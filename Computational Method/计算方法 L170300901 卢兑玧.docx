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410" w:rsidRPr="004E6539" w:rsidRDefault="00F67410" w:rsidP="00F67410">
      <w:pPr>
        <w:spacing w:after="0" w:line="259" w:lineRule="auto"/>
        <w:ind w:left="0" w:right="2223" w:firstLine="0"/>
        <w:jc w:val="right"/>
        <w:rPr>
          <w:color w:val="auto"/>
        </w:rPr>
      </w:pPr>
      <w:r w:rsidRPr="004E6539">
        <w:rPr>
          <w:color w:val="auto"/>
          <w:sz w:val="72"/>
        </w:rPr>
        <w:t>计</w:t>
      </w:r>
      <w:r w:rsidRPr="004E6539">
        <w:rPr>
          <w:rFonts w:ascii="Times New Roman" w:eastAsia="Times New Roman" w:hAnsi="Times New Roman" w:cs="Times New Roman"/>
          <w:color w:val="auto"/>
          <w:sz w:val="72"/>
        </w:rPr>
        <w:t xml:space="preserve">  </w:t>
      </w:r>
      <w:r w:rsidRPr="004E6539">
        <w:rPr>
          <w:color w:val="auto"/>
          <w:sz w:val="72"/>
        </w:rPr>
        <w:t>算</w:t>
      </w:r>
      <w:r w:rsidRPr="004E6539">
        <w:rPr>
          <w:rFonts w:ascii="Times New Roman" w:eastAsia="Times New Roman" w:hAnsi="Times New Roman" w:cs="Times New Roman"/>
          <w:color w:val="auto"/>
          <w:sz w:val="72"/>
        </w:rPr>
        <w:t xml:space="preserve">  </w:t>
      </w:r>
      <w:r w:rsidRPr="004E6539">
        <w:rPr>
          <w:color w:val="auto"/>
          <w:sz w:val="72"/>
        </w:rPr>
        <w:t>方</w:t>
      </w:r>
      <w:r w:rsidRPr="004E6539">
        <w:rPr>
          <w:rFonts w:ascii="Times New Roman" w:eastAsia="Times New Roman" w:hAnsi="Times New Roman" w:cs="Times New Roman"/>
          <w:color w:val="auto"/>
          <w:sz w:val="72"/>
        </w:rPr>
        <w:t xml:space="preserve">  </w:t>
      </w:r>
      <w:r w:rsidRPr="004E6539">
        <w:rPr>
          <w:color w:val="auto"/>
          <w:sz w:val="72"/>
        </w:rPr>
        <w:t>法</w:t>
      </w:r>
      <w:r w:rsidRPr="004E6539">
        <w:rPr>
          <w:rFonts w:ascii="Times New Roman" w:eastAsia="Times New Roman" w:hAnsi="Times New Roman" w:cs="Times New Roman"/>
          <w:color w:val="auto"/>
          <w:sz w:val="72"/>
        </w:rPr>
        <w:t xml:space="preserve"> </w:t>
      </w:r>
    </w:p>
    <w:p w:rsidR="00F67410" w:rsidRPr="004E6539" w:rsidRDefault="00F67410" w:rsidP="00F67410">
      <w:pPr>
        <w:spacing w:after="48" w:line="259" w:lineRule="auto"/>
        <w:ind w:left="0" w:right="58" w:firstLine="0"/>
        <w:jc w:val="center"/>
        <w:rPr>
          <w:color w:val="auto"/>
        </w:rPr>
      </w:pPr>
      <w:r w:rsidRPr="004E6539">
        <w:rPr>
          <w:rFonts w:ascii="Times New Roman" w:eastAsia="Times New Roman" w:hAnsi="Times New Roman" w:cs="Times New Roman"/>
          <w:color w:val="auto"/>
        </w:rPr>
        <w:t xml:space="preserve"> </w:t>
      </w:r>
    </w:p>
    <w:p w:rsidR="00F67410" w:rsidRPr="004E6539" w:rsidRDefault="00F67410" w:rsidP="00F67410">
      <w:pPr>
        <w:spacing w:after="558" w:line="259" w:lineRule="auto"/>
        <w:ind w:left="0" w:right="58" w:firstLine="0"/>
        <w:jc w:val="center"/>
        <w:rPr>
          <w:color w:val="auto"/>
        </w:rPr>
      </w:pPr>
      <w:r w:rsidRPr="004E6539">
        <w:rPr>
          <w:rFonts w:ascii="Times New Roman" w:eastAsia="Times New Roman" w:hAnsi="Times New Roman" w:cs="Times New Roman"/>
          <w:color w:val="auto"/>
        </w:rPr>
        <w:t xml:space="preserve"> </w:t>
      </w:r>
    </w:p>
    <w:p w:rsidR="00F67410" w:rsidRPr="004E6539" w:rsidRDefault="00F67410" w:rsidP="00F67410">
      <w:pPr>
        <w:spacing w:after="0" w:line="259" w:lineRule="auto"/>
        <w:ind w:left="1932" w:firstLine="0"/>
        <w:jc w:val="left"/>
        <w:rPr>
          <w:color w:val="auto"/>
        </w:rPr>
      </w:pPr>
      <w:r w:rsidRPr="004E6539">
        <w:rPr>
          <w:rFonts w:eastAsia="맑은 고딕"/>
          <w:color w:val="auto"/>
          <w:sz w:val="44"/>
        </w:rPr>
        <w:t xml:space="preserve">    </w:t>
      </w:r>
      <w:r w:rsidRPr="004E6539">
        <w:rPr>
          <w:rFonts w:eastAsia="맑은 고딕" w:hint="eastAsia"/>
          <w:color w:val="auto"/>
          <w:sz w:val="44"/>
        </w:rPr>
        <w:t xml:space="preserve"> </w:t>
      </w:r>
      <w:r w:rsidRPr="004E6539">
        <w:rPr>
          <w:color w:val="auto"/>
          <w:sz w:val="44"/>
        </w:rPr>
        <w:t>实验指导与实验报告</w:t>
      </w:r>
      <w:r w:rsidRPr="004E6539">
        <w:rPr>
          <w:rFonts w:ascii="Times New Roman" w:eastAsia="Times New Roman" w:hAnsi="Times New Roman" w:cs="Times New Roman"/>
          <w:color w:val="auto"/>
          <w:sz w:val="44"/>
        </w:rPr>
        <w:t xml:space="preserve"> </w:t>
      </w:r>
    </w:p>
    <w:p w:rsidR="00F67410" w:rsidRPr="004E6539" w:rsidRDefault="00F67410" w:rsidP="00F67410">
      <w:pPr>
        <w:spacing w:after="48" w:line="259" w:lineRule="auto"/>
        <w:ind w:left="0" w:firstLine="0"/>
        <w:jc w:val="left"/>
        <w:rPr>
          <w:color w:val="auto"/>
        </w:rPr>
      </w:pPr>
      <w:r w:rsidRPr="004E6539">
        <w:rPr>
          <w:rFonts w:ascii="Times New Roman" w:eastAsia="Times New Roman" w:hAnsi="Times New Roman" w:cs="Times New Roman"/>
          <w:color w:val="auto"/>
        </w:rPr>
        <w:t xml:space="preserve"> </w:t>
      </w:r>
    </w:p>
    <w:p w:rsidR="00F67410" w:rsidRPr="004E6539" w:rsidRDefault="00F67410" w:rsidP="00F67410">
      <w:pPr>
        <w:spacing w:after="48" w:line="259" w:lineRule="auto"/>
        <w:ind w:left="0" w:firstLine="0"/>
        <w:jc w:val="left"/>
        <w:rPr>
          <w:color w:val="auto"/>
        </w:rPr>
      </w:pPr>
      <w:r w:rsidRPr="004E6539">
        <w:rPr>
          <w:rFonts w:ascii="Times New Roman" w:eastAsia="Times New Roman" w:hAnsi="Times New Roman" w:cs="Times New Roman"/>
          <w:color w:val="auto"/>
        </w:rPr>
        <w:t xml:space="preserve"> </w:t>
      </w:r>
    </w:p>
    <w:p w:rsidR="00F67410" w:rsidRPr="004E6539" w:rsidRDefault="00F67410" w:rsidP="00F67410">
      <w:pPr>
        <w:spacing w:after="48" w:line="259" w:lineRule="auto"/>
        <w:ind w:left="0" w:firstLine="0"/>
        <w:jc w:val="left"/>
        <w:rPr>
          <w:color w:val="auto"/>
        </w:rPr>
      </w:pPr>
      <w:r w:rsidRPr="004E6539">
        <w:rPr>
          <w:rFonts w:ascii="Times New Roman" w:eastAsia="Times New Roman" w:hAnsi="Times New Roman" w:cs="Times New Roman"/>
          <w:color w:val="auto"/>
        </w:rPr>
        <w:t xml:space="preserve"> </w:t>
      </w:r>
    </w:p>
    <w:p w:rsidR="00F67410" w:rsidRPr="004E6539" w:rsidRDefault="00F67410" w:rsidP="00F67410">
      <w:pPr>
        <w:spacing w:after="48" w:line="259" w:lineRule="auto"/>
        <w:ind w:left="0" w:firstLine="0"/>
        <w:jc w:val="left"/>
        <w:rPr>
          <w:color w:val="auto"/>
        </w:rPr>
      </w:pPr>
      <w:r w:rsidRPr="004E6539">
        <w:rPr>
          <w:rFonts w:ascii="Times New Roman" w:eastAsia="Times New Roman" w:hAnsi="Times New Roman" w:cs="Times New Roman"/>
          <w:color w:val="auto"/>
        </w:rPr>
        <w:t xml:space="preserve"> </w:t>
      </w:r>
    </w:p>
    <w:p w:rsidR="00F67410" w:rsidRPr="004E6539" w:rsidRDefault="00F67410" w:rsidP="00F67410">
      <w:pPr>
        <w:spacing w:after="48" w:line="259" w:lineRule="auto"/>
        <w:ind w:left="0" w:firstLine="0"/>
        <w:jc w:val="left"/>
        <w:rPr>
          <w:color w:val="auto"/>
        </w:rPr>
      </w:pPr>
      <w:r w:rsidRPr="004E6539">
        <w:rPr>
          <w:rFonts w:ascii="Times New Roman" w:eastAsia="Times New Roman" w:hAnsi="Times New Roman" w:cs="Times New Roman"/>
          <w:color w:val="auto"/>
        </w:rPr>
        <w:t xml:space="preserve"> </w:t>
      </w:r>
    </w:p>
    <w:p w:rsidR="00F67410" w:rsidRPr="004E6539" w:rsidRDefault="00F67410" w:rsidP="00F67410">
      <w:pPr>
        <w:spacing w:after="48" w:line="259" w:lineRule="auto"/>
        <w:ind w:left="0" w:firstLine="0"/>
        <w:jc w:val="left"/>
        <w:rPr>
          <w:color w:val="auto"/>
        </w:rPr>
      </w:pPr>
      <w:r w:rsidRPr="004E6539">
        <w:rPr>
          <w:rFonts w:ascii="Times New Roman" w:eastAsia="Times New Roman" w:hAnsi="Times New Roman" w:cs="Times New Roman"/>
          <w:color w:val="auto"/>
        </w:rPr>
        <w:t xml:space="preserve"> </w:t>
      </w:r>
    </w:p>
    <w:p w:rsidR="00F67410" w:rsidRPr="004E6539" w:rsidRDefault="00F67410" w:rsidP="00F67410">
      <w:pPr>
        <w:spacing w:after="48" w:line="259" w:lineRule="auto"/>
        <w:ind w:left="0" w:firstLine="0"/>
        <w:jc w:val="left"/>
        <w:rPr>
          <w:color w:val="auto"/>
        </w:rPr>
      </w:pPr>
      <w:r w:rsidRPr="004E6539">
        <w:rPr>
          <w:rFonts w:ascii="Times New Roman" w:eastAsia="Times New Roman" w:hAnsi="Times New Roman" w:cs="Times New Roman"/>
          <w:color w:val="auto"/>
        </w:rPr>
        <w:t xml:space="preserve"> </w:t>
      </w:r>
    </w:p>
    <w:p w:rsidR="00F67410" w:rsidRPr="004E6539" w:rsidRDefault="00F67410" w:rsidP="00F67410">
      <w:pPr>
        <w:spacing w:after="48" w:line="259" w:lineRule="auto"/>
        <w:ind w:left="0" w:firstLine="0"/>
        <w:jc w:val="left"/>
        <w:rPr>
          <w:color w:val="auto"/>
        </w:rPr>
      </w:pPr>
      <w:r w:rsidRPr="004E6539">
        <w:rPr>
          <w:rFonts w:ascii="Times New Roman" w:eastAsia="Times New Roman" w:hAnsi="Times New Roman" w:cs="Times New Roman"/>
          <w:color w:val="auto"/>
        </w:rPr>
        <w:t xml:space="preserve"> </w:t>
      </w:r>
    </w:p>
    <w:p w:rsidR="00F67410" w:rsidRPr="004E6539" w:rsidRDefault="00F67410" w:rsidP="00F67410">
      <w:pPr>
        <w:spacing w:after="48" w:line="259" w:lineRule="auto"/>
        <w:ind w:left="0" w:firstLine="0"/>
        <w:jc w:val="left"/>
        <w:rPr>
          <w:color w:val="auto"/>
        </w:rPr>
      </w:pPr>
      <w:r w:rsidRPr="004E6539">
        <w:rPr>
          <w:rFonts w:ascii="Times New Roman" w:eastAsia="Times New Roman" w:hAnsi="Times New Roman" w:cs="Times New Roman"/>
          <w:color w:val="auto"/>
        </w:rPr>
        <w:t xml:space="preserve"> </w:t>
      </w:r>
    </w:p>
    <w:p w:rsidR="00F67410" w:rsidRPr="004E6539" w:rsidRDefault="00F67410" w:rsidP="00F67410">
      <w:pPr>
        <w:spacing w:after="230" w:line="259" w:lineRule="auto"/>
        <w:ind w:left="0" w:firstLine="0"/>
        <w:jc w:val="left"/>
        <w:rPr>
          <w:color w:val="auto"/>
        </w:rPr>
      </w:pPr>
      <w:r w:rsidRPr="004E6539">
        <w:rPr>
          <w:rFonts w:ascii="Times New Roman" w:eastAsia="Times New Roman" w:hAnsi="Times New Roman" w:cs="Times New Roman"/>
          <w:color w:val="auto"/>
        </w:rPr>
        <w:t xml:space="preserve"> </w:t>
      </w:r>
    </w:p>
    <w:p w:rsidR="00F67410" w:rsidRPr="004E6539" w:rsidRDefault="00F67410" w:rsidP="00844177">
      <w:pPr>
        <w:spacing w:after="218" w:line="290" w:lineRule="auto"/>
        <w:ind w:left="2648" w:firstLine="232"/>
        <w:rPr>
          <w:color w:val="auto"/>
        </w:rPr>
      </w:pPr>
      <w:bookmarkStart w:id="0" w:name="_Hlk8291229"/>
      <w:bookmarkStart w:id="1" w:name="_Hlk8291316"/>
      <w:r w:rsidRPr="004E6539">
        <w:rPr>
          <w:color w:val="auto"/>
          <w:sz w:val="28"/>
        </w:rPr>
        <w:t>姓名</w:t>
      </w:r>
      <w:r w:rsidR="00844177" w:rsidRPr="004E6539">
        <w:rPr>
          <w:color w:val="auto"/>
          <w:sz w:val="28"/>
        </w:rPr>
        <w:t xml:space="preserve">             </w:t>
      </w:r>
      <w:r w:rsidR="00FC0EDF">
        <w:rPr>
          <w:rFonts w:ascii="맑은 고딕" w:eastAsiaTheme="minorEastAsia" w:hAnsi="맑은 고딕" w:cs="맑은 고딕" w:hint="eastAsia"/>
          <w:color w:val="auto"/>
          <w:sz w:val="28"/>
          <w:u w:val="single"/>
        </w:rPr>
        <w:t>卢兑玧</w:t>
      </w:r>
    </w:p>
    <w:p w:rsidR="00F67410" w:rsidRPr="004E6539" w:rsidRDefault="00F67410" w:rsidP="00844177">
      <w:pPr>
        <w:spacing w:after="218" w:line="290" w:lineRule="auto"/>
        <w:ind w:left="2648" w:firstLine="232"/>
        <w:rPr>
          <w:color w:val="auto"/>
        </w:rPr>
      </w:pPr>
      <w:bookmarkStart w:id="2" w:name="_Hlk8291202"/>
      <w:bookmarkEnd w:id="0"/>
      <w:r w:rsidRPr="004E6539">
        <w:rPr>
          <w:color w:val="auto"/>
          <w:sz w:val="28"/>
        </w:rPr>
        <w:t>学号</w:t>
      </w:r>
      <w:r w:rsidR="00844177" w:rsidRPr="004E6539">
        <w:rPr>
          <w:rFonts w:eastAsia="맑은 고딕" w:hint="eastAsia"/>
          <w:color w:val="auto"/>
          <w:sz w:val="28"/>
        </w:rPr>
        <w:t xml:space="preserve">   </w:t>
      </w:r>
      <w:r w:rsidR="00844177" w:rsidRPr="004E6539">
        <w:rPr>
          <w:rFonts w:eastAsia="맑은 고딕"/>
          <w:color w:val="auto"/>
          <w:sz w:val="28"/>
        </w:rPr>
        <w:t xml:space="preserve">      </w:t>
      </w:r>
      <w:r w:rsidRPr="004E6539">
        <w:rPr>
          <w:rFonts w:hint="eastAsia"/>
          <w:color w:val="auto"/>
          <w:sz w:val="28"/>
          <w:u w:val="single"/>
        </w:rPr>
        <w:t>L</w:t>
      </w:r>
      <w:r w:rsidR="009639EF">
        <w:rPr>
          <w:color w:val="auto"/>
          <w:sz w:val="28"/>
          <w:u w:val="single"/>
        </w:rPr>
        <w:t>1</w:t>
      </w:r>
      <w:r w:rsidRPr="004E6539">
        <w:rPr>
          <w:rFonts w:hint="eastAsia"/>
          <w:color w:val="auto"/>
          <w:sz w:val="28"/>
          <w:u w:val="single"/>
        </w:rPr>
        <w:t>7</w:t>
      </w:r>
      <w:r w:rsidR="00FC0EDF">
        <w:rPr>
          <w:rFonts w:hint="eastAsia"/>
          <w:color w:val="auto"/>
          <w:sz w:val="28"/>
          <w:u w:val="single"/>
        </w:rPr>
        <w:t>0300901</w:t>
      </w:r>
    </w:p>
    <w:bookmarkEnd w:id="2"/>
    <w:p w:rsidR="00F67410" w:rsidRPr="004E6539" w:rsidRDefault="00F67410" w:rsidP="00844177">
      <w:pPr>
        <w:spacing w:after="218" w:line="290" w:lineRule="auto"/>
        <w:ind w:left="2648" w:firstLine="232"/>
        <w:rPr>
          <w:color w:val="auto"/>
        </w:rPr>
      </w:pPr>
      <w:r w:rsidRPr="004E6539">
        <w:rPr>
          <w:color w:val="auto"/>
          <w:sz w:val="28"/>
        </w:rPr>
        <w:t>院系</w:t>
      </w:r>
      <w:r w:rsidR="00844177" w:rsidRPr="004E6539">
        <w:rPr>
          <w:rFonts w:eastAsia="맑은 고딕" w:hint="eastAsia"/>
          <w:color w:val="auto"/>
          <w:sz w:val="28"/>
        </w:rPr>
        <w:t xml:space="preserve">   </w:t>
      </w:r>
      <w:r w:rsidRPr="004E6539">
        <w:rPr>
          <w:rFonts w:hint="eastAsia"/>
          <w:color w:val="auto"/>
          <w:sz w:val="28"/>
          <w:u w:val="single"/>
        </w:rPr>
        <w:t>计算机科学与技术学院</w:t>
      </w:r>
    </w:p>
    <w:p w:rsidR="00F67410" w:rsidRPr="009C3C69" w:rsidRDefault="00F67410" w:rsidP="00844177">
      <w:pPr>
        <w:spacing w:after="74" w:line="259" w:lineRule="auto"/>
        <w:ind w:left="2170" w:right="111" w:firstLine="710"/>
        <w:rPr>
          <w:color w:val="auto"/>
        </w:rPr>
      </w:pPr>
      <w:r w:rsidRPr="004E6539">
        <w:rPr>
          <w:color w:val="auto"/>
          <w:sz w:val="28"/>
        </w:rPr>
        <w:t>专业</w:t>
      </w:r>
      <w:r w:rsidR="00844177" w:rsidRPr="004E6539">
        <w:rPr>
          <w:rFonts w:eastAsia="맑은 고딕" w:hint="eastAsia"/>
          <w:color w:val="auto"/>
          <w:sz w:val="28"/>
        </w:rPr>
        <w:t xml:space="preserve">   </w:t>
      </w:r>
      <w:r w:rsidR="00844177" w:rsidRPr="004E6539">
        <w:rPr>
          <w:rFonts w:eastAsia="맑은 고딕"/>
          <w:color w:val="auto"/>
          <w:sz w:val="28"/>
        </w:rPr>
        <w:t xml:space="preserve">     </w:t>
      </w:r>
      <w:r w:rsidR="009C3C69">
        <w:rPr>
          <w:rFonts w:hint="eastAsia"/>
          <w:color w:val="auto"/>
          <w:sz w:val="28"/>
          <w:u w:val="single"/>
        </w:rPr>
        <w:t>计算机科学与技术</w:t>
      </w:r>
    </w:p>
    <w:bookmarkEnd w:id="1"/>
    <w:p w:rsidR="00F67410" w:rsidRPr="004E6539" w:rsidRDefault="00F67410" w:rsidP="00F67410">
      <w:pPr>
        <w:spacing w:after="34" w:line="259" w:lineRule="auto"/>
        <w:ind w:left="0" w:firstLine="0"/>
        <w:jc w:val="left"/>
        <w:rPr>
          <w:color w:val="auto"/>
        </w:rPr>
      </w:pPr>
      <w:r w:rsidRPr="004E6539">
        <w:rPr>
          <w:color w:val="auto"/>
        </w:rPr>
        <w:t xml:space="preserve"> </w:t>
      </w:r>
    </w:p>
    <w:p w:rsidR="00F67410" w:rsidRPr="004E6539" w:rsidRDefault="00F67410" w:rsidP="00F67410">
      <w:pPr>
        <w:spacing w:after="214" w:line="259" w:lineRule="auto"/>
        <w:ind w:left="0" w:firstLine="0"/>
        <w:jc w:val="left"/>
        <w:rPr>
          <w:color w:val="auto"/>
        </w:rPr>
      </w:pPr>
      <w:r w:rsidRPr="004E6539">
        <w:rPr>
          <w:color w:val="auto"/>
        </w:rPr>
        <w:t xml:space="preserve"> </w:t>
      </w:r>
    </w:p>
    <w:p w:rsidR="00F67410" w:rsidRPr="004E6539" w:rsidRDefault="00F67410" w:rsidP="00F67410">
      <w:pPr>
        <w:spacing w:after="257" w:line="259" w:lineRule="auto"/>
        <w:ind w:left="10" w:right="111" w:hanging="10"/>
        <w:jc w:val="center"/>
        <w:rPr>
          <w:color w:val="auto"/>
        </w:rPr>
      </w:pPr>
      <w:r w:rsidRPr="004E6539">
        <w:rPr>
          <w:color w:val="auto"/>
          <w:sz w:val="28"/>
        </w:rPr>
        <w:t xml:space="preserve">哈尔滨工业大学 </w:t>
      </w:r>
    </w:p>
    <w:p w:rsidR="00844177" w:rsidRPr="004E6539" w:rsidRDefault="003B45E3" w:rsidP="003B45E3">
      <w:pPr>
        <w:pStyle w:val="a3"/>
        <w:tabs>
          <w:tab w:val="center" w:pos="4320"/>
        </w:tabs>
        <w:rPr>
          <w:b w:val="0"/>
          <w:bCs/>
        </w:rPr>
      </w:pPr>
      <w:r>
        <w:rPr>
          <w:b w:val="0"/>
          <w:bCs/>
        </w:rPr>
        <w:lastRenderedPageBreak/>
        <w:tab/>
      </w:r>
      <w:r w:rsidR="00844177" w:rsidRPr="004E6539">
        <w:rPr>
          <w:rFonts w:hint="eastAsia"/>
          <w:b w:val="0"/>
          <w:bCs/>
        </w:rPr>
        <w:t>实验报告一</w:t>
      </w:r>
    </w:p>
    <w:p w:rsidR="00844177" w:rsidRPr="004E6539" w:rsidRDefault="00844177" w:rsidP="00844177">
      <w:pPr>
        <w:pStyle w:val="a4"/>
        <w:ind w:firstLineChars="0" w:firstLine="0"/>
        <w:rPr>
          <w:rFonts w:eastAsia="SimHei"/>
        </w:rPr>
      </w:pPr>
    </w:p>
    <w:p w:rsidR="00844177" w:rsidRPr="004E6539" w:rsidRDefault="00844177" w:rsidP="00844177">
      <w:pPr>
        <w:pStyle w:val="a4"/>
        <w:ind w:firstLineChars="0" w:firstLine="0"/>
      </w:pPr>
      <w:r w:rsidRPr="004E6539">
        <w:rPr>
          <w:rFonts w:eastAsia="SimHei" w:hint="eastAsia"/>
        </w:rPr>
        <w:t>题目</w:t>
      </w:r>
      <w:r w:rsidRPr="004E6539">
        <w:rPr>
          <w:rFonts w:hint="eastAsia"/>
        </w:rPr>
        <w:t>：</w:t>
      </w:r>
      <w:r w:rsidRPr="004E6539">
        <w:rPr>
          <w:rFonts w:hint="eastAsia"/>
        </w:rPr>
        <w:t xml:space="preserve">  Rung</w:t>
      </w:r>
      <w:r w:rsidRPr="004E6539">
        <w:rPr>
          <w:rFonts w:hint="eastAsia"/>
        </w:rPr>
        <w:t>现象产生和克服</w:t>
      </w:r>
    </w:p>
    <w:p w:rsidR="00844177" w:rsidRPr="004E6539" w:rsidRDefault="00844177" w:rsidP="00844177">
      <w:pPr>
        <w:pStyle w:val="a4"/>
        <w:ind w:firstLineChars="0" w:firstLine="0"/>
      </w:pPr>
    </w:p>
    <w:p w:rsidR="00844177" w:rsidRPr="004E6539" w:rsidRDefault="00844177" w:rsidP="00844177">
      <w:pPr>
        <w:pStyle w:val="a4"/>
        <w:ind w:firstLineChars="0" w:firstLine="0"/>
      </w:pPr>
      <w:r w:rsidRPr="004E6539">
        <w:rPr>
          <w:rFonts w:eastAsia="SimHei" w:hint="eastAsia"/>
        </w:rPr>
        <w:t>摘要</w:t>
      </w:r>
      <w:r w:rsidRPr="004E6539">
        <w:rPr>
          <w:rFonts w:hint="eastAsia"/>
        </w:rPr>
        <w:t>：由于高次多项式插值不收敛，会产生</w:t>
      </w:r>
      <w:r w:rsidRPr="004E6539">
        <w:rPr>
          <w:rFonts w:hint="eastAsia"/>
        </w:rPr>
        <w:t>Runge</w:t>
      </w:r>
      <w:r w:rsidRPr="004E6539">
        <w:rPr>
          <w:rFonts w:hint="eastAsia"/>
        </w:rPr>
        <w:t>现象，本实验在给出具体的实例后，采用分段线性插值和三次样条插值的方法有效的克服了这一现象，而且还取的很好的插值效果。</w:t>
      </w:r>
    </w:p>
    <w:p w:rsidR="00844177" w:rsidRPr="004E6539" w:rsidRDefault="00844177" w:rsidP="00844177">
      <w:pPr>
        <w:pStyle w:val="a4"/>
        <w:ind w:firstLineChars="0" w:firstLine="0"/>
      </w:pPr>
    </w:p>
    <w:p w:rsidR="00844177" w:rsidRPr="004E6539" w:rsidRDefault="00844177" w:rsidP="00844177">
      <w:pPr>
        <w:pStyle w:val="a4"/>
        <w:ind w:firstLineChars="0" w:firstLine="0"/>
        <w:rPr>
          <w:rFonts w:eastAsia="SimHei"/>
        </w:rPr>
      </w:pPr>
      <w:r w:rsidRPr="004E6539">
        <w:rPr>
          <w:rFonts w:eastAsia="SimHei" w:hint="eastAsia"/>
        </w:rPr>
        <w:t>前言：（目的和意义）</w:t>
      </w:r>
    </w:p>
    <w:p w:rsidR="00844177" w:rsidRPr="004E6539" w:rsidRDefault="00844177" w:rsidP="00844177">
      <w:pPr>
        <w:pStyle w:val="a4"/>
        <w:numPr>
          <w:ilvl w:val="0"/>
          <w:numId w:val="5"/>
        </w:numPr>
        <w:ind w:firstLineChars="0" w:firstLine="6"/>
      </w:pPr>
      <w:r w:rsidRPr="004E6539">
        <w:rPr>
          <w:rFonts w:hint="eastAsia"/>
        </w:rPr>
        <w:t>深刻认识多项式插值的缺点。</w:t>
      </w:r>
    </w:p>
    <w:p w:rsidR="00844177" w:rsidRPr="004E6539" w:rsidRDefault="00844177" w:rsidP="00844177">
      <w:pPr>
        <w:pStyle w:val="a4"/>
        <w:numPr>
          <w:ilvl w:val="0"/>
          <w:numId w:val="5"/>
        </w:numPr>
        <w:ind w:firstLineChars="0" w:firstLine="6"/>
      </w:pPr>
      <w:r w:rsidRPr="004E6539">
        <w:rPr>
          <w:rFonts w:hint="eastAsia"/>
        </w:rPr>
        <w:t>明确插值的不收敛性怎样克服。</w:t>
      </w:r>
    </w:p>
    <w:p w:rsidR="00844177" w:rsidRPr="004E6539" w:rsidRDefault="00844177" w:rsidP="00844177">
      <w:pPr>
        <w:pStyle w:val="a4"/>
        <w:numPr>
          <w:ilvl w:val="0"/>
          <w:numId w:val="5"/>
        </w:numPr>
        <w:ind w:firstLineChars="0" w:firstLine="6"/>
      </w:pPr>
      <w:r w:rsidRPr="004E6539">
        <w:rPr>
          <w:rFonts w:hint="eastAsia"/>
        </w:rPr>
        <w:t>明确精度与节点和插值方法的关系。</w:t>
      </w:r>
    </w:p>
    <w:p w:rsidR="00844177" w:rsidRPr="004E6539" w:rsidRDefault="00844177" w:rsidP="00844177">
      <w:pPr>
        <w:pStyle w:val="a4"/>
        <w:ind w:left="420" w:firstLineChars="0" w:firstLine="0"/>
      </w:pPr>
    </w:p>
    <w:p w:rsidR="00844177" w:rsidRPr="004E6539" w:rsidRDefault="00844177" w:rsidP="00844177">
      <w:pPr>
        <w:pStyle w:val="a4"/>
        <w:ind w:firstLineChars="0" w:firstLine="0"/>
      </w:pPr>
      <w:r w:rsidRPr="004E6539">
        <w:rPr>
          <w:rFonts w:eastAsia="SimHei" w:hint="eastAsia"/>
        </w:rPr>
        <w:t>数学原理</w:t>
      </w:r>
      <w:r w:rsidRPr="004E6539">
        <w:rPr>
          <w:rFonts w:hint="eastAsia"/>
        </w:rPr>
        <w:t>：</w:t>
      </w:r>
    </w:p>
    <w:p w:rsidR="00844177" w:rsidRPr="004E6539" w:rsidRDefault="00844177" w:rsidP="00844177">
      <w:pPr>
        <w:pStyle w:val="a4"/>
        <w:ind w:firstLine="480"/>
      </w:pPr>
      <w:r w:rsidRPr="004E6539">
        <w:rPr>
          <w:rFonts w:hint="eastAsia"/>
        </w:rPr>
        <w:t>在给定</w:t>
      </w:r>
      <w:r w:rsidRPr="004E6539">
        <w:rPr>
          <w:rFonts w:hint="eastAsia"/>
          <w:i/>
          <w:iCs/>
        </w:rPr>
        <w:t>n+</w:t>
      </w:r>
      <w:r w:rsidRPr="004E6539">
        <w:rPr>
          <w:rFonts w:hint="eastAsia"/>
        </w:rPr>
        <w:t>1</w:t>
      </w:r>
      <w:r w:rsidRPr="004E6539">
        <w:rPr>
          <w:rFonts w:hint="eastAsia"/>
        </w:rPr>
        <w:t>个节点和相应的函数值以后构造</w:t>
      </w:r>
      <w:r w:rsidRPr="004E6539">
        <w:rPr>
          <w:rFonts w:hint="eastAsia"/>
          <w:i/>
          <w:iCs/>
        </w:rPr>
        <w:t>n</w:t>
      </w:r>
      <w:r w:rsidRPr="004E6539">
        <w:rPr>
          <w:rFonts w:hint="eastAsia"/>
        </w:rPr>
        <w:t>次的</w:t>
      </w:r>
      <w:r w:rsidRPr="004E6539">
        <w:rPr>
          <w:rFonts w:hint="eastAsia"/>
        </w:rPr>
        <w:t>Lagrange</w:t>
      </w:r>
      <w:r w:rsidRPr="004E6539">
        <w:rPr>
          <w:rFonts w:hint="eastAsia"/>
        </w:rPr>
        <w:t>插值多项式，实验结果表明（见后面的图）这种多项式并不是随着次数的升高对函数的逼近越来越好，这种现象就是</w:t>
      </w:r>
      <w:r w:rsidRPr="004E6539">
        <w:rPr>
          <w:rFonts w:hint="eastAsia"/>
        </w:rPr>
        <w:t>Rung</w:t>
      </w:r>
      <w:r w:rsidRPr="004E6539">
        <w:rPr>
          <w:rFonts w:hint="eastAsia"/>
        </w:rPr>
        <w:t>现象。</w:t>
      </w:r>
    </w:p>
    <w:p w:rsidR="00844177" w:rsidRPr="004E6539" w:rsidRDefault="00844177" w:rsidP="00844177">
      <w:pPr>
        <w:pStyle w:val="a4"/>
        <w:ind w:firstLine="480"/>
      </w:pPr>
      <w:r w:rsidRPr="004E6539">
        <w:rPr>
          <w:rFonts w:hint="eastAsia"/>
        </w:rPr>
        <w:t>解决</w:t>
      </w:r>
      <w:r w:rsidRPr="004E6539">
        <w:rPr>
          <w:rFonts w:hint="eastAsia"/>
        </w:rPr>
        <w:t>Rung</w:t>
      </w:r>
      <w:r w:rsidRPr="004E6539">
        <w:rPr>
          <w:rFonts w:hint="eastAsia"/>
        </w:rPr>
        <w:t>现象的方法通常有分段线性插值、三次样条插值等方法。</w:t>
      </w:r>
    </w:p>
    <w:p w:rsidR="00844177" w:rsidRPr="004E6539" w:rsidRDefault="00844177" w:rsidP="00844177">
      <w:pPr>
        <w:pStyle w:val="a4"/>
        <w:ind w:firstLine="482"/>
        <w:rPr>
          <w:b/>
          <w:bCs/>
        </w:rPr>
      </w:pPr>
      <w:r w:rsidRPr="004E6539">
        <w:rPr>
          <w:rFonts w:hint="eastAsia"/>
          <w:b/>
          <w:bCs/>
        </w:rPr>
        <w:t>分段线性插值：</w:t>
      </w:r>
    </w:p>
    <w:p w:rsidR="00844177" w:rsidRPr="004E6539" w:rsidRDefault="00844177" w:rsidP="00844177">
      <w:pPr>
        <w:pStyle w:val="a4"/>
        <w:ind w:firstLine="480"/>
      </w:pPr>
      <w:r w:rsidRPr="004E6539">
        <w:rPr>
          <w:rFonts w:hint="eastAsia"/>
        </w:rPr>
        <w:t>设在区间</w:t>
      </w:r>
      <w:r w:rsidRPr="004E6539">
        <w:rPr>
          <w:rFonts w:hint="eastAsia"/>
        </w:rPr>
        <w:t>[</w:t>
      </w:r>
      <w:r w:rsidRPr="004E6539">
        <w:rPr>
          <w:rFonts w:hint="eastAsia"/>
          <w:i/>
          <w:iCs/>
        </w:rPr>
        <w:t>a, b</w:t>
      </w:r>
      <w:r w:rsidRPr="004E6539">
        <w:rPr>
          <w:rFonts w:hint="eastAsia"/>
        </w:rPr>
        <w:t>]</w:t>
      </w:r>
      <w:r w:rsidRPr="004E6539">
        <w:rPr>
          <w:rFonts w:hint="eastAsia"/>
        </w:rPr>
        <w:t>上，给定</w:t>
      </w:r>
      <w:r w:rsidRPr="004E6539">
        <w:rPr>
          <w:rFonts w:hint="eastAsia"/>
        </w:rPr>
        <w:t>n+1</w:t>
      </w:r>
      <w:r w:rsidRPr="004E6539">
        <w:rPr>
          <w:rFonts w:hint="eastAsia"/>
        </w:rPr>
        <w:t>个插值节点</w:t>
      </w:r>
    </w:p>
    <w:p w:rsidR="00844177" w:rsidRPr="004E6539" w:rsidRDefault="00844177" w:rsidP="00844177">
      <w:pPr>
        <w:pStyle w:val="a4"/>
        <w:ind w:firstLine="480"/>
        <w:jc w:val="center"/>
        <w:rPr>
          <w:i/>
          <w:iCs/>
        </w:rPr>
      </w:pPr>
      <w:r w:rsidRPr="004E6539">
        <w:rPr>
          <w:rFonts w:hint="eastAsia"/>
          <w:i/>
          <w:iCs/>
        </w:rPr>
        <w:t>a=x</w:t>
      </w:r>
      <w:r w:rsidRPr="004E6539">
        <w:rPr>
          <w:rFonts w:hint="eastAsia"/>
          <w:i/>
          <w:iCs/>
          <w:vertAlign w:val="subscript"/>
        </w:rPr>
        <w:t>0</w:t>
      </w:r>
      <w:r w:rsidRPr="004E6539">
        <w:rPr>
          <w:rFonts w:hint="eastAsia"/>
          <w:i/>
          <w:iCs/>
        </w:rPr>
        <w:t>&lt;x</w:t>
      </w:r>
      <w:r w:rsidRPr="004E6539">
        <w:rPr>
          <w:rFonts w:hint="eastAsia"/>
          <w:i/>
          <w:iCs/>
          <w:vertAlign w:val="subscript"/>
        </w:rPr>
        <w:t>1</w:t>
      </w:r>
      <w:r w:rsidRPr="004E6539">
        <w:rPr>
          <w:rFonts w:hint="eastAsia"/>
          <w:i/>
          <w:iCs/>
        </w:rPr>
        <w:t>&lt;</w:t>
      </w:r>
      <w:r w:rsidRPr="004E6539">
        <w:rPr>
          <w:rFonts w:hint="eastAsia"/>
          <w:i/>
          <w:iCs/>
        </w:rPr>
        <w:t>…</w:t>
      </w:r>
      <w:r w:rsidRPr="004E6539">
        <w:rPr>
          <w:rFonts w:hint="eastAsia"/>
          <w:i/>
          <w:iCs/>
        </w:rPr>
        <w:t>&lt;</w:t>
      </w:r>
      <w:proofErr w:type="spellStart"/>
      <w:r w:rsidRPr="004E6539">
        <w:rPr>
          <w:rFonts w:hint="eastAsia"/>
          <w:i/>
          <w:iCs/>
        </w:rPr>
        <w:t>x</w:t>
      </w:r>
      <w:r w:rsidRPr="004E6539">
        <w:rPr>
          <w:rFonts w:hint="eastAsia"/>
          <w:i/>
          <w:iCs/>
          <w:vertAlign w:val="subscript"/>
        </w:rPr>
        <w:t>n</w:t>
      </w:r>
      <w:proofErr w:type="spellEnd"/>
      <w:r w:rsidRPr="004E6539">
        <w:rPr>
          <w:rFonts w:hint="eastAsia"/>
          <w:i/>
          <w:iCs/>
        </w:rPr>
        <w:t>=b</w:t>
      </w:r>
    </w:p>
    <w:p w:rsidR="00844177" w:rsidRPr="004E6539" w:rsidRDefault="00844177" w:rsidP="00844177">
      <w:pPr>
        <w:pStyle w:val="a4"/>
        <w:ind w:firstLineChars="0" w:firstLine="0"/>
      </w:pPr>
      <w:r w:rsidRPr="004E6539">
        <w:rPr>
          <w:rFonts w:hint="eastAsia"/>
        </w:rPr>
        <w:t>和相应的函数值</w:t>
      </w:r>
      <w:r w:rsidRPr="004E6539">
        <w:rPr>
          <w:rFonts w:hint="eastAsia"/>
          <w:i/>
          <w:iCs/>
        </w:rPr>
        <w:t>y</w:t>
      </w:r>
      <w:r w:rsidRPr="004E6539">
        <w:rPr>
          <w:rFonts w:hint="eastAsia"/>
          <w:i/>
          <w:iCs/>
          <w:vertAlign w:val="subscript"/>
        </w:rPr>
        <w:t>0</w:t>
      </w:r>
      <w:r w:rsidRPr="004E6539">
        <w:rPr>
          <w:rFonts w:hint="eastAsia"/>
        </w:rPr>
        <w:t>，</w:t>
      </w:r>
      <w:r w:rsidRPr="004E6539">
        <w:rPr>
          <w:rFonts w:hint="eastAsia"/>
          <w:i/>
          <w:iCs/>
        </w:rPr>
        <w:t>y</w:t>
      </w:r>
      <w:r w:rsidRPr="004E6539">
        <w:rPr>
          <w:rFonts w:hint="eastAsia"/>
          <w:i/>
          <w:iCs/>
          <w:vertAlign w:val="subscript"/>
        </w:rPr>
        <w:t>1</w:t>
      </w:r>
      <w:r w:rsidRPr="004E6539">
        <w:rPr>
          <w:rFonts w:hint="eastAsia"/>
        </w:rPr>
        <w:t>，</w:t>
      </w:r>
      <w:r w:rsidRPr="004E6539">
        <w:rPr>
          <w:rFonts w:hint="eastAsia"/>
          <w:i/>
          <w:iCs/>
        </w:rPr>
        <w:t>…</w:t>
      </w:r>
      <w:r w:rsidRPr="004E6539">
        <w:rPr>
          <w:rFonts w:hint="eastAsia"/>
        </w:rPr>
        <w:t>，</w:t>
      </w:r>
      <w:proofErr w:type="spellStart"/>
      <w:r w:rsidRPr="004E6539">
        <w:rPr>
          <w:rFonts w:hint="eastAsia"/>
          <w:i/>
          <w:iCs/>
        </w:rPr>
        <w:t>y</w:t>
      </w:r>
      <w:r w:rsidRPr="004E6539">
        <w:rPr>
          <w:rFonts w:hint="eastAsia"/>
          <w:i/>
          <w:iCs/>
          <w:vertAlign w:val="subscript"/>
        </w:rPr>
        <w:t>n</w:t>
      </w:r>
      <w:proofErr w:type="spellEnd"/>
      <w:r w:rsidRPr="004E6539">
        <w:rPr>
          <w:rFonts w:hint="eastAsia"/>
        </w:rPr>
        <w:t>，，求作一个插值函数</w:t>
      </w:r>
      <w:r w:rsidRPr="004E6539">
        <w:rPr>
          <w:position w:val="-10"/>
        </w:rPr>
        <w:object w:dxaOrig="5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6.2pt;mso-wrap-style:square;mso-position-horizontal-relative:page;mso-position-vertical-relative:page" o:ole="">
            <v:imagedata r:id="rId5" o:title=""/>
          </v:shape>
          <o:OLEObject Type="Embed" ProgID="Equation.3" ShapeID="_x0000_i1025" DrawAspect="Content" ObjectID="_1618904889" r:id="rId6"/>
        </w:object>
      </w:r>
      <w:r w:rsidRPr="004E6539">
        <w:rPr>
          <w:rFonts w:hint="eastAsia"/>
        </w:rPr>
        <w:t>，具有如下性质：</w:t>
      </w:r>
    </w:p>
    <w:p w:rsidR="00844177" w:rsidRPr="004E6539" w:rsidRDefault="00844177" w:rsidP="00844177">
      <w:pPr>
        <w:pStyle w:val="a4"/>
        <w:numPr>
          <w:ilvl w:val="1"/>
          <w:numId w:val="4"/>
        </w:numPr>
        <w:ind w:firstLineChars="0"/>
      </w:pPr>
      <w:r w:rsidRPr="004E6539">
        <w:rPr>
          <w:position w:val="-14"/>
        </w:rPr>
        <w:object w:dxaOrig="1080" w:dyaOrig="380">
          <v:shape id="_x0000_i1026" type="#_x0000_t75" style="width:54.6pt;height:19.2pt;mso-wrap-style:square;mso-position-horizontal-relative:page;mso-position-vertical-relative:page" o:ole="">
            <v:imagedata r:id="rId7" o:title=""/>
          </v:shape>
          <o:OLEObject Type="Embed" ProgID="Equation.3" ShapeID="_x0000_i1026" DrawAspect="Content" ObjectID="_1618904890" r:id="rId8"/>
        </w:object>
      </w:r>
      <w:r w:rsidRPr="004E6539">
        <w:rPr>
          <w:rFonts w:hint="eastAsia"/>
        </w:rPr>
        <w:t>，</w:t>
      </w:r>
      <w:r w:rsidRPr="004E6539">
        <w:rPr>
          <w:rFonts w:hint="eastAsia"/>
          <w:i/>
          <w:iCs/>
        </w:rPr>
        <w:t>j=</w:t>
      </w:r>
      <w:r w:rsidRPr="004E6539">
        <w:rPr>
          <w:rFonts w:hint="eastAsia"/>
        </w:rPr>
        <w:t>0</w:t>
      </w:r>
      <w:r w:rsidRPr="004E6539">
        <w:rPr>
          <w:rFonts w:hint="eastAsia"/>
        </w:rPr>
        <w:t>，</w:t>
      </w:r>
      <w:r w:rsidRPr="004E6539">
        <w:rPr>
          <w:rFonts w:hint="eastAsia"/>
        </w:rPr>
        <w:t>1</w:t>
      </w:r>
      <w:r w:rsidRPr="004E6539">
        <w:rPr>
          <w:rFonts w:hint="eastAsia"/>
        </w:rPr>
        <w:t>，…，</w:t>
      </w:r>
      <w:r w:rsidRPr="004E6539">
        <w:rPr>
          <w:rFonts w:hint="eastAsia"/>
          <w:i/>
          <w:iCs/>
        </w:rPr>
        <w:t>n</w:t>
      </w:r>
      <w:r w:rsidRPr="004E6539">
        <w:rPr>
          <w:rFonts w:hint="eastAsia"/>
        </w:rPr>
        <w:t>。</w:t>
      </w:r>
    </w:p>
    <w:p w:rsidR="00844177" w:rsidRPr="004E6539" w:rsidRDefault="00844177" w:rsidP="00844177">
      <w:pPr>
        <w:pStyle w:val="a4"/>
        <w:numPr>
          <w:ilvl w:val="1"/>
          <w:numId w:val="4"/>
        </w:numPr>
        <w:tabs>
          <w:tab w:val="clear" w:pos="840"/>
          <w:tab w:val="left" w:pos="142"/>
        </w:tabs>
        <w:ind w:left="-142" w:firstLineChars="0" w:firstLine="568"/>
      </w:pPr>
      <w:r w:rsidRPr="004E6539">
        <w:rPr>
          <w:position w:val="-10"/>
        </w:rPr>
        <w:object w:dxaOrig="500" w:dyaOrig="320">
          <v:shape id="_x0000_i1027" type="#_x0000_t75" style="width:25.2pt;height:16.2pt;mso-wrap-style:square;mso-position-horizontal-relative:page;mso-position-vertical-relative:page" o:ole="">
            <v:imagedata r:id="rId5" o:title=""/>
          </v:shape>
          <o:OLEObject Type="Embed" ProgID="Equation.3" ShapeID="_x0000_i1027" DrawAspect="Content" ObjectID="_1618904891" r:id="rId9"/>
        </w:object>
      </w:r>
      <w:r w:rsidRPr="004E6539">
        <w:rPr>
          <w:rFonts w:hint="eastAsia"/>
        </w:rPr>
        <w:t>在每个区间</w:t>
      </w:r>
      <w:r w:rsidRPr="004E6539">
        <w:rPr>
          <w:rFonts w:hint="eastAsia"/>
        </w:rPr>
        <w:t>[</w:t>
      </w:r>
      <w:r w:rsidRPr="004E6539">
        <w:rPr>
          <w:rFonts w:hint="eastAsia"/>
          <w:i/>
          <w:iCs/>
        </w:rPr>
        <w:t>x</w:t>
      </w:r>
      <w:r w:rsidRPr="004E6539">
        <w:rPr>
          <w:rFonts w:hint="eastAsia"/>
          <w:i/>
          <w:iCs/>
          <w:vertAlign w:val="subscript"/>
        </w:rPr>
        <w:t>i</w:t>
      </w:r>
      <w:r w:rsidRPr="004E6539">
        <w:rPr>
          <w:rFonts w:hint="eastAsia"/>
          <w:i/>
          <w:iCs/>
        </w:rPr>
        <w:t xml:space="preserve">, </w:t>
      </w:r>
      <w:proofErr w:type="spellStart"/>
      <w:r w:rsidRPr="004E6539">
        <w:rPr>
          <w:rFonts w:hint="eastAsia"/>
          <w:i/>
          <w:iCs/>
        </w:rPr>
        <w:t>x</w:t>
      </w:r>
      <w:r w:rsidRPr="004E6539">
        <w:rPr>
          <w:rFonts w:hint="eastAsia"/>
          <w:i/>
          <w:iCs/>
          <w:vertAlign w:val="subscript"/>
        </w:rPr>
        <w:t>j</w:t>
      </w:r>
      <w:proofErr w:type="spellEnd"/>
      <w:r w:rsidRPr="004E6539">
        <w:rPr>
          <w:rFonts w:hint="eastAsia"/>
        </w:rPr>
        <w:t>]</w:t>
      </w:r>
      <w:r w:rsidRPr="004E6539">
        <w:rPr>
          <w:rFonts w:hint="eastAsia"/>
        </w:rPr>
        <w:t>上是线性连续函数。则插值函数</w:t>
      </w:r>
      <w:r w:rsidRPr="004E6539">
        <w:rPr>
          <w:position w:val="-10"/>
        </w:rPr>
        <w:object w:dxaOrig="500" w:dyaOrig="320">
          <v:shape id="_x0000_i1028" type="#_x0000_t75" style="width:25.2pt;height:16.2pt;mso-wrap-style:square;mso-position-horizontal-relative:page;mso-position-vertical-relative:page" o:ole="">
            <v:imagedata r:id="rId5" o:title=""/>
          </v:shape>
          <o:OLEObject Type="Embed" ProgID="Equation.3" ShapeID="_x0000_i1028" DrawAspect="Content" ObjectID="_1618904892" r:id="rId10"/>
        </w:object>
      </w:r>
      <w:r w:rsidRPr="004E6539">
        <w:rPr>
          <w:rFonts w:hint="eastAsia"/>
        </w:rPr>
        <w:t>称为区间</w:t>
      </w:r>
      <w:r w:rsidRPr="004E6539">
        <w:rPr>
          <w:rFonts w:hint="eastAsia"/>
        </w:rPr>
        <w:t>[</w:t>
      </w:r>
      <w:r w:rsidRPr="004E6539">
        <w:rPr>
          <w:rFonts w:hint="eastAsia"/>
          <w:i/>
          <w:iCs/>
        </w:rPr>
        <w:t>a, b</w:t>
      </w:r>
      <w:r w:rsidRPr="004E6539">
        <w:rPr>
          <w:rFonts w:hint="eastAsia"/>
        </w:rPr>
        <w:t>]</w:t>
      </w:r>
      <w:r w:rsidRPr="004E6539">
        <w:rPr>
          <w:rFonts w:hint="eastAsia"/>
        </w:rPr>
        <w:t>上对应</w:t>
      </w:r>
      <w:r w:rsidRPr="004E6539">
        <w:rPr>
          <w:rFonts w:hint="eastAsia"/>
          <w:i/>
          <w:iCs/>
        </w:rPr>
        <w:t>n</w:t>
      </w:r>
      <w:r w:rsidRPr="004E6539">
        <w:rPr>
          <w:rFonts w:hint="eastAsia"/>
        </w:rPr>
        <w:t>个数据点的分段线性插值函数。</w:t>
      </w:r>
    </w:p>
    <w:p w:rsidR="00844177" w:rsidRPr="004E6539" w:rsidRDefault="00844177" w:rsidP="00844177">
      <w:pPr>
        <w:pStyle w:val="a4"/>
        <w:ind w:firstLine="482"/>
        <w:rPr>
          <w:b/>
          <w:bCs/>
        </w:rPr>
      </w:pPr>
      <w:r w:rsidRPr="004E6539">
        <w:rPr>
          <w:rFonts w:hint="eastAsia"/>
          <w:b/>
          <w:bCs/>
        </w:rPr>
        <w:t>三次样条插值：</w:t>
      </w:r>
    </w:p>
    <w:p w:rsidR="00844177" w:rsidRPr="004E6539" w:rsidRDefault="00844177" w:rsidP="00844177">
      <w:pPr>
        <w:pStyle w:val="a4"/>
        <w:ind w:firstLine="480"/>
      </w:pPr>
      <w:r w:rsidRPr="004E6539">
        <w:rPr>
          <w:rFonts w:hint="eastAsia"/>
        </w:rPr>
        <w:t>给定区间</w:t>
      </w:r>
      <w:r w:rsidRPr="004E6539">
        <w:rPr>
          <w:rFonts w:hint="eastAsia"/>
        </w:rPr>
        <w:t>[</w:t>
      </w:r>
      <w:r w:rsidRPr="004E6539">
        <w:rPr>
          <w:rFonts w:hint="eastAsia"/>
          <w:i/>
          <w:iCs/>
        </w:rPr>
        <w:t>a, b</w:t>
      </w:r>
      <w:r w:rsidRPr="004E6539">
        <w:rPr>
          <w:rFonts w:hint="eastAsia"/>
        </w:rPr>
        <w:t>]</w:t>
      </w:r>
      <w:r w:rsidRPr="004E6539">
        <w:rPr>
          <w:rFonts w:hint="eastAsia"/>
        </w:rPr>
        <w:t>一个分划</w:t>
      </w:r>
    </w:p>
    <w:p w:rsidR="00844177" w:rsidRPr="004E6539" w:rsidRDefault="00844177" w:rsidP="00844177">
      <w:pPr>
        <w:pStyle w:val="a4"/>
        <w:ind w:firstLine="480"/>
      </w:pPr>
      <w:r w:rsidRPr="004E6539">
        <w:rPr>
          <w:rFonts w:hint="eastAsia"/>
        </w:rPr>
        <w:t xml:space="preserve">        </w:t>
      </w:r>
      <w:r w:rsidRPr="004E6539">
        <w:rPr>
          <w:rFonts w:hint="eastAsia"/>
        </w:rPr>
        <w:t>⊿：</w:t>
      </w:r>
      <w:r w:rsidRPr="004E6539">
        <w:rPr>
          <w:rFonts w:hint="eastAsia"/>
          <w:i/>
          <w:iCs/>
        </w:rPr>
        <w:t>a=x</w:t>
      </w:r>
      <w:r w:rsidRPr="004E6539">
        <w:rPr>
          <w:rFonts w:hint="eastAsia"/>
          <w:i/>
          <w:iCs/>
          <w:vertAlign w:val="subscript"/>
        </w:rPr>
        <w:t>0</w:t>
      </w:r>
      <w:r w:rsidRPr="004E6539">
        <w:rPr>
          <w:rFonts w:hint="eastAsia"/>
          <w:i/>
          <w:iCs/>
        </w:rPr>
        <w:t>&lt;x</w:t>
      </w:r>
      <w:r w:rsidRPr="004E6539">
        <w:rPr>
          <w:rFonts w:hint="eastAsia"/>
          <w:i/>
          <w:iCs/>
          <w:vertAlign w:val="subscript"/>
        </w:rPr>
        <w:t>1</w:t>
      </w:r>
      <w:r w:rsidRPr="004E6539">
        <w:rPr>
          <w:rFonts w:hint="eastAsia"/>
          <w:i/>
          <w:iCs/>
        </w:rPr>
        <w:t>&lt;</w:t>
      </w:r>
      <w:r w:rsidRPr="004E6539">
        <w:rPr>
          <w:rFonts w:hint="eastAsia"/>
          <w:i/>
          <w:iCs/>
        </w:rPr>
        <w:t>…</w:t>
      </w:r>
      <w:r w:rsidRPr="004E6539">
        <w:rPr>
          <w:rFonts w:hint="eastAsia"/>
          <w:i/>
          <w:iCs/>
        </w:rPr>
        <w:t>&lt;</w:t>
      </w:r>
      <w:proofErr w:type="spellStart"/>
      <w:r w:rsidRPr="004E6539">
        <w:rPr>
          <w:rFonts w:hint="eastAsia"/>
          <w:i/>
          <w:iCs/>
        </w:rPr>
        <w:t>x</w:t>
      </w:r>
      <w:r w:rsidRPr="004E6539">
        <w:rPr>
          <w:rFonts w:hint="eastAsia"/>
          <w:i/>
          <w:iCs/>
          <w:vertAlign w:val="subscript"/>
        </w:rPr>
        <w:t>N</w:t>
      </w:r>
      <w:proofErr w:type="spellEnd"/>
      <w:r w:rsidRPr="004E6539">
        <w:rPr>
          <w:rFonts w:hint="eastAsia"/>
          <w:i/>
          <w:iCs/>
        </w:rPr>
        <w:t>=b</w:t>
      </w:r>
      <w:r w:rsidRPr="004E6539">
        <w:rPr>
          <w:rFonts w:hint="eastAsia"/>
        </w:rPr>
        <w:t xml:space="preserve"> </w:t>
      </w:r>
    </w:p>
    <w:p w:rsidR="00844177" w:rsidRPr="004E6539" w:rsidRDefault="00844177" w:rsidP="00844177">
      <w:pPr>
        <w:pStyle w:val="a4"/>
        <w:ind w:firstLineChars="0" w:firstLine="0"/>
      </w:pPr>
      <w:r w:rsidRPr="004E6539">
        <w:rPr>
          <w:rFonts w:hint="eastAsia"/>
        </w:rPr>
        <w:t>若函数</w:t>
      </w:r>
      <w:r w:rsidRPr="004E6539">
        <w:rPr>
          <w:rFonts w:hint="eastAsia"/>
          <w:i/>
          <w:iCs/>
        </w:rPr>
        <w:t>S(x)</w:t>
      </w:r>
      <w:r w:rsidRPr="004E6539">
        <w:rPr>
          <w:rFonts w:hint="eastAsia"/>
        </w:rPr>
        <w:t>满足下列条件：</w:t>
      </w:r>
    </w:p>
    <w:p w:rsidR="00844177" w:rsidRPr="004E6539" w:rsidRDefault="00844177" w:rsidP="00844177">
      <w:pPr>
        <w:pStyle w:val="a4"/>
        <w:numPr>
          <w:ilvl w:val="0"/>
          <w:numId w:val="6"/>
        </w:numPr>
        <w:ind w:firstLineChars="0" w:firstLine="147"/>
      </w:pPr>
      <w:r w:rsidRPr="004E6539">
        <w:rPr>
          <w:rFonts w:hint="eastAsia"/>
          <w:i/>
          <w:iCs/>
        </w:rPr>
        <w:t>S(x)</w:t>
      </w:r>
      <w:r w:rsidRPr="004E6539">
        <w:rPr>
          <w:rFonts w:hint="eastAsia"/>
        </w:rPr>
        <w:t>在每个区间</w:t>
      </w:r>
      <w:r w:rsidRPr="004E6539">
        <w:rPr>
          <w:rFonts w:hint="eastAsia"/>
        </w:rPr>
        <w:t>[</w:t>
      </w:r>
      <w:r w:rsidRPr="004E6539">
        <w:rPr>
          <w:rFonts w:hint="eastAsia"/>
          <w:i/>
          <w:iCs/>
        </w:rPr>
        <w:t>x</w:t>
      </w:r>
      <w:r w:rsidRPr="004E6539">
        <w:rPr>
          <w:rFonts w:hint="eastAsia"/>
          <w:i/>
          <w:iCs/>
          <w:vertAlign w:val="subscript"/>
        </w:rPr>
        <w:t>i</w:t>
      </w:r>
      <w:r w:rsidRPr="004E6539">
        <w:rPr>
          <w:rFonts w:hint="eastAsia"/>
          <w:i/>
          <w:iCs/>
        </w:rPr>
        <w:t xml:space="preserve">, </w:t>
      </w:r>
      <w:proofErr w:type="spellStart"/>
      <w:r w:rsidRPr="004E6539">
        <w:rPr>
          <w:rFonts w:hint="eastAsia"/>
          <w:i/>
          <w:iCs/>
        </w:rPr>
        <w:t>x</w:t>
      </w:r>
      <w:r w:rsidRPr="004E6539">
        <w:rPr>
          <w:rFonts w:hint="eastAsia"/>
          <w:i/>
          <w:iCs/>
          <w:vertAlign w:val="subscript"/>
        </w:rPr>
        <w:t>j</w:t>
      </w:r>
      <w:proofErr w:type="spellEnd"/>
      <w:r w:rsidRPr="004E6539">
        <w:rPr>
          <w:rFonts w:hint="eastAsia"/>
        </w:rPr>
        <w:t>]</w:t>
      </w:r>
      <w:r w:rsidRPr="004E6539">
        <w:rPr>
          <w:rFonts w:hint="eastAsia"/>
        </w:rPr>
        <w:t>上是不高于</w:t>
      </w:r>
      <w:r w:rsidRPr="004E6539">
        <w:rPr>
          <w:rFonts w:hint="eastAsia"/>
        </w:rPr>
        <w:t>3</w:t>
      </w:r>
      <w:r w:rsidRPr="004E6539">
        <w:rPr>
          <w:rFonts w:hint="eastAsia"/>
        </w:rPr>
        <w:t>次的多项式。</w:t>
      </w:r>
    </w:p>
    <w:p w:rsidR="00844177" w:rsidRPr="004E6539" w:rsidRDefault="00844177" w:rsidP="00844177">
      <w:pPr>
        <w:pStyle w:val="a4"/>
        <w:numPr>
          <w:ilvl w:val="0"/>
          <w:numId w:val="6"/>
        </w:numPr>
        <w:ind w:firstLineChars="0" w:firstLine="147"/>
      </w:pPr>
      <w:r w:rsidRPr="004E6539">
        <w:rPr>
          <w:rFonts w:hint="eastAsia"/>
          <w:i/>
          <w:iCs/>
        </w:rPr>
        <w:t>S(x)</w:t>
      </w:r>
      <w:r w:rsidRPr="004E6539">
        <w:rPr>
          <w:rFonts w:hint="eastAsia"/>
        </w:rPr>
        <w:t>及其</w:t>
      </w:r>
      <w:r w:rsidRPr="004E6539">
        <w:rPr>
          <w:rFonts w:hint="eastAsia"/>
        </w:rPr>
        <w:t>2</w:t>
      </w:r>
      <w:r w:rsidRPr="004E6539">
        <w:rPr>
          <w:rFonts w:hint="eastAsia"/>
        </w:rPr>
        <w:t>阶导数在</w:t>
      </w:r>
      <w:r w:rsidRPr="004E6539">
        <w:rPr>
          <w:rFonts w:hint="eastAsia"/>
        </w:rPr>
        <w:t>[</w:t>
      </w:r>
      <w:r w:rsidRPr="004E6539">
        <w:rPr>
          <w:rFonts w:hint="eastAsia"/>
          <w:i/>
          <w:iCs/>
        </w:rPr>
        <w:t>a, b</w:t>
      </w:r>
      <w:r w:rsidRPr="004E6539">
        <w:rPr>
          <w:rFonts w:hint="eastAsia"/>
        </w:rPr>
        <w:t>]</w:t>
      </w:r>
      <w:r w:rsidRPr="004E6539">
        <w:rPr>
          <w:rFonts w:hint="eastAsia"/>
        </w:rPr>
        <w:t>上连续。则称</w:t>
      </w:r>
      <w:r w:rsidRPr="004E6539">
        <w:rPr>
          <w:rFonts w:hint="eastAsia"/>
          <w:i/>
          <w:iCs/>
        </w:rPr>
        <w:t>S(x)</w:t>
      </w:r>
      <w:r w:rsidRPr="004E6539">
        <w:rPr>
          <w:rFonts w:hint="eastAsia"/>
        </w:rPr>
        <w:t>使关于分划⊿的三次样条函数。</w:t>
      </w:r>
    </w:p>
    <w:p w:rsidR="00844177" w:rsidRPr="004E6539" w:rsidRDefault="00844177" w:rsidP="00844177">
      <w:pPr>
        <w:pStyle w:val="a4"/>
        <w:ind w:firstLineChars="0" w:firstLine="0"/>
      </w:pPr>
      <w:r w:rsidRPr="004E6539">
        <w:rPr>
          <w:rFonts w:eastAsia="SimHei" w:hint="eastAsia"/>
        </w:rPr>
        <w:t>程序设计</w:t>
      </w:r>
      <w:r w:rsidRPr="004E6539">
        <w:rPr>
          <w:rFonts w:hint="eastAsia"/>
        </w:rPr>
        <w:t>：</w:t>
      </w:r>
    </w:p>
    <w:p w:rsidR="00844177" w:rsidRPr="004E6539" w:rsidRDefault="00844177" w:rsidP="00844177">
      <w:pPr>
        <w:pStyle w:val="a4"/>
        <w:ind w:firstLine="480"/>
      </w:pPr>
      <w:r w:rsidRPr="004E6539">
        <w:rPr>
          <w:rFonts w:hint="eastAsia"/>
        </w:rPr>
        <w:t>本实验采用</w:t>
      </w:r>
      <w:proofErr w:type="spellStart"/>
      <w:r w:rsidRPr="004E6539">
        <w:rPr>
          <w:rFonts w:hint="eastAsia"/>
          <w:i/>
          <w:iCs/>
        </w:rPr>
        <w:t>Matlab</w:t>
      </w:r>
      <w:proofErr w:type="spellEnd"/>
      <w:r w:rsidRPr="004E6539">
        <w:rPr>
          <w:rFonts w:hint="eastAsia"/>
        </w:rPr>
        <w:t>的</w:t>
      </w:r>
      <w:r w:rsidRPr="004E6539">
        <w:rPr>
          <w:rFonts w:hint="eastAsia"/>
          <w:i/>
          <w:iCs/>
        </w:rPr>
        <w:t>M</w:t>
      </w:r>
      <w:r w:rsidRPr="004E6539">
        <w:rPr>
          <w:rFonts w:hint="eastAsia"/>
        </w:rPr>
        <w:t>文件编写。其中待插值的方程写成</w:t>
      </w:r>
      <w:r w:rsidRPr="004E6539">
        <w:rPr>
          <w:rFonts w:hint="eastAsia"/>
          <w:i/>
          <w:iCs/>
        </w:rPr>
        <w:t>function</w:t>
      </w:r>
      <w:r w:rsidRPr="004E6539">
        <w:rPr>
          <w:rFonts w:hint="eastAsia"/>
        </w:rPr>
        <w:t>的方式，如下</w:t>
      </w:r>
    </w:p>
    <w:p w:rsidR="00844177" w:rsidRPr="004E6539" w:rsidRDefault="00844177" w:rsidP="00844177">
      <w:pPr>
        <w:pStyle w:val="a4"/>
        <w:ind w:leftChars="100" w:left="210" w:firstLineChars="396" w:firstLine="950"/>
        <w:rPr>
          <w:i/>
          <w:iCs/>
        </w:rPr>
      </w:pPr>
      <w:r w:rsidRPr="004E6539">
        <w:rPr>
          <w:i/>
          <w:iCs/>
        </w:rPr>
        <w:t>function y=</w:t>
      </w:r>
      <w:r w:rsidRPr="004E6539">
        <w:rPr>
          <w:rFonts w:hint="eastAsia"/>
          <w:i/>
          <w:iCs/>
        </w:rPr>
        <w:t>f</w:t>
      </w:r>
      <w:r w:rsidRPr="004E6539">
        <w:rPr>
          <w:i/>
          <w:iCs/>
        </w:rPr>
        <w:t>(x);</w:t>
      </w:r>
    </w:p>
    <w:p w:rsidR="00844177" w:rsidRPr="004E6539" w:rsidRDefault="00844177" w:rsidP="00844177">
      <w:pPr>
        <w:pStyle w:val="a4"/>
        <w:ind w:leftChars="100" w:left="210" w:firstLineChars="398" w:firstLine="955"/>
        <w:rPr>
          <w:i/>
          <w:iCs/>
        </w:rPr>
      </w:pPr>
      <w:r w:rsidRPr="004E6539">
        <w:rPr>
          <w:i/>
          <w:iCs/>
        </w:rPr>
        <w:t>y=</w:t>
      </w:r>
      <w:r w:rsidRPr="004E6539">
        <w:rPr>
          <w:rFonts w:hint="eastAsia"/>
          <w:i/>
          <w:iCs/>
        </w:rPr>
        <w:t>1/</w:t>
      </w:r>
      <w:r w:rsidRPr="004E6539">
        <w:rPr>
          <w:rFonts w:hint="eastAsia"/>
          <w:i/>
          <w:iCs/>
        </w:rPr>
        <w:t>（</w:t>
      </w:r>
      <w:r w:rsidRPr="004E6539">
        <w:rPr>
          <w:rFonts w:hint="eastAsia"/>
          <w:i/>
          <w:iCs/>
        </w:rPr>
        <w:t>1+25*x*x</w:t>
      </w:r>
      <w:r w:rsidRPr="004E6539">
        <w:rPr>
          <w:rFonts w:hint="eastAsia"/>
          <w:i/>
          <w:iCs/>
        </w:rPr>
        <w:t>）</w:t>
      </w:r>
      <w:r w:rsidRPr="004E6539">
        <w:rPr>
          <w:i/>
          <w:iCs/>
        </w:rPr>
        <w:t>;</w:t>
      </w:r>
    </w:p>
    <w:p w:rsidR="00844177" w:rsidRPr="004E6539" w:rsidRDefault="00844177" w:rsidP="00844177">
      <w:pPr>
        <w:pStyle w:val="a4"/>
        <w:ind w:firstLineChars="0" w:firstLine="0"/>
      </w:pPr>
      <w:r w:rsidRPr="004E6539">
        <w:rPr>
          <w:rFonts w:hint="eastAsia"/>
        </w:rPr>
        <w:t>写成如上形式即可，下面给出主程序</w:t>
      </w:r>
    </w:p>
    <w:p w:rsidR="00844177" w:rsidRPr="009264B7" w:rsidRDefault="00844177" w:rsidP="00844177">
      <w:pPr>
        <w:pStyle w:val="a4"/>
        <w:ind w:firstLineChars="0" w:firstLine="0"/>
        <w:rPr>
          <w:rFonts w:eastAsia="맑은 고딕"/>
          <w:b/>
          <w:bCs/>
        </w:rPr>
      </w:pPr>
      <w:r w:rsidRPr="004E6539">
        <w:rPr>
          <w:rFonts w:hint="eastAsia"/>
        </w:rPr>
        <w:t xml:space="preserve">   </w:t>
      </w:r>
      <w:r w:rsidRPr="004E6539">
        <w:rPr>
          <w:rFonts w:hint="eastAsia"/>
          <w:b/>
          <w:bCs/>
        </w:rPr>
        <w:t xml:space="preserve"> Lagrange</w:t>
      </w:r>
      <w:r w:rsidRPr="004E6539">
        <w:rPr>
          <w:rFonts w:hint="eastAsia"/>
          <w:b/>
          <w:bCs/>
        </w:rPr>
        <w:t>插值源程序：</w:t>
      </w:r>
      <w:r w:rsidR="009264B7">
        <w:rPr>
          <w:rFonts w:eastAsia="맑은 고딕" w:hint="eastAsia"/>
          <w:b/>
          <w:bCs/>
        </w:rPr>
        <w:t xml:space="preserve"> </w:t>
      </w:r>
    </w:p>
    <w:p w:rsidR="00844177" w:rsidRPr="004E6539" w:rsidRDefault="00844177" w:rsidP="00844177">
      <w:pPr>
        <w:pStyle w:val="a4"/>
        <w:ind w:leftChars="300" w:left="630" w:firstLine="480"/>
        <w:rPr>
          <w:i/>
          <w:iCs/>
        </w:rPr>
      </w:pPr>
      <w:r w:rsidRPr="004E6539">
        <w:rPr>
          <w:rFonts w:hint="eastAsia"/>
          <w:i/>
          <w:iCs/>
        </w:rPr>
        <w:t>n=input('</w:t>
      </w:r>
      <w:r w:rsidRPr="004E6539">
        <w:rPr>
          <w:rFonts w:hint="eastAsia"/>
          <w:i/>
          <w:iCs/>
        </w:rPr>
        <w:t>将区间分为的等份数输入：</w:t>
      </w:r>
      <w:r w:rsidRPr="004E6539">
        <w:rPr>
          <w:rFonts w:hint="eastAsia"/>
          <w:i/>
          <w:iCs/>
        </w:rPr>
        <w:t>\n');</w:t>
      </w:r>
    </w:p>
    <w:p w:rsidR="00844177" w:rsidRPr="004E6539" w:rsidRDefault="00844177" w:rsidP="00844177">
      <w:pPr>
        <w:pStyle w:val="a4"/>
        <w:ind w:leftChars="300" w:left="630" w:firstLine="480"/>
        <w:rPr>
          <w:i/>
          <w:iCs/>
        </w:rPr>
      </w:pPr>
      <w:r w:rsidRPr="004E6539">
        <w:rPr>
          <w:rFonts w:hint="eastAsia"/>
          <w:i/>
          <w:iCs/>
        </w:rPr>
        <w:lastRenderedPageBreak/>
        <w:t>s=[-1+2/n*[0:n]];</w:t>
      </w:r>
      <w:r w:rsidRPr="004E6539">
        <w:rPr>
          <w:rFonts w:hint="eastAsia"/>
        </w:rPr>
        <w:t>%%%</w:t>
      </w:r>
      <w:r w:rsidRPr="004E6539">
        <w:rPr>
          <w:rFonts w:hint="eastAsia"/>
        </w:rPr>
        <w:t>给定的定点，</w:t>
      </w:r>
      <w:r w:rsidRPr="004E6539">
        <w:rPr>
          <w:rFonts w:hint="eastAsia"/>
        </w:rPr>
        <w:t>Rf</w:t>
      </w:r>
      <w:r w:rsidRPr="004E6539">
        <w:rPr>
          <w:rFonts w:hint="eastAsia"/>
        </w:rPr>
        <w:t>为给定的函数</w:t>
      </w:r>
    </w:p>
    <w:p w:rsidR="00844177" w:rsidRPr="004E6539" w:rsidRDefault="00844177" w:rsidP="00844177">
      <w:pPr>
        <w:pStyle w:val="a4"/>
        <w:ind w:leftChars="300" w:left="630" w:firstLine="480"/>
        <w:rPr>
          <w:i/>
          <w:iCs/>
        </w:rPr>
      </w:pPr>
      <w:r w:rsidRPr="004E6539">
        <w:rPr>
          <w:i/>
          <w:iCs/>
        </w:rPr>
        <w:t>x=-1:0.01:1;</w:t>
      </w:r>
    </w:p>
    <w:p w:rsidR="00844177" w:rsidRPr="004E6539" w:rsidRDefault="00844177" w:rsidP="00844177">
      <w:pPr>
        <w:pStyle w:val="a4"/>
        <w:ind w:leftChars="300" w:left="630" w:firstLine="480"/>
        <w:rPr>
          <w:i/>
          <w:iCs/>
        </w:rPr>
      </w:pPr>
      <w:r w:rsidRPr="004E6539">
        <w:rPr>
          <w:i/>
          <w:iCs/>
        </w:rPr>
        <w:t>f=0;</w:t>
      </w:r>
    </w:p>
    <w:p w:rsidR="00844177" w:rsidRPr="004E6539" w:rsidRDefault="00844177" w:rsidP="00844177">
      <w:pPr>
        <w:pStyle w:val="a4"/>
        <w:ind w:leftChars="300" w:left="630" w:firstLine="480"/>
        <w:rPr>
          <w:i/>
          <w:iCs/>
        </w:rPr>
      </w:pPr>
      <w:r w:rsidRPr="004E6539">
        <w:rPr>
          <w:i/>
          <w:iCs/>
        </w:rPr>
        <w:t>for q=</w:t>
      </w:r>
      <w:proofErr w:type="gramStart"/>
      <w:r w:rsidRPr="004E6539">
        <w:rPr>
          <w:i/>
          <w:iCs/>
        </w:rPr>
        <w:t>1:n</w:t>
      </w:r>
      <w:proofErr w:type="gramEnd"/>
      <w:r w:rsidRPr="004E6539">
        <w:rPr>
          <w:i/>
          <w:iCs/>
        </w:rPr>
        <w:t>+1;</w:t>
      </w:r>
    </w:p>
    <w:p w:rsidR="00844177" w:rsidRPr="004E6539" w:rsidRDefault="00844177" w:rsidP="00844177">
      <w:pPr>
        <w:pStyle w:val="a4"/>
        <w:ind w:leftChars="300" w:left="630" w:firstLine="480"/>
        <w:rPr>
          <w:i/>
          <w:iCs/>
        </w:rPr>
      </w:pPr>
      <w:r w:rsidRPr="004E6539">
        <w:rPr>
          <w:rFonts w:hint="eastAsia"/>
          <w:i/>
          <w:iCs/>
        </w:rPr>
        <w:t xml:space="preserve">    l=1;</w:t>
      </w:r>
      <w:r w:rsidRPr="004E6539">
        <w:rPr>
          <w:rFonts w:hint="eastAsia"/>
        </w:rPr>
        <w:t>%</w:t>
      </w:r>
      <w:r w:rsidRPr="004E6539">
        <w:rPr>
          <w:rFonts w:hint="eastAsia"/>
        </w:rPr>
        <w:t>求插值基函数</w:t>
      </w:r>
    </w:p>
    <w:p w:rsidR="00844177" w:rsidRPr="004E6539" w:rsidRDefault="00844177" w:rsidP="00844177">
      <w:pPr>
        <w:pStyle w:val="a4"/>
        <w:ind w:leftChars="300" w:left="630" w:firstLine="480"/>
        <w:rPr>
          <w:i/>
          <w:iCs/>
        </w:rPr>
      </w:pPr>
      <w:r w:rsidRPr="004E6539">
        <w:rPr>
          <w:i/>
          <w:iCs/>
        </w:rPr>
        <w:t xml:space="preserve">    for k=</w:t>
      </w:r>
      <w:proofErr w:type="gramStart"/>
      <w:r w:rsidRPr="004E6539">
        <w:rPr>
          <w:i/>
          <w:iCs/>
        </w:rPr>
        <w:t>1:n</w:t>
      </w:r>
      <w:proofErr w:type="gramEnd"/>
      <w:r w:rsidRPr="004E6539">
        <w:rPr>
          <w:i/>
          <w:iCs/>
        </w:rPr>
        <w:t>+1;</w:t>
      </w:r>
    </w:p>
    <w:p w:rsidR="00844177" w:rsidRPr="004E6539" w:rsidRDefault="00844177" w:rsidP="00844177">
      <w:pPr>
        <w:pStyle w:val="a4"/>
        <w:ind w:leftChars="300" w:left="630" w:firstLine="480"/>
        <w:rPr>
          <w:i/>
          <w:iCs/>
        </w:rPr>
      </w:pPr>
      <w:r w:rsidRPr="004E6539">
        <w:rPr>
          <w:i/>
          <w:iCs/>
        </w:rPr>
        <w:t xml:space="preserve">        if k~=q;</w:t>
      </w:r>
    </w:p>
    <w:p w:rsidR="00844177" w:rsidRPr="004E6539" w:rsidRDefault="00844177" w:rsidP="00844177">
      <w:pPr>
        <w:pStyle w:val="a4"/>
        <w:ind w:leftChars="300" w:left="630" w:firstLine="480"/>
        <w:rPr>
          <w:i/>
          <w:iCs/>
        </w:rPr>
      </w:pPr>
      <w:r w:rsidRPr="004E6539">
        <w:rPr>
          <w:i/>
          <w:iCs/>
        </w:rPr>
        <w:t xml:space="preserve">           l=l.*(x-s(k)</w:t>
      </w:r>
      <w:proofErr w:type="gramStart"/>
      <w:r w:rsidRPr="004E6539">
        <w:rPr>
          <w:i/>
          <w:iCs/>
        </w:rPr>
        <w:t>)./</w:t>
      </w:r>
      <w:proofErr w:type="gramEnd"/>
      <w:r w:rsidRPr="004E6539">
        <w:rPr>
          <w:i/>
          <w:iCs/>
        </w:rPr>
        <w:t>(s(q)-s(k));</w:t>
      </w:r>
    </w:p>
    <w:p w:rsidR="00844177" w:rsidRPr="004E6539" w:rsidRDefault="00844177" w:rsidP="00844177">
      <w:pPr>
        <w:pStyle w:val="a4"/>
        <w:ind w:leftChars="300" w:left="630" w:firstLine="480"/>
        <w:rPr>
          <w:i/>
          <w:iCs/>
        </w:rPr>
      </w:pPr>
      <w:r w:rsidRPr="004E6539">
        <w:rPr>
          <w:i/>
          <w:iCs/>
        </w:rPr>
        <w:t xml:space="preserve">        else</w:t>
      </w:r>
    </w:p>
    <w:p w:rsidR="00844177" w:rsidRPr="004E6539" w:rsidRDefault="00844177" w:rsidP="00844177">
      <w:pPr>
        <w:pStyle w:val="a4"/>
        <w:ind w:leftChars="300" w:left="630" w:firstLine="480"/>
        <w:rPr>
          <w:i/>
          <w:iCs/>
        </w:rPr>
      </w:pPr>
      <w:r w:rsidRPr="004E6539">
        <w:rPr>
          <w:i/>
          <w:iCs/>
        </w:rPr>
        <w:t xml:space="preserve">           l=l;</w:t>
      </w:r>
    </w:p>
    <w:p w:rsidR="00844177" w:rsidRPr="004E6539" w:rsidRDefault="00844177" w:rsidP="00844177">
      <w:pPr>
        <w:pStyle w:val="a4"/>
        <w:ind w:leftChars="300" w:left="630" w:firstLine="480"/>
        <w:rPr>
          <w:i/>
          <w:iCs/>
        </w:rPr>
      </w:pPr>
      <w:r w:rsidRPr="004E6539">
        <w:rPr>
          <w:i/>
          <w:iCs/>
        </w:rPr>
        <w:t xml:space="preserve">        end</w:t>
      </w:r>
    </w:p>
    <w:p w:rsidR="00844177" w:rsidRPr="004E6539" w:rsidRDefault="00844177" w:rsidP="00844177">
      <w:pPr>
        <w:pStyle w:val="a4"/>
        <w:ind w:leftChars="300" w:left="630" w:firstLine="480"/>
        <w:rPr>
          <w:i/>
          <w:iCs/>
        </w:rPr>
      </w:pPr>
      <w:r w:rsidRPr="004E6539">
        <w:rPr>
          <w:i/>
          <w:iCs/>
        </w:rPr>
        <w:t xml:space="preserve">    end</w:t>
      </w:r>
    </w:p>
    <w:p w:rsidR="00844177" w:rsidRPr="004E6539" w:rsidRDefault="00844177" w:rsidP="00844177">
      <w:pPr>
        <w:pStyle w:val="a4"/>
        <w:ind w:leftChars="300" w:left="630" w:firstLine="480"/>
        <w:rPr>
          <w:i/>
          <w:iCs/>
        </w:rPr>
      </w:pPr>
      <w:r w:rsidRPr="004E6539">
        <w:rPr>
          <w:rFonts w:hint="eastAsia"/>
          <w:i/>
          <w:iCs/>
        </w:rPr>
        <w:t xml:space="preserve">    f=</w:t>
      </w:r>
      <w:proofErr w:type="spellStart"/>
      <w:r w:rsidRPr="004E6539">
        <w:rPr>
          <w:rFonts w:hint="eastAsia"/>
          <w:i/>
          <w:iCs/>
        </w:rPr>
        <w:t>f+Rf</w:t>
      </w:r>
      <w:proofErr w:type="spellEnd"/>
      <w:r w:rsidRPr="004E6539">
        <w:rPr>
          <w:rFonts w:hint="eastAsia"/>
          <w:i/>
          <w:iCs/>
        </w:rPr>
        <w:t>(s(q))*l;</w:t>
      </w:r>
      <w:r w:rsidRPr="004E6539">
        <w:rPr>
          <w:rFonts w:hint="eastAsia"/>
        </w:rPr>
        <w:t>%</w:t>
      </w:r>
      <w:r w:rsidRPr="004E6539">
        <w:rPr>
          <w:rFonts w:hint="eastAsia"/>
        </w:rPr>
        <w:t>求插值函数</w:t>
      </w:r>
    </w:p>
    <w:p w:rsidR="00844177" w:rsidRPr="004E6539" w:rsidRDefault="00844177" w:rsidP="00844177">
      <w:pPr>
        <w:pStyle w:val="a4"/>
        <w:ind w:leftChars="300" w:left="630" w:firstLine="480"/>
        <w:rPr>
          <w:i/>
          <w:iCs/>
        </w:rPr>
      </w:pPr>
      <w:r w:rsidRPr="004E6539">
        <w:rPr>
          <w:i/>
          <w:iCs/>
        </w:rPr>
        <w:t>end</w:t>
      </w:r>
    </w:p>
    <w:p w:rsidR="00844177" w:rsidRPr="004E6539" w:rsidRDefault="00844177" w:rsidP="00844177">
      <w:pPr>
        <w:pStyle w:val="a4"/>
        <w:ind w:leftChars="300" w:left="630" w:firstLine="480"/>
      </w:pPr>
      <w:r w:rsidRPr="004E6539">
        <w:rPr>
          <w:i/>
          <w:iCs/>
        </w:rPr>
        <w:t>plot(</w:t>
      </w:r>
      <w:proofErr w:type="spellStart"/>
      <w:r w:rsidRPr="004E6539">
        <w:rPr>
          <w:i/>
          <w:iCs/>
        </w:rPr>
        <w:t>x,f,'r</w:t>
      </w:r>
      <w:proofErr w:type="spellEnd"/>
      <w:r w:rsidRPr="004E6539">
        <w:rPr>
          <w:i/>
          <w:iCs/>
        </w:rPr>
        <w:t>')</w:t>
      </w:r>
      <w:r w:rsidRPr="004E6539">
        <w:rPr>
          <w:rFonts w:hint="eastAsia"/>
        </w:rPr>
        <w:t>%</w:t>
      </w:r>
      <w:r w:rsidRPr="004E6539">
        <w:rPr>
          <w:rFonts w:hint="eastAsia"/>
        </w:rPr>
        <w:t>作出插值函数曲线</w:t>
      </w:r>
    </w:p>
    <w:p w:rsidR="00844177" w:rsidRPr="004E6539" w:rsidRDefault="00844177" w:rsidP="00844177">
      <w:pPr>
        <w:pStyle w:val="a4"/>
        <w:ind w:leftChars="300" w:left="630" w:firstLine="480"/>
        <w:rPr>
          <w:i/>
          <w:iCs/>
        </w:rPr>
      </w:pPr>
      <w:r w:rsidRPr="004E6539">
        <w:rPr>
          <w:i/>
          <w:iCs/>
        </w:rPr>
        <w:t xml:space="preserve">grid on </w:t>
      </w:r>
    </w:p>
    <w:p w:rsidR="00844177" w:rsidRPr="004E6539" w:rsidRDefault="00844177" w:rsidP="00844177">
      <w:pPr>
        <w:pStyle w:val="a4"/>
        <w:ind w:leftChars="300" w:left="630" w:firstLine="480"/>
        <w:rPr>
          <w:i/>
          <w:iCs/>
        </w:rPr>
      </w:pPr>
      <w:r w:rsidRPr="004E6539">
        <w:rPr>
          <w:i/>
          <w:iCs/>
        </w:rPr>
        <w:t>hold on</w:t>
      </w:r>
    </w:p>
    <w:p w:rsidR="00844177" w:rsidRPr="004E6539" w:rsidRDefault="00844177" w:rsidP="00844177">
      <w:pPr>
        <w:pStyle w:val="a4"/>
        <w:ind w:firstLine="482"/>
        <w:rPr>
          <w:b/>
          <w:bCs/>
        </w:rPr>
      </w:pPr>
      <w:r w:rsidRPr="004E6539">
        <w:rPr>
          <w:rFonts w:hint="eastAsia"/>
          <w:b/>
          <w:bCs/>
        </w:rPr>
        <w:t>分段线性插值源程序</w:t>
      </w:r>
    </w:p>
    <w:p w:rsidR="00844177" w:rsidRPr="004E6539" w:rsidRDefault="00844177" w:rsidP="00844177">
      <w:pPr>
        <w:pStyle w:val="a4"/>
        <w:ind w:leftChars="300" w:left="630" w:firstLine="480"/>
        <w:rPr>
          <w:i/>
          <w:iCs/>
        </w:rPr>
      </w:pPr>
      <w:r w:rsidRPr="004E6539">
        <w:rPr>
          <w:i/>
          <w:iCs/>
        </w:rPr>
        <w:t>clear</w:t>
      </w:r>
    </w:p>
    <w:p w:rsidR="00844177" w:rsidRPr="004E6539" w:rsidRDefault="00844177" w:rsidP="00844177">
      <w:pPr>
        <w:pStyle w:val="a4"/>
        <w:ind w:leftChars="300" w:left="630" w:firstLine="480"/>
        <w:rPr>
          <w:i/>
          <w:iCs/>
        </w:rPr>
      </w:pPr>
      <w:r w:rsidRPr="004E6539">
        <w:rPr>
          <w:rFonts w:hint="eastAsia"/>
          <w:i/>
          <w:iCs/>
        </w:rPr>
        <w:t>n=input('</w:t>
      </w:r>
      <w:r w:rsidRPr="004E6539">
        <w:rPr>
          <w:rFonts w:hint="eastAsia"/>
          <w:i/>
          <w:iCs/>
        </w:rPr>
        <w:t>将区间分为的等份数输入：</w:t>
      </w:r>
      <w:r w:rsidRPr="004E6539">
        <w:rPr>
          <w:rFonts w:hint="eastAsia"/>
          <w:i/>
          <w:iCs/>
        </w:rPr>
        <w:t>\n');</w:t>
      </w:r>
    </w:p>
    <w:p w:rsidR="00844177" w:rsidRPr="004E6539" w:rsidRDefault="00844177" w:rsidP="00844177">
      <w:pPr>
        <w:pStyle w:val="a4"/>
        <w:ind w:leftChars="300" w:left="630" w:firstLine="480"/>
        <w:rPr>
          <w:i/>
          <w:iCs/>
        </w:rPr>
      </w:pPr>
      <w:r w:rsidRPr="004E6539">
        <w:rPr>
          <w:rFonts w:hint="eastAsia"/>
          <w:i/>
          <w:iCs/>
        </w:rPr>
        <w:t>s=[-1+2/n*[0:n]];</w:t>
      </w:r>
      <w:r w:rsidRPr="004E6539">
        <w:rPr>
          <w:rFonts w:hint="eastAsia"/>
        </w:rPr>
        <w:t>%%%</w:t>
      </w:r>
      <w:r w:rsidRPr="004E6539">
        <w:rPr>
          <w:rFonts w:hint="eastAsia"/>
        </w:rPr>
        <w:t>给定的定点，</w:t>
      </w:r>
      <w:r w:rsidRPr="004E6539">
        <w:rPr>
          <w:rFonts w:hint="eastAsia"/>
        </w:rPr>
        <w:t>Rf</w:t>
      </w:r>
      <w:r w:rsidRPr="004E6539">
        <w:rPr>
          <w:rFonts w:hint="eastAsia"/>
        </w:rPr>
        <w:t>为给定的函数</w:t>
      </w:r>
    </w:p>
    <w:p w:rsidR="00844177" w:rsidRPr="004E6539" w:rsidRDefault="00844177" w:rsidP="00844177">
      <w:pPr>
        <w:pStyle w:val="a4"/>
        <w:ind w:leftChars="300" w:left="630" w:firstLine="480"/>
        <w:rPr>
          <w:i/>
          <w:iCs/>
        </w:rPr>
      </w:pPr>
      <w:r w:rsidRPr="004E6539">
        <w:rPr>
          <w:i/>
          <w:iCs/>
        </w:rPr>
        <w:t>m=0;</w:t>
      </w:r>
    </w:p>
    <w:p w:rsidR="00844177" w:rsidRPr="004E6539" w:rsidRDefault="00844177" w:rsidP="00844177">
      <w:pPr>
        <w:pStyle w:val="a4"/>
        <w:ind w:leftChars="300" w:left="630" w:firstLine="480"/>
        <w:rPr>
          <w:i/>
          <w:iCs/>
        </w:rPr>
      </w:pPr>
      <w:proofErr w:type="spellStart"/>
      <w:r w:rsidRPr="004E6539">
        <w:rPr>
          <w:i/>
          <w:iCs/>
        </w:rPr>
        <w:t>hh</w:t>
      </w:r>
      <w:proofErr w:type="spellEnd"/>
      <w:r w:rsidRPr="004E6539">
        <w:rPr>
          <w:i/>
          <w:iCs/>
        </w:rPr>
        <w:t>=0.001;</w:t>
      </w:r>
    </w:p>
    <w:p w:rsidR="00844177" w:rsidRPr="004E6539" w:rsidRDefault="00844177" w:rsidP="00844177">
      <w:pPr>
        <w:pStyle w:val="a4"/>
        <w:ind w:leftChars="300" w:left="630" w:firstLine="480"/>
        <w:rPr>
          <w:i/>
          <w:iCs/>
        </w:rPr>
      </w:pPr>
      <w:r w:rsidRPr="004E6539">
        <w:rPr>
          <w:i/>
          <w:iCs/>
        </w:rPr>
        <w:t>for x=-</w:t>
      </w:r>
      <w:proofErr w:type="gramStart"/>
      <w:r w:rsidRPr="004E6539">
        <w:rPr>
          <w:i/>
          <w:iCs/>
        </w:rPr>
        <w:t>1:hh</w:t>
      </w:r>
      <w:proofErr w:type="gramEnd"/>
      <w:r w:rsidRPr="004E6539">
        <w:rPr>
          <w:i/>
          <w:iCs/>
        </w:rPr>
        <w:t>:1;</w:t>
      </w:r>
    </w:p>
    <w:p w:rsidR="00844177" w:rsidRPr="004E6539" w:rsidRDefault="00844177" w:rsidP="00844177">
      <w:pPr>
        <w:pStyle w:val="a4"/>
        <w:ind w:leftChars="300" w:left="630" w:firstLine="480"/>
        <w:rPr>
          <w:i/>
          <w:iCs/>
        </w:rPr>
      </w:pPr>
      <w:r w:rsidRPr="004E6539">
        <w:rPr>
          <w:i/>
          <w:iCs/>
        </w:rPr>
        <w:t xml:space="preserve">   ff=0;</w:t>
      </w:r>
    </w:p>
    <w:p w:rsidR="00844177" w:rsidRPr="004E6539" w:rsidRDefault="00844177" w:rsidP="00844177">
      <w:pPr>
        <w:pStyle w:val="a4"/>
        <w:ind w:leftChars="300" w:left="630" w:firstLine="480"/>
        <w:rPr>
          <w:i/>
          <w:iCs/>
        </w:rPr>
      </w:pPr>
      <w:r w:rsidRPr="004E6539">
        <w:rPr>
          <w:rFonts w:hint="eastAsia"/>
          <w:i/>
          <w:iCs/>
        </w:rPr>
        <w:t xml:space="preserve">  for k=1:n+1;</w:t>
      </w:r>
      <w:r w:rsidRPr="004E6539">
        <w:rPr>
          <w:rFonts w:hint="eastAsia"/>
        </w:rPr>
        <w:t>%%%</w:t>
      </w:r>
      <w:r w:rsidRPr="004E6539">
        <w:rPr>
          <w:rFonts w:hint="eastAsia"/>
        </w:rPr>
        <w:t>求插值基函数</w:t>
      </w:r>
    </w:p>
    <w:p w:rsidR="00844177" w:rsidRPr="004E6539" w:rsidRDefault="00844177" w:rsidP="00844177">
      <w:pPr>
        <w:pStyle w:val="a4"/>
        <w:ind w:leftChars="300" w:left="630" w:firstLine="480"/>
        <w:rPr>
          <w:i/>
          <w:iCs/>
        </w:rPr>
      </w:pPr>
      <w:r w:rsidRPr="004E6539">
        <w:rPr>
          <w:i/>
          <w:iCs/>
        </w:rPr>
        <w:t xml:space="preserve">   switch k</w:t>
      </w:r>
    </w:p>
    <w:p w:rsidR="00844177" w:rsidRPr="004E6539" w:rsidRDefault="00844177" w:rsidP="00844177">
      <w:pPr>
        <w:pStyle w:val="a4"/>
        <w:ind w:leftChars="300" w:left="630" w:firstLine="480"/>
        <w:rPr>
          <w:i/>
          <w:iCs/>
        </w:rPr>
      </w:pPr>
      <w:r w:rsidRPr="004E6539">
        <w:rPr>
          <w:i/>
          <w:iCs/>
        </w:rPr>
        <w:t xml:space="preserve">     case 1</w:t>
      </w:r>
    </w:p>
    <w:p w:rsidR="00844177" w:rsidRPr="004E6539" w:rsidRDefault="00844177" w:rsidP="00844177">
      <w:pPr>
        <w:pStyle w:val="a4"/>
        <w:ind w:leftChars="300" w:left="630" w:firstLine="480"/>
        <w:rPr>
          <w:i/>
          <w:iCs/>
        </w:rPr>
      </w:pPr>
      <w:r w:rsidRPr="004E6539">
        <w:rPr>
          <w:i/>
          <w:iCs/>
        </w:rPr>
        <w:t xml:space="preserve">          if x&lt;=</w:t>
      </w:r>
      <w:proofErr w:type="gramStart"/>
      <w:r w:rsidRPr="004E6539">
        <w:rPr>
          <w:i/>
          <w:iCs/>
        </w:rPr>
        <w:t>s(</w:t>
      </w:r>
      <w:proofErr w:type="gramEnd"/>
      <w:r w:rsidRPr="004E6539">
        <w:rPr>
          <w:i/>
          <w:iCs/>
        </w:rPr>
        <w:t>2);</w:t>
      </w:r>
    </w:p>
    <w:p w:rsidR="00844177" w:rsidRPr="004E6539" w:rsidRDefault="00844177" w:rsidP="00844177">
      <w:pPr>
        <w:pStyle w:val="a4"/>
        <w:ind w:leftChars="300" w:left="630" w:firstLine="480"/>
        <w:rPr>
          <w:i/>
          <w:iCs/>
        </w:rPr>
      </w:pPr>
      <w:r w:rsidRPr="004E6539">
        <w:rPr>
          <w:i/>
          <w:iCs/>
        </w:rPr>
        <w:t xml:space="preserve">            l=(x-s(2)</w:t>
      </w:r>
      <w:proofErr w:type="gramStart"/>
      <w:r w:rsidRPr="004E6539">
        <w:rPr>
          <w:i/>
          <w:iCs/>
        </w:rPr>
        <w:t>)./</w:t>
      </w:r>
      <w:proofErr w:type="gramEnd"/>
      <w:r w:rsidRPr="004E6539">
        <w:rPr>
          <w:i/>
          <w:iCs/>
        </w:rPr>
        <w:t>(s(1)-s(2));</w:t>
      </w:r>
    </w:p>
    <w:p w:rsidR="00844177" w:rsidRPr="004E6539" w:rsidRDefault="00844177" w:rsidP="00844177">
      <w:pPr>
        <w:pStyle w:val="a4"/>
        <w:ind w:leftChars="300" w:left="630" w:firstLine="480"/>
        <w:rPr>
          <w:i/>
          <w:iCs/>
        </w:rPr>
      </w:pPr>
      <w:r w:rsidRPr="004E6539">
        <w:rPr>
          <w:i/>
          <w:iCs/>
        </w:rPr>
        <w:t xml:space="preserve">          else</w:t>
      </w:r>
    </w:p>
    <w:p w:rsidR="00844177" w:rsidRPr="004E6539" w:rsidRDefault="00844177" w:rsidP="00844177">
      <w:pPr>
        <w:pStyle w:val="a4"/>
        <w:ind w:leftChars="300" w:left="630" w:firstLine="480"/>
        <w:rPr>
          <w:i/>
          <w:iCs/>
        </w:rPr>
      </w:pPr>
      <w:r w:rsidRPr="004E6539">
        <w:rPr>
          <w:i/>
          <w:iCs/>
        </w:rPr>
        <w:t xml:space="preserve">            l=0;</w:t>
      </w:r>
    </w:p>
    <w:p w:rsidR="00844177" w:rsidRPr="004E6539" w:rsidRDefault="00844177" w:rsidP="00844177">
      <w:pPr>
        <w:pStyle w:val="a4"/>
        <w:ind w:leftChars="300" w:left="630" w:firstLine="480"/>
        <w:rPr>
          <w:i/>
          <w:iCs/>
        </w:rPr>
      </w:pPr>
      <w:r w:rsidRPr="004E6539">
        <w:rPr>
          <w:i/>
          <w:iCs/>
        </w:rPr>
        <w:t xml:space="preserve">          end</w:t>
      </w:r>
    </w:p>
    <w:p w:rsidR="00844177" w:rsidRPr="004E6539" w:rsidRDefault="00844177" w:rsidP="00844177">
      <w:pPr>
        <w:pStyle w:val="a4"/>
        <w:ind w:leftChars="300" w:left="630" w:firstLine="480"/>
        <w:rPr>
          <w:i/>
          <w:iCs/>
        </w:rPr>
      </w:pPr>
      <w:r w:rsidRPr="004E6539">
        <w:rPr>
          <w:i/>
          <w:iCs/>
        </w:rPr>
        <w:t xml:space="preserve">     case n+1</w:t>
      </w:r>
    </w:p>
    <w:p w:rsidR="00844177" w:rsidRPr="004E6539" w:rsidRDefault="00844177" w:rsidP="00844177">
      <w:pPr>
        <w:pStyle w:val="a4"/>
        <w:ind w:leftChars="300" w:left="630" w:firstLine="480"/>
        <w:rPr>
          <w:i/>
          <w:iCs/>
        </w:rPr>
      </w:pPr>
      <w:r w:rsidRPr="004E6539">
        <w:rPr>
          <w:i/>
          <w:iCs/>
        </w:rPr>
        <w:t xml:space="preserve">          if x&gt;s(n);</w:t>
      </w:r>
    </w:p>
    <w:p w:rsidR="00844177" w:rsidRPr="004E6539" w:rsidRDefault="00844177" w:rsidP="00844177">
      <w:pPr>
        <w:pStyle w:val="a4"/>
        <w:ind w:leftChars="300" w:left="630" w:firstLine="480"/>
        <w:rPr>
          <w:i/>
          <w:iCs/>
        </w:rPr>
      </w:pPr>
      <w:r w:rsidRPr="004E6539">
        <w:rPr>
          <w:i/>
          <w:iCs/>
        </w:rPr>
        <w:t xml:space="preserve">            l=(x-s(n)</w:t>
      </w:r>
      <w:proofErr w:type="gramStart"/>
      <w:r w:rsidRPr="004E6539">
        <w:rPr>
          <w:i/>
          <w:iCs/>
        </w:rPr>
        <w:t>)./</w:t>
      </w:r>
      <w:proofErr w:type="gramEnd"/>
      <w:r w:rsidRPr="004E6539">
        <w:rPr>
          <w:i/>
          <w:iCs/>
        </w:rPr>
        <w:t>(s(n+1)-s(n));</w:t>
      </w:r>
    </w:p>
    <w:p w:rsidR="00844177" w:rsidRPr="004E6539" w:rsidRDefault="00844177" w:rsidP="00844177">
      <w:pPr>
        <w:pStyle w:val="a4"/>
        <w:ind w:leftChars="300" w:left="630" w:firstLine="480"/>
        <w:rPr>
          <w:i/>
          <w:iCs/>
        </w:rPr>
      </w:pPr>
      <w:r w:rsidRPr="004E6539">
        <w:rPr>
          <w:i/>
          <w:iCs/>
        </w:rPr>
        <w:t xml:space="preserve">          else</w:t>
      </w:r>
    </w:p>
    <w:p w:rsidR="00844177" w:rsidRPr="004E6539" w:rsidRDefault="00844177" w:rsidP="00844177">
      <w:pPr>
        <w:pStyle w:val="a4"/>
        <w:ind w:leftChars="300" w:left="630" w:firstLine="480"/>
        <w:rPr>
          <w:i/>
          <w:iCs/>
        </w:rPr>
      </w:pPr>
      <w:r w:rsidRPr="004E6539">
        <w:rPr>
          <w:i/>
          <w:iCs/>
        </w:rPr>
        <w:t xml:space="preserve">             l=0;</w:t>
      </w:r>
    </w:p>
    <w:p w:rsidR="00844177" w:rsidRPr="004E6539" w:rsidRDefault="00844177" w:rsidP="00844177">
      <w:pPr>
        <w:pStyle w:val="a4"/>
        <w:ind w:leftChars="300" w:left="630" w:firstLine="480"/>
        <w:rPr>
          <w:i/>
          <w:iCs/>
        </w:rPr>
      </w:pPr>
      <w:r w:rsidRPr="004E6539">
        <w:rPr>
          <w:i/>
          <w:iCs/>
        </w:rPr>
        <w:t xml:space="preserve">          end</w:t>
      </w:r>
    </w:p>
    <w:p w:rsidR="00844177" w:rsidRPr="004E6539" w:rsidRDefault="00844177" w:rsidP="00844177">
      <w:pPr>
        <w:pStyle w:val="a4"/>
        <w:ind w:leftChars="300" w:left="630" w:firstLine="480"/>
        <w:rPr>
          <w:i/>
          <w:iCs/>
        </w:rPr>
      </w:pPr>
      <w:r w:rsidRPr="004E6539">
        <w:rPr>
          <w:i/>
          <w:iCs/>
        </w:rPr>
        <w:t xml:space="preserve">     otherwise </w:t>
      </w:r>
    </w:p>
    <w:p w:rsidR="00844177" w:rsidRPr="004E6539" w:rsidRDefault="00844177" w:rsidP="00844177">
      <w:pPr>
        <w:pStyle w:val="a4"/>
        <w:ind w:leftChars="300" w:left="630" w:firstLine="480"/>
        <w:rPr>
          <w:i/>
          <w:iCs/>
        </w:rPr>
      </w:pPr>
      <w:r w:rsidRPr="004E6539">
        <w:rPr>
          <w:i/>
          <w:iCs/>
        </w:rPr>
        <w:t xml:space="preserve">          if x&gt;=s(k-</w:t>
      </w:r>
      <w:proofErr w:type="gramStart"/>
      <w:r w:rsidRPr="004E6539">
        <w:rPr>
          <w:i/>
          <w:iCs/>
        </w:rPr>
        <w:t>1)&amp;</w:t>
      </w:r>
      <w:proofErr w:type="gramEnd"/>
      <w:r w:rsidRPr="004E6539">
        <w:rPr>
          <w:i/>
          <w:iCs/>
        </w:rPr>
        <w:t>x&lt;=s(k);</w:t>
      </w:r>
    </w:p>
    <w:p w:rsidR="00844177" w:rsidRPr="004E6539" w:rsidRDefault="00844177" w:rsidP="00844177">
      <w:pPr>
        <w:pStyle w:val="a4"/>
        <w:ind w:leftChars="300" w:left="630" w:firstLine="480"/>
        <w:rPr>
          <w:i/>
          <w:iCs/>
        </w:rPr>
      </w:pPr>
      <w:r w:rsidRPr="004E6539">
        <w:rPr>
          <w:i/>
          <w:iCs/>
        </w:rPr>
        <w:t xml:space="preserve">             l=(x-s(k-1)</w:t>
      </w:r>
      <w:proofErr w:type="gramStart"/>
      <w:r w:rsidRPr="004E6539">
        <w:rPr>
          <w:i/>
          <w:iCs/>
        </w:rPr>
        <w:t>)./</w:t>
      </w:r>
      <w:proofErr w:type="gramEnd"/>
      <w:r w:rsidRPr="004E6539">
        <w:rPr>
          <w:i/>
          <w:iCs/>
        </w:rPr>
        <w:t>(s(k)-s(k-1));</w:t>
      </w:r>
    </w:p>
    <w:p w:rsidR="00844177" w:rsidRPr="004E6539" w:rsidRDefault="00844177" w:rsidP="00844177">
      <w:pPr>
        <w:pStyle w:val="a4"/>
        <w:ind w:leftChars="300" w:left="630" w:firstLine="480"/>
        <w:rPr>
          <w:i/>
          <w:iCs/>
        </w:rPr>
      </w:pPr>
      <w:r w:rsidRPr="004E6539">
        <w:rPr>
          <w:i/>
          <w:iCs/>
        </w:rPr>
        <w:t xml:space="preserve">             else if x&gt;=s(k)&amp;x&lt;=s(k+1);</w:t>
      </w:r>
    </w:p>
    <w:p w:rsidR="00844177" w:rsidRPr="004E6539" w:rsidRDefault="00844177" w:rsidP="00844177">
      <w:pPr>
        <w:pStyle w:val="a4"/>
        <w:ind w:leftChars="300" w:left="630" w:firstLine="480"/>
        <w:rPr>
          <w:i/>
          <w:iCs/>
        </w:rPr>
      </w:pPr>
      <w:r w:rsidRPr="004E6539">
        <w:rPr>
          <w:i/>
          <w:iCs/>
        </w:rPr>
        <w:t xml:space="preserve">               l=(x-s(k+1)</w:t>
      </w:r>
      <w:proofErr w:type="gramStart"/>
      <w:r w:rsidRPr="004E6539">
        <w:rPr>
          <w:i/>
          <w:iCs/>
        </w:rPr>
        <w:t>)./</w:t>
      </w:r>
      <w:proofErr w:type="gramEnd"/>
      <w:r w:rsidRPr="004E6539">
        <w:rPr>
          <w:i/>
          <w:iCs/>
        </w:rPr>
        <w:t>(s(k)-s(k+1));</w:t>
      </w:r>
    </w:p>
    <w:p w:rsidR="00844177" w:rsidRPr="004E6539" w:rsidRDefault="00844177" w:rsidP="00844177">
      <w:pPr>
        <w:pStyle w:val="a4"/>
        <w:ind w:leftChars="300" w:left="630" w:firstLine="480"/>
        <w:rPr>
          <w:i/>
          <w:iCs/>
        </w:rPr>
      </w:pPr>
      <w:r w:rsidRPr="004E6539">
        <w:rPr>
          <w:i/>
          <w:iCs/>
        </w:rPr>
        <w:t xml:space="preserve">             else </w:t>
      </w:r>
    </w:p>
    <w:p w:rsidR="00844177" w:rsidRPr="004E6539" w:rsidRDefault="00844177" w:rsidP="00844177">
      <w:pPr>
        <w:pStyle w:val="a4"/>
        <w:ind w:leftChars="300" w:left="630" w:firstLine="480"/>
        <w:rPr>
          <w:i/>
          <w:iCs/>
        </w:rPr>
      </w:pPr>
      <w:r w:rsidRPr="004E6539">
        <w:rPr>
          <w:i/>
          <w:iCs/>
        </w:rPr>
        <w:lastRenderedPageBreak/>
        <w:t xml:space="preserve">              l=0;</w:t>
      </w:r>
    </w:p>
    <w:p w:rsidR="00844177" w:rsidRPr="004E6539" w:rsidRDefault="00844177" w:rsidP="00844177">
      <w:pPr>
        <w:pStyle w:val="a4"/>
        <w:ind w:leftChars="300" w:left="630" w:firstLine="480"/>
        <w:rPr>
          <w:i/>
          <w:iCs/>
        </w:rPr>
      </w:pPr>
      <w:r w:rsidRPr="004E6539">
        <w:rPr>
          <w:i/>
          <w:iCs/>
        </w:rPr>
        <w:t xml:space="preserve">             end</w:t>
      </w:r>
    </w:p>
    <w:p w:rsidR="00844177" w:rsidRPr="004E6539" w:rsidRDefault="00844177" w:rsidP="00844177">
      <w:pPr>
        <w:pStyle w:val="a4"/>
        <w:ind w:leftChars="300" w:left="630" w:firstLine="480"/>
        <w:rPr>
          <w:i/>
          <w:iCs/>
        </w:rPr>
      </w:pPr>
      <w:r w:rsidRPr="004E6539">
        <w:rPr>
          <w:i/>
          <w:iCs/>
        </w:rPr>
        <w:t xml:space="preserve">          end</w:t>
      </w:r>
    </w:p>
    <w:p w:rsidR="00844177" w:rsidRPr="004E6539" w:rsidRDefault="00844177" w:rsidP="00844177">
      <w:pPr>
        <w:pStyle w:val="a4"/>
        <w:ind w:leftChars="300" w:left="630" w:firstLine="480"/>
        <w:rPr>
          <w:i/>
          <w:iCs/>
        </w:rPr>
      </w:pPr>
      <w:r w:rsidRPr="004E6539">
        <w:rPr>
          <w:i/>
          <w:iCs/>
        </w:rPr>
        <w:t xml:space="preserve">    end</w:t>
      </w:r>
    </w:p>
    <w:p w:rsidR="00844177" w:rsidRPr="004E6539" w:rsidRDefault="00844177" w:rsidP="00844177">
      <w:pPr>
        <w:pStyle w:val="a4"/>
        <w:ind w:leftChars="300" w:left="630" w:firstLine="480"/>
        <w:rPr>
          <w:i/>
          <w:iCs/>
        </w:rPr>
      </w:pPr>
      <w:r w:rsidRPr="004E6539">
        <w:rPr>
          <w:rFonts w:hint="eastAsia"/>
          <w:i/>
          <w:iCs/>
        </w:rPr>
        <w:t xml:space="preserve">     ff=</w:t>
      </w:r>
      <w:proofErr w:type="spellStart"/>
      <w:r w:rsidRPr="004E6539">
        <w:rPr>
          <w:rFonts w:hint="eastAsia"/>
          <w:i/>
          <w:iCs/>
        </w:rPr>
        <w:t>ff+Rf</w:t>
      </w:r>
      <w:proofErr w:type="spellEnd"/>
      <w:r w:rsidRPr="004E6539">
        <w:rPr>
          <w:rFonts w:hint="eastAsia"/>
          <w:i/>
          <w:iCs/>
        </w:rPr>
        <w:t>(s(k))*l;</w:t>
      </w:r>
      <w:r w:rsidRPr="004E6539">
        <w:rPr>
          <w:rFonts w:hint="eastAsia"/>
        </w:rPr>
        <w:t>%%</w:t>
      </w:r>
      <w:r w:rsidRPr="004E6539">
        <w:rPr>
          <w:rFonts w:hint="eastAsia"/>
        </w:rPr>
        <w:t>求插值函数值</w:t>
      </w:r>
    </w:p>
    <w:p w:rsidR="00844177" w:rsidRPr="004E6539" w:rsidRDefault="00844177" w:rsidP="00844177">
      <w:pPr>
        <w:pStyle w:val="a4"/>
        <w:ind w:leftChars="300" w:left="630" w:firstLine="480"/>
        <w:rPr>
          <w:i/>
          <w:iCs/>
        </w:rPr>
      </w:pPr>
      <w:r w:rsidRPr="004E6539">
        <w:rPr>
          <w:i/>
          <w:iCs/>
        </w:rPr>
        <w:t xml:space="preserve">  end</w:t>
      </w:r>
    </w:p>
    <w:p w:rsidR="00844177" w:rsidRPr="004E6539" w:rsidRDefault="00844177" w:rsidP="00844177">
      <w:pPr>
        <w:pStyle w:val="a4"/>
        <w:ind w:leftChars="300" w:left="630" w:firstLine="480"/>
        <w:rPr>
          <w:i/>
          <w:iCs/>
        </w:rPr>
      </w:pPr>
      <w:r w:rsidRPr="004E6539">
        <w:rPr>
          <w:i/>
          <w:iCs/>
        </w:rPr>
        <w:t xml:space="preserve">  m=m+1;</w:t>
      </w:r>
    </w:p>
    <w:p w:rsidR="00844177" w:rsidRPr="004E6539" w:rsidRDefault="00844177" w:rsidP="00844177">
      <w:pPr>
        <w:pStyle w:val="a4"/>
        <w:ind w:leftChars="300" w:left="630" w:firstLine="480"/>
        <w:rPr>
          <w:i/>
          <w:iCs/>
        </w:rPr>
      </w:pPr>
      <w:r w:rsidRPr="004E6539">
        <w:rPr>
          <w:i/>
          <w:iCs/>
        </w:rPr>
        <w:t xml:space="preserve">  f(m)=ff;</w:t>
      </w:r>
    </w:p>
    <w:p w:rsidR="00844177" w:rsidRPr="004E6539" w:rsidRDefault="00844177" w:rsidP="00844177">
      <w:pPr>
        <w:pStyle w:val="a4"/>
        <w:ind w:leftChars="300" w:left="630" w:firstLine="480"/>
        <w:rPr>
          <w:i/>
          <w:iCs/>
        </w:rPr>
      </w:pPr>
      <w:r w:rsidRPr="004E6539">
        <w:rPr>
          <w:i/>
          <w:iCs/>
        </w:rPr>
        <w:t xml:space="preserve">end </w:t>
      </w:r>
    </w:p>
    <w:p w:rsidR="00844177" w:rsidRPr="004E6539" w:rsidRDefault="00844177" w:rsidP="00844177">
      <w:pPr>
        <w:pStyle w:val="a4"/>
        <w:ind w:leftChars="300" w:left="630" w:firstLine="480"/>
      </w:pPr>
      <w:r w:rsidRPr="004E6539">
        <w:rPr>
          <w:rFonts w:hint="eastAsia"/>
        </w:rPr>
        <w:t>%%%</w:t>
      </w:r>
      <w:r w:rsidRPr="004E6539">
        <w:rPr>
          <w:rFonts w:hint="eastAsia"/>
        </w:rPr>
        <w:t>作出曲线</w:t>
      </w:r>
    </w:p>
    <w:p w:rsidR="00844177" w:rsidRPr="004E6539" w:rsidRDefault="00844177" w:rsidP="00844177">
      <w:pPr>
        <w:pStyle w:val="a4"/>
        <w:ind w:leftChars="300" w:left="630" w:firstLine="480"/>
        <w:rPr>
          <w:i/>
          <w:iCs/>
        </w:rPr>
      </w:pPr>
      <w:r w:rsidRPr="004E6539">
        <w:rPr>
          <w:i/>
          <w:iCs/>
        </w:rPr>
        <w:t>x=-</w:t>
      </w:r>
      <w:proofErr w:type="gramStart"/>
      <w:r w:rsidRPr="004E6539">
        <w:rPr>
          <w:i/>
          <w:iCs/>
        </w:rPr>
        <w:t>1:hh</w:t>
      </w:r>
      <w:proofErr w:type="gramEnd"/>
      <w:r w:rsidRPr="004E6539">
        <w:rPr>
          <w:i/>
          <w:iCs/>
        </w:rPr>
        <w:t>:1;</w:t>
      </w:r>
    </w:p>
    <w:p w:rsidR="00844177" w:rsidRPr="004E6539" w:rsidRDefault="00844177" w:rsidP="00844177">
      <w:pPr>
        <w:pStyle w:val="a4"/>
        <w:ind w:leftChars="300" w:left="630" w:firstLine="480"/>
        <w:rPr>
          <w:i/>
          <w:iCs/>
        </w:rPr>
      </w:pPr>
      <w:r w:rsidRPr="004E6539">
        <w:rPr>
          <w:i/>
          <w:iCs/>
        </w:rPr>
        <w:t>plot(</w:t>
      </w:r>
      <w:proofErr w:type="spellStart"/>
      <w:proofErr w:type="gramStart"/>
      <w:r w:rsidRPr="004E6539">
        <w:rPr>
          <w:i/>
          <w:iCs/>
        </w:rPr>
        <w:t>x,f</w:t>
      </w:r>
      <w:proofErr w:type="gramEnd"/>
      <w:r w:rsidRPr="004E6539">
        <w:rPr>
          <w:i/>
          <w:iCs/>
        </w:rPr>
        <w:t>,'r</w:t>
      </w:r>
      <w:proofErr w:type="spellEnd"/>
      <w:r w:rsidRPr="004E6539">
        <w:rPr>
          <w:i/>
          <w:iCs/>
        </w:rPr>
        <w:t>');</w:t>
      </w:r>
    </w:p>
    <w:p w:rsidR="00844177" w:rsidRPr="004E6539" w:rsidRDefault="00844177" w:rsidP="00844177">
      <w:pPr>
        <w:pStyle w:val="a4"/>
        <w:ind w:leftChars="300" w:left="630" w:firstLine="480"/>
        <w:rPr>
          <w:i/>
          <w:iCs/>
        </w:rPr>
      </w:pPr>
      <w:r w:rsidRPr="004E6539">
        <w:rPr>
          <w:i/>
          <w:iCs/>
        </w:rPr>
        <w:t>grid on</w:t>
      </w:r>
    </w:p>
    <w:p w:rsidR="00844177" w:rsidRPr="004E6539" w:rsidRDefault="00844177" w:rsidP="00844177">
      <w:pPr>
        <w:pStyle w:val="a4"/>
        <w:ind w:leftChars="300" w:left="630" w:firstLine="480"/>
        <w:rPr>
          <w:b/>
          <w:bCs/>
        </w:rPr>
      </w:pPr>
      <w:r w:rsidRPr="004E6539">
        <w:rPr>
          <w:i/>
          <w:iCs/>
        </w:rPr>
        <w:t xml:space="preserve">hold on       </w:t>
      </w:r>
    </w:p>
    <w:p w:rsidR="00844177" w:rsidRPr="004E6539" w:rsidRDefault="00844177" w:rsidP="00844177">
      <w:pPr>
        <w:pStyle w:val="a4"/>
        <w:ind w:firstLine="482"/>
        <w:rPr>
          <w:b/>
          <w:bCs/>
        </w:rPr>
      </w:pPr>
      <w:r w:rsidRPr="004E6539">
        <w:rPr>
          <w:rFonts w:hint="eastAsia"/>
          <w:b/>
          <w:bCs/>
        </w:rPr>
        <w:t>三次样条插值源程序：</w:t>
      </w:r>
      <w:r w:rsidRPr="004E6539">
        <w:rPr>
          <w:rFonts w:hint="eastAsia"/>
        </w:rPr>
        <w:t>（采用第一边界条件）</w:t>
      </w:r>
    </w:p>
    <w:p w:rsidR="00844177" w:rsidRPr="004E6539" w:rsidRDefault="00844177" w:rsidP="00844177">
      <w:pPr>
        <w:pStyle w:val="a4"/>
        <w:ind w:leftChars="300" w:left="630" w:firstLine="480"/>
        <w:rPr>
          <w:i/>
          <w:iCs/>
        </w:rPr>
      </w:pPr>
      <w:r w:rsidRPr="004E6539">
        <w:rPr>
          <w:i/>
          <w:iCs/>
        </w:rPr>
        <w:t>clear</w:t>
      </w:r>
    </w:p>
    <w:p w:rsidR="00844177" w:rsidRPr="004E6539" w:rsidRDefault="00844177" w:rsidP="00844177">
      <w:pPr>
        <w:pStyle w:val="a4"/>
        <w:ind w:leftChars="300" w:left="630" w:firstLine="480"/>
      </w:pPr>
      <w:r w:rsidRPr="004E6539">
        <w:rPr>
          <w:rFonts w:hint="eastAsia"/>
          <w:i/>
          <w:iCs/>
        </w:rPr>
        <w:t>n=input('</w:t>
      </w:r>
      <w:r w:rsidRPr="004E6539">
        <w:rPr>
          <w:rFonts w:hint="eastAsia"/>
          <w:i/>
          <w:iCs/>
        </w:rPr>
        <w:t>将区间分为的等份数输入：</w:t>
      </w:r>
      <w:r w:rsidRPr="004E6539">
        <w:rPr>
          <w:rFonts w:hint="eastAsia"/>
          <w:i/>
          <w:iCs/>
        </w:rPr>
        <w:t>\n');</w:t>
      </w:r>
    </w:p>
    <w:p w:rsidR="00844177" w:rsidRPr="004E6539" w:rsidRDefault="00844177" w:rsidP="00844177">
      <w:pPr>
        <w:pStyle w:val="a4"/>
        <w:ind w:leftChars="300" w:left="630" w:firstLine="480"/>
      </w:pPr>
      <w:r w:rsidRPr="004E6539">
        <w:rPr>
          <w:rFonts w:hint="eastAsia"/>
        </w:rPr>
        <w:t>%%%</w:t>
      </w:r>
      <w:r w:rsidRPr="004E6539">
        <w:rPr>
          <w:rFonts w:hint="eastAsia"/>
        </w:rPr>
        <w:t>插值区间</w:t>
      </w:r>
    </w:p>
    <w:p w:rsidR="00844177" w:rsidRPr="004E6539" w:rsidRDefault="00844177" w:rsidP="00844177">
      <w:pPr>
        <w:pStyle w:val="a4"/>
        <w:ind w:leftChars="300" w:left="630" w:firstLine="480"/>
        <w:rPr>
          <w:i/>
          <w:iCs/>
        </w:rPr>
      </w:pPr>
      <w:r w:rsidRPr="004E6539">
        <w:rPr>
          <w:i/>
          <w:iCs/>
        </w:rPr>
        <w:t>a=-1;</w:t>
      </w:r>
    </w:p>
    <w:p w:rsidR="00844177" w:rsidRPr="004E6539" w:rsidRDefault="00844177" w:rsidP="00844177">
      <w:pPr>
        <w:pStyle w:val="a4"/>
        <w:ind w:leftChars="300" w:left="630" w:firstLine="480"/>
        <w:rPr>
          <w:i/>
          <w:iCs/>
        </w:rPr>
      </w:pPr>
      <w:r w:rsidRPr="004E6539">
        <w:rPr>
          <w:i/>
          <w:iCs/>
        </w:rPr>
        <w:t>b=1;</w:t>
      </w:r>
    </w:p>
    <w:p w:rsidR="00844177" w:rsidRPr="004E6539" w:rsidRDefault="00844177" w:rsidP="00844177">
      <w:pPr>
        <w:pStyle w:val="a4"/>
        <w:ind w:leftChars="300" w:left="630" w:firstLine="480"/>
      </w:pPr>
      <w:proofErr w:type="spellStart"/>
      <w:r w:rsidRPr="004E6539">
        <w:rPr>
          <w:rFonts w:hint="eastAsia"/>
          <w:i/>
          <w:iCs/>
        </w:rPr>
        <w:t>hh</w:t>
      </w:r>
      <w:proofErr w:type="spellEnd"/>
      <w:r w:rsidRPr="004E6539">
        <w:rPr>
          <w:rFonts w:hint="eastAsia"/>
          <w:i/>
          <w:iCs/>
        </w:rPr>
        <w:t>=0.001</w:t>
      </w:r>
      <w:r w:rsidRPr="004E6539">
        <w:rPr>
          <w:rFonts w:hint="eastAsia"/>
        </w:rPr>
        <w:t>;%</w:t>
      </w:r>
      <w:r w:rsidRPr="004E6539">
        <w:rPr>
          <w:rFonts w:hint="eastAsia"/>
        </w:rPr>
        <w:t>画图的步长</w:t>
      </w:r>
    </w:p>
    <w:p w:rsidR="00844177" w:rsidRPr="004E6539" w:rsidRDefault="00844177" w:rsidP="00844177">
      <w:pPr>
        <w:pStyle w:val="a4"/>
        <w:ind w:leftChars="300" w:left="630" w:firstLine="480"/>
      </w:pPr>
      <w:r w:rsidRPr="004E6539">
        <w:rPr>
          <w:rFonts w:hint="eastAsia"/>
          <w:i/>
          <w:iCs/>
        </w:rPr>
        <w:t>s=[a+(b-a)/n*[0:n]];</w:t>
      </w:r>
      <w:r w:rsidRPr="004E6539">
        <w:rPr>
          <w:rFonts w:hint="eastAsia"/>
        </w:rPr>
        <w:t>%%%</w:t>
      </w:r>
      <w:r w:rsidRPr="004E6539">
        <w:rPr>
          <w:rFonts w:hint="eastAsia"/>
        </w:rPr>
        <w:t>给定的定点，</w:t>
      </w:r>
      <w:r w:rsidRPr="004E6539">
        <w:rPr>
          <w:rFonts w:hint="eastAsia"/>
        </w:rPr>
        <w:t>Rf</w:t>
      </w:r>
      <w:r w:rsidRPr="004E6539">
        <w:rPr>
          <w:rFonts w:hint="eastAsia"/>
        </w:rPr>
        <w:t>为给定的函数</w:t>
      </w:r>
    </w:p>
    <w:p w:rsidR="00844177" w:rsidRPr="004E6539" w:rsidRDefault="00844177" w:rsidP="00844177">
      <w:pPr>
        <w:pStyle w:val="a4"/>
        <w:ind w:leftChars="300" w:left="630" w:firstLine="480"/>
      </w:pPr>
      <w:r w:rsidRPr="004E6539">
        <w:rPr>
          <w:rFonts w:hint="eastAsia"/>
        </w:rPr>
        <w:t>%%%%</w:t>
      </w:r>
      <w:r w:rsidRPr="004E6539">
        <w:rPr>
          <w:rFonts w:hint="eastAsia"/>
        </w:rPr>
        <w:t>第一边界条件</w:t>
      </w:r>
      <w:r w:rsidRPr="004E6539">
        <w:rPr>
          <w:rFonts w:hint="eastAsia"/>
        </w:rPr>
        <w:t>Rf"(-1),Rf"(1)</w:t>
      </w:r>
    </w:p>
    <w:p w:rsidR="00844177" w:rsidRPr="004E6539" w:rsidRDefault="00844177" w:rsidP="00844177">
      <w:pPr>
        <w:pStyle w:val="a4"/>
        <w:ind w:leftChars="300" w:left="630" w:firstLine="480"/>
        <w:rPr>
          <w:i/>
          <w:iCs/>
        </w:rPr>
      </w:pPr>
      <w:r w:rsidRPr="004E6539">
        <w:rPr>
          <w:i/>
          <w:iCs/>
        </w:rPr>
        <w:t>v=5000*1/(1+25*a*</w:t>
      </w:r>
      <w:proofErr w:type="gramStart"/>
      <w:r w:rsidRPr="004E6539">
        <w:rPr>
          <w:i/>
          <w:iCs/>
        </w:rPr>
        <w:t>a)^</w:t>
      </w:r>
      <w:proofErr w:type="gramEnd"/>
      <w:r w:rsidRPr="004E6539">
        <w:rPr>
          <w:i/>
          <w:iCs/>
        </w:rPr>
        <w:t>3-50/(1+25*a*a)^4;</w:t>
      </w:r>
    </w:p>
    <w:p w:rsidR="00844177" w:rsidRPr="004E6539" w:rsidRDefault="00844177" w:rsidP="00844177">
      <w:pPr>
        <w:pStyle w:val="a4"/>
        <w:ind w:leftChars="300" w:left="630" w:firstLine="480"/>
      </w:pPr>
      <w:r w:rsidRPr="004E6539">
        <w:rPr>
          <w:rFonts w:hint="eastAsia"/>
          <w:i/>
          <w:iCs/>
        </w:rPr>
        <w:t>for k=1:n</w:t>
      </w:r>
      <w:r w:rsidRPr="004E6539">
        <w:rPr>
          <w:rFonts w:hint="eastAsia"/>
        </w:rPr>
        <w:t>;%</w:t>
      </w:r>
      <w:r w:rsidRPr="004E6539">
        <w:rPr>
          <w:rFonts w:hint="eastAsia"/>
        </w:rPr>
        <w:t>取出节点间距</w:t>
      </w:r>
    </w:p>
    <w:p w:rsidR="00844177" w:rsidRPr="004E6539" w:rsidRDefault="00844177" w:rsidP="00844177">
      <w:pPr>
        <w:pStyle w:val="a4"/>
        <w:ind w:leftChars="300" w:left="630" w:firstLine="480"/>
        <w:rPr>
          <w:i/>
          <w:iCs/>
        </w:rPr>
      </w:pPr>
      <w:r w:rsidRPr="004E6539">
        <w:rPr>
          <w:i/>
          <w:iCs/>
        </w:rPr>
        <w:t xml:space="preserve">    h(k)=s(k+1)-s(k);</w:t>
      </w:r>
    </w:p>
    <w:p w:rsidR="00844177" w:rsidRPr="004E6539" w:rsidRDefault="00844177" w:rsidP="00844177">
      <w:pPr>
        <w:pStyle w:val="a4"/>
        <w:ind w:leftChars="300" w:left="630" w:firstLine="480"/>
        <w:rPr>
          <w:i/>
          <w:iCs/>
        </w:rPr>
      </w:pPr>
      <w:r w:rsidRPr="004E6539">
        <w:rPr>
          <w:i/>
          <w:iCs/>
        </w:rPr>
        <w:t>end</w:t>
      </w:r>
    </w:p>
    <w:p w:rsidR="00844177" w:rsidRPr="004E6539" w:rsidRDefault="00844177" w:rsidP="00844177">
      <w:pPr>
        <w:pStyle w:val="a4"/>
        <w:ind w:leftChars="300" w:left="630" w:firstLine="480"/>
      </w:pPr>
      <w:r w:rsidRPr="004E6539">
        <w:rPr>
          <w:rFonts w:hint="eastAsia"/>
          <w:i/>
          <w:iCs/>
        </w:rPr>
        <w:t>for k=1:n-1;</w:t>
      </w:r>
      <w:r w:rsidRPr="004E6539">
        <w:rPr>
          <w:rFonts w:hint="eastAsia"/>
        </w:rPr>
        <w:t>%</w:t>
      </w:r>
      <w:r w:rsidRPr="004E6539">
        <w:rPr>
          <w:rFonts w:hint="eastAsia"/>
        </w:rPr>
        <w:t>求出系数向量</w:t>
      </w:r>
      <w:proofErr w:type="spellStart"/>
      <w:r w:rsidRPr="004E6539">
        <w:rPr>
          <w:rFonts w:hint="eastAsia"/>
        </w:rPr>
        <w:t>lamuda,miu</w:t>
      </w:r>
      <w:proofErr w:type="spellEnd"/>
    </w:p>
    <w:p w:rsidR="00844177" w:rsidRPr="004E6539" w:rsidRDefault="00844177" w:rsidP="00844177">
      <w:pPr>
        <w:pStyle w:val="a4"/>
        <w:ind w:leftChars="300" w:left="630" w:firstLine="480"/>
        <w:rPr>
          <w:i/>
          <w:iCs/>
        </w:rPr>
      </w:pPr>
      <w:r w:rsidRPr="004E6539">
        <w:t xml:space="preserve">    </w:t>
      </w:r>
      <w:r w:rsidRPr="004E6539">
        <w:rPr>
          <w:i/>
          <w:iCs/>
        </w:rPr>
        <w:t>la(k)=h(k+1)/(h(k+</w:t>
      </w:r>
      <w:proofErr w:type="gramStart"/>
      <w:r w:rsidRPr="004E6539">
        <w:rPr>
          <w:i/>
          <w:iCs/>
        </w:rPr>
        <w:t>1)+</w:t>
      </w:r>
      <w:proofErr w:type="gramEnd"/>
      <w:r w:rsidRPr="004E6539">
        <w:rPr>
          <w:i/>
          <w:iCs/>
        </w:rPr>
        <w:t>h(k));</w:t>
      </w:r>
    </w:p>
    <w:p w:rsidR="00844177" w:rsidRPr="004E6539" w:rsidRDefault="00844177" w:rsidP="00844177">
      <w:pPr>
        <w:pStyle w:val="a4"/>
        <w:ind w:leftChars="300" w:left="630" w:firstLine="480"/>
        <w:rPr>
          <w:i/>
          <w:iCs/>
        </w:rPr>
      </w:pPr>
      <w:r w:rsidRPr="004E6539">
        <w:t xml:space="preserve">   </w:t>
      </w:r>
      <w:r w:rsidRPr="004E6539">
        <w:rPr>
          <w:i/>
          <w:iCs/>
        </w:rPr>
        <w:t xml:space="preserve"> </w:t>
      </w:r>
      <w:proofErr w:type="spellStart"/>
      <w:r w:rsidRPr="004E6539">
        <w:rPr>
          <w:i/>
          <w:iCs/>
        </w:rPr>
        <w:t>miu</w:t>
      </w:r>
      <w:proofErr w:type="spellEnd"/>
      <w:r w:rsidRPr="004E6539">
        <w:rPr>
          <w:i/>
          <w:iCs/>
        </w:rPr>
        <w:t>(k)=1-la(k);</w:t>
      </w:r>
    </w:p>
    <w:p w:rsidR="00844177" w:rsidRPr="004E6539" w:rsidRDefault="00844177" w:rsidP="00844177">
      <w:pPr>
        <w:pStyle w:val="a4"/>
        <w:ind w:leftChars="300" w:left="630" w:firstLine="480"/>
        <w:rPr>
          <w:i/>
          <w:iCs/>
        </w:rPr>
      </w:pPr>
      <w:r w:rsidRPr="004E6539">
        <w:rPr>
          <w:i/>
          <w:iCs/>
        </w:rPr>
        <w:t>end</w:t>
      </w:r>
    </w:p>
    <w:p w:rsidR="00844177" w:rsidRPr="004E6539" w:rsidRDefault="00844177" w:rsidP="00844177">
      <w:pPr>
        <w:pStyle w:val="a4"/>
        <w:ind w:leftChars="300" w:left="630" w:firstLine="480"/>
      </w:pPr>
      <w:r w:rsidRPr="004E6539">
        <w:rPr>
          <w:rFonts w:hint="eastAsia"/>
        </w:rPr>
        <w:t>%%%%</w:t>
      </w:r>
      <w:r w:rsidRPr="004E6539">
        <w:rPr>
          <w:rFonts w:hint="eastAsia"/>
        </w:rPr>
        <w:t>赋值系数矩阵</w:t>
      </w:r>
      <w:r w:rsidRPr="004E6539">
        <w:rPr>
          <w:rFonts w:hint="eastAsia"/>
        </w:rPr>
        <w:t>A</w:t>
      </w:r>
    </w:p>
    <w:p w:rsidR="00844177" w:rsidRPr="004E6539" w:rsidRDefault="00844177" w:rsidP="00844177">
      <w:pPr>
        <w:pStyle w:val="a4"/>
        <w:ind w:leftChars="300" w:left="630" w:firstLine="480"/>
        <w:rPr>
          <w:i/>
          <w:iCs/>
        </w:rPr>
      </w:pPr>
      <w:r w:rsidRPr="004E6539">
        <w:rPr>
          <w:i/>
          <w:iCs/>
        </w:rPr>
        <w:t>for k=</w:t>
      </w:r>
      <w:proofErr w:type="gramStart"/>
      <w:r w:rsidRPr="004E6539">
        <w:rPr>
          <w:i/>
          <w:iCs/>
        </w:rPr>
        <w:t>1:n</w:t>
      </w:r>
      <w:proofErr w:type="gramEnd"/>
      <w:r w:rsidRPr="004E6539">
        <w:rPr>
          <w:i/>
          <w:iCs/>
        </w:rPr>
        <w:t>-1;</w:t>
      </w:r>
    </w:p>
    <w:p w:rsidR="00844177" w:rsidRPr="004E6539" w:rsidRDefault="00844177" w:rsidP="00844177">
      <w:pPr>
        <w:pStyle w:val="a4"/>
        <w:ind w:leftChars="300" w:left="630" w:firstLine="480"/>
        <w:rPr>
          <w:i/>
          <w:iCs/>
        </w:rPr>
      </w:pPr>
      <w:r w:rsidRPr="004E6539">
        <w:rPr>
          <w:i/>
          <w:iCs/>
        </w:rPr>
        <w:t xml:space="preserve">    for p=</w:t>
      </w:r>
      <w:proofErr w:type="gramStart"/>
      <w:r w:rsidRPr="004E6539">
        <w:rPr>
          <w:i/>
          <w:iCs/>
        </w:rPr>
        <w:t>1:n</w:t>
      </w:r>
      <w:proofErr w:type="gramEnd"/>
      <w:r w:rsidRPr="004E6539">
        <w:rPr>
          <w:i/>
          <w:iCs/>
        </w:rPr>
        <w:t>-1;</w:t>
      </w:r>
    </w:p>
    <w:p w:rsidR="00844177" w:rsidRPr="004E6539" w:rsidRDefault="00844177" w:rsidP="00844177">
      <w:pPr>
        <w:pStyle w:val="a4"/>
        <w:ind w:leftChars="300" w:left="630" w:firstLine="480"/>
        <w:rPr>
          <w:i/>
          <w:iCs/>
        </w:rPr>
      </w:pPr>
      <w:r w:rsidRPr="004E6539">
        <w:rPr>
          <w:i/>
          <w:iCs/>
        </w:rPr>
        <w:t xml:space="preserve">        switch p</w:t>
      </w:r>
    </w:p>
    <w:p w:rsidR="00844177" w:rsidRPr="004E6539" w:rsidRDefault="00844177" w:rsidP="00844177">
      <w:pPr>
        <w:pStyle w:val="a4"/>
        <w:ind w:leftChars="300" w:left="630" w:firstLine="480"/>
        <w:rPr>
          <w:i/>
          <w:iCs/>
        </w:rPr>
      </w:pPr>
      <w:r w:rsidRPr="004E6539">
        <w:rPr>
          <w:i/>
          <w:iCs/>
        </w:rPr>
        <w:t xml:space="preserve">        case k</w:t>
      </w:r>
    </w:p>
    <w:p w:rsidR="00844177" w:rsidRPr="004E6539" w:rsidRDefault="00844177" w:rsidP="00844177">
      <w:pPr>
        <w:pStyle w:val="a4"/>
        <w:ind w:leftChars="300" w:left="630" w:firstLine="480"/>
        <w:rPr>
          <w:i/>
          <w:iCs/>
        </w:rPr>
      </w:pPr>
      <w:r w:rsidRPr="004E6539">
        <w:rPr>
          <w:i/>
          <w:iCs/>
        </w:rPr>
        <w:t xml:space="preserve">            A(</w:t>
      </w:r>
      <w:proofErr w:type="spellStart"/>
      <w:proofErr w:type="gramStart"/>
      <w:r w:rsidRPr="004E6539">
        <w:rPr>
          <w:i/>
          <w:iCs/>
        </w:rPr>
        <w:t>k,p</w:t>
      </w:r>
      <w:proofErr w:type="spellEnd"/>
      <w:proofErr w:type="gramEnd"/>
      <w:r w:rsidRPr="004E6539">
        <w:rPr>
          <w:i/>
          <w:iCs/>
        </w:rPr>
        <w:t>)=2;</w:t>
      </w:r>
    </w:p>
    <w:p w:rsidR="00844177" w:rsidRPr="004E6539" w:rsidRDefault="00844177" w:rsidP="00844177">
      <w:pPr>
        <w:pStyle w:val="a4"/>
        <w:ind w:leftChars="300" w:left="630" w:firstLine="480"/>
        <w:rPr>
          <w:i/>
          <w:iCs/>
        </w:rPr>
      </w:pPr>
      <w:r w:rsidRPr="004E6539">
        <w:rPr>
          <w:i/>
          <w:iCs/>
        </w:rPr>
        <w:t xml:space="preserve">        case k-1</w:t>
      </w:r>
    </w:p>
    <w:p w:rsidR="00844177" w:rsidRPr="004E6539" w:rsidRDefault="00844177" w:rsidP="00844177">
      <w:pPr>
        <w:pStyle w:val="a4"/>
        <w:ind w:leftChars="300" w:left="630" w:firstLine="480"/>
        <w:rPr>
          <w:i/>
          <w:iCs/>
        </w:rPr>
      </w:pPr>
      <w:r w:rsidRPr="004E6539">
        <w:rPr>
          <w:i/>
          <w:iCs/>
        </w:rPr>
        <w:t xml:space="preserve">            A(</w:t>
      </w:r>
      <w:proofErr w:type="spellStart"/>
      <w:proofErr w:type="gramStart"/>
      <w:r w:rsidRPr="004E6539">
        <w:rPr>
          <w:i/>
          <w:iCs/>
        </w:rPr>
        <w:t>k,p</w:t>
      </w:r>
      <w:proofErr w:type="spellEnd"/>
      <w:proofErr w:type="gramEnd"/>
      <w:r w:rsidRPr="004E6539">
        <w:rPr>
          <w:i/>
          <w:iCs/>
        </w:rPr>
        <w:t>)=</w:t>
      </w:r>
      <w:proofErr w:type="spellStart"/>
      <w:r w:rsidRPr="004E6539">
        <w:rPr>
          <w:i/>
          <w:iCs/>
        </w:rPr>
        <w:t>miu</w:t>
      </w:r>
      <w:proofErr w:type="spellEnd"/>
      <w:r w:rsidRPr="004E6539">
        <w:rPr>
          <w:i/>
          <w:iCs/>
        </w:rPr>
        <w:t>(p+1);</w:t>
      </w:r>
    </w:p>
    <w:p w:rsidR="00844177" w:rsidRPr="004E6539" w:rsidRDefault="00844177" w:rsidP="00844177">
      <w:pPr>
        <w:pStyle w:val="a4"/>
        <w:ind w:leftChars="300" w:left="630" w:firstLine="480"/>
        <w:rPr>
          <w:i/>
          <w:iCs/>
        </w:rPr>
      </w:pPr>
      <w:r w:rsidRPr="004E6539">
        <w:rPr>
          <w:i/>
          <w:iCs/>
        </w:rPr>
        <w:t xml:space="preserve">        case k+1</w:t>
      </w:r>
    </w:p>
    <w:p w:rsidR="00844177" w:rsidRPr="004E6539" w:rsidRDefault="00844177" w:rsidP="00844177">
      <w:pPr>
        <w:pStyle w:val="a4"/>
        <w:ind w:leftChars="300" w:left="630" w:firstLine="480"/>
        <w:rPr>
          <w:i/>
          <w:iCs/>
        </w:rPr>
      </w:pPr>
      <w:r w:rsidRPr="004E6539">
        <w:rPr>
          <w:i/>
          <w:iCs/>
        </w:rPr>
        <w:t xml:space="preserve">            A(</w:t>
      </w:r>
      <w:proofErr w:type="spellStart"/>
      <w:proofErr w:type="gramStart"/>
      <w:r w:rsidRPr="004E6539">
        <w:rPr>
          <w:i/>
          <w:iCs/>
        </w:rPr>
        <w:t>k,p</w:t>
      </w:r>
      <w:proofErr w:type="spellEnd"/>
      <w:proofErr w:type="gramEnd"/>
      <w:r w:rsidRPr="004E6539">
        <w:rPr>
          <w:i/>
          <w:iCs/>
        </w:rPr>
        <w:t>)=la(p-1);</w:t>
      </w:r>
    </w:p>
    <w:p w:rsidR="00844177" w:rsidRPr="004E6539" w:rsidRDefault="00844177" w:rsidP="00844177">
      <w:pPr>
        <w:pStyle w:val="a4"/>
        <w:ind w:leftChars="300" w:left="630" w:firstLine="480"/>
        <w:rPr>
          <w:i/>
          <w:iCs/>
        </w:rPr>
      </w:pPr>
      <w:r w:rsidRPr="004E6539">
        <w:rPr>
          <w:i/>
          <w:iCs/>
        </w:rPr>
        <w:t xml:space="preserve">        otherwise</w:t>
      </w:r>
    </w:p>
    <w:p w:rsidR="00844177" w:rsidRPr="004E6539" w:rsidRDefault="00844177" w:rsidP="00844177">
      <w:pPr>
        <w:pStyle w:val="a4"/>
        <w:ind w:leftChars="300" w:left="630" w:firstLine="480"/>
        <w:rPr>
          <w:i/>
          <w:iCs/>
        </w:rPr>
      </w:pPr>
      <w:r w:rsidRPr="004E6539">
        <w:rPr>
          <w:i/>
          <w:iCs/>
        </w:rPr>
        <w:t xml:space="preserve">            A(</w:t>
      </w:r>
      <w:proofErr w:type="spellStart"/>
      <w:proofErr w:type="gramStart"/>
      <w:r w:rsidRPr="004E6539">
        <w:rPr>
          <w:i/>
          <w:iCs/>
        </w:rPr>
        <w:t>k,p</w:t>
      </w:r>
      <w:proofErr w:type="spellEnd"/>
      <w:proofErr w:type="gramEnd"/>
      <w:r w:rsidRPr="004E6539">
        <w:rPr>
          <w:i/>
          <w:iCs/>
        </w:rPr>
        <w:t>)=0;</w:t>
      </w:r>
    </w:p>
    <w:p w:rsidR="00844177" w:rsidRPr="004E6539" w:rsidRDefault="00844177" w:rsidP="00844177">
      <w:pPr>
        <w:pStyle w:val="a4"/>
        <w:ind w:leftChars="300" w:left="630" w:firstLine="480"/>
        <w:rPr>
          <w:i/>
          <w:iCs/>
        </w:rPr>
      </w:pPr>
      <w:r w:rsidRPr="004E6539">
        <w:rPr>
          <w:i/>
          <w:iCs/>
        </w:rPr>
        <w:t xml:space="preserve">        end</w:t>
      </w:r>
    </w:p>
    <w:p w:rsidR="00844177" w:rsidRPr="004E6539" w:rsidRDefault="00844177" w:rsidP="00844177">
      <w:pPr>
        <w:pStyle w:val="a4"/>
        <w:ind w:leftChars="300" w:left="630" w:firstLine="480"/>
        <w:rPr>
          <w:i/>
          <w:iCs/>
        </w:rPr>
      </w:pPr>
      <w:r w:rsidRPr="004E6539">
        <w:rPr>
          <w:i/>
          <w:iCs/>
        </w:rPr>
        <w:t xml:space="preserve">    end</w:t>
      </w:r>
    </w:p>
    <w:p w:rsidR="00844177" w:rsidRPr="004E6539" w:rsidRDefault="00844177" w:rsidP="00844177">
      <w:pPr>
        <w:pStyle w:val="a4"/>
        <w:ind w:leftChars="300" w:left="630" w:firstLine="480"/>
        <w:rPr>
          <w:i/>
          <w:iCs/>
        </w:rPr>
      </w:pPr>
      <w:r w:rsidRPr="004E6539">
        <w:rPr>
          <w:i/>
          <w:iCs/>
        </w:rPr>
        <w:lastRenderedPageBreak/>
        <w:t>end</w:t>
      </w:r>
    </w:p>
    <w:p w:rsidR="00844177" w:rsidRPr="004E6539" w:rsidRDefault="00844177" w:rsidP="00844177">
      <w:pPr>
        <w:pStyle w:val="a4"/>
        <w:ind w:leftChars="300" w:left="630" w:firstLine="480"/>
      </w:pPr>
      <w:r w:rsidRPr="004E6539">
        <w:rPr>
          <w:rFonts w:hint="eastAsia"/>
        </w:rPr>
        <w:t>%%%%</w:t>
      </w:r>
      <w:r w:rsidRPr="004E6539">
        <w:rPr>
          <w:rFonts w:hint="eastAsia"/>
        </w:rPr>
        <w:t>求出</w:t>
      </w:r>
      <w:r w:rsidRPr="004E6539">
        <w:rPr>
          <w:rFonts w:hint="eastAsia"/>
        </w:rPr>
        <w:t>d</w:t>
      </w:r>
      <w:r w:rsidRPr="004E6539">
        <w:rPr>
          <w:rFonts w:hint="eastAsia"/>
        </w:rPr>
        <w:t>阵</w:t>
      </w:r>
    </w:p>
    <w:p w:rsidR="00844177" w:rsidRPr="004E6539" w:rsidRDefault="00844177" w:rsidP="00844177">
      <w:pPr>
        <w:pStyle w:val="a4"/>
        <w:ind w:leftChars="300" w:left="630" w:firstLine="480"/>
        <w:rPr>
          <w:i/>
          <w:iCs/>
        </w:rPr>
      </w:pPr>
      <w:r w:rsidRPr="004E6539">
        <w:rPr>
          <w:i/>
          <w:iCs/>
        </w:rPr>
        <w:t>for k=</w:t>
      </w:r>
      <w:proofErr w:type="gramStart"/>
      <w:r w:rsidRPr="004E6539">
        <w:rPr>
          <w:i/>
          <w:iCs/>
        </w:rPr>
        <w:t>1:n</w:t>
      </w:r>
      <w:proofErr w:type="gramEnd"/>
      <w:r w:rsidRPr="004E6539">
        <w:rPr>
          <w:i/>
          <w:iCs/>
        </w:rPr>
        <w:t>-1;</w:t>
      </w:r>
    </w:p>
    <w:p w:rsidR="00844177" w:rsidRPr="004E6539" w:rsidRDefault="00844177" w:rsidP="00844177">
      <w:pPr>
        <w:pStyle w:val="a4"/>
        <w:ind w:leftChars="300" w:left="630" w:firstLine="480"/>
        <w:rPr>
          <w:i/>
          <w:iCs/>
        </w:rPr>
      </w:pPr>
      <w:r w:rsidRPr="004E6539">
        <w:rPr>
          <w:i/>
          <w:iCs/>
        </w:rPr>
        <w:t xml:space="preserve">    switch k</w:t>
      </w:r>
    </w:p>
    <w:p w:rsidR="00844177" w:rsidRPr="004E6539" w:rsidRDefault="00844177" w:rsidP="00844177">
      <w:pPr>
        <w:pStyle w:val="a4"/>
        <w:ind w:leftChars="300" w:left="630" w:firstLine="480"/>
        <w:rPr>
          <w:i/>
          <w:iCs/>
        </w:rPr>
      </w:pPr>
      <w:r w:rsidRPr="004E6539">
        <w:rPr>
          <w:i/>
          <w:iCs/>
        </w:rPr>
        <w:t xml:space="preserve">    case 1</w:t>
      </w:r>
    </w:p>
    <w:p w:rsidR="00844177" w:rsidRPr="004E6539" w:rsidRDefault="00844177" w:rsidP="00844177">
      <w:pPr>
        <w:pStyle w:val="a4"/>
        <w:ind w:leftChars="300" w:left="630" w:firstLine="480"/>
        <w:rPr>
          <w:i/>
          <w:iCs/>
        </w:rPr>
      </w:pPr>
      <w:r w:rsidRPr="004E6539">
        <w:rPr>
          <w:i/>
          <w:iCs/>
        </w:rPr>
        <w:t xml:space="preserve">        d(k)=6*f2c([s(k) s(k+1) s(k+2)])-</w:t>
      </w:r>
      <w:proofErr w:type="spellStart"/>
      <w:r w:rsidRPr="004E6539">
        <w:rPr>
          <w:i/>
          <w:iCs/>
        </w:rPr>
        <w:t>miu</w:t>
      </w:r>
      <w:proofErr w:type="spellEnd"/>
      <w:r w:rsidRPr="004E6539">
        <w:rPr>
          <w:i/>
          <w:iCs/>
        </w:rPr>
        <w:t>(k)*v;</w:t>
      </w:r>
    </w:p>
    <w:p w:rsidR="00844177" w:rsidRPr="004E6539" w:rsidRDefault="00844177" w:rsidP="00844177">
      <w:pPr>
        <w:pStyle w:val="a4"/>
        <w:ind w:leftChars="300" w:left="630" w:firstLine="480"/>
        <w:rPr>
          <w:i/>
          <w:iCs/>
        </w:rPr>
      </w:pPr>
      <w:r w:rsidRPr="004E6539">
        <w:rPr>
          <w:i/>
          <w:iCs/>
        </w:rPr>
        <w:t xml:space="preserve">    case n-1</w:t>
      </w:r>
    </w:p>
    <w:p w:rsidR="00844177" w:rsidRPr="004E6539" w:rsidRDefault="00844177" w:rsidP="00844177">
      <w:pPr>
        <w:pStyle w:val="a4"/>
        <w:ind w:leftChars="300" w:left="630" w:firstLine="480"/>
        <w:rPr>
          <w:i/>
          <w:iCs/>
        </w:rPr>
      </w:pPr>
      <w:r w:rsidRPr="004E6539">
        <w:rPr>
          <w:i/>
          <w:iCs/>
        </w:rPr>
        <w:t xml:space="preserve">        d(k)=6*f2c([s(k) s(k+1) s(k+2)])-la(k)*v;</w:t>
      </w:r>
    </w:p>
    <w:p w:rsidR="00844177" w:rsidRPr="004E6539" w:rsidRDefault="00844177" w:rsidP="00844177">
      <w:pPr>
        <w:pStyle w:val="a4"/>
        <w:ind w:leftChars="300" w:left="630" w:firstLine="480"/>
        <w:rPr>
          <w:i/>
          <w:iCs/>
        </w:rPr>
      </w:pPr>
      <w:r w:rsidRPr="004E6539">
        <w:rPr>
          <w:i/>
          <w:iCs/>
        </w:rPr>
        <w:t xml:space="preserve">    otherwise</w:t>
      </w:r>
    </w:p>
    <w:p w:rsidR="00844177" w:rsidRPr="004E6539" w:rsidRDefault="00844177" w:rsidP="00844177">
      <w:pPr>
        <w:pStyle w:val="a4"/>
        <w:ind w:leftChars="300" w:left="630" w:firstLine="480"/>
        <w:rPr>
          <w:i/>
          <w:iCs/>
        </w:rPr>
      </w:pPr>
      <w:r w:rsidRPr="004E6539">
        <w:rPr>
          <w:i/>
          <w:iCs/>
        </w:rPr>
        <w:t xml:space="preserve">        d(k)=6*f2c([s(k) s(k+1) s(k+2)]);</w:t>
      </w:r>
    </w:p>
    <w:p w:rsidR="00844177" w:rsidRPr="004E6539" w:rsidRDefault="00844177" w:rsidP="00844177">
      <w:pPr>
        <w:pStyle w:val="a4"/>
        <w:ind w:leftChars="300" w:left="630" w:firstLine="480"/>
        <w:rPr>
          <w:i/>
          <w:iCs/>
        </w:rPr>
      </w:pPr>
      <w:r w:rsidRPr="004E6539">
        <w:rPr>
          <w:i/>
          <w:iCs/>
        </w:rPr>
        <w:t xml:space="preserve">    end</w:t>
      </w:r>
    </w:p>
    <w:p w:rsidR="00844177" w:rsidRPr="004E6539" w:rsidRDefault="00844177" w:rsidP="00844177">
      <w:pPr>
        <w:pStyle w:val="a4"/>
        <w:ind w:leftChars="300" w:left="630" w:firstLine="480"/>
        <w:rPr>
          <w:i/>
          <w:iCs/>
        </w:rPr>
      </w:pPr>
      <w:r w:rsidRPr="004E6539">
        <w:rPr>
          <w:i/>
          <w:iCs/>
        </w:rPr>
        <w:t>end</w:t>
      </w:r>
    </w:p>
    <w:p w:rsidR="00844177" w:rsidRPr="004E6539" w:rsidRDefault="00844177" w:rsidP="00844177">
      <w:pPr>
        <w:pStyle w:val="a4"/>
        <w:ind w:leftChars="300" w:left="630" w:firstLine="480"/>
      </w:pPr>
      <w:r w:rsidRPr="004E6539">
        <w:rPr>
          <w:rFonts w:hint="eastAsia"/>
        </w:rPr>
        <w:t>%%%%</w:t>
      </w:r>
      <w:r w:rsidRPr="004E6539">
        <w:rPr>
          <w:rFonts w:hint="eastAsia"/>
        </w:rPr>
        <w:t>求解</w:t>
      </w:r>
      <w:r w:rsidRPr="004E6539">
        <w:rPr>
          <w:rFonts w:hint="eastAsia"/>
        </w:rPr>
        <w:t>M</w:t>
      </w:r>
      <w:r w:rsidRPr="004E6539">
        <w:rPr>
          <w:rFonts w:hint="eastAsia"/>
        </w:rPr>
        <w:t>阵</w:t>
      </w:r>
    </w:p>
    <w:p w:rsidR="00844177" w:rsidRPr="004E6539" w:rsidRDefault="00844177" w:rsidP="00844177">
      <w:pPr>
        <w:pStyle w:val="a4"/>
        <w:ind w:leftChars="300" w:left="630" w:firstLine="480"/>
        <w:rPr>
          <w:i/>
          <w:iCs/>
        </w:rPr>
      </w:pPr>
      <w:r w:rsidRPr="004E6539">
        <w:rPr>
          <w:i/>
          <w:iCs/>
        </w:rPr>
        <w:t>M=A\d';</w:t>
      </w:r>
    </w:p>
    <w:p w:rsidR="00844177" w:rsidRPr="004E6539" w:rsidRDefault="00844177" w:rsidP="00844177">
      <w:pPr>
        <w:pStyle w:val="a4"/>
        <w:ind w:leftChars="300" w:left="630" w:firstLine="480"/>
        <w:rPr>
          <w:i/>
          <w:iCs/>
        </w:rPr>
      </w:pPr>
      <w:r w:rsidRPr="004E6539">
        <w:rPr>
          <w:i/>
          <w:iCs/>
        </w:rPr>
        <w:t>M=[</w:t>
      </w:r>
      <w:proofErr w:type="spellStart"/>
      <w:proofErr w:type="gramStart"/>
      <w:r w:rsidRPr="004E6539">
        <w:rPr>
          <w:i/>
          <w:iCs/>
        </w:rPr>
        <w:t>v;M</w:t>
      </w:r>
      <w:proofErr w:type="gramEnd"/>
      <w:r w:rsidRPr="004E6539">
        <w:rPr>
          <w:i/>
          <w:iCs/>
        </w:rPr>
        <w:t>;v</w:t>
      </w:r>
      <w:proofErr w:type="spellEnd"/>
      <w:r w:rsidRPr="004E6539">
        <w:rPr>
          <w:i/>
          <w:iCs/>
        </w:rPr>
        <w:t>];</w:t>
      </w:r>
    </w:p>
    <w:p w:rsidR="00844177" w:rsidRPr="004E6539" w:rsidRDefault="00844177" w:rsidP="00844177">
      <w:pPr>
        <w:pStyle w:val="a4"/>
        <w:ind w:leftChars="300" w:left="630" w:firstLine="480"/>
      </w:pPr>
      <w:r w:rsidRPr="004E6539">
        <w:t>%%%%</w:t>
      </w:r>
    </w:p>
    <w:p w:rsidR="00844177" w:rsidRPr="004E6539" w:rsidRDefault="00844177" w:rsidP="00844177">
      <w:pPr>
        <w:pStyle w:val="a4"/>
        <w:ind w:leftChars="300" w:left="630" w:firstLine="480"/>
        <w:rPr>
          <w:i/>
          <w:iCs/>
        </w:rPr>
      </w:pPr>
      <w:r w:rsidRPr="004E6539">
        <w:rPr>
          <w:i/>
          <w:iCs/>
        </w:rPr>
        <w:t>m=0;</w:t>
      </w:r>
    </w:p>
    <w:p w:rsidR="00844177" w:rsidRPr="004E6539" w:rsidRDefault="00844177" w:rsidP="00844177">
      <w:pPr>
        <w:pStyle w:val="a4"/>
        <w:ind w:leftChars="300" w:left="630" w:firstLine="480"/>
        <w:rPr>
          <w:i/>
          <w:iCs/>
        </w:rPr>
      </w:pPr>
      <w:r w:rsidRPr="004E6539">
        <w:rPr>
          <w:i/>
          <w:iCs/>
        </w:rPr>
        <w:t>f=0;</w:t>
      </w:r>
    </w:p>
    <w:p w:rsidR="00844177" w:rsidRPr="004E6539" w:rsidRDefault="00844177" w:rsidP="00844177">
      <w:pPr>
        <w:pStyle w:val="a4"/>
        <w:ind w:leftChars="300" w:left="630" w:firstLine="480"/>
        <w:rPr>
          <w:i/>
          <w:iCs/>
        </w:rPr>
      </w:pPr>
      <w:r w:rsidRPr="004E6539">
        <w:rPr>
          <w:i/>
          <w:iCs/>
        </w:rPr>
        <w:t>for x=</w:t>
      </w:r>
      <w:proofErr w:type="spellStart"/>
      <w:proofErr w:type="gramStart"/>
      <w:r w:rsidRPr="004E6539">
        <w:rPr>
          <w:i/>
          <w:iCs/>
        </w:rPr>
        <w:t>a:hh</w:t>
      </w:r>
      <w:proofErr w:type="gramEnd"/>
      <w:r w:rsidRPr="004E6539">
        <w:rPr>
          <w:i/>
          <w:iCs/>
        </w:rPr>
        <w:t>:b</w:t>
      </w:r>
      <w:proofErr w:type="spellEnd"/>
      <w:r w:rsidRPr="004E6539">
        <w:rPr>
          <w:i/>
          <w:iCs/>
        </w:rPr>
        <w:t>;</w:t>
      </w:r>
    </w:p>
    <w:p w:rsidR="00844177" w:rsidRPr="004E6539" w:rsidRDefault="00844177" w:rsidP="00844177">
      <w:pPr>
        <w:pStyle w:val="a4"/>
        <w:ind w:leftChars="300" w:left="630" w:firstLine="480"/>
        <w:rPr>
          <w:i/>
          <w:iCs/>
        </w:rPr>
      </w:pPr>
      <w:r w:rsidRPr="004E6539">
        <w:rPr>
          <w:i/>
          <w:iCs/>
        </w:rPr>
        <w:t xml:space="preserve">    if x==a;</w:t>
      </w:r>
    </w:p>
    <w:p w:rsidR="00844177" w:rsidRPr="004E6539" w:rsidRDefault="00844177" w:rsidP="00844177">
      <w:pPr>
        <w:pStyle w:val="a4"/>
        <w:ind w:leftChars="300" w:left="630" w:firstLine="480"/>
        <w:rPr>
          <w:i/>
          <w:iCs/>
        </w:rPr>
      </w:pPr>
      <w:r w:rsidRPr="004E6539">
        <w:rPr>
          <w:i/>
          <w:iCs/>
        </w:rPr>
        <w:t xml:space="preserve">        p=1;</w:t>
      </w:r>
    </w:p>
    <w:p w:rsidR="00844177" w:rsidRPr="004E6539" w:rsidRDefault="00844177" w:rsidP="00844177">
      <w:pPr>
        <w:pStyle w:val="a4"/>
        <w:ind w:leftChars="300" w:left="630" w:firstLine="480"/>
        <w:rPr>
          <w:i/>
          <w:iCs/>
        </w:rPr>
      </w:pPr>
      <w:r w:rsidRPr="004E6539">
        <w:rPr>
          <w:i/>
          <w:iCs/>
        </w:rPr>
        <w:t xml:space="preserve">    else</w:t>
      </w:r>
    </w:p>
    <w:p w:rsidR="00844177" w:rsidRPr="004E6539" w:rsidRDefault="00844177" w:rsidP="00844177">
      <w:pPr>
        <w:pStyle w:val="a4"/>
        <w:ind w:leftChars="300" w:left="630" w:firstLine="480"/>
        <w:rPr>
          <w:i/>
          <w:iCs/>
        </w:rPr>
      </w:pPr>
      <w:r w:rsidRPr="004E6539">
        <w:rPr>
          <w:i/>
          <w:iCs/>
        </w:rPr>
        <w:t xml:space="preserve">        p=ceil((x-s(1))/((b-a)/n));</w:t>
      </w:r>
    </w:p>
    <w:p w:rsidR="00844177" w:rsidRPr="004E6539" w:rsidRDefault="00844177" w:rsidP="00844177">
      <w:pPr>
        <w:pStyle w:val="a4"/>
        <w:ind w:leftChars="300" w:left="630" w:firstLine="480"/>
        <w:rPr>
          <w:i/>
          <w:iCs/>
        </w:rPr>
      </w:pPr>
      <w:r w:rsidRPr="004E6539">
        <w:rPr>
          <w:i/>
          <w:iCs/>
        </w:rPr>
        <w:t xml:space="preserve">    end</w:t>
      </w:r>
    </w:p>
    <w:p w:rsidR="00844177" w:rsidRPr="004E6539" w:rsidRDefault="00844177" w:rsidP="00844177">
      <w:pPr>
        <w:pStyle w:val="a4"/>
        <w:ind w:leftChars="300" w:left="630" w:firstLine="480"/>
        <w:rPr>
          <w:i/>
          <w:iCs/>
        </w:rPr>
      </w:pPr>
      <w:r w:rsidRPr="004E6539">
        <w:rPr>
          <w:i/>
          <w:iCs/>
        </w:rPr>
        <w:t xml:space="preserve">    ff1=0;</w:t>
      </w:r>
    </w:p>
    <w:p w:rsidR="00844177" w:rsidRPr="004E6539" w:rsidRDefault="00844177" w:rsidP="00844177">
      <w:pPr>
        <w:pStyle w:val="a4"/>
        <w:ind w:leftChars="300" w:left="630" w:firstLine="480"/>
        <w:rPr>
          <w:i/>
          <w:iCs/>
        </w:rPr>
      </w:pPr>
      <w:r w:rsidRPr="004E6539">
        <w:rPr>
          <w:i/>
          <w:iCs/>
        </w:rPr>
        <w:t xml:space="preserve">    ff2=0;</w:t>
      </w:r>
    </w:p>
    <w:p w:rsidR="00844177" w:rsidRPr="004E6539" w:rsidRDefault="00844177" w:rsidP="00844177">
      <w:pPr>
        <w:pStyle w:val="a4"/>
        <w:ind w:leftChars="300" w:left="630" w:firstLine="480"/>
        <w:rPr>
          <w:i/>
          <w:iCs/>
        </w:rPr>
      </w:pPr>
      <w:r w:rsidRPr="004E6539">
        <w:rPr>
          <w:i/>
          <w:iCs/>
        </w:rPr>
        <w:t xml:space="preserve">    ff3=0;</w:t>
      </w:r>
    </w:p>
    <w:p w:rsidR="00844177" w:rsidRPr="004E6539" w:rsidRDefault="00844177" w:rsidP="00844177">
      <w:pPr>
        <w:pStyle w:val="a4"/>
        <w:ind w:leftChars="300" w:left="630" w:firstLine="480"/>
        <w:rPr>
          <w:i/>
          <w:iCs/>
        </w:rPr>
      </w:pPr>
      <w:r w:rsidRPr="004E6539">
        <w:rPr>
          <w:i/>
          <w:iCs/>
        </w:rPr>
        <w:t xml:space="preserve">    ff4=0;</w:t>
      </w:r>
    </w:p>
    <w:p w:rsidR="00844177" w:rsidRPr="004E6539" w:rsidRDefault="00844177" w:rsidP="00844177">
      <w:pPr>
        <w:pStyle w:val="a4"/>
        <w:ind w:leftChars="300" w:left="630" w:firstLine="480"/>
        <w:rPr>
          <w:i/>
          <w:iCs/>
        </w:rPr>
      </w:pPr>
      <w:r w:rsidRPr="004E6539">
        <w:rPr>
          <w:i/>
          <w:iCs/>
        </w:rPr>
        <w:t xml:space="preserve">    m=m+1;</w:t>
      </w:r>
    </w:p>
    <w:p w:rsidR="00844177" w:rsidRPr="004E6539" w:rsidRDefault="00844177" w:rsidP="00844177">
      <w:pPr>
        <w:pStyle w:val="a4"/>
        <w:ind w:leftChars="300" w:left="630" w:firstLine="480"/>
        <w:rPr>
          <w:i/>
          <w:iCs/>
        </w:rPr>
      </w:pPr>
      <w:r w:rsidRPr="004E6539">
        <w:rPr>
          <w:i/>
          <w:iCs/>
        </w:rPr>
        <w:t xml:space="preserve">    ff1=1/h(p)*(s(p+1)-</w:t>
      </w:r>
      <w:proofErr w:type="gramStart"/>
      <w:r w:rsidRPr="004E6539">
        <w:rPr>
          <w:i/>
          <w:iCs/>
        </w:rPr>
        <w:t>x)^</w:t>
      </w:r>
      <w:proofErr w:type="gramEnd"/>
      <w:r w:rsidRPr="004E6539">
        <w:rPr>
          <w:i/>
          <w:iCs/>
        </w:rPr>
        <w:t>3*M(p)/6;</w:t>
      </w:r>
    </w:p>
    <w:p w:rsidR="00844177" w:rsidRPr="004E6539" w:rsidRDefault="00844177" w:rsidP="00844177">
      <w:pPr>
        <w:pStyle w:val="a4"/>
        <w:ind w:leftChars="300" w:left="630" w:firstLine="480"/>
        <w:rPr>
          <w:i/>
          <w:iCs/>
        </w:rPr>
      </w:pPr>
      <w:r w:rsidRPr="004E6539">
        <w:rPr>
          <w:i/>
          <w:iCs/>
        </w:rPr>
        <w:t xml:space="preserve">    ff2=1/h(p)*(x-s(p</w:t>
      </w:r>
      <w:proofErr w:type="gramStart"/>
      <w:r w:rsidRPr="004E6539">
        <w:rPr>
          <w:i/>
          <w:iCs/>
        </w:rPr>
        <w:t>))^</w:t>
      </w:r>
      <w:proofErr w:type="gramEnd"/>
      <w:r w:rsidRPr="004E6539">
        <w:rPr>
          <w:i/>
          <w:iCs/>
        </w:rPr>
        <w:t>3*M(p+1)/6;</w:t>
      </w:r>
    </w:p>
    <w:p w:rsidR="00844177" w:rsidRPr="004E6539" w:rsidRDefault="00844177" w:rsidP="00844177">
      <w:pPr>
        <w:pStyle w:val="a4"/>
        <w:ind w:leftChars="300" w:left="630" w:firstLine="480"/>
        <w:rPr>
          <w:i/>
          <w:iCs/>
        </w:rPr>
      </w:pPr>
      <w:r w:rsidRPr="004E6539">
        <w:rPr>
          <w:i/>
          <w:iCs/>
        </w:rPr>
        <w:t xml:space="preserve">    ff3=((Rf(s(p+1))-Rf(s(p)))/h(p)-h(p)*(M(p+1)-M(p))/</w:t>
      </w:r>
      <w:proofErr w:type="gramStart"/>
      <w:r w:rsidRPr="004E6539">
        <w:rPr>
          <w:i/>
          <w:iCs/>
        </w:rPr>
        <w:t>6)*</w:t>
      </w:r>
      <w:proofErr w:type="gramEnd"/>
      <w:r w:rsidRPr="004E6539">
        <w:rPr>
          <w:i/>
          <w:iCs/>
        </w:rPr>
        <w:t>(x-s(p));</w:t>
      </w:r>
    </w:p>
    <w:p w:rsidR="00844177" w:rsidRPr="004E6539" w:rsidRDefault="00844177" w:rsidP="00844177">
      <w:pPr>
        <w:pStyle w:val="a4"/>
        <w:ind w:leftChars="300" w:left="630" w:firstLine="480"/>
        <w:rPr>
          <w:i/>
          <w:iCs/>
        </w:rPr>
      </w:pPr>
      <w:r w:rsidRPr="004E6539">
        <w:rPr>
          <w:i/>
          <w:iCs/>
        </w:rPr>
        <w:t xml:space="preserve">    ff4=Rf(s(p))-M(p)*h(p)*h(p)/6;</w:t>
      </w:r>
    </w:p>
    <w:p w:rsidR="00844177" w:rsidRPr="004E6539" w:rsidRDefault="00844177" w:rsidP="00844177">
      <w:pPr>
        <w:pStyle w:val="a4"/>
        <w:ind w:leftChars="300" w:left="630" w:firstLine="480"/>
        <w:rPr>
          <w:i/>
          <w:iCs/>
        </w:rPr>
      </w:pPr>
      <w:r w:rsidRPr="004E6539">
        <w:rPr>
          <w:i/>
          <w:iCs/>
        </w:rPr>
        <w:t xml:space="preserve">    f(m)=ff1+ff2+ff3+ff4 </w:t>
      </w:r>
      <w:proofErr w:type="gramStart"/>
      <w:r w:rsidRPr="004E6539">
        <w:rPr>
          <w:i/>
          <w:iCs/>
        </w:rPr>
        <w:t xml:space="preserve">  ;</w:t>
      </w:r>
      <w:proofErr w:type="gramEnd"/>
      <w:r w:rsidRPr="004E6539">
        <w:rPr>
          <w:i/>
          <w:iCs/>
        </w:rPr>
        <w:t xml:space="preserve"> </w:t>
      </w:r>
    </w:p>
    <w:p w:rsidR="00844177" w:rsidRPr="004E6539" w:rsidRDefault="00844177" w:rsidP="00844177">
      <w:pPr>
        <w:pStyle w:val="a4"/>
        <w:ind w:leftChars="300" w:left="630" w:firstLine="480"/>
        <w:rPr>
          <w:i/>
          <w:iCs/>
        </w:rPr>
      </w:pPr>
      <w:r w:rsidRPr="004E6539">
        <w:rPr>
          <w:i/>
          <w:iCs/>
        </w:rPr>
        <w:t xml:space="preserve">end  </w:t>
      </w:r>
    </w:p>
    <w:p w:rsidR="00844177" w:rsidRPr="004E6539" w:rsidRDefault="00844177" w:rsidP="00844177">
      <w:pPr>
        <w:pStyle w:val="a4"/>
        <w:ind w:leftChars="300" w:left="630" w:firstLine="480"/>
      </w:pPr>
      <w:r w:rsidRPr="004E6539">
        <w:rPr>
          <w:rFonts w:hint="eastAsia"/>
        </w:rPr>
        <w:t>%%%</w:t>
      </w:r>
      <w:r w:rsidRPr="004E6539">
        <w:rPr>
          <w:rFonts w:hint="eastAsia"/>
        </w:rPr>
        <w:t>作出插值图形</w:t>
      </w:r>
    </w:p>
    <w:p w:rsidR="00844177" w:rsidRPr="004E6539" w:rsidRDefault="00844177" w:rsidP="00844177">
      <w:pPr>
        <w:pStyle w:val="a4"/>
        <w:ind w:leftChars="300" w:left="630" w:firstLine="480"/>
        <w:rPr>
          <w:i/>
          <w:iCs/>
        </w:rPr>
      </w:pPr>
      <w:r w:rsidRPr="004E6539">
        <w:rPr>
          <w:i/>
          <w:iCs/>
        </w:rPr>
        <w:t>x=</w:t>
      </w:r>
      <w:proofErr w:type="spellStart"/>
      <w:proofErr w:type="gramStart"/>
      <w:r w:rsidRPr="004E6539">
        <w:rPr>
          <w:i/>
          <w:iCs/>
        </w:rPr>
        <w:t>a:hh</w:t>
      </w:r>
      <w:proofErr w:type="gramEnd"/>
      <w:r w:rsidRPr="004E6539">
        <w:rPr>
          <w:i/>
          <w:iCs/>
        </w:rPr>
        <w:t>:b</w:t>
      </w:r>
      <w:proofErr w:type="spellEnd"/>
      <w:r w:rsidRPr="004E6539">
        <w:rPr>
          <w:i/>
          <w:iCs/>
        </w:rPr>
        <w:t>;</w:t>
      </w:r>
    </w:p>
    <w:p w:rsidR="00844177" w:rsidRPr="004E6539" w:rsidRDefault="00844177" w:rsidP="00844177">
      <w:pPr>
        <w:pStyle w:val="a4"/>
        <w:ind w:leftChars="300" w:left="630" w:firstLine="480"/>
        <w:rPr>
          <w:i/>
          <w:iCs/>
        </w:rPr>
      </w:pPr>
      <w:r w:rsidRPr="004E6539">
        <w:rPr>
          <w:i/>
          <w:iCs/>
        </w:rPr>
        <w:t>plot(</w:t>
      </w:r>
      <w:proofErr w:type="spellStart"/>
      <w:proofErr w:type="gramStart"/>
      <w:r w:rsidRPr="004E6539">
        <w:rPr>
          <w:i/>
          <w:iCs/>
        </w:rPr>
        <w:t>x,f</w:t>
      </w:r>
      <w:proofErr w:type="gramEnd"/>
      <w:r w:rsidRPr="004E6539">
        <w:rPr>
          <w:i/>
          <w:iCs/>
        </w:rPr>
        <w:t>,'k</w:t>
      </w:r>
      <w:proofErr w:type="spellEnd"/>
      <w:r w:rsidRPr="004E6539">
        <w:rPr>
          <w:i/>
          <w:iCs/>
        </w:rPr>
        <w:t>')</w:t>
      </w:r>
    </w:p>
    <w:p w:rsidR="00844177" w:rsidRPr="004E6539" w:rsidRDefault="00844177" w:rsidP="00844177">
      <w:pPr>
        <w:pStyle w:val="a4"/>
        <w:ind w:leftChars="300" w:left="630" w:firstLine="480"/>
        <w:rPr>
          <w:i/>
          <w:iCs/>
        </w:rPr>
      </w:pPr>
      <w:r w:rsidRPr="004E6539">
        <w:rPr>
          <w:i/>
          <w:iCs/>
        </w:rPr>
        <w:t>hold on</w:t>
      </w:r>
    </w:p>
    <w:p w:rsidR="00844177" w:rsidRPr="004E6539" w:rsidRDefault="00844177" w:rsidP="00844177">
      <w:pPr>
        <w:pStyle w:val="a4"/>
        <w:ind w:leftChars="300" w:left="630" w:firstLine="480"/>
        <w:rPr>
          <w:i/>
          <w:iCs/>
        </w:rPr>
      </w:pPr>
      <w:r w:rsidRPr="004E6539">
        <w:rPr>
          <w:i/>
          <w:iCs/>
        </w:rPr>
        <w:t>grid on</w:t>
      </w:r>
    </w:p>
    <w:p w:rsidR="00844177" w:rsidRPr="004E6539" w:rsidRDefault="00844177" w:rsidP="00844177">
      <w:pPr>
        <w:pStyle w:val="a4"/>
        <w:ind w:leftChars="300" w:left="630" w:firstLine="480"/>
        <w:rPr>
          <w:i/>
          <w:iCs/>
        </w:rPr>
      </w:pPr>
      <w:r w:rsidRPr="004E6539">
        <w:rPr>
          <w:i/>
          <w:iCs/>
        </w:rPr>
        <w:t xml:space="preserve"> </w:t>
      </w:r>
    </w:p>
    <w:p w:rsidR="009F3FF6" w:rsidRPr="004E6539" w:rsidRDefault="009F3FF6" w:rsidP="00844177">
      <w:pPr>
        <w:pStyle w:val="a4"/>
        <w:ind w:firstLineChars="194" w:firstLine="466"/>
        <w:rPr>
          <w:rFonts w:eastAsia="SimHei"/>
        </w:rPr>
      </w:pPr>
      <w:r w:rsidRPr="004E6539">
        <w:rPr>
          <w:rFonts w:eastAsia="SimHei" w:hint="eastAsia"/>
        </w:rPr>
        <w:t>实验结果、结论与讨论</w:t>
      </w:r>
    </w:p>
    <w:p w:rsidR="00844177" w:rsidRPr="004E6539" w:rsidRDefault="00844177" w:rsidP="009F3FF6">
      <w:pPr>
        <w:pStyle w:val="a4"/>
        <w:ind w:firstLineChars="0" w:firstLine="0"/>
      </w:pPr>
      <w:r w:rsidRPr="004E6539">
        <w:rPr>
          <w:rFonts w:hint="eastAsia"/>
        </w:rPr>
        <w:t>本实验采用函数</w:t>
      </w:r>
      <w:r w:rsidRPr="004E6539">
        <w:rPr>
          <w:position w:val="-24"/>
        </w:rPr>
        <w:object w:dxaOrig="1620" w:dyaOrig="620">
          <v:shape id="_x0000_i1029" type="#_x0000_t75" style="width:81pt;height:31.2pt;mso-wrap-style:square;mso-position-horizontal-relative:page;mso-position-vertical-relative:page" o:ole="">
            <v:imagedata r:id="rId11" o:title=""/>
          </v:shape>
          <o:OLEObject Type="Embed" ProgID="Equation.3" ShapeID="_x0000_i1029" DrawAspect="Content" ObjectID="_1618904893" r:id="rId12"/>
        </w:object>
      </w:r>
      <w:r w:rsidRPr="004E6539">
        <w:rPr>
          <w:rFonts w:hint="eastAsia"/>
        </w:rPr>
        <w:t>进行数值插值，插值区间为</w:t>
      </w:r>
      <w:r w:rsidRPr="004E6539">
        <w:rPr>
          <w:rFonts w:hint="eastAsia"/>
        </w:rPr>
        <w:t>[-1</w:t>
      </w:r>
      <w:r w:rsidRPr="004E6539">
        <w:rPr>
          <w:rFonts w:hint="eastAsia"/>
        </w:rPr>
        <w:t>，</w:t>
      </w:r>
      <w:r w:rsidRPr="004E6539">
        <w:rPr>
          <w:rFonts w:hint="eastAsia"/>
        </w:rPr>
        <w:t>1]</w:t>
      </w:r>
      <w:r w:rsidRPr="004E6539">
        <w:rPr>
          <w:rFonts w:hint="eastAsia"/>
        </w:rPr>
        <w:t>，给定节点为</w:t>
      </w:r>
    </w:p>
    <w:p w:rsidR="00844177" w:rsidRPr="004E6539" w:rsidRDefault="00844177" w:rsidP="00844177">
      <w:pPr>
        <w:pStyle w:val="a4"/>
        <w:ind w:firstLineChars="0" w:firstLine="0"/>
      </w:pPr>
      <w:proofErr w:type="spellStart"/>
      <w:r w:rsidRPr="004E6539">
        <w:rPr>
          <w:rFonts w:hint="eastAsia"/>
          <w:i/>
          <w:iCs/>
        </w:rPr>
        <w:t>x</w:t>
      </w:r>
      <w:r w:rsidRPr="004E6539">
        <w:rPr>
          <w:rFonts w:hint="eastAsia"/>
          <w:i/>
          <w:iCs/>
          <w:vertAlign w:val="subscript"/>
        </w:rPr>
        <w:t>j</w:t>
      </w:r>
      <w:proofErr w:type="spellEnd"/>
      <w:r w:rsidRPr="004E6539">
        <w:rPr>
          <w:rFonts w:hint="eastAsia"/>
          <w:i/>
          <w:iCs/>
        </w:rPr>
        <w:t>=</w:t>
      </w:r>
      <w:r w:rsidRPr="004E6539">
        <w:rPr>
          <w:rFonts w:hint="eastAsia"/>
        </w:rPr>
        <w:t>-1</w:t>
      </w:r>
      <w:r w:rsidRPr="004E6539">
        <w:rPr>
          <w:rFonts w:hint="eastAsia"/>
          <w:i/>
          <w:iCs/>
        </w:rPr>
        <w:t>+jh</w:t>
      </w:r>
      <w:r w:rsidRPr="004E6539">
        <w:rPr>
          <w:rFonts w:hint="eastAsia"/>
        </w:rPr>
        <w:t>,</w:t>
      </w:r>
      <w:r w:rsidRPr="004E6539">
        <w:rPr>
          <w:rFonts w:hint="eastAsia"/>
          <w:i/>
          <w:iCs/>
        </w:rPr>
        <w:t>h=</w:t>
      </w:r>
      <w:r w:rsidRPr="004E6539">
        <w:rPr>
          <w:rFonts w:hint="eastAsia"/>
        </w:rPr>
        <w:t>0.1</w:t>
      </w:r>
      <w:r w:rsidRPr="004E6539">
        <w:rPr>
          <w:rFonts w:hint="eastAsia"/>
        </w:rPr>
        <w:t>，</w:t>
      </w:r>
      <w:r w:rsidRPr="004E6539">
        <w:rPr>
          <w:rFonts w:hint="eastAsia"/>
          <w:i/>
          <w:iCs/>
        </w:rPr>
        <w:t>j</w:t>
      </w:r>
      <w:r w:rsidRPr="004E6539">
        <w:rPr>
          <w:rFonts w:hint="eastAsia"/>
        </w:rPr>
        <w:t>=0,</w:t>
      </w:r>
      <w:r w:rsidRPr="004E6539">
        <w:rPr>
          <w:rFonts w:hint="eastAsia"/>
        </w:rPr>
        <w:t>…，</w:t>
      </w:r>
      <w:r w:rsidRPr="004E6539">
        <w:rPr>
          <w:rFonts w:hint="eastAsia"/>
          <w:i/>
          <w:iCs/>
        </w:rPr>
        <w:t>n</w:t>
      </w:r>
      <w:r w:rsidRPr="004E6539">
        <w:rPr>
          <w:rFonts w:hint="eastAsia"/>
        </w:rPr>
        <w:t>。下面分别给出</w:t>
      </w:r>
      <w:r w:rsidRPr="004E6539">
        <w:rPr>
          <w:rFonts w:hint="eastAsia"/>
        </w:rPr>
        <w:t>Lagrang</w:t>
      </w:r>
      <w:r w:rsidRPr="004E6539">
        <w:rPr>
          <w:rFonts w:hint="eastAsia"/>
          <w:i/>
          <w:iCs/>
        </w:rPr>
        <w:t>e</w:t>
      </w:r>
      <w:r w:rsidRPr="004E6539">
        <w:rPr>
          <w:rFonts w:hint="eastAsia"/>
        </w:rPr>
        <w:t>插值，三次样条插值，线性插</w:t>
      </w:r>
      <w:r w:rsidRPr="004E6539">
        <w:rPr>
          <w:rFonts w:hint="eastAsia"/>
        </w:rPr>
        <w:lastRenderedPageBreak/>
        <w:t>值的函数曲线和数据表。图中只标出</w:t>
      </w:r>
      <w:r w:rsidRPr="004E6539">
        <w:rPr>
          <w:rFonts w:hint="eastAsia"/>
        </w:rPr>
        <w:t>Lagrang</w:t>
      </w:r>
      <w:r w:rsidRPr="004E6539">
        <w:rPr>
          <w:rFonts w:hint="eastAsia"/>
          <w:i/>
          <w:iCs/>
        </w:rPr>
        <w:t>e</w:t>
      </w:r>
      <w:r w:rsidRPr="004E6539">
        <w:rPr>
          <w:rFonts w:hint="eastAsia"/>
        </w:rPr>
        <w:t>插值的十次多项式的曲线，其它曲线没有标出，从数据表中可以看出具体的误差。</w:t>
      </w:r>
    </w:p>
    <w:p w:rsidR="00844177" w:rsidRPr="004E6539" w:rsidRDefault="00844177" w:rsidP="00844177">
      <w:pPr>
        <w:pStyle w:val="a4"/>
        <w:ind w:leftChars="264" w:left="1044" w:hangingChars="204" w:hanging="490"/>
      </w:pPr>
      <w:r w:rsidRPr="004E6539">
        <w:rPr>
          <w:rFonts w:hint="eastAsia"/>
          <w:noProof/>
        </w:rPr>
        <w:drawing>
          <wp:inline distT="0" distB="0" distL="0" distR="0" wp14:anchorId="5C5B2443" wp14:editId="2F8B06CB">
            <wp:extent cx="51339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3848100"/>
                    </a:xfrm>
                    <a:prstGeom prst="rect">
                      <a:avLst/>
                    </a:prstGeom>
                    <a:noFill/>
                    <a:ln>
                      <a:noFill/>
                    </a:ln>
                  </pic:spPr>
                </pic:pic>
              </a:graphicData>
            </a:graphic>
          </wp:inline>
        </w:drawing>
      </w:r>
    </w:p>
    <w:p w:rsidR="00844177" w:rsidRPr="004E6539" w:rsidRDefault="00844177" w:rsidP="00844177">
      <w:pPr>
        <w:pStyle w:val="a4"/>
        <w:ind w:leftChars="-1" w:left="-2" w:firstLineChars="0" w:firstLine="0"/>
      </w:pPr>
      <w:r w:rsidRPr="004E6539">
        <w:rPr>
          <w:rFonts w:hint="eastAsia"/>
        </w:rPr>
        <w:t>表中，</w:t>
      </w:r>
      <w:r w:rsidRPr="004E6539">
        <w:rPr>
          <w:rFonts w:hint="eastAsia"/>
          <w:i/>
          <w:iCs/>
        </w:rPr>
        <w:t>L</w:t>
      </w:r>
      <w:r w:rsidRPr="004E6539">
        <w:rPr>
          <w:rFonts w:hint="eastAsia"/>
          <w:i/>
          <w:iCs/>
          <w:vertAlign w:val="subscript"/>
        </w:rPr>
        <w:t>10</w:t>
      </w:r>
      <w:r w:rsidRPr="004E6539">
        <w:rPr>
          <w:rFonts w:hint="eastAsia"/>
          <w:i/>
          <w:iCs/>
        </w:rPr>
        <w:t>(x)</w:t>
      </w:r>
      <w:r w:rsidRPr="004E6539">
        <w:rPr>
          <w:rFonts w:hint="eastAsia"/>
        </w:rPr>
        <w:t>为</w:t>
      </w:r>
      <w:r w:rsidRPr="004E6539">
        <w:rPr>
          <w:rFonts w:hint="eastAsia"/>
        </w:rPr>
        <w:t>Lagrang</w:t>
      </w:r>
      <w:r w:rsidRPr="004E6539">
        <w:rPr>
          <w:rFonts w:hint="eastAsia"/>
          <w:i/>
          <w:iCs/>
        </w:rPr>
        <w:t>e</w:t>
      </w:r>
      <w:r w:rsidRPr="004E6539">
        <w:rPr>
          <w:rFonts w:hint="eastAsia"/>
        </w:rPr>
        <w:t>插值的</w:t>
      </w:r>
      <w:r w:rsidRPr="004E6539">
        <w:rPr>
          <w:rFonts w:hint="eastAsia"/>
        </w:rPr>
        <w:t>10</w:t>
      </w:r>
      <w:r w:rsidRPr="004E6539">
        <w:rPr>
          <w:rFonts w:hint="eastAsia"/>
        </w:rPr>
        <w:t>次多项式，</w:t>
      </w:r>
      <w:r w:rsidRPr="004E6539">
        <w:rPr>
          <w:rFonts w:hint="eastAsia"/>
          <w:i/>
          <w:iCs/>
        </w:rPr>
        <w:t>S</w:t>
      </w:r>
      <w:r w:rsidRPr="004E6539">
        <w:rPr>
          <w:rFonts w:hint="eastAsia"/>
          <w:i/>
          <w:iCs/>
          <w:vertAlign w:val="subscript"/>
        </w:rPr>
        <w:t>10</w:t>
      </w:r>
      <w:r w:rsidRPr="004E6539">
        <w:rPr>
          <w:rFonts w:hint="eastAsia"/>
          <w:i/>
          <w:iCs/>
        </w:rPr>
        <w:t>(x)</w:t>
      </w:r>
      <w:r w:rsidRPr="004E6539">
        <w:rPr>
          <w:rFonts w:hint="eastAsia"/>
        </w:rPr>
        <w:t>，</w:t>
      </w:r>
      <w:r w:rsidRPr="004E6539">
        <w:rPr>
          <w:rFonts w:hint="eastAsia"/>
          <w:i/>
          <w:iCs/>
        </w:rPr>
        <w:t>S</w:t>
      </w:r>
      <w:r w:rsidRPr="004E6539">
        <w:rPr>
          <w:rFonts w:hint="eastAsia"/>
          <w:i/>
          <w:iCs/>
          <w:vertAlign w:val="subscript"/>
        </w:rPr>
        <w:t>40</w:t>
      </w:r>
      <w:r w:rsidRPr="004E6539">
        <w:rPr>
          <w:rFonts w:hint="eastAsia"/>
          <w:i/>
          <w:iCs/>
        </w:rPr>
        <w:t>(x)</w:t>
      </w:r>
      <w:r w:rsidRPr="004E6539">
        <w:rPr>
          <w:rFonts w:hint="eastAsia"/>
        </w:rPr>
        <w:t>分别代表</w:t>
      </w:r>
      <w:r w:rsidRPr="004E6539">
        <w:rPr>
          <w:rFonts w:hint="eastAsia"/>
          <w:i/>
          <w:iCs/>
        </w:rPr>
        <w:t>n</w:t>
      </w:r>
      <w:r w:rsidRPr="004E6539">
        <w:rPr>
          <w:rFonts w:hint="eastAsia"/>
        </w:rPr>
        <w:t>=10</w:t>
      </w:r>
      <w:r w:rsidRPr="004E6539">
        <w:rPr>
          <w:rFonts w:hint="eastAsia"/>
        </w:rPr>
        <w:t>，</w:t>
      </w:r>
      <w:r w:rsidRPr="004E6539">
        <w:rPr>
          <w:rFonts w:hint="eastAsia"/>
        </w:rPr>
        <w:t>40</w:t>
      </w:r>
      <w:r w:rsidRPr="004E6539">
        <w:rPr>
          <w:rFonts w:hint="eastAsia"/>
        </w:rPr>
        <w:t>的三次样条插值函数，</w:t>
      </w:r>
      <w:r w:rsidRPr="004E6539">
        <w:rPr>
          <w:rFonts w:hint="eastAsia"/>
          <w:i/>
          <w:iCs/>
        </w:rPr>
        <w:t>X</w:t>
      </w:r>
      <w:r w:rsidRPr="004E6539">
        <w:rPr>
          <w:rFonts w:hint="eastAsia"/>
          <w:i/>
          <w:iCs/>
          <w:vertAlign w:val="subscript"/>
        </w:rPr>
        <w:t>10</w:t>
      </w:r>
      <w:r w:rsidRPr="004E6539">
        <w:rPr>
          <w:rFonts w:hint="eastAsia"/>
          <w:i/>
          <w:iCs/>
        </w:rPr>
        <w:t>(x)</w:t>
      </w:r>
      <w:r w:rsidRPr="004E6539">
        <w:rPr>
          <w:rFonts w:hint="eastAsia"/>
        </w:rPr>
        <w:t>，</w:t>
      </w:r>
      <w:r w:rsidRPr="004E6539">
        <w:rPr>
          <w:rFonts w:hint="eastAsia"/>
          <w:i/>
          <w:iCs/>
        </w:rPr>
        <w:t>X</w:t>
      </w:r>
      <w:r w:rsidRPr="004E6539">
        <w:rPr>
          <w:rFonts w:hint="eastAsia"/>
          <w:i/>
          <w:iCs/>
          <w:vertAlign w:val="subscript"/>
        </w:rPr>
        <w:t>40</w:t>
      </w:r>
      <w:r w:rsidRPr="004E6539">
        <w:rPr>
          <w:rFonts w:hint="eastAsia"/>
          <w:i/>
          <w:iCs/>
        </w:rPr>
        <w:t>(x)</w:t>
      </w:r>
      <w:r w:rsidRPr="004E6539">
        <w:rPr>
          <w:rFonts w:hint="eastAsia"/>
        </w:rPr>
        <w:t>分别代表</w:t>
      </w:r>
      <w:r w:rsidRPr="004E6539">
        <w:rPr>
          <w:rFonts w:hint="eastAsia"/>
          <w:i/>
          <w:iCs/>
        </w:rPr>
        <w:t>n</w:t>
      </w:r>
      <w:r w:rsidRPr="004E6539">
        <w:rPr>
          <w:rFonts w:hint="eastAsia"/>
        </w:rPr>
        <w:t>=10</w:t>
      </w:r>
      <w:r w:rsidRPr="004E6539">
        <w:rPr>
          <w:rFonts w:hint="eastAsia"/>
        </w:rPr>
        <w:t>，</w:t>
      </w:r>
      <w:r w:rsidRPr="004E6539">
        <w:rPr>
          <w:rFonts w:hint="eastAsia"/>
        </w:rPr>
        <w:t>40</w:t>
      </w:r>
      <w:r w:rsidRPr="004E6539">
        <w:rPr>
          <w:rFonts w:hint="eastAsia"/>
        </w:rPr>
        <w:t>的线性分段插值函数。</w:t>
      </w:r>
    </w:p>
    <w:p w:rsidR="00844177" w:rsidRPr="004E6539" w:rsidRDefault="00844177" w:rsidP="00844177">
      <w:pPr>
        <w:pStyle w:val="a4"/>
        <w:ind w:leftChars="-1" w:left="-2" w:firstLineChars="0" w:firstLine="0"/>
      </w:pPr>
    </w:p>
    <w:p w:rsidR="00844177" w:rsidRPr="004E6539" w:rsidRDefault="00844177" w:rsidP="00844177">
      <w:pPr>
        <w:pStyle w:val="a4"/>
        <w:ind w:leftChars="396" w:left="1079" w:hangingChars="103" w:hanging="247"/>
      </w:pPr>
      <w:r w:rsidRPr="004E6539">
        <w:rPr>
          <w:rFonts w:hint="eastAsia"/>
          <w:i/>
          <w:iCs/>
        </w:rPr>
        <w:t>x</w:t>
      </w:r>
      <w:r w:rsidRPr="004E6539">
        <w:rPr>
          <w:rFonts w:hint="eastAsia"/>
        </w:rPr>
        <w:t xml:space="preserve">         </w:t>
      </w:r>
      <w:r w:rsidRPr="004E6539">
        <w:rPr>
          <w:rFonts w:hint="eastAsia"/>
          <w:i/>
          <w:iCs/>
        </w:rPr>
        <w:t>f(x)</w:t>
      </w:r>
      <w:r w:rsidRPr="004E6539">
        <w:rPr>
          <w:rFonts w:hint="eastAsia"/>
        </w:rPr>
        <w:t xml:space="preserve">       </w:t>
      </w:r>
      <w:r w:rsidRPr="004E6539">
        <w:rPr>
          <w:rFonts w:hint="eastAsia"/>
          <w:i/>
          <w:iCs/>
        </w:rPr>
        <w:t>L</w:t>
      </w:r>
      <w:r w:rsidRPr="004E6539">
        <w:rPr>
          <w:rFonts w:hint="eastAsia"/>
          <w:i/>
          <w:iCs/>
          <w:vertAlign w:val="subscript"/>
        </w:rPr>
        <w:t>10</w:t>
      </w:r>
      <w:r w:rsidRPr="004E6539">
        <w:rPr>
          <w:rFonts w:hint="eastAsia"/>
          <w:i/>
          <w:iCs/>
        </w:rPr>
        <w:t>(x)</w:t>
      </w:r>
      <w:r w:rsidRPr="004E6539">
        <w:rPr>
          <w:rFonts w:hint="eastAsia"/>
        </w:rPr>
        <w:t xml:space="preserve">      </w:t>
      </w:r>
      <w:r w:rsidRPr="004E6539">
        <w:rPr>
          <w:rFonts w:hint="eastAsia"/>
          <w:i/>
          <w:iCs/>
        </w:rPr>
        <w:t>S</w:t>
      </w:r>
      <w:r w:rsidRPr="004E6539">
        <w:rPr>
          <w:rFonts w:hint="eastAsia"/>
          <w:i/>
          <w:iCs/>
          <w:vertAlign w:val="subscript"/>
        </w:rPr>
        <w:t>10</w:t>
      </w:r>
      <w:r w:rsidRPr="004E6539">
        <w:rPr>
          <w:rFonts w:hint="eastAsia"/>
          <w:i/>
          <w:iCs/>
        </w:rPr>
        <w:t>(x)      S</w:t>
      </w:r>
      <w:r w:rsidRPr="004E6539">
        <w:rPr>
          <w:rFonts w:hint="eastAsia"/>
          <w:i/>
          <w:iCs/>
          <w:vertAlign w:val="subscript"/>
        </w:rPr>
        <w:t>40</w:t>
      </w:r>
      <w:r w:rsidRPr="004E6539">
        <w:rPr>
          <w:rFonts w:hint="eastAsia"/>
          <w:i/>
          <w:iCs/>
        </w:rPr>
        <w:t>(x)      X</w:t>
      </w:r>
      <w:r w:rsidRPr="004E6539">
        <w:rPr>
          <w:rFonts w:hint="eastAsia"/>
          <w:i/>
          <w:iCs/>
          <w:vertAlign w:val="subscript"/>
        </w:rPr>
        <w:t>10</w:t>
      </w:r>
      <w:r w:rsidRPr="004E6539">
        <w:rPr>
          <w:rFonts w:hint="eastAsia"/>
          <w:i/>
          <w:iCs/>
        </w:rPr>
        <w:t>(x)     X</w:t>
      </w:r>
      <w:r w:rsidRPr="004E6539">
        <w:rPr>
          <w:rFonts w:hint="eastAsia"/>
          <w:i/>
          <w:iCs/>
          <w:vertAlign w:val="subscript"/>
        </w:rPr>
        <w:t>40</w:t>
      </w:r>
      <w:r w:rsidRPr="004E6539">
        <w:rPr>
          <w:rFonts w:hint="eastAsia"/>
          <w:i/>
          <w:iCs/>
        </w:rPr>
        <w:t xml:space="preserve">(x) </w:t>
      </w:r>
    </w:p>
    <w:p w:rsidR="00844177" w:rsidRPr="004E6539" w:rsidRDefault="00844177" w:rsidP="00844177">
      <w:pPr>
        <w:pStyle w:val="a4"/>
        <w:spacing w:line="200" w:lineRule="exact"/>
        <w:ind w:firstLine="260"/>
        <w:rPr>
          <w:sz w:val="13"/>
        </w:rPr>
      </w:pPr>
      <w:r w:rsidRPr="004E6539">
        <w:rPr>
          <w:sz w:val="13"/>
        </w:rPr>
        <w:t xml:space="preserve">  -1.00000000000000   0.03846153846154   0.03846153846154   0.03846153846154   0.03846153846154   0.03846153846154   0.03846153846154</w:t>
      </w:r>
    </w:p>
    <w:p w:rsidR="00844177" w:rsidRPr="004E6539" w:rsidRDefault="00844177" w:rsidP="00844177">
      <w:pPr>
        <w:pStyle w:val="a4"/>
        <w:spacing w:line="200" w:lineRule="exact"/>
        <w:ind w:firstLine="260"/>
        <w:rPr>
          <w:sz w:val="13"/>
        </w:rPr>
      </w:pPr>
      <w:r w:rsidRPr="004E6539">
        <w:rPr>
          <w:sz w:val="13"/>
        </w:rPr>
        <w:t xml:space="preserve">  -0.95000000000000   0.04244031830239   1.92363114971920   0.04240833151040   0.04244031830239   0.04355203619910   0.04244031830239</w:t>
      </w:r>
    </w:p>
    <w:p w:rsidR="00844177" w:rsidRPr="004E6539" w:rsidRDefault="00844177" w:rsidP="00844177">
      <w:pPr>
        <w:pStyle w:val="a4"/>
        <w:spacing w:line="200" w:lineRule="exact"/>
        <w:ind w:firstLine="260"/>
        <w:rPr>
          <w:sz w:val="13"/>
        </w:rPr>
      </w:pPr>
      <w:r w:rsidRPr="004E6539">
        <w:rPr>
          <w:sz w:val="13"/>
        </w:rPr>
        <w:t xml:space="preserve">  -0.90000000000000   0.04705882352941   1.57872099034926   0.04709697585458   0.04705882352941   0.04864253393665   0.04705882352941</w:t>
      </w:r>
    </w:p>
    <w:p w:rsidR="00844177" w:rsidRPr="004E6539" w:rsidRDefault="00844177" w:rsidP="00844177">
      <w:pPr>
        <w:pStyle w:val="a4"/>
        <w:spacing w:line="200" w:lineRule="exact"/>
        <w:ind w:firstLine="260"/>
        <w:rPr>
          <w:sz w:val="13"/>
        </w:rPr>
      </w:pPr>
      <w:r w:rsidRPr="004E6539">
        <w:rPr>
          <w:sz w:val="13"/>
        </w:rPr>
        <w:t xml:space="preserve">  -0.85000000000000   0.05245901639344   0.71945912837982   0.05255839923979   0.05245901639344   0.05373303167421   0.05245901639344</w:t>
      </w:r>
    </w:p>
    <w:p w:rsidR="00844177" w:rsidRPr="004E6539" w:rsidRDefault="00844177" w:rsidP="00844177">
      <w:pPr>
        <w:pStyle w:val="a4"/>
        <w:spacing w:line="200" w:lineRule="exact"/>
        <w:ind w:firstLine="260"/>
        <w:rPr>
          <w:sz w:val="13"/>
        </w:rPr>
      </w:pPr>
      <w:r w:rsidRPr="004E6539">
        <w:rPr>
          <w:sz w:val="13"/>
        </w:rPr>
        <w:t xml:space="preserve">  -0.80000000000000   0.05882352941176   0.05882352941176   0.05882352941176   0.05882352941176   0.05882352941176   0.05882352941176</w:t>
      </w:r>
    </w:p>
    <w:p w:rsidR="00844177" w:rsidRPr="004E6539" w:rsidRDefault="00844177" w:rsidP="00844177">
      <w:pPr>
        <w:pStyle w:val="a4"/>
        <w:spacing w:line="200" w:lineRule="exact"/>
        <w:ind w:firstLine="260"/>
        <w:rPr>
          <w:sz w:val="13"/>
        </w:rPr>
      </w:pPr>
      <w:r w:rsidRPr="004E6539">
        <w:rPr>
          <w:sz w:val="13"/>
        </w:rPr>
        <w:t xml:space="preserve">  -0.75000000000000   </w:t>
      </w:r>
      <w:proofErr w:type="gramStart"/>
      <w:r w:rsidRPr="004E6539">
        <w:rPr>
          <w:sz w:val="13"/>
        </w:rPr>
        <w:t>0.06639004149378  -</w:t>
      </w:r>
      <w:proofErr w:type="gramEnd"/>
      <w:r w:rsidRPr="004E6539">
        <w:rPr>
          <w:sz w:val="13"/>
        </w:rPr>
        <w:t>0.23146174989674   0.06603986172744   0.06639004149378   0.06911764705882   0.06639004149378</w:t>
      </w:r>
    </w:p>
    <w:p w:rsidR="00844177" w:rsidRPr="004E6539" w:rsidRDefault="00844177" w:rsidP="00844177">
      <w:pPr>
        <w:pStyle w:val="a4"/>
        <w:spacing w:line="200" w:lineRule="exact"/>
        <w:ind w:firstLine="260"/>
        <w:rPr>
          <w:sz w:val="13"/>
        </w:rPr>
      </w:pPr>
      <w:r w:rsidRPr="004E6539">
        <w:rPr>
          <w:sz w:val="13"/>
        </w:rPr>
        <w:t xml:space="preserve">  -0.70000000000000   </w:t>
      </w:r>
      <w:proofErr w:type="gramStart"/>
      <w:r w:rsidRPr="004E6539">
        <w:rPr>
          <w:sz w:val="13"/>
        </w:rPr>
        <w:t>0.07547169811321  -</w:t>
      </w:r>
      <w:proofErr w:type="gramEnd"/>
      <w:r w:rsidRPr="004E6539">
        <w:rPr>
          <w:sz w:val="13"/>
        </w:rPr>
        <w:t>0.22619628906250   0.07482116198866   0.07547169811321   0.07941176470588   0.07547169811321</w:t>
      </w:r>
    </w:p>
    <w:p w:rsidR="00844177" w:rsidRPr="004E6539" w:rsidRDefault="00844177" w:rsidP="00844177">
      <w:pPr>
        <w:pStyle w:val="a4"/>
        <w:spacing w:line="200" w:lineRule="exact"/>
        <w:ind w:firstLine="260"/>
        <w:rPr>
          <w:sz w:val="13"/>
        </w:rPr>
      </w:pPr>
      <w:r w:rsidRPr="004E6539">
        <w:rPr>
          <w:sz w:val="13"/>
        </w:rPr>
        <w:t xml:space="preserve">  -0.65000000000000   </w:t>
      </w:r>
      <w:proofErr w:type="gramStart"/>
      <w:r w:rsidRPr="004E6539">
        <w:rPr>
          <w:sz w:val="13"/>
        </w:rPr>
        <w:t>0.08648648648649  -</w:t>
      </w:r>
      <w:proofErr w:type="gramEnd"/>
      <w:r w:rsidRPr="004E6539">
        <w:rPr>
          <w:sz w:val="13"/>
        </w:rPr>
        <w:t>0.07260420322418   0.08589776360849   0.08648648648649   0.08970588235294   0.08648648648649</w:t>
      </w:r>
    </w:p>
    <w:p w:rsidR="00844177" w:rsidRPr="004E6539" w:rsidRDefault="00844177" w:rsidP="00844177">
      <w:pPr>
        <w:pStyle w:val="a4"/>
        <w:spacing w:line="200" w:lineRule="exact"/>
        <w:ind w:firstLine="260"/>
        <w:rPr>
          <w:sz w:val="13"/>
        </w:rPr>
      </w:pPr>
      <w:r w:rsidRPr="004E6539">
        <w:rPr>
          <w:sz w:val="13"/>
        </w:rPr>
        <w:t xml:space="preserve">  -0.60000000000000   0.10000000000000   0.10000000000000   0.10000000000000   0.10000000000000   0.10000000000000   0.10000000000000</w:t>
      </w:r>
    </w:p>
    <w:p w:rsidR="00844177" w:rsidRPr="004E6539" w:rsidRDefault="00844177" w:rsidP="00844177">
      <w:pPr>
        <w:pStyle w:val="a4"/>
        <w:spacing w:line="200" w:lineRule="exact"/>
        <w:ind w:firstLine="260"/>
        <w:rPr>
          <w:sz w:val="13"/>
        </w:rPr>
      </w:pPr>
      <w:r w:rsidRPr="004E6539">
        <w:rPr>
          <w:sz w:val="13"/>
        </w:rPr>
        <w:t xml:space="preserve">  -0.55000000000000   0.11678832116788   0.21559187891257   0.11783833017713   0.11678832116788   0.12500000000000   0.11678832116788</w:t>
      </w:r>
    </w:p>
    <w:p w:rsidR="00844177" w:rsidRPr="004E6539" w:rsidRDefault="00844177" w:rsidP="00844177">
      <w:pPr>
        <w:pStyle w:val="a4"/>
        <w:spacing w:line="200" w:lineRule="exact"/>
        <w:ind w:firstLine="260"/>
        <w:rPr>
          <w:sz w:val="13"/>
        </w:rPr>
      </w:pPr>
      <w:r w:rsidRPr="004E6539">
        <w:rPr>
          <w:sz w:val="13"/>
        </w:rPr>
        <w:t xml:space="preserve">  -0.50000000000000   0.13793103448276   0.25375545726103   0.14004371555730   0.13793103448276   0.15000000000000   0.13793103448276</w:t>
      </w:r>
    </w:p>
    <w:p w:rsidR="00844177" w:rsidRPr="004E6539" w:rsidRDefault="00844177" w:rsidP="00844177">
      <w:pPr>
        <w:pStyle w:val="a4"/>
        <w:spacing w:line="200" w:lineRule="exact"/>
        <w:ind w:firstLine="260"/>
        <w:rPr>
          <w:sz w:val="13"/>
        </w:rPr>
      </w:pPr>
      <w:r w:rsidRPr="004E6539">
        <w:rPr>
          <w:sz w:val="13"/>
        </w:rPr>
        <w:t xml:space="preserve">  -0.45000000000000   0.16494845360825   0.23496854305267   0.16722724315883   0.16494845360825   0.17500000000000   0.16494845360825</w:t>
      </w:r>
    </w:p>
    <w:p w:rsidR="00844177" w:rsidRPr="004E6539" w:rsidRDefault="00844177" w:rsidP="00844177">
      <w:pPr>
        <w:pStyle w:val="a4"/>
        <w:spacing w:line="200" w:lineRule="exact"/>
        <w:ind w:firstLine="260"/>
        <w:rPr>
          <w:sz w:val="13"/>
        </w:rPr>
      </w:pPr>
      <w:r w:rsidRPr="004E6539">
        <w:rPr>
          <w:sz w:val="13"/>
        </w:rPr>
        <w:t xml:space="preserve">  -0.40000000000000   0.20000000000000   0.20000000000000   0.20000000000000   0.20000000000000   0.20000000000000   0.20000000000000</w:t>
      </w:r>
    </w:p>
    <w:p w:rsidR="00844177" w:rsidRPr="004E6539" w:rsidRDefault="00844177" w:rsidP="00844177">
      <w:pPr>
        <w:pStyle w:val="a4"/>
        <w:spacing w:line="200" w:lineRule="exact"/>
        <w:ind w:firstLine="260"/>
        <w:rPr>
          <w:sz w:val="13"/>
        </w:rPr>
      </w:pPr>
      <w:r w:rsidRPr="004E6539">
        <w:rPr>
          <w:sz w:val="13"/>
        </w:rPr>
        <w:t xml:space="preserve">  -0.35000000000000   0.24615384615385   0.19058046675376   0.24054799403464   0.24615384615385   0.27500000000000   0.24615384615385</w:t>
      </w:r>
    </w:p>
    <w:p w:rsidR="00844177" w:rsidRPr="004E6539" w:rsidRDefault="00844177" w:rsidP="00844177">
      <w:pPr>
        <w:pStyle w:val="a4"/>
        <w:spacing w:line="200" w:lineRule="exact"/>
        <w:ind w:firstLine="260"/>
        <w:rPr>
          <w:sz w:val="13"/>
        </w:rPr>
      </w:pPr>
      <w:r w:rsidRPr="004E6539">
        <w:rPr>
          <w:sz w:val="13"/>
        </w:rPr>
        <w:t xml:space="preserve">  -0.30000000000000   0.30769230769231   0.23534659131080   0.29735691695860   0.30769230769231   0.35000000000000   0.30769230769231</w:t>
      </w:r>
    </w:p>
    <w:p w:rsidR="00844177" w:rsidRPr="004E6539" w:rsidRDefault="00844177" w:rsidP="00844177">
      <w:pPr>
        <w:pStyle w:val="a4"/>
        <w:spacing w:line="200" w:lineRule="exact"/>
        <w:ind w:firstLine="260"/>
        <w:rPr>
          <w:sz w:val="13"/>
        </w:rPr>
      </w:pPr>
      <w:r w:rsidRPr="004E6539">
        <w:rPr>
          <w:sz w:val="13"/>
        </w:rPr>
        <w:t xml:space="preserve">  -0.25000000000000   0.39024390243902   0.34264123439789   0.38048738140327   0.39024390243902   0.42500000000000   0.39024390243902</w:t>
      </w:r>
    </w:p>
    <w:p w:rsidR="00844177" w:rsidRPr="004E6539" w:rsidRDefault="00844177" w:rsidP="00844177">
      <w:pPr>
        <w:pStyle w:val="a4"/>
        <w:spacing w:line="200" w:lineRule="exact"/>
        <w:ind w:firstLine="260"/>
        <w:rPr>
          <w:sz w:val="13"/>
        </w:rPr>
      </w:pPr>
      <w:r w:rsidRPr="004E6539">
        <w:rPr>
          <w:sz w:val="13"/>
        </w:rPr>
        <w:t xml:space="preserve">  -0.20000000000000   0.50000000000000   0.50000000000000   0.50000000000000   0.50000000000000   0.50000000000000   0.50000000000000</w:t>
      </w:r>
    </w:p>
    <w:p w:rsidR="00844177" w:rsidRPr="004E6539" w:rsidRDefault="00844177" w:rsidP="00844177">
      <w:pPr>
        <w:pStyle w:val="a4"/>
        <w:spacing w:line="200" w:lineRule="exact"/>
        <w:ind w:firstLine="260"/>
        <w:rPr>
          <w:sz w:val="13"/>
        </w:rPr>
      </w:pPr>
      <w:r w:rsidRPr="004E6539">
        <w:rPr>
          <w:sz w:val="13"/>
        </w:rPr>
        <w:t xml:space="preserve">  -0.15000000000000   0.64000000000000   0.67898957729340   0.65746969368431   0.64000000000000   0.62500000000000   0.64000000000000</w:t>
      </w:r>
    </w:p>
    <w:p w:rsidR="00844177" w:rsidRPr="004E6539" w:rsidRDefault="00844177" w:rsidP="00844177">
      <w:pPr>
        <w:pStyle w:val="a4"/>
        <w:spacing w:line="200" w:lineRule="exact"/>
        <w:ind w:firstLine="260"/>
        <w:rPr>
          <w:sz w:val="13"/>
        </w:rPr>
      </w:pPr>
      <w:r w:rsidRPr="004E6539">
        <w:rPr>
          <w:sz w:val="13"/>
        </w:rPr>
        <w:t xml:space="preserve">  -0.10000000000000   0.80000000000000   0.84340742982890   0.82052861660828   0.80000000000000   0.75000000000000   0.80000000000000</w:t>
      </w:r>
    </w:p>
    <w:p w:rsidR="00844177" w:rsidRPr="004E6539" w:rsidRDefault="00844177" w:rsidP="00844177">
      <w:pPr>
        <w:pStyle w:val="a4"/>
        <w:spacing w:line="200" w:lineRule="exact"/>
        <w:ind w:firstLine="260"/>
        <w:rPr>
          <w:sz w:val="13"/>
        </w:rPr>
      </w:pPr>
      <w:r w:rsidRPr="004E6539">
        <w:rPr>
          <w:sz w:val="13"/>
        </w:rPr>
        <w:t xml:space="preserve">  -0.05000000000000   0.94117647058824   0.95862704866073   0.94832323122810   0.94117647058824   0.87500000000000   0.94117647058824</w:t>
      </w:r>
    </w:p>
    <w:p w:rsidR="00844177" w:rsidRPr="004E6539" w:rsidRDefault="00844177" w:rsidP="00844177">
      <w:pPr>
        <w:pStyle w:val="a4"/>
        <w:spacing w:line="200" w:lineRule="exact"/>
        <w:ind w:firstLine="260"/>
        <w:rPr>
          <w:sz w:val="13"/>
        </w:rPr>
      </w:pPr>
      <w:r w:rsidRPr="004E6539">
        <w:rPr>
          <w:sz w:val="13"/>
        </w:rPr>
        <w:t xml:space="preserve">                  0   1.00000000000000   1.00000000000000   1.00000000000000   1.00000000000000   1.00000000000000   1.00000000000000</w:t>
      </w:r>
    </w:p>
    <w:p w:rsidR="00844177" w:rsidRPr="004E6539" w:rsidRDefault="00844177" w:rsidP="00844177">
      <w:pPr>
        <w:pStyle w:val="a4"/>
        <w:spacing w:line="200" w:lineRule="exact"/>
        <w:ind w:firstLine="260"/>
        <w:rPr>
          <w:sz w:val="13"/>
        </w:rPr>
      </w:pPr>
      <w:r w:rsidRPr="004E6539">
        <w:rPr>
          <w:sz w:val="13"/>
        </w:rPr>
        <w:t xml:space="preserve">   0.05000000000000   0.94117647058824   0.95862704866073   0.94832323122810   0.94117647058824   0.87500000000000   0.94117647058824</w:t>
      </w:r>
    </w:p>
    <w:p w:rsidR="00844177" w:rsidRPr="004E6539" w:rsidRDefault="00844177" w:rsidP="00844177">
      <w:pPr>
        <w:pStyle w:val="a4"/>
        <w:spacing w:line="200" w:lineRule="exact"/>
        <w:ind w:firstLine="260"/>
        <w:rPr>
          <w:sz w:val="13"/>
        </w:rPr>
      </w:pPr>
      <w:r w:rsidRPr="004E6539">
        <w:rPr>
          <w:sz w:val="13"/>
        </w:rPr>
        <w:t xml:space="preserve">   0.10000000000000   0.80000000000000   0.84340742982890   0.82052861660828   0.80000000000000   0.75000000000000   0.80000000000000</w:t>
      </w:r>
    </w:p>
    <w:p w:rsidR="00844177" w:rsidRPr="004E6539" w:rsidRDefault="00844177" w:rsidP="00844177">
      <w:pPr>
        <w:pStyle w:val="a4"/>
        <w:spacing w:line="200" w:lineRule="exact"/>
        <w:ind w:firstLine="260"/>
        <w:rPr>
          <w:sz w:val="13"/>
        </w:rPr>
      </w:pPr>
      <w:r w:rsidRPr="004E6539">
        <w:rPr>
          <w:sz w:val="13"/>
        </w:rPr>
        <w:t xml:space="preserve">   0.15000000000000   0.64000000000000   0.67898957729340   0.65746969368431   0.64000000000000   0.62500000000000   0.64000000000000</w:t>
      </w:r>
    </w:p>
    <w:p w:rsidR="00844177" w:rsidRPr="004E6539" w:rsidRDefault="00844177" w:rsidP="00844177">
      <w:pPr>
        <w:pStyle w:val="a4"/>
        <w:spacing w:line="200" w:lineRule="exact"/>
        <w:ind w:firstLine="260"/>
        <w:rPr>
          <w:sz w:val="13"/>
        </w:rPr>
      </w:pPr>
      <w:r w:rsidRPr="004E6539">
        <w:rPr>
          <w:sz w:val="13"/>
        </w:rPr>
        <w:t xml:space="preserve">   0.20000000000000   0.50000000000000   0.50000000000000   0.50000000000000   0.50000000000000   0.50000000000000   0.50000000000000</w:t>
      </w:r>
    </w:p>
    <w:p w:rsidR="00844177" w:rsidRPr="004E6539" w:rsidRDefault="00844177" w:rsidP="00844177">
      <w:pPr>
        <w:pStyle w:val="a4"/>
        <w:spacing w:line="200" w:lineRule="exact"/>
        <w:ind w:firstLine="260"/>
        <w:rPr>
          <w:sz w:val="13"/>
        </w:rPr>
      </w:pPr>
      <w:r w:rsidRPr="004E6539">
        <w:rPr>
          <w:sz w:val="13"/>
        </w:rPr>
        <w:lastRenderedPageBreak/>
        <w:t xml:space="preserve">   0.25000000000000   0.39024390243902   0.34264123439789   0.38048738140327   0.39024390243902   0.42500000000000   0.39024390243902</w:t>
      </w:r>
    </w:p>
    <w:p w:rsidR="00844177" w:rsidRPr="004E6539" w:rsidRDefault="00844177" w:rsidP="00844177">
      <w:pPr>
        <w:pStyle w:val="a4"/>
        <w:spacing w:line="200" w:lineRule="exact"/>
        <w:ind w:firstLine="260"/>
        <w:rPr>
          <w:sz w:val="13"/>
        </w:rPr>
      </w:pPr>
      <w:r w:rsidRPr="004E6539">
        <w:rPr>
          <w:sz w:val="13"/>
        </w:rPr>
        <w:t xml:space="preserve">   0.30000000000000   0.30769230769231   0.23534659131080   0.29735691695860   0.30769230769231   0.35000000000000   0.30769230769231</w:t>
      </w:r>
    </w:p>
    <w:p w:rsidR="00844177" w:rsidRPr="004E6539" w:rsidRDefault="00844177" w:rsidP="00844177">
      <w:pPr>
        <w:pStyle w:val="a4"/>
        <w:spacing w:line="200" w:lineRule="exact"/>
        <w:ind w:firstLine="260"/>
        <w:rPr>
          <w:sz w:val="13"/>
        </w:rPr>
      </w:pPr>
      <w:r w:rsidRPr="004E6539">
        <w:rPr>
          <w:sz w:val="13"/>
        </w:rPr>
        <w:t xml:space="preserve">   0.35000000000000   0.24615384615385   0.19058046675376   0.24054799403464   0.24615384615385   0.27500000000000   0.24615384615385</w:t>
      </w:r>
    </w:p>
    <w:p w:rsidR="00844177" w:rsidRPr="004E6539" w:rsidRDefault="00844177" w:rsidP="00844177">
      <w:pPr>
        <w:pStyle w:val="a4"/>
        <w:spacing w:line="200" w:lineRule="exact"/>
        <w:ind w:firstLine="260"/>
        <w:rPr>
          <w:sz w:val="13"/>
        </w:rPr>
      </w:pPr>
      <w:r w:rsidRPr="004E6539">
        <w:rPr>
          <w:sz w:val="13"/>
        </w:rPr>
        <w:t xml:space="preserve">   0.40000000000000   0.20000000000000   0.20000000000000   0.20000000000000   0.20000000000000   0.20000000000000   0.20000000000000</w:t>
      </w:r>
    </w:p>
    <w:p w:rsidR="00844177" w:rsidRPr="004E6539" w:rsidRDefault="00844177" w:rsidP="00844177">
      <w:pPr>
        <w:pStyle w:val="a4"/>
        <w:spacing w:line="200" w:lineRule="exact"/>
        <w:ind w:firstLine="260"/>
        <w:rPr>
          <w:sz w:val="13"/>
        </w:rPr>
      </w:pPr>
      <w:r w:rsidRPr="004E6539">
        <w:rPr>
          <w:sz w:val="13"/>
        </w:rPr>
        <w:t xml:space="preserve">   0.45000000000000   0.16494845360825   0.23496854305267   0.16722724315883   0.16494845360825   0.17500000000000   0.16494845360825</w:t>
      </w:r>
    </w:p>
    <w:p w:rsidR="00844177" w:rsidRPr="004E6539" w:rsidRDefault="00844177" w:rsidP="00844177">
      <w:pPr>
        <w:pStyle w:val="a4"/>
        <w:spacing w:line="200" w:lineRule="exact"/>
        <w:ind w:firstLine="260"/>
        <w:rPr>
          <w:sz w:val="13"/>
        </w:rPr>
      </w:pPr>
      <w:r w:rsidRPr="004E6539">
        <w:rPr>
          <w:sz w:val="13"/>
        </w:rPr>
        <w:t xml:space="preserve">   0.50000000000000   0.13793103448276   0.25375545726103   0.14004371555730   0.13793103448276   0.15000000000000   0.13793103448276</w:t>
      </w:r>
    </w:p>
    <w:p w:rsidR="00844177" w:rsidRPr="004E6539" w:rsidRDefault="00844177" w:rsidP="00844177">
      <w:pPr>
        <w:pStyle w:val="a4"/>
        <w:spacing w:line="200" w:lineRule="exact"/>
        <w:ind w:firstLine="260"/>
        <w:rPr>
          <w:sz w:val="13"/>
        </w:rPr>
      </w:pPr>
      <w:r w:rsidRPr="004E6539">
        <w:rPr>
          <w:sz w:val="13"/>
        </w:rPr>
        <w:t xml:space="preserve">   0.55000000000000   0.11678832116788   0.21559187891257   0.11783833017713   0.11678832116788   0.12500000000000   0.11678832116788</w:t>
      </w:r>
    </w:p>
    <w:p w:rsidR="00844177" w:rsidRPr="004E6539" w:rsidRDefault="00844177" w:rsidP="00844177">
      <w:pPr>
        <w:pStyle w:val="a4"/>
        <w:spacing w:line="200" w:lineRule="exact"/>
        <w:ind w:firstLine="260"/>
        <w:rPr>
          <w:sz w:val="13"/>
        </w:rPr>
      </w:pPr>
      <w:r w:rsidRPr="004E6539">
        <w:rPr>
          <w:sz w:val="13"/>
        </w:rPr>
        <w:t xml:space="preserve">   0.60000000000000   0.10000000000000   0.10000000000000   0.10000000000000   0.10000000000000   0.10000000000000   0.10000000000000</w:t>
      </w:r>
    </w:p>
    <w:p w:rsidR="00844177" w:rsidRPr="004E6539" w:rsidRDefault="00844177" w:rsidP="00844177">
      <w:pPr>
        <w:pStyle w:val="a4"/>
        <w:spacing w:line="200" w:lineRule="exact"/>
        <w:ind w:firstLine="260"/>
        <w:rPr>
          <w:sz w:val="13"/>
        </w:rPr>
      </w:pPr>
      <w:r w:rsidRPr="004E6539">
        <w:rPr>
          <w:sz w:val="13"/>
        </w:rPr>
        <w:t xml:space="preserve">   0.65000000000000   </w:t>
      </w:r>
      <w:proofErr w:type="gramStart"/>
      <w:r w:rsidRPr="004E6539">
        <w:rPr>
          <w:sz w:val="13"/>
        </w:rPr>
        <w:t>0.08648648648649  -</w:t>
      </w:r>
      <w:proofErr w:type="gramEnd"/>
      <w:r w:rsidRPr="004E6539">
        <w:rPr>
          <w:sz w:val="13"/>
        </w:rPr>
        <w:t>0.07260420322418   0.08589776360849   0.08648648648649   0.08970588235294   0.08648648648649</w:t>
      </w:r>
    </w:p>
    <w:p w:rsidR="00844177" w:rsidRPr="004E6539" w:rsidRDefault="00844177" w:rsidP="00844177">
      <w:pPr>
        <w:pStyle w:val="a4"/>
        <w:spacing w:line="200" w:lineRule="exact"/>
        <w:ind w:firstLine="260"/>
        <w:rPr>
          <w:sz w:val="13"/>
        </w:rPr>
      </w:pPr>
      <w:r w:rsidRPr="004E6539">
        <w:rPr>
          <w:sz w:val="13"/>
        </w:rPr>
        <w:t xml:space="preserve">   0.70000000000000   </w:t>
      </w:r>
      <w:proofErr w:type="gramStart"/>
      <w:r w:rsidRPr="004E6539">
        <w:rPr>
          <w:sz w:val="13"/>
        </w:rPr>
        <w:t>0.07547169811321  -</w:t>
      </w:r>
      <w:proofErr w:type="gramEnd"/>
      <w:r w:rsidRPr="004E6539">
        <w:rPr>
          <w:sz w:val="13"/>
        </w:rPr>
        <w:t>0.22619628906250   0.07482116198866   0.07547169811321   0.07941176470588   0.07547169811321</w:t>
      </w:r>
    </w:p>
    <w:p w:rsidR="00844177" w:rsidRPr="004E6539" w:rsidRDefault="00844177" w:rsidP="00844177">
      <w:pPr>
        <w:pStyle w:val="a4"/>
        <w:spacing w:line="200" w:lineRule="exact"/>
        <w:ind w:firstLine="260"/>
        <w:rPr>
          <w:sz w:val="13"/>
        </w:rPr>
      </w:pPr>
      <w:r w:rsidRPr="004E6539">
        <w:rPr>
          <w:sz w:val="13"/>
        </w:rPr>
        <w:t xml:space="preserve">   0.75000000000000   </w:t>
      </w:r>
      <w:proofErr w:type="gramStart"/>
      <w:r w:rsidRPr="004E6539">
        <w:rPr>
          <w:sz w:val="13"/>
        </w:rPr>
        <w:t>0.06639004149378  -</w:t>
      </w:r>
      <w:proofErr w:type="gramEnd"/>
      <w:r w:rsidRPr="004E6539">
        <w:rPr>
          <w:sz w:val="13"/>
        </w:rPr>
        <w:t>0.23146174989674   0.06603986172744   0.06639004149378   0.06911764705882   0.06639004149378</w:t>
      </w:r>
    </w:p>
    <w:p w:rsidR="00844177" w:rsidRPr="004E6539" w:rsidRDefault="00844177" w:rsidP="00844177">
      <w:pPr>
        <w:pStyle w:val="a4"/>
        <w:spacing w:line="200" w:lineRule="exact"/>
        <w:ind w:firstLine="260"/>
        <w:rPr>
          <w:sz w:val="13"/>
        </w:rPr>
      </w:pPr>
      <w:r w:rsidRPr="004E6539">
        <w:rPr>
          <w:sz w:val="13"/>
        </w:rPr>
        <w:t xml:space="preserve">   0.80000000000000   0.05882352941176   0.05882352941176   0.05882352941176   0.05882352941176   0.05882352941176   0.05882352941176</w:t>
      </w:r>
    </w:p>
    <w:p w:rsidR="00844177" w:rsidRPr="004E6539" w:rsidRDefault="00844177" w:rsidP="00844177">
      <w:pPr>
        <w:pStyle w:val="a4"/>
        <w:spacing w:line="200" w:lineRule="exact"/>
        <w:ind w:firstLine="260"/>
        <w:rPr>
          <w:sz w:val="13"/>
        </w:rPr>
      </w:pPr>
      <w:r w:rsidRPr="004E6539">
        <w:rPr>
          <w:sz w:val="13"/>
        </w:rPr>
        <w:t xml:space="preserve">   0.85000000000000   0.05245901639344   0.71945912837982   0.05255839923979   0.05245901639344   0.05373303167421   0.05245901639344</w:t>
      </w:r>
    </w:p>
    <w:p w:rsidR="00844177" w:rsidRPr="004E6539" w:rsidRDefault="00844177" w:rsidP="00844177">
      <w:pPr>
        <w:pStyle w:val="a4"/>
        <w:spacing w:line="200" w:lineRule="exact"/>
        <w:ind w:firstLine="260"/>
        <w:rPr>
          <w:sz w:val="13"/>
        </w:rPr>
      </w:pPr>
      <w:r w:rsidRPr="004E6539">
        <w:rPr>
          <w:sz w:val="13"/>
        </w:rPr>
        <w:t xml:space="preserve">   0.90000000000000   0.04705882352941   1.57872099034926   0.04709697585458   0.04705882352941   0.04864253393665   0.04705882352941</w:t>
      </w:r>
    </w:p>
    <w:p w:rsidR="00844177" w:rsidRPr="004E6539" w:rsidRDefault="00844177" w:rsidP="00844177">
      <w:pPr>
        <w:pStyle w:val="a4"/>
        <w:spacing w:line="200" w:lineRule="exact"/>
        <w:ind w:firstLine="260"/>
        <w:rPr>
          <w:sz w:val="13"/>
        </w:rPr>
      </w:pPr>
      <w:r w:rsidRPr="004E6539">
        <w:rPr>
          <w:sz w:val="13"/>
        </w:rPr>
        <w:t xml:space="preserve">   0.95000000000000   0.04244031830239   1.92363114971920   0.04240833151040   0.04244031830239   0.04355203619910   0.04244031830239</w:t>
      </w:r>
    </w:p>
    <w:p w:rsidR="00844177" w:rsidRPr="004E6539" w:rsidRDefault="00844177" w:rsidP="00844177">
      <w:pPr>
        <w:pStyle w:val="a4"/>
        <w:spacing w:line="200" w:lineRule="exact"/>
        <w:ind w:firstLineChars="0" w:firstLine="0"/>
        <w:rPr>
          <w:sz w:val="11"/>
        </w:rPr>
      </w:pPr>
      <w:r w:rsidRPr="004E6539">
        <w:rPr>
          <w:sz w:val="13"/>
        </w:rPr>
        <w:t xml:space="preserve">   </w:t>
      </w:r>
      <w:r w:rsidRPr="004E6539">
        <w:rPr>
          <w:rFonts w:hint="eastAsia"/>
          <w:sz w:val="13"/>
        </w:rPr>
        <w:t xml:space="preserve">    </w:t>
      </w:r>
      <w:r w:rsidRPr="004E6539">
        <w:rPr>
          <w:sz w:val="13"/>
        </w:rPr>
        <w:t>1.00000000000000   0.03846153846154   0.03846153846154   0.03846153846154   0.03846153846154   0.03846153846154   0.03846153846154</w:t>
      </w:r>
    </w:p>
    <w:p w:rsidR="00844177" w:rsidRPr="004E6539" w:rsidRDefault="00844177" w:rsidP="00844177">
      <w:pPr>
        <w:pStyle w:val="a4"/>
        <w:ind w:firstLineChars="0" w:firstLine="0"/>
      </w:pPr>
    </w:p>
    <w:p w:rsidR="00844177" w:rsidRPr="004E6539" w:rsidRDefault="00844177" w:rsidP="000C5C84">
      <w:pPr>
        <w:pStyle w:val="a4"/>
        <w:ind w:firstLineChars="0" w:firstLine="240"/>
      </w:pPr>
      <w:r w:rsidRPr="004E6539">
        <w:rPr>
          <w:rFonts w:hint="eastAsia"/>
        </w:rPr>
        <w:t>从以上结果可以看到，用三次样条插值和线性分段插值，不会出现多项式插值是出现的</w:t>
      </w:r>
      <w:r w:rsidRPr="004E6539">
        <w:rPr>
          <w:rFonts w:hint="eastAsia"/>
        </w:rPr>
        <w:t>Runge</w:t>
      </w:r>
      <w:r w:rsidRPr="004E6539">
        <w:rPr>
          <w:rFonts w:hint="eastAsia"/>
        </w:rPr>
        <w:t>现象，插值效果明显提高。进一步说，为了提高插值精度，用三次样条插值和线性分段插值是可以增加插值节点的办法来满足要求，而用多项式插值函数时，节点数的增加必然会使多项式的次数增加，这样会引起数值不稳定，所以说这两种插值要比多项式插值好的多。而且在给定节点数的条件下，三次样条插值的精度要优于线性分段插值，曲线的光滑性也要好一些。</w:t>
      </w:r>
    </w:p>
    <w:p w:rsidR="000C5C84" w:rsidRPr="004E6539" w:rsidRDefault="000C5C84" w:rsidP="000C5C84">
      <w:pPr>
        <w:pStyle w:val="a4"/>
        <w:ind w:firstLineChars="0" w:firstLine="240"/>
      </w:pPr>
    </w:p>
    <w:p w:rsidR="000C5C84" w:rsidRPr="004E6539" w:rsidRDefault="000C5C84" w:rsidP="000C5C84">
      <w:pPr>
        <w:pStyle w:val="a4"/>
        <w:ind w:firstLineChars="0" w:firstLine="240"/>
      </w:pPr>
    </w:p>
    <w:p w:rsidR="000C5C84" w:rsidRPr="004E6539" w:rsidRDefault="000C5C84" w:rsidP="000C5C84">
      <w:pPr>
        <w:pStyle w:val="a6"/>
        <w:numPr>
          <w:ilvl w:val="0"/>
          <w:numId w:val="15"/>
        </w:numPr>
        <w:ind w:leftChars="0"/>
        <w:jc w:val="left"/>
        <w:rPr>
          <w:rFonts w:ascii="SimSun" w:eastAsia="SimSun" w:hAnsi="SimSun"/>
          <w:sz w:val="24"/>
          <w:lang w:eastAsia="zh-CN"/>
        </w:rPr>
      </w:pPr>
      <w:r w:rsidRPr="004E6539">
        <w:rPr>
          <w:rFonts w:ascii="SimSun" w:eastAsia="SimSun" w:hAnsi="SimSun" w:hint="eastAsia"/>
          <w:sz w:val="24"/>
          <w:lang w:eastAsia="zh-CN"/>
        </w:rPr>
        <w:t>拉格朗日插值多项式的次数</w:t>
      </w:r>
      <w:r w:rsidRPr="004E6539">
        <w:rPr>
          <w:rFonts w:ascii="SimSun" w:eastAsia="SimSun" w:hAnsi="SimSun"/>
          <w:i/>
          <w:iCs/>
          <w:sz w:val="24"/>
          <w:lang w:eastAsia="zh-CN"/>
        </w:rPr>
        <w:t xml:space="preserve"> </w:t>
      </w:r>
      <w:r w:rsidRPr="004E6539">
        <w:rPr>
          <w:rFonts w:ascii="SimSun" w:eastAsia="SimSun" w:hAnsi="SimSun" w:hint="eastAsia"/>
          <w:sz w:val="24"/>
          <w:lang w:eastAsia="zh-CN"/>
        </w:rPr>
        <w:t>越大越好吗？</w:t>
      </w:r>
    </w:p>
    <w:p w:rsidR="000C5C84" w:rsidRPr="004E6539" w:rsidRDefault="000C5C84" w:rsidP="000C5C84">
      <w:pPr>
        <w:ind w:left="804"/>
        <w:jc w:val="left"/>
        <w:rPr>
          <w:rFonts w:ascii="SimSun" w:eastAsia="SimSun" w:hAnsi="SimSun"/>
          <w:color w:val="auto"/>
          <w:sz w:val="24"/>
        </w:rPr>
      </w:pPr>
    </w:p>
    <w:p w:rsidR="000C5C84" w:rsidRPr="004E6539" w:rsidRDefault="000C5C84" w:rsidP="000C5C84">
      <w:pPr>
        <w:ind w:left="804"/>
        <w:jc w:val="left"/>
        <w:rPr>
          <w:rFonts w:ascii="SimSun" w:eastAsia="SimSun" w:hAnsi="SimSun"/>
          <w:color w:val="auto"/>
          <w:sz w:val="24"/>
        </w:rPr>
      </w:pPr>
      <w:r w:rsidRPr="004E6539">
        <w:rPr>
          <w:rFonts w:ascii="SimSun" w:eastAsia="SimSun" w:hAnsi="SimSun" w:hint="eastAsia"/>
          <w:color w:val="auto"/>
          <w:sz w:val="24"/>
        </w:rPr>
        <w:t>解问题时用的程序为如下；</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function </w:t>
      </w:r>
      <w:proofErr w:type="spellStart"/>
      <w:proofErr w:type="gramStart"/>
      <w:r w:rsidRPr="004E6539">
        <w:rPr>
          <w:rFonts w:ascii="Times New Roman" w:eastAsia="SimSun" w:hAnsi="Times New Roman" w:cs="Times New Roman"/>
          <w:color w:val="auto"/>
          <w:sz w:val="24"/>
        </w:rPr>
        <w:t>TestLag</w:t>
      </w:r>
      <w:proofErr w:type="spellEnd"/>
      <w:r w:rsidRPr="004E6539">
        <w:rPr>
          <w:rFonts w:ascii="Times New Roman" w:eastAsia="SimSun" w:hAnsi="Times New Roman" w:cs="Times New Roman"/>
          <w:color w:val="auto"/>
          <w:sz w:val="24"/>
        </w:rPr>
        <w:t>(</w:t>
      </w:r>
      <w:proofErr w:type="spellStart"/>
      <w:proofErr w:type="gramEnd"/>
      <w:r w:rsidRPr="004E6539">
        <w:rPr>
          <w:rFonts w:ascii="Times New Roman" w:eastAsia="SimSun" w:hAnsi="Times New Roman" w:cs="Times New Roman"/>
          <w:color w:val="auto"/>
          <w:sz w:val="24"/>
        </w:rPr>
        <w:t>fx</w:t>
      </w:r>
      <w:proofErr w:type="spellEnd"/>
      <w:r w:rsidRPr="004E6539">
        <w:rPr>
          <w:rFonts w:ascii="Times New Roman" w:eastAsia="SimSun" w:hAnsi="Times New Roman" w:cs="Times New Roman"/>
          <w:color w:val="auto"/>
          <w:sz w:val="24"/>
        </w:rPr>
        <w:t>, a, b, n, xi)</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TestLag</w:t>
      </w:r>
      <w:proofErr w:type="spellEnd"/>
      <w:r w:rsidRPr="004E6539">
        <w:rPr>
          <w:rFonts w:ascii="Times New Roman" w:eastAsia="SimSun" w:hAnsi="Times New Roman" w:cs="Times New Roman"/>
          <w:color w:val="auto"/>
          <w:sz w:val="24"/>
        </w:rPr>
        <w:t xml:space="preserve"> </w:t>
      </w:r>
      <w:r w:rsidRPr="004E6539">
        <w:rPr>
          <w:rFonts w:ascii="Times New Roman" w:eastAsia="SimSun" w:hAnsi="Times New Roman" w:cs="Times New Roman"/>
          <w:color w:val="auto"/>
          <w:sz w:val="24"/>
        </w:rPr>
        <w:t>实验题目</w:t>
      </w:r>
      <w:r w:rsidRPr="004E6539">
        <w:rPr>
          <w:rFonts w:ascii="Times New Roman" w:eastAsia="SimSun" w:hAnsi="Times New Roman" w:cs="Times New Roman"/>
          <w:color w:val="auto"/>
          <w:sz w:val="24"/>
        </w:rPr>
        <w:t>1 1,2</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Synopsis:  </w:t>
      </w:r>
      <w:proofErr w:type="spellStart"/>
      <w:proofErr w:type="gramStart"/>
      <w:r w:rsidRPr="004E6539">
        <w:rPr>
          <w:rFonts w:ascii="Times New Roman" w:eastAsia="SimSun" w:hAnsi="Times New Roman" w:cs="Times New Roman"/>
          <w:color w:val="auto"/>
          <w:sz w:val="24"/>
        </w:rPr>
        <w:t>TestLag</w:t>
      </w:r>
      <w:proofErr w:type="spellEnd"/>
      <w:r w:rsidRPr="004E6539">
        <w:rPr>
          <w:rFonts w:ascii="Times New Roman" w:eastAsia="SimSun" w:hAnsi="Times New Roman" w:cs="Times New Roman"/>
          <w:color w:val="auto"/>
          <w:sz w:val="24"/>
        </w:rPr>
        <w:t>(</w:t>
      </w:r>
      <w:proofErr w:type="gramEnd"/>
      <w:r w:rsidRPr="004E6539">
        <w:rPr>
          <w:rFonts w:ascii="Times New Roman" w:eastAsia="SimSun" w:hAnsi="Times New Roman" w:cs="Times New Roman"/>
          <w:color w:val="auto"/>
          <w:sz w:val="24"/>
        </w:rPr>
        <w:t>fun, a, b, n, xi)</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Input:   </w:t>
      </w:r>
      <w:proofErr w:type="spellStart"/>
      <w:r w:rsidRPr="004E6539">
        <w:rPr>
          <w:rFonts w:ascii="Times New Roman" w:eastAsia="SimSun" w:hAnsi="Times New Roman" w:cs="Times New Roman"/>
          <w:color w:val="auto"/>
          <w:sz w:val="24"/>
        </w:rPr>
        <w:t>fx</w:t>
      </w:r>
      <w:proofErr w:type="spellEnd"/>
      <w:r w:rsidRPr="004E6539">
        <w:rPr>
          <w:rFonts w:ascii="Times New Roman" w:eastAsia="SimSun" w:hAnsi="Times New Roman" w:cs="Times New Roman"/>
          <w:color w:val="auto"/>
          <w:sz w:val="24"/>
        </w:rPr>
        <w:t xml:space="preserve"> = </w:t>
      </w:r>
      <w:r w:rsidRPr="004E6539">
        <w:rPr>
          <w:rFonts w:ascii="Times New Roman" w:eastAsia="SimSun" w:hAnsi="Times New Roman" w:cs="Times New Roman"/>
          <w:color w:val="auto"/>
          <w:sz w:val="24"/>
        </w:rPr>
        <w:t>用来验证插值计算准确率的函数</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a,b</w:t>
      </w:r>
      <w:proofErr w:type="spellEnd"/>
      <w:r w:rsidRPr="004E6539">
        <w:rPr>
          <w:rFonts w:ascii="Times New Roman" w:eastAsia="SimSun" w:hAnsi="Times New Roman" w:cs="Times New Roman"/>
          <w:color w:val="auto"/>
          <w:sz w:val="24"/>
        </w:rPr>
        <w:t xml:space="preserve"> = </w:t>
      </w:r>
      <w:r w:rsidRPr="004E6539">
        <w:rPr>
          <w:rFonts w:ascii="Times New Roman" w:eastAsia="SimSun" w:hAnsi="Times New Roman" w:cs="Times New Roman"/>
          <w:color w:val="auto"/>
          <w:sz w:val="24"/>
        </w:rPr>
        <w:t>节点选取上下限</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n = </w:t>
      </w:r>
      <w:r w:rsidRPr="004E6539">
        <w:rPr>
          <w:rFonts w:ascii="Times New Roman" w:eastAsia="SimSun" w:hAnsi="Times New Roman" w:cs="Times New Roman"/>
          <w:color w:val="auto"/>
          <w:sz w:val="24"/>
        </w:rPr>
        <w:t>多项式次数，固定区间</w:t>
      </w:r>
      <w:r w:rsidRPr="004E6539">
        <w:rPr>
          <w:rFonts w:ascii="Times New Roman" w:eastAsia="SimSun" w:hAnsi="Times New Roman" w:cs="Times New Roman"/>
          <w:color w:val="auto"/>
          <w:sz w:val="24"/>
        </w:rPr>
        <w:t>[-</w:t>
      </w:r>
      <w:proofErr w:type="spellStart"/>
      <w:r w:rsidRPr="004E6539">
        <w:rPr>
          <w:rFonts w:ascii="Times New Roman" w:eastAsia="SimSun" w:hAnsi="Times New Roman" w:cs="Times New Roman"/>
          <w:color w:val="auto"/>
          <w:sz w:val="24"/>
        </w:rPr>
        <w:t>a,b</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分段数</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xi = </w:t>
      </w:r>
      <w:r w:rsidRPr="004E6539">
        <w:rPr>
          <w:rFonts w:ascii="Times New Roman" w:eastAsia="SimSun" w:hAnsi="Times New Roman" w:cs="Times New Roman"/>
          <w:color w:val="auto"/>
          <w:sz w:val="24"/>
        </w:rPr>
        <w:t>要计算插值的点</w:t>
      </w:r>
    </w:p>
    <w:p w:rsidR="000C5C84" w:rsidRPr="004E6539" w:rsidRDefault="000C5C84" w:rsidP="000C5C84">
      <w:pPr>
        <w:ind w:left="804"/>
        <w:jc w:val="left"/>
        <w:rPr>
          <w:rFonts w:ascii="Times New Roman" w:eastAsia="SimSun" w:hAnsi="Times New Roman" w:cs="Times New Roman"/>
          <w:color w:val="auto"/>
          <w:sz w:val="24"/>
        </w:rPr>
      </w:pP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x = </w:t>
      </w:r>
      <w:proofErr w:type="spellStart"/>
      <w:proofErr w:type="gramStart"/>
      <w:r w:rsidRPr="004E6539">
        <w:rPr>
          <w:rFonts w:ascii="Times New Roman" w:eastAsia="SimSun" w:hAnsi="Times New Roman" w:cs="Times New Roman"/>
          <w:color w:val="auto"/>
          <w:sz w:val="24"/>
        </w:rPr>
        <w:t>linspace</w:t>
      </w:r>
      <w:proofErr w:type="spellEnd"/>
      <w:r w:rsidRPr="004E6539">
        <w:rPr>
          <w:rFonts w:ascii="Times New Roman" w:eastAsia="SimSun" w:hAnsi="Times New Roman" w:cs="Times New Roman"/>
          <w:color w:val="auto"/>
          <w:sz w:val="24"/>
        </w:rPr>
        <w:t>(</w:t>
      </w:r>
      <w:proofErr w:type="gramEnd"/>
      <w:r w:rsidRPr="004E6539">
        <w:rPr>
          <w:rFonts w:ascii="Times New Roman" w:eastAsia="SimSun" w:hAnsi="Times New Roman" w:cs="Times New Roman"/>
          <w:color w:val="auto"/>
          <w:sz w:val="24"/>
        </w:rPr>
        <w:t>a, b, n);</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y = </w:t>
      </w:r>
      <w:proofErr w:type="spellStart"/>
      <w:proofErr w:type="gramStart"/>
      <w:r w:rsidRPr="004E6539">
        <w:rPr>
          <w:rFonts w:ascii="Times New Roman" w:eastAsia="SimSun" w:hAnsi="Times New Roman" w:cs="Times New Roman"/>
          <w:color w:val="auto"/>
          <w:sz w:val="24"/>
        </w:rPr>
        <w:t>feval</w:t>
      </w:r>
      <w:proofErr w:type="spellEnd"/>
      <w:r w:rsidRPr="004E6539">
        <w:rPr>
          <w:rFonts w:ascii="Times New Roman" w:eastAsia="SimSun" w:hAnsi="Times New Roman" w:cs="Times New Roman"/>
          <w:color w:val="auto"/>
          <w:sz w:val="24"/>
        </w:rPr>
        <w:t>(</w:t>
      </w:r>
      <w:proofErr w:type="spellStart"/>
      <w:proofErr w:type="gramEnd"/>
      <w:r w:rsidRPr="004E6539">
        <w:rPr>
          <w:rFonts w:ascii="Times New Roman" w:eastAsia="SimSun" w:hAnsi="Times New Roman" w:cs="Times New Roman"/>
          <w:color w:val="auto"/>
          <w:sz w:val="24"/>
        </w:rPr>
        <w:t>fx</w:t>
      </w:r>
      <w:proofErr w:type="spellEnd"/>
      <w:r w:rsidRPr="004E6539">
        <w:rPr>
          <w:rFonts w:ascii="Times New Roman" w:eastAsia="SimSun" w:hAnsi="Times New Roman" w:cs="Times New Roman"/>
          <w:color w:val="auto"/>
          <w:sz w:val="24"/>
        </w:rPr>
        <w:t>, x);</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 xml:space="preserve"> = </w:t>
      </w:r>
      <w:proofErr w:type="spellStart"/>
      <w:proofErr w:type="gramStart"/>
      <w:r w:rsidRPr="004E6539">
        <w:rPr>
          <w:rFonts w:ascii="Times New Roman" w:eastAsia="SimSun" w:hAnsi="Times New Roman" w:cs="Times New Roman"/>
          <w:color w:val="auto"/>
          <w:sz w:val="24"/>
        </w:rPr>
        <w:t>LagInterp</w:t>
      </w:r>
      <w:proofErr w:type="spellEnd"/>
      <w:r w:rsidRPr="004E6539">
        <w:rPr>
          <w:rFonts w:ascii="Times New Roman" w:eastAsia="SimSun" w:hAnsi="Times New Roman" w:cs="Times New Roman"/>
          <w:color w:val="auto"/>
          <w:sz w:val="24"/>
        </w:rPr>
        <w:t>(</w:t>
      </w:r>
      <w:proofErr w:type="gramEnd"/>
      <w:r w:rsidRPr="004E6539">
        <w:rPr>
          <w:rFonts w:ascii="Times New Roman" w:eastAsia="SimSun" w:hAnsi="Times New Roman" w:cs="Times New Roman"/>
          <w:color w:val="auto"/>
          <w:sz w:val="24"/>
        </w:rPr>
        <w:t>x, y, xi);</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 xml:space="preserve"> = </w:t>
      </w:r>
      <w:proofErr w:type="spellStart"/>
      <w:proofErr w:type="gramStart"/>
      <w:r w:rsidRPr="004E6539">
        <w:rPr>
          <w:rFonts w:ascii="Times New Roman" w:eastAsia="SimSun" w:hAnsi="Times New Roman" w:cs="Times New Roman"/>
          <w:color w:val="auto"/>
          <w:sz w:val="24"/>
        </w:rPr>
        <w:t>feval</w:t>
      </w:r>
      <w:proofErr w:type="spellEnd"/>
      <w:r w:rsidRPr="004E6539">
        <w:rPr>
          <w:rFonts w:ascii="Times New Roman" w:eastAsia="SimSun" w:hAnsi="Times New Roman" w:cs="Times New Roman"/>
          <w:color w:val="auto"/>
          <w:sz w:val="24"/>
        </w:rPr>
        <w:t>(</w:t>
      </w:r>
      <w:proofErr w:type="spellStart"/>
      <w:proofErr w:type="gramEnd"/>
      <w:r w:rsidRPr="004E6539">
        <w:rPr>
          <w:rFonts w:ascii="Times New Roman" w:eastAsia="SimSun" w:hAnsi="Times New Roman" w:cs="Times New Roman"/>
          <w:color w:val="auto"/>
          <w:sz w:val="24"/>
        </w:rPr>
        <w:t>fx</w:t>
      </w:r>
      <w:proofErr w:type="spellEnd"/>
      <w:r w:rsidRPr="004E6539">
        <w:rPr>
          <w:rFonts w:ascii="Times New Roman" w:eastAsia="SimSun" w:hAnsi="Times New Roman" w:cs="Times New Roman"/>
          <w:color w:val="auto"/>
          <w:sz w:val="24"/>
        </w:rPr>
        <w:t>, xi);</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err = </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 xml:space="preserve"> - </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lastRenderedPageBreak/>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fprintf</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将区间</w:t>
      </w:r>
      <w:r w:rsidRPr="004E6539">
        <w:rPr>
          <w:rFonts w:ascii="Times New Roman" w:eastAsia="SimSun" w:hAnsi="Times New Roman" w:cs="Times New Roman"/>
          <w:color w:val="auto"/>
          <w:sz w:val="24"/>
        </w:rPr>
        <w:t>[%</w:t>
      </w:r>
      <w:proofErr w:type="spellStart"/>
      <w:r w:rsidRPr="004E6539">
        <w:rPr>
          <w:rFonts w:ascii="Times New Roman" w:eastAsia="SimSun" w:hAnsi="Times New Roman" w:cs="Times New Roman"/>
          <w:color w:val="auto"/>
          <w:sz w:val="24"/>
        </w:rPr>
        <w:t>d,%d</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分为了</w:t>
      </w:r>
      <w:r w:rsidRPr="004E6539">
        <w:rPr>
          <w:rFonts w:ascii="Times New Roman" w:eastAsia="SimSun" w:hAnsi="Times New Roman" w:cs="Times New Roman"/>
          <w:color w:val="auto"/>
          <w:sz w:val="24"/>
        </w:rPr>
        <w:t>%d</w:t>
      </w:r>
      <w:r w:rsidRPr="004E6539">
        <w:rPr>
          <w:rFonts w:ascii="Times New Roman" w:eastAsia="SimSun" w:hAnsi="Times New Roman" w:cs="Times New Roman"/>
          <w:color w:val="auto"/>
          <w:sz w:val="24"/>
        </w:rPr>
        <w:t>段</w:t>
      </w:r>
      <w:r w:rsidRPr="004E6539">
        <w:rPr>
          <w:rFonts w:ascii="Times New Roman" w:eastAsia="SimSun" w:hAnsi="Times New Roman" w:cs="Times New Roman"/>
          <w:color w:val="auto"/>
          <w:sz w:val="24"/>
        </w:rPr>
        <w:t>\n', a, b, n);</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fprintf</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计算插值的点</w:t>
      </w:r>
      <w:r w:rsidRPr="004E6539">
        <w:rPr>
          <w:rFonts w:ascii="Times New Roman" w:eastAsia="SimSun" w:hAnsi="Times New Roman" w:cs="Times New Roman"/>
          <w:color w:val="auto"/>
          <w:sz w:val="24"/>
        </w:rPr>
        <w:t xml:space="preserve">         xi =\n');</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disp</w:t>
      </w:r>
      <w:proofErr w:type="spellEnd"/>
      <w:r w:rsidRPr="004E6539">
        <w:rPr>
          <w:rFonts w:ascii="Times New Roman" w:eastAsia="SimSun" w:hAnsi="Times New Roman" w:cs="Times New Roman"/>
          <w:color w:val="auto"/>
          <w:sz w:val="24"/>
        </w:rPr>
        <w:t>(xi);</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fprintf</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计算出的插值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 xml:space="preserve"> =\n');</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disp</w:t>
      </w:r>
      <w:proofErr w:type="spellEnd"/>
      <w:r w:rsidRPr="004E6539">
        <w:rPr>
          <w:rFonts w:ascii="Times New Roman" w:eastAsia="SimSun" w:hAnsi="Times New Roman" w:cs="Times New Roman"/>
          <w:color w:val="auto"/>
          <w:sz w:val="24"/>
        </w:rPr>
        <w:t>(</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fprintf</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插值点处函数值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 xml:space="preserve"> =\n');</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disp</w:t>
      </w:r>
      <w:proofErr w:type="spellEnd"/>
      <w:r w:rsidRPr="004E6539">
        <w:rPr>
          <w:rFonts w:ascii="Times New Roman" w:eastAsia="SimSun" w:hAnsi="Times New Roman" w:cs="Times New Roman"/>
          <w:color w:val="auto"/>
          <w:sz w:val="24"/>
        </w:rPr>
        <w:t>(</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fprintf</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计算误差</w:t>
      </w:r>
      <w:r w:rsidRPr="004E6539">
        <w:rPr>
          <w:rFonts w:ascii="Times New Roman" w:eastAsia="SimSun" w:hAnsi="Times New Roman" w:cs="Times New Roman"/>
          <w:color w:val="auto"/>
          <w:sz w:val="24"/>
        </w:rPr>
        <w:t xml:space="preserve">            err =\n');</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disp</w:t>
      </w:r>
      <w:proofErr w:type="spellEnd"/>
      <w:r w:rsidRPr="004E6539">
        <w:rPr>
          <w:rFonts w:ascii="Times New Roman" w:eastAsia="SimSun" w:hAnsi="Times New Roman" w:cs="Times New Roman"/>
          <w:color w:val="auto"/>
          <w:sz w:val="24"/>
        </w:rPr>
        <w:t>(err);</w:t>
      </w:r>
    </w:p>
    <w:p w:rsidR="000C5C84" w:rsidRPr="004E6539" w:rsidRDefault="000C5C84" w:rsidP="000C5C84">
      <w:pPr>
        <w:ind w:left="804"/>
        <w:jc w:val="left"/>
        <w:rPr>
          <w:rFonts w:ascii="SimSun" w:eastAsia="SimSun" w:hAnsi="SimSun"/>
          <w:color w:val="auto"/>
          <w:sz w:val="24"/>
        </w:rPr>
      </w:pP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代入数据时，可以导出来问题</w:t>
      </w:r>
      <w:r w:rsidRPr="004E6539">
        <w:rPr>
          <w:rFonts w:ascii="Times New Roman" w:eastAsia="SimSun" w:hAnsi="Times New Roman" w:cs="Times New Roman"/>
          <w:color w:val="auto"/>
          <w:sz w:val="24"/>
        </w:rPr>
        <w:t>1-</w:t>
      </w:r>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1</w:t>
      </w:r>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1-</w:t>
      </w:r>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2</w:t>
      </w:r>
      <w:r w:rsidRPr="004E6539">
        <w:rPr>
          <w:rFonts w:ascii="Times New Roman" w:eastAsia="SimSun" w:hAnsi="Times New Roman" w:cs="Times New Roman"/>
          <w:color w:val="auto"/>
          <w:sz w:val="24"/>
        </w:rPr>
        <w:t>）的答案</w:t>
      </w:r>
    </w:p>
    <w:p w:rsidR="000C5C84" w:rsidRPr="004E6539" w:rsidRDefault="000C5C84" w:rsidP="000C5C84">
      <w:pPr>
        <w:ind w:left="804"/>
        <w:jc w:val="left"/>
        <w:rPr>
          <w:rFonts w:ascii="Times New Roman" w:eastAsia="SimSun" w:hAnsi="Times New Roman" w:cs="Times New Roman"/>
          <w:color w:val="auto"/>
          <w:sz w:val="24"/>
        </w:rPr>
      </w:pP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(1)</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N = 5</w:t>
      </w:r>
      <w:r w:rsidRPr="004E6539">
        <w:rPr>
          <w:rFonts w:ascii="Times New Roman" w:eastAsia="SimSun" w:hAnsi="Times New Roman" w:cs="Times New Roman"/>
          <w:color w:val="auto"/>
          <w:sz w:val="24"/>
        </w:rPr>
        <w:t>时，程序运行如下：</w:t>
      </w:r>
    </w:p>
    <w:p w:rsidR="000C5C84" w:rsidRPr="004E6539" w:rsidRDefault="000C5C84" w:rsidP="000C5C84">
      <w:pPr>
        <w:ind w:left="804"/>
        <w:jc w:val="left"/>
        <w:rPr>
          <w:rFonts w:ascii="Times New Roman" w:eastAsia="SimSun" w:hAnsi="Times New Roman" w:cs="Times New Roman"/>
          <w:color w:val="auto"/>
          <w:sz w:val="24"/>
        </w:rPr>
      </w:pPr>
      <w:proofErr w:type="spellStart"/>
      <w:r w:rsidRPr="004E6539">
        <w:rPr>
          <w:rFonts w:ascii="Times New Roman" w:eastAsia="SimSun" w:hAnsi="Times New Roman" w:cs="Times New Roman"/>
          <w:color w:val="auto"/>
          <w:sz w:val="24"/>
        </w:rPr>
        <w:t>TestLag</w:t>
      </w:r>
      <w:proofErr w:type="spellEnd"/>
      <w:r w:rsidRPr="004E6539">
        <w:rPr>
          <w:rFonts w:ascii="Times New Roman" w:eastAsia="SimSun" w:hAnsi="Times New Roman" w:cs="Times New Roman"/>
          <w:color w:val="auto"/>
          <w:sz w:val="24"/>
        </w:rPr>
        <w:t>(inline('</w:t>
      </w:r>
      <w:proofErr w:type="gramStart"/>
      <w:r w:rsidRPr="004E6539">
        <w:rPr>
          <w:rFonts w:ascii="Times New Roman" w:eastAsia="SimSun" w:hAnsi="Times New Roman" w:cs="Times New Roman"/>
          <w:color w:val="auto"/>
          <w:sz w:val="24"/>
        </w:rPr>
        <w:t>1./</w:t>
      </w:r>
      <w:proofErr w:type="gramEnd"/>
      <w:r w:rsidRPr="004E6539">
        <w:rPr>
          <w:rFonts w:ascii="Times New Roman" w:eastAsia="SimSun" w:hAnsi="Times New Roman" w:cs="Times New Roman"/>
          <w:color w:val="auto"/>
          <w:sz w:val="24"/>
        </w:rPr>
        <w:t>(1+x.^2)'), -5, 5, 5, 0.75:4.75);</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将区间</w:t>
      </w:r>
      <w:r w:rsidRPr="004E6539">
        <w:rPr>
          <w:rFonts w:ascii="Times New Roman" w:eastAsia="SimSun" w:hAnsi="Times New Roman" w:cs="Times New Roman"/>
          <w:color w:val="auto"/>
          <w:sz w:val="24"/>
        </w:rPr>
        <w:t>[-5,5]</w:t>
      </w:r>
      <w:r w:rsidRPr="004E6539">
        <w:rPr>
          <w:rFonts w:ascii="Times New Roman" w:eastAsia="SimSun" w:hAnsi="Times New Roman" w:cs="Times New Roman"/>
          <w:color w:val="auto"/>
          <w:sz w:val="24"/>
        </w:rPr>
        <w:t>分为了</w:t>
      </w:r>
      <w:r w:rsidRPr="004E6539">
        <w:rPr>
          <w:rFonts w:ascii="Times New Roman" w:eastAsia="SimSun" w:hAnsi="Times New Roman" w:cs="Times New Roman"/>
          <w:color w:val="auto"/>
          <w:sz w:val="24"/>
        </w:rPr>
        <w:t>5</w:t>
      </w:r>
      <w:r w:rsidRPr="004E6539">
        <w:rPr>
          <w:rFonts w:ascii="Times New Roman" w:eastAsia="SimSun" w:hAnsi="Times New Roman" w:cs="Times New Roman"/>
          <w:color w:val="auto"/>
          <w:sz w:val="24"/>
        </w:rPr>
        <w:t>段</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计算插值的点</w:t>
      </w:r>
      <w:r w:rsidRPr="004E6539">
        <w:rPr>
          <w:rFonts w:ascii="Times New Roman" w:eastAsia="SimSun" w:hAnsi="Times New Roman" w:cs="Times New Roman"/>
          <w:color w:val="auto"/>
          <w:sz w:val="24"/>
        </w:rPr>
        <w:t xml:space="preserve">         xi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0.7500    1.7500    2.7500    3.7500    4.7500</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计算出的插值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0.9054    0.5258    0.0096   -0.3568   -0.1595</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插值点处函数值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0.6400    0.2462    0.1168    0.0664    0.0424</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计算误差</w:t>
      </w:r>
      <w:r w:rsidRPr="004E6539">
        <w:rPr>
          <w:rFonts w:ascii="Times New Roman" w:eastAsia="SimSun" w:hAnsi="Times New Roman" w:cs="Times New Roman"/>
          <w:color w:val="auto"/>
          <w:sz w:val="24"/>
        </w:rPr>
        <w:t xml:space="preserve">            err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-0.2654   -0.2796    0.1072    0.4232    0.2020</w:t>
      </w:r>
    </w:p>
    <w:p w:rsidR="000C5C84" w:rsidRPr="004E6539" w:rsidRDefault="000C5C84" w:rsidP="000C5C84">
      <w:pPr>
        <w:ind w:left="804"/>
        <w:jc w:val="left"/>
        <w:rPr>
          <w:rFonts w:ascii="Times New Roman" w:eastAsia="SimSun" w:hAnsi="Times New Roman" w:cs="Times New Roman"/>
          <w:color w:val="auto"/>
          <w:sz w:val="24"/>
        </w:rPr>
      </w:pP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N = 10</w:t>
      </w:r>
      <w:r w:rsidRPr="004E6539">
        <w:rPr>
          <w:rFonts w:ascii="Times New Roman" w:eastAsia="SimSun" w:hAnsi="Times New Roman" w:cs="Times New Roman"/>
          <w:color w:val="auto"/>
          <w:sz w:val="24"/>
        </w:rPr>
        <w:t>时，程序运行如下：</w:t>
      </w:r>
    </w:p>
    <w:p w:rsidR="000C5C84" w:rsidRPr="004E6539" w:rsidRDefault="000C5C84" w:rsidP="000C5C84">
      <w:pPr>
        <w:ind w:left="804"/>
        <w:jc w:val="left"/>
        <w:rPr>
          <w:rFonts w:ascii="Times New Roman" w:eastAsia="SimSun" w:hAnsi="Times New Roman" w:cs="Times New Roman"/>
          <w:color w:val="auto"/>
          <w:sz w:val="24"/>
        </w:rPr>
      </w:pPr>
      <w:proofErr w:type="spellStart"/>
      <w:r w:rsidRPr="004E6539">
        <w:rPr>
          <w:rFonts w:ascii="Times New Roman" w:eastAsia="SimSun" w:hAnsi="Times New Roman" w:cs="Times New Roman"/>
          <w:color w:val="auto"/>
          <w:sz w:val="24"/>
        </w:rPr>
        <w:t>TestLag</w:t>
      </w:r>
      <w:proofErr w:type="spellEnd"/>
      <w:r w:rsidRPr="004E6539">
        <w:rPr>
          <w:rFonts w:ascii="Times New Roman" w:eastAsia="SimSun" w:hAnsi="Times New Roman" w:cs="Times New Roman"/>
          <w:color w:val="auto"/>
          <w:sz w:val="24"/>
        </w:rPr>
        <w:t>(inline('</w:t>
      </w:r>
      <w:proofErr w:type="gramStart"/>
      <w:r w:rsidRPr="004E6539">
        <w:rPr>
          <w:rFonts w:ascii="Times New Roman" w:eastAsia="SimSun" w:hAnsi="Times New Roman" w:cs="Times New Roman"/>
          <w:color w:val="auto"/>
          <w:sz w:val="24"/>
        </w:rPr>
        <w:t>1./</w:t>
      </w:r>
      <w:proofErr w:type="gramEnd"/>
      <w:r w:rsidRPr="004E6539">
        <w:rPr>
          <w:rFonts w:ascii="Times New Roman" w:eastAsia="SimSun" w:hAnsi="Times New Roman" w:cs="Times New Roman"/>
          <w:color w:val="auto"/>
          <w:sz w:val="24"/>
        </w:rPr>
        <w:t>(1+x.^2)'), -5, 5, 10, 0.75:4.75);</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将区间</w:t>
      </w:r>
      <w:r w:rsidRPr="004E6539">
        <w:rPr>
          <w:rFonts w:ascii="Times New Roman" w:eastAsia="SimSun" w:hAnsi="Times New Roman" w:cs="Times New Roman"/>
          <w:color w:val="auto"/>
          <w:sz w:val="24"/>
        </w:rPr>
        <w:t>[-5,5]</w:t>
      </w:r>
      <w:r w:rsidRPr="004E6539">
        <w:rPr>
          <w:rFonts w:ascii="Times New Roman" w:eastAsia="SimSun" w:hAnsi="Times New Roman" w:cs="Times New Roman"/>
          <w:color w:val="auto"/>
          <w:sz w:val="24"/>
        </w:rPr>
        <w:t>分为了</w:t>
      </w:r>
      <w:r w:rsidRPr="004E6539">
        <w:rPr>
          <w:rFonts w:ascii="Times New Roman" w:eastAsia="SimSun" w:hAnsi="Times New Roman" w:cs="Times New Roman"/>
          <w:color w:val="auto"/>
          <w:sz w:val="24"/>
        </w:rPr>
        <w:t>10</w:t>
      </w:r>
      <w:r w:rsidRPr="004E6539">
        <w:rPr>
          <w:rFonts w:ascii="Times New Roman" w:eastAsia="SimSun" w:hAnsi="Times New Roman" w:cs="Times New Roman"/>
          <w:color w:val="auto"/>
          <w:sz w:val="24"/>
        </w:rPr>
        <w:t>段</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计算插值的点</w:t>
      </w:r>
      <w:r w:rsidRPr="004E6539">
        <w:rPr>
          <w:rFonts w:ascii="Times New Roman" w:eastAsia="SimSun" w:hAnsi="Times New Roman" w:cs="Times New Roman"/>
          <w:color w:val="auto"/>
          <w:sz w:val="24"/>
        </w:rPr>
        <w:t xml:space="preserve">         xi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0.7500    1.7500    2.7500    3.7500    4.7500</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计算出的插值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0.6907    0.2330    0.1122    0.1084   -0.2360</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插值点处函数值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0.6400    0.2462    0.1168    0.0664    0.0424</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lastRenderedPageBreak/>
        <w:t>计算误差</w:t>
      </w:r>
      <w:r w:rsidRPr="004E6539">
        <w:rPr>
          <w:rFonts w:ascii="Times New Roman" w:eastAsia="SimSun" w:hAnsi="Times New Roman" w:cs="Times New Roman"/>
          <w:color w:val="auto"/>
          <w:sz w:val="24"/>
        </w:rPr>
        <w:t xml:space="preserve">            err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-0.0507    0.0132    0.0045   -0.0420    0.2785</w:t>
      </w:r>
    </w:p>
    <w:p w:rsidR="000C5C84" w:rsidRPr="004E6539" w:rsidRDefault="000C5C84" w:rsidP="000C5C84">
      <w:pPr>
        <w:jc w:val="left"/>
        <w:rPr>
          <w:rFonts w:ascii="Times New Roman" w:eastAsia="SimSun" w:hAnsi="Times New Roman" w:cs="Times New Roman"/>
          <w:color w:val="auto"/>
          <w:sz w:val="24"/>
        </w:rPr>
      </w:pP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N = 20</w:t>
      </w:r>
      <w:r w:rsidRPr="004E6539">
        <w:rPr>
          <w:rFonts w:ascii="Times New Roman" w:eastAsia="SimSun" w:hAnsi="Times New Roman" w:cs="Times New Roman"/>
          <w:color w:val="auto"/>
          <w:sz w:val="24"/>
        </w:rPr>
        <w:t>时，程序运行如下：</w:t>
      </w:r>
    </w:p>
    <w:p w:rsidR="000C5C84" w:rsidRPr="004E6539" w:rsidRDefault="000C5C84" w:rsidP="000C5C84">
      <w:pPr>
        <w:ind w:left="804"/>
        <w:jc w:val="left"/>
        <w:rPr>
          <w:rFonts w:ascii="Times New Roman" w:eastAsia="SimSun" w:hAnsi="Times New Roman" w:cs="Times New Roman"/>
          <w:color w:val="auto"/>
          <w:sz w:val="24"/>
        </w:rPr>
      </w:pPr>
      <w:proofErr w:type="spellStart"/>
      <w:r w:rsidRPr="004E6539">
        <w:rPr>
          <w:rFonts w:ascii="Times New Roman" w:eastAsia="SimSun" w:hAnsi="Times New Roman" w:cs="Times New Roman"/>
          <w:color w:val="auto"/>
          <w:sz w:val="24"/>
        </w:rPr>
        <w:t>TestLag</w:t>
      </w:r>
      <w:proofErr w:type="spellEnd"/>
      <w:r w:rsidRPr="004E6539">
        <w:rPr>
          <w:rFonts w:ascii="Times New Roman" w:eastAsia="SimSun" w:hAnsi="Times New Roman" w:cs="Times New Roman"/>
          <w:color w:val="auto"/>
          <w:sz w:val="24"/>
        </w:rPr>
        <w:t>(inline('</w:t>
      </w:r>
      <w:proofErr w:type="gramStart"/>
      <w:r w:rsidRPr="004E6539">
        <w:rPr>
          <w:rFonts w:ascii="Times New Roman" w:eastAsia="SimSun" w:hAnsi="Times New Roman" w:cs="Times New Roman"/>
          <w:color w:val="auto"/>
          <w:sz w:val="24"/>
        </w:rPr>
        <w:t>1./</w:t>
      </w:r>
      <w:proofErr w:type="gramEnd"/>
      <w:r w:rsidRPr="004E6539">
        <w:rPr>
          <w:rFonts w:ascii="Times New Roman" w:eastAsia="SimSun" w:hAnsi="Times New Roman" w:cs="Times New Roman"/>
          <w:color w:val="auto"/>
          <w:sz w:val="24"/>
        </w:rPr>
        <w:t>(1+x.^2)'), -5, 5, 20, 0.75:4.75);</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将区间</w:t>
      </w:r>
      <w:r w:rsidRPr="004E6539">
        <w:rPr>
          <w:rFonts w:ascii="Times New Roman" w:eastAsia="SimSun" w:hAnsi="Times New Roman" w:cs="Times New Roman"/>
          <w:color w:val="auto"/>
          <w:sz w:val="24"/>
        </w:rPr>
        <w:t>[-5,5]</w:t>
      </w:r>
      <w:r w:rsidRPr="004E6539">
        <w:rPr>
          <w:rFonts w:ascii="Times New Roman" w:eastAsia="SimSun" w:hAnsi="Times New Roman" w:cs="Times New Roman"/>
          <w:color w:val="auto"/>
          <w:sz w:val="24"/>
        </w:rPr>
        <w:t>分为了</w:t>
      </w:r>
      <w:r w:rsidRPr="004E6539">
        <w:rPr>
          <w:rFonts w:ascii="Times New Roman" w:eastAsia="SimSun" w:hAnsi="Times New Roman" w:cs="Times New Roman"/>
          <w:color w:val="auto"/>
          <w:sz w:val="24"/>
        </w:rPr>
        <w:t>20</w:t>
      </w:r>
      <w:r w:rsidRPr="004E6539">
        <w:rPr>
          <w:rFonts w:ascii="Times New Roman" w:eastAsia="SimSun" w:hAnsi="Times New Roman" w:cs="Times New Roman"/>
          <w:color w:val="auto"/>
          <w:sz w:val="24"/>
        </w:rPr>
        <w:t>段</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计算插值的点</w:t>
      </w:r>
      <w:r w:rsidRPr="004E6539">
        <w:rPr>
          <w:rFonts w:ascii="Times New Roman" w:eastAsia="SimSun" w:hAnsi="Times New Roman" w:cs="Times New Roman"/>
          <w:color w:val="auto"/>
          <w:sz w:val="24"/>
        </w:rPr>
        <w:t xml:space="preserve">         xi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0.7500    1.7500    2.7500    3.7500    4.7500</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计算出的插值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0.6413    0.2491    0.1282    0.1903    6.4150</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插值点处函数值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0.6400    0.2462    0.1168    0.0664    0.0424</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计算误差</w:t>
      </w:r>
      <w:r w:rsidRPr="004E6539">
        <w:rPr>
          <w:rFonts w:ascii="Times New Roman" w:eastAsia="SimSun" w:hAnsi="Times New Roman" w:cs="Times New Roman"/>
          <w:color w:val="auto"/>
          <w:sz w:val="24"/>
        </w:rPr>
        <w:t xml:space="preserve">            err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-0.0013   -0.0029   -0.0114   -0.1239   -6.3726</w:t>
      </w:r>
    </w:p>
    <w:p w:rsidR="000C5C84" w:rsidRPr="004E6539" w:rsidRDefault="000C5C84" w:rsidP="000C5C84">
      <w:pPr>
        <w:ind w:left="804"/>
        <w:jc w:val="left"/>
        <w:rPr>
          <w:rFonts w:ascii="Times New Roman" w:eastAsia="SimSun" w:hAnsi="Times New Roman" w:cs="Times New Roman"/>
          <w:color w:val="auto"/>
          <w:sz w:val="24"/>
        </w:rPr>
      </w:pP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noProof/>
          <w:color w:val="auto"/>
          <w:sz w:val="24"/>
        </w:rPr>
        <mc:AlternateContent>
          <mc:Choice Requires="wps">
            <w:drawing>
              <wp:anchor distT="0" distB="0" distL="114300" distR="114300" simplePos="0" relativeHeight="251659264" behindDoc="0" locked="0" layoutInCell="1" allowOverlap="1" wp14:anchorId="0390552B" wp14:editId="532007AB">
                <wp:simplePos x="0" y="0"/>
                <wp:positionH relativeFrom="column">
                  <wp:posOffset>518506</wp:posOffset>
                </wp:positionH>
                <wp:positionV relativeFrom="paragraph">
                  <wp:posOffset>10146549</wp:posOffset>
                </wp:positionV>
                <wp:extent cx="2479964" cy="810491"/>
                <wp:effectExtent l="0" t="0" r="15875" b="27940"/>
                <wp:wrapNone/>
                <wp:docPr id="2" name="순서도: 판단 1"/>
                <wp:cNvGraphicFramePr/>
                <a:graphic xmlns:a="http://schemas.openxmlformats.org/drawingml/2006/main">
                  <a:graphicData uri="http://schemas.microsoft.com/office/word/2010/wordprocessingShape">
                    <wps:wsp>
                      <wps:cNvSpPr/>
                      <wps:spPr>
                        <a:xfrm>
                          <a:off x="0" y="0"/>
                          <a:ext cx="2479964" cy="81049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0A9668" id="_x0000_t110" coordsize="21600,21600" o:spt="110" path="m10800,l,10800,10800,21600,21600,10800xe">
                <v:stroke joinstyle="miter"/>
                <v:path gradientshapeok="t" o:connecttype="rect" textboxrect="5400,5400,16200,16200"/>
              </v:shapetype>
              <v:shape id="순서도: 판단 1" o:spid="_x0000_s1026" type="#_x0000_t110" style="position:absolute;margin-left:40.85pt;margin-top:798.95pt;width:195.25pt;height:6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" fillcolor="#5b9bd5 [3204]" strokecolor="#1f4d78 [1604]" strokeweight="1pt"/>
            </w:pict>
          </mc:Fallback>
        </mc:AlternateContent>
      </w:r>
      <w:r w:rsidRPr="004E6539">
        <w:rPr>
          <w:rFonts w:ascii="Times New Roman" w:eastAsia="SimSun" w:hAnsi="Times New Roman" w:cs="Times New Roman"/>
          <w:color w:val="auto"/>
          <w:sz w:val="24"/>
        </w:rPr>
        <w:t>(2)</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N = 5</w:t>
      </w:r>
      <w:r w:rsidRPr="004E6539">
        <w:rPr>
          <w:rFonts w:ascii="Times New Roman" w:eastAsia="SimSun" w:hAnsi="Times New Roman" w:cs="Times New Roman"/>
          <w:color w:val="auto"/>
          <w:sz w:val="24"/>
        </w:rPr>
        <w:t>时，程序运行如下：</w:t>
      </w:r>
    </w:p>
    <w:p w:rsidR="000C5C84" w:rsidRPr="004E6539" w:rsidRDefault="000C5C84" w:rsidP="000C5C84">
      <w:pPr>
        <w:ind w:left="804"/>
        <w:jc w:val="left"/>
        <w:rPr>
          <w:rFonts w:ascii="Times New Roman" w:eastAsia="SimSun" w:hAnsi="Times New Roman" w:cs="Times New Roman"/>
          <w:color w:val="auto"/>
          <w:sz w:val="24"/>
        </w:rPr>
      </w:pPr>
      <w:proofErr w:type="spellStart"/>
      <w:r w:rsidRPr="004E6539">
        <w:rPr>
          <w:rFonts w:ascii="Times New Roman" w:eastAsia="SimSun" w:hAnsi="Times New Roman" w:cs="Times New Roman"/>
          <w:color w:val="auto"/>
          <w:sz w:val="24"/>
        </w:rPr>
        <w:t>TestLag</w:t>
      </w:r>
      <w:proofErr w:type="spellEnd"/>
      <w:r w:rsidRPr="004E6539">
        <w:rPr>
          <w:rFonts w:ascii="Times New Roman" w:eastAsia="SimSun" w:hAnsi="Times New Roman" w:cs="Times New Roman"/>
          <w:color w:val="auto"/>
          <w:sz w:val="24"/>
        </w:rPr>
        <w:t>(inline('exp(x)'), -1, 1, 5, [-0.95 -0.05 0.05 0.95]);</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将区间</w:t>
      </w:r>
      <w:r w:rsidRPr="004E6539">
        <w:rPr>
          <w:rFonts w:ascii="Times New Roman" w:eastAsia="SimSun" w:hAnsi="Times New Roman" w:cs="Times New Roman"/>
          <w:color w:val="auto"/>
          <w:sz w:val="24"/>
        </w:rPr>
        <w:t>[-1,1]</w:t>
      </w:r>
      <w:r w:rsidRPr="004E6539">
        <w:rPr>
          <w:rFonts w:ascii="Times New Roman" w:eastAsia="SimSun" w:hAnsi="Times New Roman" w:cs="Times New Roman"/>
          <w:color w:val="auto"/>
          <w:sz w:val="24"/>
        </w:rPr>
        <w:t>分为了</w:t>
      </w:r>
      <w:r w:rsidRPr="004E6539">
        <w:rPr>
          <w:rFonts w:ascii="Times New Roman" w:eastAsia="SimSun" w:hAnsi="Times New Roman" w:cs="Times New Roman"/>
          <w:color w:val="auto"/>
          <w:sz w:val="24"/>
        </w:rPr>
        <w:t>5</w:t>
      </w:r>
      <w:r w:rsidRPr="004E6539">
        <w:rPr>
          <w:rFonts w:ascii="Times New Roman" w:eastAsia="SimSun" w:hAnsi="Times New Roman" w:cs="Times New Roman"/>
          <w:color w:val="auto"/>
          <w:sz w:val="24"/>
        </w:rPr>
        <w:t>段</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计算插值的点</w:t>
      </w:r>
      <w:r w:rsidRPr="004E6539">
        <w:rPr>
          <w:rFonts w:ascii="Times New Roman" w:eastAsia="SimSun" w:hAnsi="Times New Roman" w:cs="Times New Roman"/>
          <w:color w:val="auto"/>
          <w:sz w:val="24"/>
        </w:rPr>
        <w:t xml:space="preserve">         xi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-0.9500   -0.0500    0.0500    0.9500</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计算出的插值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0.3863    0.9513    1.0512    2.5863</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插值点处函数值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0.3867    0.9512    1.0513    2.5857</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计算误差</w:t>
      </w:r>
      <w:r w:rsidRPr="004E6539">
        <w:rPr>
          <w:rFonts w:ascii="Times New Roman" w:eastAsia="SimSun" w:hAnsi="Times New Roman" w:cs="Times New Roman"/>
          <w:color w:val="auto"/>
          <w:sz w:val="24"/>
        </w:rPr>
        <w:t xml:space="preserve">            err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1.0e-003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0.4471   -0.1051    0.1069   -0.6129</w:t>
      </w:r>
    </w:p>
    <w:p w:rsidR="000C5C84" w:rsidRPr="004E6539" w:rsidRDefault="000C5C84" w:rsidP="000C5C84">
      <w:pPr>
        <w:ind w:left="804"/>
        <w:jc w:val="left"/>
        <w:rPr>
          <w:rFonts w:ascii="Times New Roman" w:eastAsia="SimSun" w:hAnsi="Times New Roman" w:cs="Times New Roman"/>
          <w:color w:val="auto"/>
          <w:sz w:val="24"/>
        </w:rPr>
      </w:pP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N = 10</w:t>
      </w:r>
      <w:r w:rsidRPr="004E6539">
        <w:rPr>
          <w:rFonts w:ascii="Times New Roman" w:eastAsia="SimSun" w:hAnsi="Times New Roman" w:cs="Times New Roman"/>
          <w:color w:val="auto"/>
          <w:sz w:val="24"/>
        </w:rPr>
        <w:t>时，程序运行如下：</w:t>
      </w:r>
    </w:p>
    <w:p w:rsidR="000C5C84" w:rsidRPr="004E6539" w:rsidRDefault="000C5C84" w:rsidP="000C5C84">
      <w:pPr>
        <w:ind w:left="804"/>
        <w:jc w:val="left"/>
        <w:rPr>
          <w:rFonts w:ascii="Times New Roman" w:eastAsia="SimSun" w:hAnsi="Times New Roman" w:cs="Times New Roman"/>
          <w:color w:val="auto"/>
          <w:sz w:val="24"/>
        </w:rPr>
      </w:pPr>
      <w:proofErr w:type="spellStart"/>
      <w:r w:rsidRPr="004E6539">
        <w:rPr>
          <w:rFonts w:ascii="Times New Roman" w:eastAsia="SimSun" w:hAnsi="Times New Roman" w:cs="Times New Roman"/>
          <w:color w:val="auto"/>
          <w:sz w:val="24"/>
        </w:rPr>
        <w:t>TestLag</w:t>
      </w:r>
      <w:proofErr w:type="spellEnd"/>
      <w:r w:rsidRPr="004E6539">
        <w:rPr>
          <w:rFonts w:ascii="Times New Roman" w:eastAsia="SimSun" w:hAnsi="Times New Roman" w:cs="Times New Roman"/>
          <w:color w:val="auto"/>
          <w:sz w:val="24"/>
        </w:rPr>
        <w:t>(inline('exp(x)'), -1, 1, 10, [-0.95 -0.05 0.05 0.95]);</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将区间</w:t>
      </w:r>
      <w:r w:rsidRPr="004E6539">
        <w:rPr>
          <w:rFonts w:ascii="Times New Roman" w:eastAsia="SimSun" w:hAnsi="Times New Roman" w:cs="Times New Roman"/>
          <w:color w:val="auto"/>
          <w:sz w:val="24"/>
        </w:rPr>
        <w:t>[-1,1]</w:t>
      </w:r>
      <w:r w:rsidRPr="004E6539">
        <w:rPr>
          <w:rFonts w:ascii="Times New Roman" w:eastAsia="SimSun" w:hAnsi="Times New Roman" w:cs="Times New Roman"/>
          <w:color w:val="auto"/>
          <w:sz w:val="24"/>
        </w:rPr>
        <w:t>分为了</w:t>
      </w:r>
      <w:r w:rsidRPr="004E6539">
        <w:rPr>
          <w:rFonts w:ascii="Times New Roman" w:eastAsia="SimSun" w:hAnsi="Times New Roman" w:cs="Times New Roman"/>
          <w:color w:val="auto"/>
          <w:sz w:val="24"/>
        </w:rPr>
        <w:t>10</w:t>
      </w:r>
      <w:r w:rsidRPr="004E6539">
        <w:rPr>
          <w:rFonts w:ascii="Times New Roman" w:eastAsia="SimSun" w:hAnsi="Times New Roman" w:cs="Times New Roman"/>
          <w:color w:val="auto"/>
          <w:sz w:val="24"/>
        </w:rPr>
        <w:t>段</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计算插值的点</w:t>
      </w:r>
      <w:r w:rsidRPr="004E6539">
        <w:rPr>
          <w:rFonts w:ascii="Times New Roman" w:eastAsia="SimSun" w:hAnsi="Times New Roman" w:cs="Times New Roman"/>
          <w:color w:val="auto"/>
          <w:sz w:val="24"/>
        </w:rPr>
        <w:t xml:space="preserve">         xi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-0.9500   -0.0500    0.0500    0.9500</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计算出的插值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lastRenderedPageBreak/>
        <w:t xml:space="preserve">    0.3867    0.9512    1.0513    2.5857</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插值点处函数值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0.3867    0.9512    1.0513    2.5857</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计算误差</w:t>
      </w:r>
      <w:r w:rsidRPr="004E6539">
        <w:rPr>
          <w:rFonts w:ascii="Times New Roman" w:eastAsia="SimSun" w:hAnsi="Times New Roman" w:cs="Times New Roman"/>
          <w:color w:val="auto"/>
          <w:sz w:val="24"/>
        </w:rPr>
        <w:t xml:space="preserve">            err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1.0e-008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-0.3126   -0.0055   -0.0055   -0.3714</w:t>
      </w:r>
    </w:p>
    <w:p w:rsidR="000C5C84" w:rsidRPr="004E6539" w:rsidRDefault="000C5C84" w:rsidP="000C5C84">
      <w:pPr>
        <w:ind w:left="804"/>
        <w:jc w:val="left"/>
        <w:rPr>
          <w:rFonts w:ascii="Times New Roman" w:eastAsia="SimSun" w:hAnsi="Times New Roman" w:cs="Times New Roman"/>
          <w:color w:val="auto"/>
          <w:sz w:val="24"/>
        </w:rPr>
      </w:pP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N = 20</w:t>
      </w:r>
      <w:r w:rsidRPr="004E6539">
        <w:rPr>
          <w:rFonts w:ascii="Times New Roman" w:eastAsia="SimSun" w:hAnsi="Times New Roman" w:cs="Times New Roman"/>
          <w:color w:val="auto"/>
          <w:sz w:val="24"/>
        </w:rPr>
        <w:t>时，程序运行如下：</w:t>
      </w:r>
    </w:p>
    <w:p w:rsidR="000C5C84" w:rsidRPr="004E6539" w:rsidRDefault="000C5C84" w:rsidP="000C5C84">
      <w:pPr>
        <w:ind w:left="804"/>
        <w:jc w:val="left"/>
        <w:rPr>
          <w:rFonts w:ascii="Times New Roman" w:eastAsia="SimSun" w:hAnsi="Times New Roman" w:cs="Times New Roman"/>
          <w:color w:val="auto"/>
          <w:sz w:val="24"/>
        </w:rPr>
      </w:pPr>
      <w:proofErr w:type="spellStart"/>
      <w:r w:rsidRPr="004E6539">
        <w:rPr>
          <w:rFonts w:ascii="Times New Roman" w:eastAsia="SimSun" w:hAnsi="Times New Roman" w:cs="Times New Roman"/>
          <w:color w:val="auto"/>
          <w:sz w:val="24"/>
        </w:rPr>
        <w:t>TestLag</w:t>
      </w:r>
      <w:proofErr w:type="spellEnd"/>
      <w:r w:rsidRPr="004E6539">
        <w:rPr>
          <w:rFonts w:ascii="Times New Roman" w:eastAsia="SimSun" w:hAnsi="Times New Roman" w:cs="Times New Roman"/>
          <w:color w:val="auto"/>
          <w:sz w:val="24"/>
        </w:rPr>
        <w:t>(inline('exp(x)'), -1, 1, 20, [-0.95 -0.05 0.05 0.95]);</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将区间</w:t>
      </w:r>
      <w:r w:rsidRPr="004E6539">
        <w:rPr>
          <w:rFonts w:ascii="Times New Roman" w:eastAsia="SimSun" w:hAnsi="Times New Roman" w:cs="Times New Roman"/>
          <w:color w:val="auto"/>
          <w:sz w:val="24"/>
        </w:rPr>
        <w:t>[-1,1]</w:t>
      </w:r>
      <w:r w:rsidRPr="004E6539">
        <w:rPr>
          <w:rFonts w:ascii="Times New Roman" w:eastAsia="SimSun" w:hAnsi="Times New Roman" w:cs="Times New Roman"/>
          <w:color w:val="auto"/>
          <w:sz w:val="24"/>
        </w:rPr>
        <w:t>分为了</w:t>
      </w:r>
      <w:r w:rsidRPr="004E6539">
        <w:rPr>
          <w:rFonts w:ascii="Times New Roman" w:eastAsia="SimSun" w:hAnsi="Times New Roman" w:cs="Times New Roman"/>
          <w:color w:val="auto"/>
          <w:sz w:val="24"/>
        </w:rPr>
        <w:t>20</w:t>
      </w:r>
      <w:r w:rsidRPr="004E6539">
        <w:rPr>
          <w:rFonts w:ascii="Times New Roman" w:eastAsia="SimSun" w:hAnsi="Times New Roman" w:cs="Times New Roman"/>
          <w:color w:val="auto"/>
          <w:sz w:val="24"/>
        </w:rPr>
        <w:t>段</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计算插值的点</w:t>
      </w:r>
      <w:r w:rsidRPr="004E6539">
        <w:rPr>
          <w:rFonts w:ascii="Times New Roman" w:eastAsia="SimSun" w:hAnsi="Times New Roman" w:cs="Times New Roman"/>
          <w:color w:val="auto"/>
          <w:sz w:val="24"/>
        </w:rPr>
        <w:t xml:space="preserve">         xi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-0.9500   -0.0500    0.0500    0.9500</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计算出的插值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0.3867    0.9512    1.0513    2.5857</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插值点处函数值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0.3867    0.9512    1.0513    2.5857</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计算误差</w:t>
      </w:r>
      <w:r w:rsidRPr="004E6539">
        <w:rPr>
          <w:rFonts w:ascii="Times New Roman" w:eastAsia="SimSun" w:hAnsi="Times New Roman" w:cs="Times New Roman"/>
          <w:color w:val="auto"/>
          <w:sz w:val="24"/>
        </w:rPr>
        <w:t xml:space="preserve">            err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1.0e-012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0.7339         0   -0.0002   -0.5671</w:t>
      </w:r>
    </w:p>
    <w:p w:rsidR="000C5C84" w:rsidRPr="004E6539" w:rsidRDefault="000C5C84" w:rsidP="000C5C84">
      <w:pPr>
        <w:ind w:left="804"/>
        <w:jc w:val="left"/>
        <w:rPr>
          <w:rFonts w:ascii="SimSun" w:eastAsia="SimSun" w:hAnsi="SimSun"/>
          <w:color w:val="auto"/>
          <w:sz w:val="28"/>
        </w:rPr>
      </w:pPr>
    </w:p>
    <w:p w:rsidR="000C5C84" w:rsidRPr="004E6539" w:rsidRDefault="000C5C84" w:rsidP="000C5C84">
      <w:pPr>
        <w:pStyle w:val="a6"/>
        <w:numPr>
          <w:ilvl w:val="0"/>
          <w:numId w:val="15"/>
        </w:numPr>
        <w:ind w:leftChars="0"/>
        <w:jc w:val="left"/>
        <w:rPr>
          <w:rFonts w:ascii="SimSun" w:eastAsia="SimSun" w:hAnsi="SimSun" w:cs="Times New Roman"/>
          <w:sz w:val="24"/>
          <w:lang w:eastAsia="zh-CN"/>
        </w:rPr>
      </w:pPr>
      <w:r w:rsidRPr="004E6539">
        <w:rPr>
          <w:rFonts w:ascii="SimSun" w:eastAsia="SimSun" w:hAnsi="SimSun" w:cs="Times New Roman" w:hint="eastAsia"/>
          <w:sz w:val="24"/>
          <w:lang w:eastAsia="zh-CN"/>
        </w:rPr>
        <w:t>插值区间越小越好吗？</w:t>
      </w:r>
    </w:p>
    <w:p w:rsidR="000C5C84" w:rsidRPr="004E6539" w:rsidRDefault="000C5C84" w:rsidP="000C5C84">
      <w:pPr>
        <w:ind w:left="804"/>
        <w:jc w:val="left"/>
        <w:rPr>
          <w:rFonts w:ascii="SimSun" w:eastAsia="SimSun" w:hAnsi="SimSun" w:cs="Times New Roman"/>
          <w:color w:val="auto"/>
          <w:sz w:val="24"/>
          <w:szCs w:val="24"/>
        </w:rPr>
      </w:pPr>
      <w:r w:rsidRPr="004E6539">
        <w:rPr>
          <w:rFonts w:ascii="Times New Roman" w:eastAsia="SimSun" w:hAnsi="Times New Roman" w:cs="Times New Roman" w:hint="eastAsia"/>
          <w:color w:val="auto"/>
          <w:sz w:val="24"/>
          <w:szCs w:val="24"/>
        </w:rPr>
        <w:t>解本问题时用的程序函数是跟问题一用的程序一样</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hint="eastAsia"/>
          <w:color w:val="auto"/>
          <w:sz w:val="24"/>
          <w:szCs w:val="24"/>
        </w:rPr>
        <w:t>实验结果为如下</w:t>
      </w:r>
      <w:r w:rsidRPr="004E6539">
        <w:rPr>
          <w:rFonts w:ascii="Times New Roman" w:eastAsia="SimSun" w:hAnsi="Times New Roman" w:cs="Times New Roman" w:hint="eastAsia"/>
          <w:color w:val="auto"/>
          <w:sz w:val="24"/>
          <w:szCs w:val="24"/>
        </w:rPr>
        <w:t>;</w:t>
      </w:r>
    </w:p>
    <w:p w:rsidR="000C5C84" w:rsidRPr="004E6539" w:rsidRDefault="000C5C84" w:rsidP="000C5C84">
      <w:pPr>
        <w:ind w:left="804"/>
        <w:jc w:val="left"/>
        <w:rPr>
          <w:rFonts w:ascii="SimSun" w:eastAsia="SimSun" w:hAnsi="SimSun" w:cs="Times New Roman"/>
          <w:color w:val="auto"/>
          <w:sz w:val="24"/>
          <w:szCs w:val="24"/>
        </w:rPr>
      </w:pPr>
    </w:p>
    <w:p w:rsidR="000C5C84" w:rsidRPr="004E6539" w:rsidRDefault="000C5C84" w:rsidP="000C5C84">
      <w:pPr>
        <w:ind w:left="804"/>
        <w:jc w:val="left"/>
        <w:rPr>
          <w:rFonts w:ascii="Times New Roman" w:eastAsia="SimSun" w:hAnsi="Times New Roman" w:cs="Times New Roman"/>
          <w:color w:val="auto"/>
          <w:sz w:val="22"/>
        </w:rPr>
      </w:pPr>
      <w:r w:rsidRPr="004E6539">
        <w:rPr>
          <w:rFonts w:ascii="Times New Roman" w:eastAsia="SimSun" w:hAnsi="Times New Roman" w:cs="Times New Roman"/>
          <w:color w:val="auto"/>
          <w:sz w:val="22"/>
        </w:rPr>
        <w:t>(1)</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N = 5</w:t>
      </w:r>
      <w:r w:rsidRPr="004E6539">
        <w:rPr>
          <w:rFonts w:ascii="Times New Roman" w:eastAsia="SimSun" w:hAnsi="Times New Roman" w:cs="Times New Roman"/>
          <w:color w:val="auto"/>
          <w:sz w:val="24"/>
          <w:szCs w:val="24"/>
        </w:rPr>
        <w:t>时，程序运行如下：</w:t>
      </w:r>
    </w:p>
    <w:p w:rsidR="000C5C84" w:rsidRPr="004E6539" w:rsidRDefault="000C5C84" w:rsidP="000C5C84">
      <w:pPr>
        <w:ind w:left="804"/>
        <w:jc w:val="left"/>
        <w:rPr>
          <w:rFonts w:ascii="Times New Roman" w:eastAsia="SimSun" w:hAnsi="Times New Roman" w:cs="Times New Roman"/>
          <w:color w:val="auto"/>
          <w:sz w:val="24"/>
          <w:szCs w:val="24"/>
        </w:rPr>
      </w:pPr>
      <w:proofErr w:type="spellStart"/>
      <w:r w:rsidRPr="004E6539">
        <w:rPr>
          <w:rFonts w:ascii="Times New Roman" w:eastAsia="SimSun" w:hAnsi="Times New Roman" w:cs="Times New Roman"/>
          <w:color w:val="auto"/>
          <w:sz w:val="24"/>
          <w:szCs w:val="24"/>
        </w:rPr>
        <w:t>TestLag</w:t>
      </w:r>
      <w:proofErr w:type="spellEnd"/>
      <w:r w:rsidRPr="004E6539">
        <w:rPr>
          <w:rFonts w:ascii="Times New Roman" w:eastAsia="SimSun" w:hAnsi="Times New Roman" w:cs="Times New Roman"/>
          <w:color w:val="auto"/>
          <w:sz w:val="24"/>
          <w:szCs w:val="24"/>
        </w:rPr>
        <w:t>(inline('</w:t>
      </w:r>
      <w:proofErr w:type="gramStart"/>
      <w:r w:rsidRPr="004E6539">
        <w:rPr>
          <w:rFonts w:ascii="Times New Roman" w:eastAsia="SimSun" w:hAnsi="Times New Roman" w:cs="Times New Roman"/>
          <w:color w:val="auto"/>
          <w:sz w:val="24"/>
          <w:szCs w:val="24"/>
        </w:rPr>
        <w:t>1./</w:t>
      </w:r>
      <w:proofErr w:type="gramEnd"/>
      <w:r w:rsidRPr="004E6539">
        <w:rPr>
          <w:rFonts w:ascii="Times New Roman" w:eastAsia="SimSun" w:hAnsi="Times New Roman" w:cs="Times New Roman"/>
          <w:color w:val="auto"/>
          <w:sz w:val="24"/>
          <w:szCs w:val="24"/>
        </w:rPr>
        <w:t>(1+x.^2)'), -1, 1, 5, [-0.95 -0.05 0.05 0.95]);</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将区间</w:t>
      </w:r>
      <w:r w:rsidRPr="004E6539">
        <w:rPr>
          <w:rFonts w:ascii="Times New Roman" w:eastAsia="SimSun" w:hAnsi="Times New Roman" w:cs="Times New Roman"/>
          <w:color w:val="auto"/>
          <w:sz w:val="24"/>
          <w:szCs w:val="24"/>
        </w:rPr>
        <w:t>[-1,1]</w:t>
      </w:r>
      <w:r w:rsidRPr="004E6539">
        <w:rPr>
          <w:rFonts w:ascii="Times New Roman" w:eastAsia="SimSun" w:hAnsi="Times New Roman" w:cs="Times New Roman"/>
          <w:color w:val="auto"/>
          <w:sz w:val="24"/>
          <w:szCs w:val="24"/>
        </w:rPr>
        <w:t>分为了</w:t>
      </w:r>
      <w:r w:rsidRPr="004E6539">
        <w:rPr>
          <w:rFonts w:ascii="Times New Roman" w:eastAsia="SimSun" w:hAnsi="Times New Roman" w:cs="Times New Roman"/>
          <w:color w:val="auto"/>
          <w:sz w:val="24"/>
          <w:szCs w:val="24"/>
        </w:rPr>
        <w:t>5</w:t>
      </w:r>
      <w:r w:rsidRPr="004E6539">
        <w:rPr>
          <w:rFonts w:ascii="Times New Roman" w:eastAsia="SimSun" w:hAnsi="Times New Roman" w:cs="Times New Roman"/>
          <w:color w:val="auto"/>
          <w:sz w:val="24"/>
          <w:szCs w:val="24"/>
        </w:rPr>
        <w:t>段</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计算插值的点</w:t>
      </w:r>
      <w:r w:rsidRPr="004E6539">
        <w:rPr>
          <w:rFonts w:ascii="Times New Roman" w:eastAsia="SimSun" w:hAnsi="Times New Roman" w:cs="Times New Roman"/>
          <w:color w:val="auto"/>
          <w:sz w:val="24"/>
          <w:szCs w:val="24"/>
        </w:rPr>
        <w:t xml:space="preserve">         xi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-0.9500   -0.0500    0.0500    0.9500</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计算出的插值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yi</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0.5136    0.9978    0.9978    0.5136</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插值点处函数值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yFact</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0.5256    0.9975    0.9975    0.5256</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计算误差</w:t>
      </w:r>
      <w:r w:rsidRPr="004E6539">
        <w:rPr>
          <w:rFonts w:ascii="Times New Roman" w:eastAsia="SimSun" w:hAnsi="Times New Roman" w:cs="Times New Roman"/>
          <w:color w:val="auto"/>
          <w:sz w:val="24"/>
          <w:szCs w:val="24"/>
        </w:rPr>
        <w:t xml:space="preserve">            err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lastRenderedPageBreak/>
        <w:t>0.0121   -0.0002   -0.0002    0.0121</w:t>
      </w:r>
    </w:p>
    <w:p w:rsidR="000C5C84" w:rsidRPr="004E6539" w:rsidRDefault="000C5C84" w:rsidP="000C5C84">
      <w:pPr>
        <w:ind w:left="804"/>
        <w:jc w:val="left"/>
        <w:rPr>
          <w:rFonts w:ascii="Times New Roman" w:eastAsia="SimSun" w:hAnsi="Times New Roman" w:cs="Times New Roman"/>
          <w:color w:val="auto"/>
          <w:sz w:val="24"/>
          <w:szCs w:val="24"/>
        </w:rPr>
      </w:pP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N = 10</w:t>
      </w:r>
      <w:r w:rsidRPr="004E6539">
        <w:rPr>
          <w:rFonts w:ascii="Times New Roman" w:eastAsia="SimSun" w:hAnsi="Times New Roman" w:cs="Times New Roman"/>
          <w:color w:val="auto"/>
          <w:sz w:val="24"/>
          <w:szCs w:val="24"/>
        </w:rPr>
        <w:t>时，程序运行如下：</w:t>
      </w:r>
    </w:p>
    <w:p w:rsidR="000C5C84" w:rsidRPr="004E6539" w:rsidRDefault="000C5C84" w:rsidP="000C5C84">
      <w:pPr>
        <w:ind w:left="804"/>
        <w:jc w:val="left"/>
        <w:rPr>
          <w:rFonts w:ascii="Times New Roman" w:eastAsia="SimSun" w:hAnsi="Times New Roman" w:cs="Times New Roman"/>
          <w:color w:val="auto"/>
          <w:sz w:val="24"/>
          <w:szCs w:val="24"/>
        </w:rPr>
      </w:pPr>
      <w:proofErr w:type="spellStart"/>
      <w:r w:rsidRPr="004E6539">
        <w:rPr>
          <w:rFonts w:ascii="Times New Roman" w:eastAsia="SimSun" w:hAnsi="Times New Roman" w:cs="Times New Roman"/>
          <w:color w:val="auto"/>
          <w:sz w:val="24"/>
          <w:szCs w:val="24"/>
        </w:rPr>
        <w:t>TestLag</w:t>
      </w:r>
      <w:proofErr w:type="spellEnd"/>
      <w:r w:rsidRPr="004E6539">
        <w:rPr>
          <w:rFonts w:ascii="Times New Roman" w:eastAsia="SimSun" w:hAnsi="Times New Roman" w:cs="Times New Roman"/>
          <w:color w:val="auto"/>
          <w:sz w:val="24"/>
          <w:szCs w:val="24"/>
        </w:rPr>
        <w:t>(inline('</w:t>
      </w:r>
      <w:proofErr w:type="gramStart"/>
      <w:r w:rsidRPr="004E6539">
        <w:rPr>
          <w:rFonts w:ascii="Times New Roman" w:eastAsia="SimSun" w:hAnsi="Times New Roman" w:cs="Times New Roman"/>
          <w:color w:val="auto"/>
          <w:sz w:val="24"/>
          <w:szCs w:val="24"/>
        </w:rPr>
        <w:t>1./</w:t>
      </w:r>
      <w:proofErr w:type="gramEnd"/>
      <w:r w:rsidRPr="004E6539">
        <w:rPr>
          <w:rFonts w:ascii="Times New Roman" w:eastAsia="SimSun" w:hAnsi="Times New Roman" w:cs="Times New Roman"/>
          <w:color w:val="auto"/>
          <w:sz w:val="24"/>
          <w:szCs w:val="24"/>
        </w:rPr>
        <w:t>(1+x.^2)'), -1, 1, 10, [-0.95 -0.05 0.05 0.95]);</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将区间</w:t>
      </w:r>
      <w:r w:rsidRPr="004E6539">
        <w:rPr>
          <w:rFonts w:ascii="Times New Roman" w:eastAsia="SimSun" w:hAnsi="Times New Roman" w:cs="Times New Roman"/>
          <w:color w:val="auto"/>
          <w:sz w:val="24"/>
          <w:szCs w:val="24"/>
        </w:rPr>
        <w:t>[-1,1]</w:t>
      </w:r>
      <w:r w:rsidRPr="004E6539">
        <w:rPr>
          <w:rFonts w:ascii="Times New Roman" w:eastAsia="SimSun" w:hAnsi="Times New Roman" w:cs="Times New Roman"/>
          <w:color w:val="auto"/>
          <w:sz w:val="24"/>
          <w:szCs w:val="24"/>
        </w:rPr>
        <w:t>分为了</w:t>
      </w:r>
      <w:r w:rsidRPr="004E6539">
        <w:rPr>
          <w:rFonts w:ascii="Times New Roman" w:eastAsia="SimSun" w:hAnsi="Times New Roman" w:cs="Times New Roman"/>
          <w:color w:val="auto"/>
          <w:sz w:val="24"/>
          <w:szCs w:val="24"/>
        </w:rPr>
        <w:t>10</w:t>
      </w:r>
      <w:r w:rsidRPr="004E6539">
        <w:rPr>
          <w:rFonts w:ascii="Times New Roman" w:eastAsia="SimSun" w:hAnsi="Times New Roman" w:cs="Times New Roman"/>
          <w:color w:val="auto"/>
          <w:sz w:val="24"/>
          <w:szCs w:val="24"/>
        </w:rPr>
        <w:t>段</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计算插值的点</w:t>
      </w:r>
      <w:r w:rsidRPr="004E6539">
        <w:rPr>
          <w:rFonts w:ascii="Times New Roman" w:eastAsia="SimSun" w:hAnsi="Times New Roman" w:cs="Times New Roman"/>
          <w:color w:val="auto"/>
          <w:sz w:val="24"/>
          <w:szCs w:val="24"/>
        </w:rPr>
        <w:t xml:space="preserve">         xi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-0.9500   -0.0500    0.0500    0.9500</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计算出的插值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yi</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0.5243    0.9975    0.9975    0.5243</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插值点处函数值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yFact</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0.5256    0.9975    0.9975    0.5256</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计算误差</w:t>
      </w:r>
      <w:r w:rsidRPr="004E6539">
        <w:rPr>
          <w:rFonts w:ascii="Times New Roman" w:eastAsia="SimSun" w:hAnsi="Times New Roman" w:cs="Times New Roman"/>
          <w:color w:val="auto"/>
          <w:sz w:val="24"/>
          <w:szCs w:val="24"/>
        </w:rPr>
        <w:t xml:space="preserve">            err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0.0014    0.0000    0.0000    0.0014</w:t>
      </w:r>
    </w:p>
    <w:p w:rsidR="000C5C84" w:rsidRPr="004E6539" w:rsidRDefault="000C5C84" w:rsidP="000C5C84">
      <w:pPr>
        <w:ind w:left="804"/>
        <w:jc w:val="left"/>
        <w:rPr>
          <w:rFonts w:ascii="Times New Roman" w:eastAsia="SimSun" w:hAnsi="Times New Roman" w:cs="Times New Roman"/>
          <w:color w:val="auto"/>
          <w:sz w:val="24"/>
          <w:szCs w:val="24"/>
        </w:rPr>
      </w:pP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N = 20</w:t>
      </w:r>
      <w:r w:rsidRPr="004E6539">
        <w:rPr>
          <w:rFonts w:ascii="Times New Roman" w:eastAsia="SimSun" w:hAnsi="Times New Roman" w:cs="Times New Roman"/>
          <w:color w:val="auto"/>
          <w:sz w:val="24"/>
          <w:szCs w:val="24"/>
        </w:rPr>
        <w:t>时，程序运行如下：</w:t>
      </w:r>
    </w:p>
    <w:p w:rsidR="000C5C84" w:rsidRPr="004E6539" w:rsidRDefault="000C5C84" w:rsidP="000C5C84">
      <w:pPr>
        <w:ind w:left="804"/>
        <w:jc w:val="left"/>
        <w:rPr>
          <w:rFonts w:ascii="Times New Roman" w:eastAsia="SimSun" w:hAnsi="Times New Roman" w:cs="Times New Roman"/>
          <w:color w:val="auto"/>
          <w:sz w:val="24"/>
          <w:szCs w:val="24"/>
        </w:rPr>
      </w:pPr>
      <w:proofErr w:type="spellStart"/>
      <w:r w:rsidRPr="004E6539">
        <w:rPr>
          <w:rFonts w:ascii="Times New Roman" w:eastAsia="SimSun" w:hAnsi="Times New Roman" w:cs="Times New Roman"/>
          <w:color w:val="auto"/>
          <w:sz w:val="24"/>
          <w:szCs w:val="24"/>
        </w:rPr>
        <w:t>TestLag</w:t>
      </w:r>
      <w:proofErr w:type="spellEnd"/>
      <w:r w:rsidRPr="004E6539">
        <w:rPr>
          <w:rFonts w:ascii="Times New Roman" w:eastAsia="SimSun" w:hAnsi="Times New Roman" w:cs="Times New Roman"/>
          <w:color w:val="auto"/>
          <w:sz w:val="24"/>
          <w:szCs w:val="24"/>
        </w:rPr>
        <w:t>(inline('</w:t>
      </w:r>
      <w:proofErr w:type="gramStart"/>
      <w:r w:rsidRPr="004E6539">
        <w:rPr>
          <w:rFonts w:ascii="Times New Roman" w:eastAsia="SimSun" w:hAnsi="Times New Roman" w:cs="Times New Roman"/>
          <w:color w:val="auto"/>
          <w:sz w:val="24"/>
          <w:szCs w:val="24"/>
        </w:rPr>
        <w:t>1./</w:t>
      </w:r>
      <w:proofErr w:type="gramEnd"/>
      <w:r w:rsidRPr="004E6539">
        <w:rPr>
          <w:rFonts w:ascii="Times New Roman" w:eastAsia="SimSun" w:hAnsi="Times New Roman" w:cs="Times New Roman"/>
          <w:color w:val="auto"/>
          <w:sz w:val="24"/>
          <w:szCs w:val="24"/>
        </w:rPr>
        <w:t>(1+x.^2)'), -1, 1, 20, [-0.95 -0.05 0.05 0.95]);</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将区间</w:t>
      </w:r>
      <w:r w:rsidRPr="004E6539">
        <w:rPr>
          <w:rFonts w:ascii="Times New Roman" w:eastAsia="SimSun" w:hAnsi="Times New Roman" w:cs="Times New Roman"/>
          <w:color w:val="auto"/>
          <w:sz w:val="24"/>
          <w:szCs w:val="24"/>
        </w:rPr>
        <w:t>[-1,1]</w:t>
      </w:r>
      <w:r w:rsidRPr="004E6539">
        <w:rPr>
          <w:rFonts w:ascii="Times New Roman" w:eastAsia="SimSun" w:hAnsi="Times New Roman" w:cs="Times New Roman"/>
          <w:color w:val="auto"/>
          <w:sz w:val="24"/>
          <w:szCs w:val="24"/>
        </w:rPr>
        <w:t>分为了</w:t>
      </w:r>
      <w:r w:rsidRPr="004E6539">
        <w:rPr>
          <w:rFonts w:ascii="Times New Roman" w:eastAsia="SimSun" w:hAnsi="Times New Roman" w:cs="Times New Roman"/>
          <w:color w:val="auto"/>
          <w:sz w:val="24"/>
          <w:szCs w:val="24"/>
        </w:rPr>
        <w:t>20</w:t>
      </w:r>
      <w:r w:rsidRPr="004E6539">
        <w:rPr>
          <w:rFonts w:ascii="Times New Roman" w:eastAsia="SimSun" w:hAnsi="Times New Roman" w:cs="Times New Roman"/>
          <w:color w:val="auto"/>
          <w:sz w:val="24"/>
          <w:szCs w:val="24"/>
        </w:rPr>
        <w:t>段</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计算插值的点</w:t>
      </w:r>
      <w:r w:rsidRPr="004E6539">
        <w:rPr>
          <w:rFonts w:ascii="Times New Roman" w:eastAsia="SimSun" w:hAnsi="Times New Roman" w:cs="Times New Roman"/>
          <w:color w:val="auto"/>
          <w:sz w:val="24"/>
          <w:szCs w:val="24"/>
        </w:rPr>
        <w:t xml:space="preserve">         xi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-0.9500   -0.0500    0.0500    0.9500</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计算出的插值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yi</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0.5256    0.9975    0.9975    0.5256</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插值点处函数值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yFact</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0.5256    0.9975    0.9975    0.5256</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计算误差</w:t>
      </w:r>
      <w:r w:rsidRPr="004E6539">
        <w:rPr>
          <w:rFonts w:ascii="Times New Roman" w:eastAsia="SimSun" w:hAnsi="Times New Roman" w:cs="Times New Roman"/>
          <w:color w:val="auto"/>
          <w:sz w:val="24"/>
          <w:szCs w:val="24"/>
        </w:rPr>
        <w:t xml:space="preserve">            err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1.0e-005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-0.7023    0.0000    0.0000   -0.7023</w:t>
      </w:r>
    </w:p>
    <w:p w:rsidR="000C5C84" w:rsidRPr="004E6539" w:rsidRDefault="000C5C84" w:rsidP="000C5C84">
      <w:pPr>
        <w:ind w:left="804"/>
        <w:jc w:val="left"/>
        <w:rPr>
          <w:rFonts w:ascii="Times New Roman" w:eastAsia="SimSun" w:hAnsi="Times New Roman" w:cs="Times New Roman"/>
          <w:b/>
          <w:color w:val="auto"/>
          <w:sz w:val="24"/>
          <w:szCs w:val="24"/>
        </w:rPr>
      </w:pP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(2)</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N = 5</w:t>
      </w:r>
      <w:r w:rsidRPr="004E6539">
        <w:rPr>
          <w:rFonts w:ascii="Times New Roman" w:eastAsia="SimSun" w:hAnsi="Times New Roman" w:cs="Times New Roman"/>
          <w:color w:val="auto"/>
          <w:sz w:val="24"/>
          <w:szCs w:val="24"/>
        </w:rPr>
        <w:t>时，程序运行如下：</w:t>
      </w:r>
    </w:p>
    <w:p w:rsidR="000C5C84" w:rsidRPr="004E6539" w:rsidRDefault="000C5C84" w:rsidP="000C5C84">
      <w:pPr>
        <w:ind w:left="804"/>
        <w:jc w:val="left"/>
        <w:rPr>
          <w:rFonts w:ascii="Times New Roman" w:eastAsia="SimSun" w:hAnsi="Times New Roman" w:cs="Times New Roman"/>
          <w:color w:val="auto"/>
          <w:sz w:val="24"/>
          <w:szCs w:val="24"/>
        </w:rPr>
      </w:pPr>
      <w:proofErr w:type="spellStart"/>
      <w:r w:rsidRPr="004E6539">
        <w:rPr>
          <w:rFonts w:ascii="Times New Roman" w:eastAsia="SimSun" w:hAnsi="Times New Roman" w:cs="Times New Roman"/>
          <w:color w:val="auto"/>
          <w:sz w:val="24"/>
          <w:szCs w:val="24"/>
        </w:rPr>
        <w:t>TestLag</w:t>
      </w:r>
      <w:proofErr w:type="spellEnd"/>
      <w:r w:rsidRPr="004E6539">
        <w:rPr>
          <w:rFonts w:ascii="Times New Roman" w:eastAsia="SimSun" w:hAnsi="Times New Roman" w:cs="Times New Roman"/>
          <w:color w:val="auto"/>
          <w:sz w:val="24"/>
          <w:szCs w:val="24"/>
        </w:rPr>
        <w:t>(inline('exp(x)'), -5, 5, 5, [-4.75 -0.25 0.25 4.75]);</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将区间</w:t>
      </w:r>
      <w:r w:rsidRPr="004E6539">
        <w:rPr>
          <w:rFonts w:ascii="Times New Roman" w:eastAsia="SimSun" w:hAnsi="Times New Roman" w:cs="Times New Roman"/>
          <w:color w:val="auto"/>
          <w:sz w:val="24"/>
          <w:szCs w:val="24"/>
        </w:rPr>
        <w:t>[-5,5]</w:t>
      </w:r>
      <w:r w:rsidRPr="004E6539">
        <w:rPr>
          <w:rFonts w:ascii="Times New Roman" w:eastAsia="SimSun" w:hAnsi="Times New Roman" w:cs="Times New Roman"/>
          <w:color w:val="auto"/>
          <w:sz w:val="24"/>
          <w:szCs w:val="24"/>
        </w:rPr>
        <w:t>分为了</w:t>
      </w:r>
      <w:r w:rsidRPr="004E6539">
        <w:rPr>
          <w:rFonts w:ascii="Times New Roman" w:eastAsia="SimSun" w:hAnsi="Times New Roman" w:cs="Times New Roman"/>
          <w:color w:val="auto"/>
          <w:sz w:val="24"/>
          <w:szCs w:val="24"/>
        </w:rPr>
        <w:t>5</w:t>
      </w:r>
      <w:r w:rsidRPr="004E6539">
        <w:rPr>
          <w:rFonts w:ascii="Times New Roman" w:eastAsia="SimSun" w:hAnsi="Times New Roman" w:cs="Times New Roman"/>
          <w:color w:val="auto"/>
          <w:sz w:val="24"/>
          <w:szCs w:val="24"/>
        </w:rPr>
        <w:t>段</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计算插值的点</w:t>
      </w:r>
      <w:r w:rsidRPr="004E6539">
        <w:rPr>
          <w:rFonts w:ascii="Times New Roman" w:eastAsia="SimSun" w:hAnsi="Times New Roman" w:cs="Times New Roman"/>
          <w:color w:val="auto"/>
          <w:sz w:val="24"/>
          <w:szCs w:val="24"/>
        </w:rPr>
        <w:t xml:space="preserve">         xi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-4.7500   -0.2500    0.2500    4.7500</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计算出的插值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yi</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-1.9321    1.4275    </w:t>
      </w:r>
      <w:proofErr w:type="gramStart"/>
      <w:r w:rsidRPr="004E6539">
        <w:rPr>
          <w:rFonts w:ascii="Times New Roman" w:eastAsia="SimSun" w:hAnsi="Times New Roman" w:cs="Times New Roman"/>
          <w:color w:val="auto"/>
          <w:sz w:val="24"/>
          <w:szCs w:val="24"/>
        </w:rPr>
        <w:t>0.5882  123.7146</w:t>
      </w:r>
      <w:proofErr w:type="gramEnd"/>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lastRenderedPageBreak/>
        <w:t>插值点处函数值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yFact</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0.0087    0.7788    </w:t>
      </w:r>
      <w:proofErr w:type="gramStart"/>
      <w:r w:rsidRPr="004E6539">
        <w:rPr>
          <w:rFonts w:ascii="Times New Roman" w:eastAsia="SimSun" w:hAnsi="Times New Roman" w:cs="Times New Roman"/>
          <w:color w:val="auto"/>
          <w:sz w:val="24"/>
          <w:szCs w:val="24"/>
        </w:rPr>
        <w:t>1.2840  115.5843</w:t>
      </w:r>
      <w:proofErr w:type="gramEnd"/>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计算误差</w:t>
      </w:r>
      <w:r w:rsidRPr="004E6539">
        <w:rPr>
          <w:rFonts w:ascii="Times New Roman" w:eastAsia="SimSun" w:hAnsi="Times New Roman" w:cs="Times New Roman"/>
          <w:color w:val="auto"/>
          <w:sz w:val="24"/>
          <w:szCs w:val="24"/>
        </w:rPr>
        <w:t xml:space="preserve">            err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1.9408   -0.6487    0.6958   -8.1303</w:t>
      </w:r>
    </w:p>
    <w:p w:rsidR="000C5C84" w:rsidRPr="004E6539" w:rsidRDefault="000C5C84" w:rsidP="000C5C84">
      <w:pPr>
        <w:ind w:left="804"/>
        <w:jc w:val="left"/>
        <w:rPr>
          <w:rFonts w:ascii="Times New Roman" w:eastAsia="SimSun" w:hAnsi="Times New Roman" w:cs="Times New Roman"/>
          <w:color w:val="auto"/>
          <w:sz w:val="24"/>
          <w:szCs w:val="24"/>
        </w:rPr>
      </w:pP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N = 10</w:t>
      </w:r>
      <w:r w:rsidRPr="004E6539">
        <w:rPr>
          <w:rFonts w:ascii="Times New Roman" w:eastAsia="SimSun" w:hAnsi="Times New Roman" w:cs="Times New Roman"/>
          <w:color w:val="auto"/>
          <w:sz w:val="24"/>
          <w:szCs w:val="24"/>
        </w:rPr>
        <w:t>时，程序运行如下：</w:t>
      </w:r>
    </w:p>
    <w:p w:rsidR="000C5C84" w:rsidRPr="004E6539" w:rsidRDefault="000C5C84" w:rsidP="000C5C84">
      <w:pPr>
        <w:ind w:left="804"/>
        <w:jc w:val="left"/>
        <w:rPr>
          <w:rFonts w:ascii="Times New Roman" w:eastAsia="SimSun" w:hAnsi="Times New Roman" w:cs="Times New Roman"/>
          <w:color w:val="auto"/>
          <w:sz w:val="24"/>
          <w:szCs w:val="24"/>
        </w:rPr>
      </w:pPr>
      <w:proofErr w:type="spellStart"/>
      <w:r w:rsidRPr="004E6539">
        <w:rPr>
          <w:rFonts w:ascii="Times New Roman" w:eastAsia="SimSun" w:hAnsi="Times New Roman" w:cs="Times New Roman"/>
          <w:color w:val="auto"/>
          <w:sz w:val="24"/>
          <w:szCs w:val="24"/>
        </w:rPr>
        <w:t>TestLag</w:t>
      </w:r>
      <w:proofErr w:type="spellEnd"/>
      <w:r w:rsidRPr="004E6539">
        <w:rPr>
          <w:rFonts w:ascii="Times New Roman" w:eastAsia="SimSun" w:hAnsi="Times New Roman" w:cs="Times New Roman"/>
          <w:color w:val="auto"/>
          <w:sz w:val="24"/>
          <w:szCs w:val="24"/>
        </w:rPr>
        <w:t>(inline('exp(x)'), -5, 5, 10, [-4.75 -0.25 0.25 4.75]);</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将区间</w:t>
      </w:r>
      <w:r w:rsidRPr="004E6539">
        <w:rPr>
          <w:rFonts w:ascii="Times New Roman" w:eastAsia="SimSun" w:hAnsi="Times New Roman" w:cs="Times New Roman"/>
          <w:color w:val="auto"/>
          <w:sz w:val="24"/>
          <w:szCs w:val="24"/>
        </w:rPr>
        <w:t>[-5,5]</w:t>
      </w:r>
      <w:r w:rsidRPr="004E6539">
        <w:rPr>
          <w:rFonts w:ascii="Times New Roman" w:eastAsia="SimSun" w:hAnsi="Times New Roman" w:cs="Times New Roman"/>
          <w:color w:val="auto"/>
          <w:sz w:val="24"/>
          <w:szCs w:val="24"/>
        </w:rPr>
        <w:t>分为了</w:t>
      </w:r>
      <w:r w:rsidRPr="004E6539">
        <w:rPr>
          <w:rFonts w:ascii="Times New Roman" w:eastAsia="SimSun" w:hAnsi="Times New Roman" w:cs="Times New Roman"/>
          <w:color w:val="auto"/>
          <w:sz w:val="24"/>
          <w:szCs w:val="24"/>
        </w:rPr>
        <w:t>10</w:t>
      </w:r>
      <w:r w:rsidRPr="004E6539">
        <w:rPr>
          <w:rFonts w:ascii="Times New Roman" w:eastAsia="SimSun" w:hAnsi="Times New Roman" w:cs="Times New Roman"/>
          <w:color w:val="auto"/>
          <w:sz w:val="24"/>
          <w:szCs w:val="24"/>
        </w:rPr>
        <w:t>段</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计算插值的点</w:t>
      </w:r>
      <w:r w:rsidRPr="004E6539">
        <w:rPr>
          <w:rFonts w:ascii="Times New Roman" w:eastAsia="SimSun" w:hAnsi="Times New Roman" w:cs="Times New Roman"/>
          <w:color w:val="auto"/>
          <w:sz w:val="24"/>
          <w:szCs w:val="24"/>
        </w:rPr>
        <w:t xml:space="preserve">         xi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-4.7500   -0.2500    0.2500    4.7500</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计算出的插值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yi</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0.0425    0.7796    </w:t>
      </w:r>
      <w:proofErr w:type="gramStart"/>
      <w:r w:rsidRPr="004E6539">
        <w:rPr>
          <w:rFonts w:ascii="Times New Roman" w:eastAsia="SimSun" w:hAnsi="Times New Roman" w:cs="Times New Roman"/>
          <w:color w:val="auto"/>
          <w:sz w:val="24"/>
          <w:szCs w:val="24"/>
        </w:rPr>
        <w:t>1.2848  115.6630</w:t>
      </w:r>
      <w:proofErr w:type="gramEnd"/>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插值点处函数值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yFact</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0.0087    0.7788    </w:t>
      </w:r>
      <w:proofErr w:type="gramStart"/>
      <w:r w:rsidRPr="004E6539">
        <w:rPr>
          <w:rFonts w:ascii="Times New Roman" w:eastAsia="SimSun" w:hAnsi="Times New Roman" w:cs="Times New Roman"/>
          <w:color w:val="auto"/>
          <w:sz w:val="24"/>
          <w:szCs w:val="24"/>
        </w:rPr>
        <w:t>1.2840  115.5843</w:t>
      </w:r>
      <w:proofErr w:type="gramEnd"/>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计算误差</w:t>
      </w:r>
      <w:r w:rsidRPr="004E6539">
        <w:rPr>
          <w:rFonts w:ascii="Times New Roman" w:eastAsia="SimSun" w:hAnsi="Times New Roman" w:cs="Times New Roman"/>
          <w:color w:val="auto"/>
          <w:sz w:val="24"/>
          <w:szCs w:val="24"/>
        </w:rPr>
        <w:t xml:space="preserve">            err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-0.0339   -0.0008   -0.0008   -0.0788</w:t>
      </w:r>
    </w:p>
    <w:p w:rsidR="000C5C84" w:rsidRPr="004E6539" w:rsidRDefault="000C5C84" w:rsidP="000C5C84">
      <w:pPr>
        <w:ind w:left="804"/>
        <w:jc w:val="left"/>
        <w:rPr>
          <w:rFonts w:ascii="Times New Roman" w:eastAsia="SimSun" w:hAnsi="Times New Roman" w:cs="Times New Roman"/>
          <w:color w:val="auto"/>
          <w:sz w:val="24"/>
          <w:szCs w:val="24"/>
        </w:rPr>
      </w:pP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N = 20</w:t>
      </w:r>
      <w:r w:rsidRPr="004E6539">
        <w:rPr>
          <w:rFonts w:ascii="Times New Roman" w:eastAsia="SimSun" w:hAnsi="Times New Roman" w:cs="Times New Roman"/>
          <w:color w:val="auto"/>
          <w:sz w:val="24"/>
          <w:szCs w:val="24"/>
        </w:rPr>
        <w:t>时，程序运行如下：</w:t>
      </w:r>
    </w:p>
    <w:p w:rsidR="000C5C84" w:rsidRPr="004E6539" w:rsidRDefault="000C5C84" w:rsidP="000C5C84">
      <w:pPr>
        <w:ind w:left="804"/>
        <w:jc w:val="left"/>
        <w:rPr>
          <w:rFonts w:ascii="Times New Roman" w:eastAsia="SimSun" w:hAnsi="Times New Roman" w:cs="Times New Roman"/>
          <w:color w:val="auto"/>
          <w:sz w:val="24"/>
          <w:szCs w:val="24"/>
        </w:rPr>
      </w:pPr>
      <w:proofErr w:type="spellStart"/>
      <w:r w:rsidRPr="004E6539">
        <w:rPr>
          <w:rFonts w:ascii="Times New Roman" w:eastAsia="SimSun" w:hAnsi="Times New Roman" w:cs="Times New Roman"/>
          <w:color w:val="auto"/>
          <w:sz w:val="24"/>
          <w:szCs w:val="24"/>
        </w:rPr>
        <w:t>TestLag</w:t>
      </w:r>
      <w:proofErr w:type="spellEnd"/>
      <w:r w:rsidRPr="004E6539">
        <w:rPr>
          <w:rFonts w:ascii="Times New Roman" w:eastAsia="SimSun" w:hAnsi="Times New Roman" w:cs="Times New Roman"/>
          <w:color w:val="auto"/>
          <w:sz w:val="24"/>
          <w:szCs w:val="24"/>
        </w:rPr>
        <w:t>(inline('exp(x)'), -5, 5, 20, [-4.75 -0.25 0.25 4.75]);</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将区间</w:t>
      </w:r>
      <w:r w:rsidRPr="004E6539">
        <w:rPr>
          <w:rFonts w:ascii="Times New Roman" w:eastAsia="SimSun" w:hAnsi="Times New Roman" w:cs="Times New Roman"/>
          <w:color w:val="auto"/>
          <w:sz w:val="24"/>
          <w:szCs w:val="24"/>
        </w:rPr>
        <w:t>[-5,5]</w:t>
      </w:r>
      <w:r w:rsidRPr="004E6539">
        <w:rPr>
          <w:rFonts w:ascii="Times New Roman" w:eastAsia="SimSun" w:hAnsi="Times New Roman" w:cs="Times New Roman"/>
          <w:color w:val="auto"/>
          <w:sz w:val="24"/>
          <w:szCs w:val="24"/>
        </w:rPr>
        <w:t>分为了</w:t>
      </w:r>
      <w:r w:rsidRPr="004E6539">
        <w:rPr>
          <w:rFonts w:ascii="Times New Roman" w:eastAsia="SimSun" w:hAnsi="Times New Roman" w:cs="Times New Roman"/>
          <w:color w:val="auto"/>
          <w:sz w:val="24"/>
          <w:szCs w:val="24"/>
        </w:rPr>
        <w:t>20</w:t>
      </w:r>
      <w:r w:rsidRPr="004E6539">
        <w:rPr>
          <w:rFonts w:ascii="Times New Roman" w:eastAsia="SimSun" w:hAnsi="Times New Roman" w:cs="Times New Roman"/>
          <w:color w:val="auto"/>
          <w:sz w:val="24"/>
          <w:szCs w:val="24"/>
        </w:rPr>
        <w:t>段</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计算插值的点</w:t>
      </w:r>
      <w:r w:rsidRPr="004E6539">
        <w:rPr>
          <w:rFonts w:ascii="Times New Roman" w:eastAsia="SimSun" w:hAnsi="Times New Roman" w:cs="Times New Roman"/>
          <w:color w:val="auto"/>
          <w:sz w:val="24"/>
          <w:szCs w:val="24"/>
        </w:rPr>
        <w:t xml:space="preserve">         xi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-4.7500   -0.2500    0.2500    4.7500</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计算出的插值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yi</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0.0087    0.7788    </w:t>
      </w:r>
      <w:proofErr w:type="gramStart"/>
      <w:r w:rsidRPr="004E6539">
        <w:rPr>
          <w:rFonts w:ascii="Times New Roman" w:eastAsia="SimSun" w:hAnsi="Times New Roman" w:cs="Times New Roman"/>
          <w:color w:val="auto"/>
          <w:sz w:val="24"/>
          <w:szCs w:val="24"/>
        </w:rPr>
        <w:t>1.2840  115.5843</w:t>
      </w:r>
      <w:proofErr w:type="gramEnd"/>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插值点处函数值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yFact</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0.0087    0.7788    </w:t>
      </w:r>
      <w:proofErr w:type="gramStart"/>
      <w:r w:rsidRPr="004E6539">
        <w:rPr>
          <w:rFonts w:ascii="Times New Roman" w:eastAsia="SimSun" w:hAnsi="Times New Roman" w:cs="Times New Roman"/>
          <w:color w:val="auto"/>
          <w:sz w:val="24"/>
          <w:szCs w:val="24"/>
        </w:rPr>
        <w:t>1.2840  115.5843</w:t>
      </w:r>
      <w:proofErr w:type="gramEnd"/>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计算误差</w:t>
      </w:r>
      <w:r w:rsidRPr="004E6539">
        <w:rPr>
          <w:rFonts w:ascii="Times New Roman" w:eastAsia="SimSun" w:hAnsi="Times New Roman" w:cs="Times New Roman"/>
          <w:color w:val="auto"/>
          <w:sz w:val="24"/>
          <w:szCs w:val="24"/>
        </w:rPr>
        <w:t xml:space="preserve">            err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1.0e-007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-0.0914    0.0000    0.0000   -0.1434</w:t>
      </w:r>
    </w:p>
    <w:p w:rsidR="000C5C84" w:rsidRPr="004E6539" w:rsidRDefault="000C5C84" w:rsidP="000C5C84">
      <w:pPr>
        <w:ind w:left="804"/>
        <w:jc w:val="left"/>
        <w:rPr>
          <w:rFonts w:ascii="SimSun" w:eastAsia="SimSun" w:hAnsi="SimSun" w:cs="Times New Roman"/>
          <w:color w:val="auto"/>
          <w:sz w:val="24"/>
          <w:szCs w:val="24"/>
        </w:rPr>
      </w:pPr>
    </w:p>
    <w:p w:rsidR="000C5C84" w:rsidRPr="004E6539" w:rsidRDefault="000C5C84" w:rsidP="000C5C84">
      <w:pPr>
        <w:pStyle w:val="a6"/>
        <w:numPr>
          <w:ilvl w:val="0"/>
          <w:numId w:val="15"/>
        </w:numPr>
        <w:ind w:leftChars="0"/>
        <w:jc w:val="left"/>
        <w:rPr>
          <w:rFonts w:ascii="SimSun" w:eastAsia="SimSun" w:hAnsi="SimSun" w:cs="Times New Roman"/>
          <w:sz w:val="24"/>
          <w:szCs w:val="24"/>
          <w:lang w:eastAsia="zh-CN"/>
        </w:rPr>
      </w:pPr>
      <w:r w:rsidRPr="004E6539">
        <w:rPr>
          <w:rFonts w:ascii="SimSun" w:eastAsia="SimSun" w:hAnsi="SimSun" w:cs="Times New Roman" w:hint="eastAsia"/>
          <w:sz w:val="24"/>
          <w:szCs w:val="24"/>
          <w:lang w:eastAsia="zh-CN"/>
        </w:rPr>
        <w:t>在区间</w:t>
      </w:r>
      <w:r w:rsidRPr="004E6539">
        <w:rPr>
          <w:rFonts w:ascii="SimSun" w:eastAsia="SimSun" w:hAnsi="SimSun" w:cs="Times New Roman"/>
          <w:sz w:val="24"/>
          <w:szCs w:val="24"/>
          <w:lang w:eastAsia="zh-CN"/>
        </w:rPr>
        <w:t>[1,1]</w:t>
      </w:r>
      <w:r w:rsidRPr="004E6539">
        <w:rPr>
          <w:rFonts w:ascii="SimSun" w:eastAsia="SimSun" w:hAnsi="SimSun" w:cs="Times New Roman" w:hint="eastAsia"/>
          <w:sz w:val="24"/>
          <w:szCs w:val="24"/>
          <w:lang w:eastAsia="zh-CN"/>
        </w:rPr>
        <w:t>考虑拉格朗日插值问题，为了使得插值误差较小，应如何选取插值节点？</w:t>
      </w:r>
    </w:p>
    <w:p w:rsidR="000C5C84" w:rsidRPr="004E6539" w:rsidRDefault="000C5C84" w:rsidP="000C5C84">
      <w:pPr>
        <w:ind w:left="804"/>
        <w:jc w:val="left"/>
        <w:rPr>
          <w:rFonts w:ascii="SimSun" w:eastAsia="SimSun" w:hAnsi="SimSun"/>
          <w:color w:val="auto"/>
          <w:sz w:val="24"/>
        </w:rPr>
      </w:pPr>
      <w:r w:rsidRPr="004E6539">
        <w:rPr>
          <w:rFonts w:ascii="SimSun" w:eastAsia="SimSun" w:hAnsi="SimSun" w:hint="eastAsia"/>
          <w:color w:val="auto"/>
          <w:sz w:val="24"/>
        </w:rPr>
        <w:t>解问题时用的程序为如下；</w:t>
      </w:r>
    </w:p>
    <w:p w:rsidR="000C5C84" w:rsidRPr="004E6539" w:rsidRDefault="000C5C84" w:rsidP="000C5C84">
      <w:pPr>
        <w:ind w:left="804"/>
        <w:jc w:val="left"/>
        <w:rPr>
          <w:rFonts w:ascii="SimSun" w:eastAsia="SimSun" w:hAnsi="SimSun"/>
          <w:color w:val="auto"/>
          <w:sz w:val="24"/>
        </w:rPr>
      </w:pPr>
    </w:p>
    <w:p w:rsidR="000C5C84" w:rsidRPr="004E6539" w:rsidRDefault="000C5C84" w:rsidP="000C5C84">
      <w:pPr>
        <w:ind w:left="804"/>
        <w:jc w:val="left"/>
        <w:rPr>
          <w:rFonts w:ascii="SimSun" w:eastAsia="SimSun" w:hAnsi="SimSun"/>
          <w:color w:val="auto"/>
          <w:sz w:val="24"/>
        </w:rPr>
      </w:pP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lastRenderedPageBreak/>
        <w:t>function TestLag2(</w:t>
      </w:r>
      <w:proofErr w:type="spellStart"/>
      <w:r w:rsidRPr="004E6539">
        <w:rPr>
          <w:rFonts w:ascii="Times New Roman" w:eastAsia="SimSun" w:hAnsi="Times New Roman" w:cs="Times New Roman"/>
          <w:color w:val="auto"/>
          <w:sz w:val="24"/>
        </w:rPr>
        <w:t>fx</w:t>
      </w:r>
      <w:proofErr w:type="spellEnd"/>
      <w:r w:rsidRPr="004E6539">
        <w:rPr>
          <w:rFonts w:ascii="Times New Roman" w:eastAsia="SimSun" w:hAnsi="Times New Roman" w:cs="Times New Roman"/>
          <w:color w:val="auto"/>
          <w:sz w:val="24"/>
        </w:rPr>
        <w:t>, a, b, n, xi)</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TestLag2 </w:t>
      </w:r>
      <w:r w:rsidRPr="004E6539">
        <w:rPr>
          <w:rFonts w:ascii="Times New Roman" w:eastAsia="SimSun" w:hAnsi="Times New Roman" w:cs="Times New Roman"/>
          <w:color w:val="auto"/>
          <w:sz w:val="24"/>
        </w:rPr>
        <w:t>实验题目</w:t>
      </w:r>
      <w:r w:rsidRPr="004E6539">
        <w:rPr>
          <w:rFonts w:ascii="Times New Roman" w:eastAsia="SimSun" w:hAnsi="Times New Roman" w:cs="Times New Roman"/>
          <w:color w:val="auto"/>
          <w:sz w:val="24"/>
        </w:rPr>
        <w:t>1 3</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Synopsis:  TestLag2(fun, a, b, n, xi)</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Input:   </w:t>
      </w:r>
      <w:proofErr w:type="spellStart"/>
      <w:r w:rsidRPr="004E6539">
        <w:rPr>
          <w:rFonts w:ascii="Times New Roman" w:eastAsia="SimSun" w:hAnsi="Times New Roman" w:cs="Times New Roman"/>
          <w:color w:val="auto"/>
          <w:sz w:val="24"/>
        </w:rPr>
        <w:t>fx</w:t>
      </w:r>
      <w:proofErr w:type="spellEnd"/>
      <w:r w:rsidRPr="004E6539">
        <w:rPr>
          <w:rFonts w:ascii="Times New Roman" w:eastAsia="SimSun" w:hAnsi="Times New Roman" w:cs="Times New Roman"/>
          <w:color w:val="auto"/>
          <w:sz w:val="24"/>
        </w:rPr>
        <w:t xml:space="preserve"> = </w:t>
      </w:r>
      <w:r w:rsidRPr="004E6539">
        <w:rPr>
          <w:rFonts w:ascii="Times New Roman" w:eastAsia="SimSun" w:hAnsi="Times New Roman" w:cs="Times New Roman"/>
          <w:color w:val="auto"/>
          <w:sz w:val="24"/>
        </w:rPr>
        <w:t>用来验证插值计算准确率的函数</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a,b</w:t>
      </w:r>
      <w:proofErr w:type="spellEnd"/>
      <w:r w:rsidRPr="004E6539">
        <w:rPr>
          <w:rFonts w:ascii="Times New Roman" w:eastAsia="SimSun" w:hAnsi="Times New Roman" w:cs="Times New Roman"/>
          <w:color w:val="auto"/>
          <w:sz w:val="24"/>
        </w:rPr>
        <w:t xml:space="preserve"> = </w:t>
      </w:r>
      <w:r w:rsidRPr="004E6539">
        <w:rPr>
          <w:rFonts w:ascii="Times New Roman" w:eastAsia="SimSun" w:hAnsi="Times New Roman" w:cs="Times New Roman"/>
          <w:color w:val="auto"/>
          <w:sz w:val="24"/>
        </w:rPr>
        <w:t>节点选取上下限</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n = </w:t>
      </w:r>
      <w:r w:rsidRPr="004E6539">
        <w:rPr>
          <w:rFonts w:ascii="Times New Roman" w:eastAsia="SimSun" w:hAnsi="Times New Roman" w:cs="Times New Roman"/>
          <w:color w:val="auto"/>
          <w:sz w:val="24"/>
        </w:rPr>
        <w:t>多项式次数，固定区间</w:t>
      </w:r>
      <w:r w:rsidRPr="004E6539">
        <w:rPr>
          <w:rFonts w:ascii="Times New Roman" w:eastAsia="SimSun" w:hAnsi="Times New Roman" w:cs="Times New Roman"/>
          <w:color w:val="auto"/>
          <w:sz w:val="24"/>
        </w:rPr>
        <w:t>[-</w:t>
      </w:r>
      <w:proofErr w:type="spellStart"/>
      <w:r w:rsidRPr="004E6539">
        <w:rPr>
          <w:rFonts w:ascii="Times New Roman" w:eastAsia="SimSun" w:hAnsi="Times New Roman" w:cs="Times New Roman"/>
          <w:color w:val="auto"/>
          <w:sz w:val="24"/>
        </w:rPr>
        <w:t>a,b</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分段数</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xi = </w:t>
      </w:r>
      <w:r w:rsidRPr="004E6539">
        <w:rPr>
          <w:rFonts w:ascii="Times New Roman" w:eastAsia="SimSun" w:hAnsi="Times New Roman" w:cs="Times New Roman"/>
          <w:color w:val="auto"/>
          <w:sz w:val="24"/>
        </w:rPr>
        <w:t>要计算插值的点</w:t>
      </w:r>
    </w:p>
    <w:p w:rsidR="000C5C84" w:rsidRPr="004E6539" w:rsidRDefault="000C5C84" w:rsidP="000C5C84">
      <w:pPr>
        <w:ind w:left="804"/>
        <w:jc w:val="left"/>
        <w:rPr>
          <w:rFonts w:ascii="Times New Roman" w:eastAsia="SimSun" w:hAnsi="Times New Roman" w:cs="Times New Roman"/>
          <w:color w:val="auto"/>
          <w:sz w:val="24"/>
        </w:rPr>
      </w:pP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x = zeros(</w:t>
      </w:r>
      <w:proofErr w:type="gramStart"/>
      <w:r w:rsidRPr="004E6539">
        <w:rPr>
          <w:rFonts w:ascii="Times New Roman" w:eastAsia="SimSun" w:hAnsi="Times New Roman" w:cs="Times New Roman"/>
          <w:color w:val="auto"/>
          <w:sz w:val="24"/>
        </w:rPr>
        <w:t>1,n</w:t>
      </w:r>
      <w:proofErr w:type="gramEnd"/>
      <w:r w:rsidRPr="004E6539">
        <w:rPr>
          <w:rFonts w:ascii="Times New Roman" w:eastAsia="SimSun" w:hAnsi="Times New Roman" w:cs="Times New Roman"/>
          <w:color w:val="auto"/>
          <w:sz w:val="24"/>
        </w:rPr>
        <w:t>);</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for k = </w:t>
      </w:r>
      <w:proofErr w:type="gramStart"/>
      <w:r w:rsidRPr="004E6539">
        <w:rPr>
          <w:rFonts w:ascii="Times New Roman" w:eastAsia="SimSun" w:hAnsi="Times New Roman" w:cs="Times New Roman"/>
          <w:color w:val="auto"/>
          <w:sz w:val="24"/>
        </w:rPr>
        <w:t>1:n</w:t>
      </w:r>
      <w:proofErr w:type="gramEnd"/>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x(k) = cos( (2*k-1)*pi/(2*n) );         %</w:t>
      </w:r>
      <w:r w:rsidRPr="004E6539">
        <w:rPr>
          <w:rFonts w:ascii="Times New Roman" w:eastAsia="SimSun" w:hAnsi="Times New Roman" w:cs="Times New Roman"/>
          <w:color w:val="auto"/>
          <w:sz w:val="24"/>
        </w:rPr>
        <w:t>构造非等距节点</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end</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y = </w:t>
      </w:r>
      <w:proofErr w:type="spellStart"/>
      <w:proofErr w:type="gramStart"/>
      <w:r w:rsidRPr="004E6539">
        <w:rPr>
          <w:rFonts w:ascii="Times New Roman" w:eastAsia="SimSun" w:hAnsi="Times New Roman" w:cs="Times New Roman"/>
          <w:color w:val="auto"/>
          <w:sz w:val="24"/>
        </w:rPr>
        <w:t>feval</w:t>
      </w:r>
      <w:proofErr w:type="spellEnd"/>
      <w:r w:rsidRPr="004E6539">
        <w:rPr>
          <w:rFonts w:ascii="Times New Roman" w:eastAsia="SimSun" w:hAnsi="Times New Roman" w:cs="Times New Roman"/>
          <w:color w:val="auto"/>
          <w:sz w:val="24"/>
        </w:rPr>
        <w:t>(</w:t>
      </w:r>
      <w:proofErr w:type="spellStart"/>
      <w:proofErr w:type="gramEnd"/>
      <w:r w:rsidRPr="004E6539">
        <w:rPr>
          <w:rFonts w:ascii="Times New Roman" w:eastAsia="SimSun" w:hAnsi="Times New Roman" w:cs="Times New Roman"/>
          <w:color w:val="auto"/>
          <w:sz w:val="24"/>
        </w:rPr>
        <w:t>fx</w:t>
      </w:r>
      <w:proofErr w:type="spellEnd"/>
      <w:r w:rsidRPr="004E6539">
        <w:rPr>
          <w:rFonts w:ascii="Times New Roman" w:eastAsia="SimSun" w:hAnsi="Times New Roman" w:cs="Times New Roman"/>
          <w:color w:val="auto"/>
          <w:sz w:val="24"/>
        </w:rPr>
        <w:t>, x);</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 xml:space="preserve"> = </w:t>
      </w:r>
      <w:proofErr w:type="spellStart"/>
      <w:proofErr w:type="gramStart"/>
      <w:r w:rsidRPr="004E6539">
        <w:rPr>
          <w:rFonts w:ascii="Times New Roman" w:eastAsia="SimSun" w:hAnsi="Times New Roman" w:cs="Times New Roman"/>
          <w:color w:val="auto"/>
          <w:sz w:val="24"/>
        </w:rPr>
        <w:t>LagInterp</w:t>
      </w:r>
      <w:proofErr w:type="spellEnd"/>
      <w:r w:rsidRPr="004E6539">
        <w:rPr>
          <w:rFonts w:ascii="Times New Roman" w:eastAsia="SimSun" w:hAnsi="Times New Roman" w:cs="Times New Roman"/>
          <w:color w:val="auto"/>
          <w:sz w:val="24"/>
        </w:rPr>
        <w:t>(</w:t>
      </w:r>
      <w:proofErr w:type="gramEnd"/>
      <w:r w:rsidRPr="004E6539">
        <w:rPr>
          <w:rFonts w:ascii="Times New Roman" w:eastAsia="SimSun" w:hAnsi="Times New Roman" w:cs="Times New Roman"/>
          <w:color w:val="auto"/>
          <w:sz w:val="24"/>
        </w:rPr>
        <w:t>x, y, xi);</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 xml:space="preserve"> = </w:t>
      </w:r>
      <w:proofErr w:type="spellStart"/>
      <w:proofErr w:type="gramStart"/>
      <w:r w:rsidRPr="004E6539">
        <w:rPr>
          <w:rFonts w:ascii="Times New Roman" w:eastAsia="SimSun" w:hAnsi="Times New Roman" w:cs="Times New Roman"/>
          <w:color w:val="auto"/>
          <w:sz w:val="24"/>
        </w:rPr>
        <w:t>feval</w:t>
      </w:r>
      <w:proofErr w:type="spellEnd"/>
      <w:r w:rsidRPr="004E6539">
        <w:rPr>
          <w:rFonts w:ascii="Times New Roman" w:eastAsia="SimSun" w:hAnsi="Times New Roman" w:cs="Times New Roman"/>
          <w:color w:val="auto"/>
          <w:sz w:val="24"/>
        </w:rPr>
        <w:t>(</w:t>
      </w:r>
      <w:proofErr w:type="spellStart"/>
      <w:proofErr w:type="gramEnd"/>
      <w:r w:rsidRPr="004E6539">
        <w:rPr>
          <w:rFonts w:ascii="Times New Roman" w:eastAsia="SimSun" w:hAnsi="Times New Roman" w:cs="Times New Roman"/>
          <w:color w:val="auto"/>
          <w:sz w:val="24"/>
        </w:rPr>
        <w:t>fx</w:t>
      </w:r>
      <w:proofErr w:type="spellEnd"/>
      <w:r w:rsidRPr="004E6539">
        <w:rPr>
          <w:rFonts w:ascii="Times New Roman" w:eastAsia="SimSun" w:hAnsi="Times New Roman" w:cs="Times New Roman"/>
          <w:color w:val="auto"/>
          <w:sz w:val="24"/>
        </w:rPr>
        <w:t>, xi);</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err = </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 xml:space="preserve"> - </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fprintf</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将区间</w:t>
      </w:r>
      <w:r w:rsidRPr="004E6539">
        <w:rPr>
          <w:rFonts w:ascii="Times New Roman" w:eastAsia="SimSun" w:hAnsi="Times New Roman" w:cs="Times New Roman"/>
          <w:color w:val="auto"/>
          <w:sz w:val="24"/>
        </w:rPr>
        <w:t>[%</w:t>
      </w:r>
      <w:proofErr w:type="spellStart"/>
      <w:r w:rsidRPr="004E6539">
        <w:rPr>
          <w:rFonts w:ascii="Times New Roman" w:eastAsia="SimSun" w:hAnsi="Times New Roman" w:cs="Times New Roman"/>
          <w:color w:val="auto"/>
          <w:sz w:val="24"/>
        </w:rPr>
        <w:t>d,%d</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分为了</w:t>
      </w:r>
      <w:r w:rsidRPr="004E6539">
        <w:rPr>
          <w:rFonts w:ascii="Times New Roman" w:eastAsia="SimSun" w:hAnsi="Times New Roman" w:cs="Times New Roman"/>
          <w:color w:val="auto"/>
          <w:sz w:val="24"/>
        </w:rPr>
        <w:t>%d</w:t>
      </w:r>
      <w:r w:rsidRPr="004E6539">
        <w:rPr>
          <w:rFonts w:ascii="Times New Roman" w:eastAsia="SimSun" w:hAnsi="Times New Roman" w:cs="Times New Roman"/>
          <w:color w:val="auto"/>
          <w:sz w:val="24"/>
        </w:rPr>
        <w:t>段</w:t>
      </w:r>
      <w:r w:rsidRPr="004E6539">
        <w:rPr>
          <w:rFonts w:ascii="Times New Roman" w:eastAsia="SimSun" w:hAnsi="Times New Roman" w:cs="Times New Roman"/>
          <w:color w:val="auto"/>
          <w:sz w:val="24"/>
        </w:rPr>
        <w:t>\n', a, b, n);</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fprintf</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计算插值的点</w:t>
      </w:r>
      <w:r w:rsidRPr="004E6539">
        <w:rPr>
          <w:rFonts w:ascii="Times New Roman" w:eastAsia="SimSun" w:hAnsi="Times New Roman" w:cs="Times New Roman"/>
          <w:color w:val="auto"/>
          <w:sz w:val="24"/>
        </w:rPr>
        <w:t xml:space="preserve">         xi =\n');</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disp</w:t>
      </w:r>
      <w:proofErr w:type="spellEnd"/>
      <w:r w:rsidRPr="004E6539">
        <w:rPr>
          <w:rFonts w:ascii="Times New Roman" w:eastAsia="SimSun" w:hAnsi="Times New Roman" w:cs="Times New Roman"/>
          <w:color w:val="auto"/>
          <w:sz w:val="24"/>
        </w:rPr>
        <w:t>(xi);</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fprintf</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计算出的插值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 xml:space="preserve"> =\n');</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disp</w:t>
      </w:r>
      <w:proofErr w:type="spellEnd"/>
      <w:r w:rsidRPr="004E6539">
        <w:rPr>
          <w:rFonts w:ascii="Times New Roman" w:eastAsia="SimSun" w:hAnsi="Times New Roman" w:cs="Times New Roman"/>
          <w:color w:val="auto"/>
          <w:sz w:val="24"/>
        </w:rPr>
        <w:t>(</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fprintf</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插值点处函数值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 xml:space="preserve"> =\n');</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disp</w:t>
      </w:r>
      <w:proofErr w:type="spellEnd"/>
      <w:r w:rsidRPr="004E6539">
        <w:rPr>
          <w:rFonts w:ascii="Times New Roman" w:eastAsia="SimSun" w:hAnsi="Times New Roman" w:cs="Times New Roman"/>
          <w:color w:val="auto"/>
          <w:sz w:val="24"/>
        </w:rPr>
        <w:t>(</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fprintf</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计算误差</w:t>
      </w:r>
      <w:r w:rsidRPr="004E6539">
        <w:rPr>
          <w:rFonts w:ascii="Times New Roman" w:eastAsia="SimSun" w:hAnsi="Times New Roman" w:cs="Times New Roman"/>
          <w:color w:val="auto"/>
          <w:sz w:val="24"/>
        </w:rPr>
        <w:t xml:space="preserve">            err =\n');</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disp</w:t>
      </w:r>
      <w:proofErr w:type="spellEnd"/>
      <w:r w:rsidRPr="004E6539">
        <w:rPr>
          <w:rFonts w:ascii="Times New Roman" w:eastAsia="SimSun" w:hAnsi="Times New Roman" w:cs="Times New Roman"/>
          <w:color w:val="auto"/>
          <w:sz w:val="24"/>
        </w:rPr>
        <w:t>(err);</w:t>
      </w:r>
    </w:p>
    <w:p w:rsidR="000C5C84" w:rsidRPr="004E6539" w:rsidRDefault="000C5C84" w:rsidP="000C5C84">
      <w:pPr>
        <w:ind w:left="804"/>
        <w:jc w:val="left"/>
        <w:rPr>
          <w:rFonts w:ascii="SimSun" w:eastAsia="SimSun" w:hAnsi="SimSun"/>
          <w:color w:val="auto"/>
          <w:sz w:val="24"/>
        </w:rPr>
      </w:pPr>
    </w:p>
    <w:p w:rsidR="000C5C84" w:rsidRPr="004E6539" w:rsidRDefault="000C5C84" w:rsidP="000C5C84">
      <w:pPr>
        <w:ind w:left="804"/>
        <w:jc w:val="left"/>
        <w:rPr>
          <w:rFonts w:ascii="SimSun" w:eastAsia="SimSun" w:hAnsi="SimSun"/>
          <w:color w:val="auto"/>
          <w:sz w:val="24"/>
        </w:rPr>
      </w:pPr>
      <w:r w:rsidRPr="004E6539">
        <w:rPr>
          <w:rFonts w:ascii="SimSun" w:eastAsia="SimSun" w:hAnsi="SimSun" w:hint="eastAsia"/>
          <w:color w:val="auto"/>
          <w:sz w:val="24"/>
        </w:rPr>
        <w:t>代入数据时，可以得到问题3的答案；</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(1)</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N =5</w:t>
      </w:r>
      <w:r w:rsidRPr="004E6539">
        <w:rPr>
          <w:rFonts w:ascii="Times New Roman" w:eastAsia="SimSun" w:hAnsi="Times New Roman" w:cs="Times New Roman"/>
          <w:color w:val="auto"/>
          <w:sz w:val="24"/>
          <w:szCs w:val="24"/>
        </w:rPr>
        <w:t>时，程序运行如下：</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TestLag2(inline('</w:t>
      </w:r>
      <w:proofErr w:type="gramStart"/>
      <w:r w:rsidRPr="004E6539">
        <w:rPr>
          <w:rFonts w:ascii="Times New Roman" w:eastAsia="SimSun" w:hAnsi="Times New Roman" w:cs="Times New Roman"/>
          <w:color w:val="auto"/>
          <w:sz w:val="24"/>
          <w:szCs w:val="24"/>
        </w:rPr>
        <w:t>1./</w:t>
      </w:r>
      <w:proofErr w:type="gramEnd"/>
      <w:r w:rsidRPr="004E6539">
        <w:rPr>
          <w:rFonts w:ascii="Times New Roman" w:eastAsia="SimSun" w:hAnsi="Times New Roman" w:cs="Times New Roman"/>
          <w:color w:val="auto"/>
          <w:sz w:val="24"/>
          <w:szCs w:val="24"/>
        </w:rPr>
        <w:t>(1+x.^2)'), -1, 1, 5, [-0.95 -0.05 0.05 0.95]);</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将区间</w:t>
      </w:r>
      <w:r w:rsidRPr="004E6539">
        <w:rPr>
          <w:rFonts w:ascii="Times New Roman" w:eastAsia="SimSun" w:hAnsi="Times New Roman" w:cs="Times New Roman"/>
          <w:color w:val="auto"/>
          <w:sz w:val="24"/>
          <w:szCs w:val="24"/>
        </w:rPr>
        <w:t>[-1,1]</w:t>
      </w:r>
      <w:r w:rsidRPr="004E6539">
        <w:rPr>
          <w:rFonts w:ascii="Times New Roman" w:eastAsia="SimSun" w:hAnsi="Times New Roman" w:cs="Times New Roman"/>
          <w:color w:val="auto"/>
          <w:sz w:val="24"/>
          <w:szCs w:val="24"/>
        </w:rPr>
        <w:t>分为了</w:t>
      </w:r>
      <w:r w:rsidRPr="004E6539">
        <w:rPr>
          <w:rFonts w:ascii="Times New Roman" w:eastAsia="SimSun" w:hAnsi="Times New Roman" w:cs="Times New Roman"/>
          <w:color w:val="auto"/>
          <w:sz w:val="24"/>
          <w:szCs w:val="24"/>
        </w:rPr>
        <w:t>5</w:t>
      </w:r>
      <w:r w:rsidRPr="004E6539">
        <w:rPr>
          <w:rFonts w:ascii="Times New Roman" w:eastAsia="SimSun" w:hAnsi="Times New Roman" w:cs="Times New Roman"/>
          <w:color w:val="auto"/>
          <w:sz w:val="24"/>
          <w:szCs w:val="24"/>
        </w:rPr>
        <w:t>段</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lastRenderedPageBreak/>
        <w:t>计算插值的点</w:t>
      </w:r>
      <w:r w:rsidRPr="004E6539">
        <w:rPr>
          <w:rFonts w:ascii="Times New Roman" w:eastAsia="SimSun" w:hAnsi="Times New Roman" w:cs="Times New Roman"/>
          <w:color w:val="auto"/>
          <w:sz w:val="24"/>
          <w:szCs w:val="24"/>
        </w:rPr>
        <w:t xml:space="preserve">         xi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-0.9500   -0.0500    0.0500    0.9500</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计算出的插值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yi</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0.5254    0.9978    0.9978    0.5254</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插值点处函数值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yFact</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0.5256    0.9975    0.9975    0.5256</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计算误差</w:t>
      </w:r>
      <w:r w:rsidRPr="004E6539">
        <w:rPr>
          <w:rFonts w:ascii="Times New Roman" w:eastAsia="SimSun" w:hAnsi="Times New Roman" w:cs="Times New Roman"/>
          <w:color w:val="auto"/>
          <w:sz w:val="24"/>
          <w:szCs w:val="24"/>
        </w:rPr>
        <w:t xml:space="preserve">            err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1.0e-003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0.2071   -0.3011   -0.3011    0.2071</w:t>
      </w:r>
    </w:p>
    <w:p w:rsidR="000C5C84" w:rsidRPr="004E6539" w:rsidRDefault="000C5C84" w:rsidP="000C5C84">
      <w:pPr>
        <w:ind w:left="804"/>
        <w:jc w:val="left"/>
        <w:rPr>
          <w:rFonts w:ascii="Times New Roman" w:eastAsia="SimSun" w:hAnsi="Times New Roman" w:cs="Times New Roman"/>
          <w:color w:val="auto"/>
          <w:sz w:val="24"/>
          <w:szCs w:val="24"/>
        </w:rPr>
      </w:pP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N =10</w:t>
      </w:r>
      <w:r w:rsidRPr="004E6539">
        <w:rPr>
          <w:rFonts w:ascii="Times New Roman" w:eastAsia="SimSun" w:hAnsi="Times New Roman" w:cs="Times New Roman"/>
          <w:color w:val="auto"/>
          <w:sz w:val="24"/>
          <w:szCs w:val="24"/>
        </w:rPr>
        <w:t>时，程序运行如下：</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TestLag2(inline('</w:t>
      </w:r>
      <w:proofErr w:type="gramStart"/>
      <w:r w:rsidRPr="004E6539">
        <w:rPr>
          <w:rFonts w:ascii="Times New Roman" w:eastAsia="SimSun" w:hAnsi="Times New Roman" w:cs="Times New Roman"/>
          <w:color w:val="auto"/>
          <w:sz w:val="24"/>
          <w:szCs w:val="24"/>
        </w:rPr>
        <w:t>1./</w:t>
      </w:r>
      <w:proofErr w:type="gramEnd"/>
      <w:r w:rsidRPr="004E6539">
        <w:rPr>
          <w:rFonts w:ascii="Times New Roman" w:eastAsia="SimSun" w:hAnsi="Times New Roman" w:cs="Times New Roman"/>
          <w:color w:val="auto"/>
          <w:sz w:val="24"/>
          <w:szCs w:val="24"/>
        </w:rPr>
        <w:t>(1+x.^2)'), -1, 1, 10, [-0.95 -0.05 0.05 0.95]);</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将区间</w:t>
      </w:r>
      <w:r w:rsidRPr="004E6539">
        <w:rPr>
          <w:rFonts w:ascii="Times New Roman" w:eastAsia="SimSun" w:hAnsi="Times New Roman" w:cs="Times New Roman"/>
          <w:color w:val="auto"/>
          <w:sz w:val="24"/>
          <w:szCs w:val="24"/>
        </w:rPr>
        <w:t>[-1,1]</w:t>
      </w:r>
      <w:r w:rsidRPr="004E6539">
        <w:rPr>
          <w:rFonts w:ascii="Times New Roman" w:eastAsia="SimSun" w:hAnsi="Times New Roman" w:cs="Times New Roman"/>
          <w:color w:val="auto"/>
          <w:sz w:val="24"/>
          <w:szCs w:val="24"/>
        </w:rPr>
        <w:t>分为了</w:t>
      </w:r>
      <w:r w:rsidRPr="004E6539">
        <w:rPr>
          <w:rFonts w:ascii="Times New Roman" w:eastAsia="SimSun" w:hAnsi="Times New Roman" w:cs="Times New Roman"/>
          <w:color w:val="auto"/>
          <w:sz w:val="24"/>
          <w:szCs w:val="24"/>
        </w:rPr>
        <w:t>10</w:t>
      </w:r>
      <w:r w:rsidRPr="004E6539">
        <w:rPr>
          <w:rFonts w:ascii="Times New Roman" w:eastAsia="SimSun" w:hAnsi="Times New Roman" w:cs="Times New Roman"/>
          <w:color w:val="auto"/>
          <w:sz w:val="24"/>
          <w:szCs w:val="24"/>
        </w:rPr>
        <w:t>段</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计算插值的点</w:t>
      </w:r>
      <w:r w:rsidRPr="004E6539">
        <w:rPr>
          <w:rFonts w:ascii="Times New Roman" w:eastAsia="SimSun" w:hAnsi="Times New Roman" w:cs="Times New Roman"/>
          <w:color w:val="auto"/>
          <w:sz w:val="24"/>
          <w:szCs w:val="24"/>
        </w:rPr>
        <w:t xml:space="preserve">         xi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-0.9500   -0.0500    0.0500    0.9500</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计算出的插值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yi</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0.5255    0.9972    0.9972    0.5255</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插值点处函数值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yFact</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0.5256    0.9975    0.9975    0.5256</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计算误差</w:t>
      </w:r>
      <w:r w:rsidRPr="004E6539">
        <w:rPr>
          <w:rFonts w:ascii="Times New Roman" w:eastAsia="SimSun" w:hAnsi="Times New Roman" w:cs="Times New Roman"/>
          <w:color w:val="auto"/>
          <w:sz w:val="24"/>
          <w:szCs w:val="24"/>
        </w:rPr>
        <w:t xml:space="preserve">            err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1.0e-003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0.1562    0.2603    0.2603    0.1562</w:t>
      </w:r>
    </w:p>
    <w:p w:rsidR="000C5C84" w:rsidRPr="004E6539" w:rsidRDefault="000C5C84" w:rsidP="000C5C84">
      <w:pPr>
        <w:ind w:left="804"/>
        <w:jc w:val="left"/>
        <w:rPr>
          <w:rFonts w:ascii="Times New Roman" w:eastAsia="SimSun" w:hAnsi="Times New Roman" w:cs="Times New Roman"/>
          <w:color w:val="auto"/>
          <w:sz w:val="24"/>
          <w:szCs w:val="24"/>
        </w:rPr>
      </w:pP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N =20</w:t>
      </w:r>
      <w:r w:rsidRPr="004E6539">
        <w:rPr>
          <w:rFonts w:ascii="Times New Roman" w:eastAsia="SimSun" w:hAnsi="Times New Roman" w:cs="Times New Roman"/>
          <w:color w:val="auto"/>
          <w:sz w:val="24"/>
          <w:szCs w:val="24"/>
        </w:rPr>
        <w:t>时，程序运行如下：</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TestLag2(inline('</w:t>
      </w:r>
      <w:proofErr w:type="gramStart"/>
      <w:r w:rsidRPr="004E6539">
        <w:rPr>
          <w:rFonts w:ascii="Times New Roman" w:eastAsia="SimSun" w:hAnsi="Times New Roman" w:cs="Times New Roman"/>
          <w:color w:val="auto"/>
          <w:sz w:val="24"/>
          <w:szCs w:val="24"/>
        </w:rPr>
        <w:t>1./</w:t>
      </w:r>
      <w:proofErr w:type="gramEnd"/>
      <w:r w:rsidRPr="004E6539">
        <w:rPr>
          <w:rFonts w:ascii="Times New Roman" w:eastAsia="SimSun" w:hAnsi="Times New Roman" w:cs="Times New Roman"/>
          <w:color w:val="auto"/>
          <w:sz w:val="24"/>
          <w:szCs w:val="24"/>
        </w:rPr>
        <w:t>(1+x.^2)'), -1, 1, 20, [-0.95 -0.05 0.05 0.95]);</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将区间</w:t>
      </w:r>
      <w:r w:rsidRPr="004E6539">
        <w:rPr>
          <w:rFonts w:ascii="Times New Roman" w:eastAsia="SimSun" w:hAnsi="Times New Roman" w:cs="Times New Roman"/>
          <w:color w:val="auto"/>
          <w:sz w:val="24"/>
          <w:szCs w:val="24"/>
        </w:rPr>
        <w:t>[-1,1]</w:t>
      </w:r>
      <w:r w:rsidRPr="004E6539">
        <w:rPr>
          <w:rFonts w:ascii="Times New Roman" w:eastAsia="SimSun" w:hAnsi="Times New Roman" w:cs="Times New Roman"/>
          <w:color w:val="auto"/>
          <w:sz w:val="24"/>
          <w:szCs w:val="24"/>
        </w:rPr>
        <w:t>分为了</w:t>
      </w:r>
      <w:r w:rsidRPr="004E6539">
        <w:rPr>
          <w:rFonts w:ascii="Times New Roman" w:eastAsia="SimSun" w:hAnsi="Times New Roman" w:cs="Times New Roman"/>
          <w:color w:val="auto"/>
          <w:sz w:val="24"/>
          <w:szCs w:val="24"/>
        </w:rPr>
        <w:t>20</w:t>
      </w:r>
      <w:r w:rsidRPr="004E6539">
        <w:rPr>
          <w:rFonts w:ascii="Times New Roman" w:eastAsia="SimSun" w:hAnsi="Times New Roman" w:cs="Times New Roman"/>
          <w:color w:val="auto"/>
          <w:sz w:val="24"/>
          <w:szCs w:val="24"/>
        </w:rPr>
        <w:t>段</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计算插值的点</w:t>
      </w:r>
      <w:r w:rsidRPr="004E6539">
        <w:rPr>
          <w:rFonts w:ascii="Times New Roman" w:eastAsia="SimSun" w:hAnsi="Times New Roman" w:cs="Times New Roman"/>
          <w:color w:val="auto"/>
          <w:sz w:val="24"/>
          <w:szCs w:val="24"/>
        </w:rPr>
        <w:t xml:space="preserve">         xi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-0.9500   -0.0500    0.0500    0.9500</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计算出的插值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yi</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0.5256    0.9975    0.9975    0.5256</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插值点处函数值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yFact</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0.5256    0.9975    0.9975    0.5256</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计算误差</w:t>
      </w:r>
      <w:r w:rsidRPr="004E6539">
        <w:rPr>
          <w:rFonts w:ascii="Times New Roman" w:eastAsia="SimSun" w:hAnsi="Times New Roman" w:cs="Times New Roman"/>
          <w:color w:val="auto"/>
          <w:sz w:val="24"/>
          <w:szCs w:val="24"/>
        </w:rPr>
        <w:t xml:space="preserve">            err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1.0e-007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0.2318    0.2381    0.2381    0.2318</w:t>
      </w:r>
    </w:p>
    <w:p w:rsidR="000C5C84" w:rsidRPr="004E6539" w:rsidRDefault="000C5C84" w:rsidP="000C5C84">
      <w:pPr>
        <w:ind w:left="804"/>
        <w:jc w:val="left"/>
        <w:rPr>
          <w:rFonts w:ascii="Times New Roman" w:eastAsia="SimSun" w:hAnsi="Times New Roman" w:cs="Times New Roman"/>
          <w:b/>
          <w:color w:val="auto"/>
          <w:sz w:val="24"/>
          <w:szCs w:val="24"/>
        </w:rPr>
      </w:pP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(2)</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N =5</w:t>
      </w:r>
      <w:r w:rsidRPr="004E6539">
        <w:rPr>
          <w:rFonts w:ascii="Times New Roman" w:eastAsia="SimSun" w:hAnsi="Times New Roman" w:cs="Times New Roman"/>
          <w:color w:val="auto"/>
          <w:sz w:val="24"/>
          <w:szCs w:val="24"/>
        </w:rPr>
        <w:t>时，程序运行如下：</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TestLag2(inline('exp(x)'), -1, 1, 5, [-0.95 -0.05 0.05 0.95]);</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将区间</w:t>
      </w:r>
      <w:r w:rsidRPr="004E6539">
        <w:rPr>
          <w:rFonts w:ascii="Times New Roman" w:eastAsia="SimSun" w:hAnsi="Times New Roman" w:cs="Times New Roman"/>
          <w:color w:val="auto"/>
          <w:sz w:val="24"/>
          <w:szCs w:val="24"/>
        </w:rPr>
        <w:t>[-1,1]</w:t>
      </w:r>
      <w:r w:rsidRPr="004E6539">
        <w:rPr>
          <w:rFonts w:ascii="Times New Roman" w:eastAsia="SimSun" w:hAnsi="Times New Roman" w:cs="Times New Roman"/>
          <w:color w:val="auto"/>
          <w:sz w:val="24"/>
          <w:szCs w:val="24"/>
        </w:rPr>
        <w:t>分为了</w:t>
      </w:r>
      <w:r w:rsidRPr="004E6539">
        <w:rPr>
          <w:rFonts w:ascii="Times New Roman" w:eastAsia="SimSun" w:hAnsi="Times New Roman" w:cs="Times New Roman"/>
          <w:color w:val="auto"/>
          <w:sz w:val="24"/>
          <w:szCs w:val="24"/>
        </w:rPr>
        <w:t>5</w:t>
      </w:r>
      <w:r w:rsidRPr="004E6539">
        <w:rPr>
          <w:rFonts w:ascii="Times New Roman" w:eastAsia="SimSun" w:hAnsi="Times New Roman" w:cs="Times New Roman"/>
          <w:color w:val="auto"/>
          <w:sz w:val="24"/>
          <w:szCs w:val="24"/>
        </w:rPr>
        <w:t>段</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计算插值的点</w:t>
      </w:r>
      <w:r w:rsidRPr="004E6539">
        <w:rPr>
          <w:rFonts w:ascii="Times New Roman" w:eastAsia="SimSun" w:hAnsi="Times New Roman" w:cs="Times New Roman"/>
          <w:color w:val="auto"/>
          <w:sz w:val="24"/>
          <w:szCs w:val="24"/>
        </w:rPr>
        <w:t xml:space="preserve">         xi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-0.9500   -0.0500    0.0500    0.9500</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计算出的插值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yi</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0.3867    0.9514    1.0511    2.5857</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插值点处函数值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yFact</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0.3867    0.9512    1.0513    2.5857</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计算误差</w:t>
      </w:r>
      <w:r w:rsidRPr="004E6539">
        <w:rPr>
          <w:rFonts w:ascii="Times New Roman" w:eastAsia="SimSun" w:hAnsi="Times New Roman" w:cs="Times New Roman"/>
          <w:color w:val="auto"/>
          <w:sz w:val="24"/>
          <w:szCs w:val="24"/>
        </w:rPr>
        <w:t xml:space="preserve">            err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1.0e-003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0.0079   -0.1317    0.1339   -0.0108</w:t>
      </w:r>
    </w:p>
    <w:p w:rsidR="000C5C84" w:rsidRPr="004E6539" w:rsidRDefault="000C5C84" w:rsidP="000C5C84">
      <w:pPr>
        <w:ind w:left="804"/>
        <w:jc w:val="left"/>
        <w:rPr>
          <w:rFonts w:ascii="Times New Roman" w:eastAsia="SimSun" w:hAnsi="Times New Roman" w:cs="Times New Roman"/>
          <w:color w:val="auto"/>
          <w:sz w:val="24"/>
          <w:szCs w:val="24"/>
        </w:rPr>
      </w:pP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N =10</w:t>
      </w:r>
      <w:r w:rsidRPr="004E6539">
        <w:rPr>
          <w:rFonts w:ascii="Times New Roman" w:eastAsia="SimSun" w:hAnsi="Times New Roman" w:cs="Times New Roman"/>
          <w:color w:val="auto"/>
          <w:sz w:val="24"/>
          <w:szCs w:val="24"/>
        </w:rPr>
        <w:t>时，程序运行如下：</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TestLag2(inline('exp(x)'), -1, 1, 10, [-0.95 -0.05 0.05 0.95]);</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将区间</w:t>
      </w:r>
      <w:r w:rsidRPr="004E6539">
        <w:rPr>
          <w:rFonts w:ascii="Times New Roman" w:eastAsia="SimSun" w:hAnsi="Times New Roman" w:cs="Times New Roman"/>
          <w:color w:val="auto"/>
          <w:sz w:val="24"/>
          <w:szCs w:val="24"/>
        </w:rPr>
        <w:t>[-1,1]</w:t>
      </w:r>
      <w:r w:rsidRPr="004E6539">
        <w:rPr>
          <w:rFonts w:ascii="Times New Roman" w:eastAsia="SimSun" w:hAnsi="Times New Roman" w:cs="Times New Roman"/>
          <w:color w:val="auto"/>
          <w:sz w:val="24"/>
          <w:szCs w:val="24"/>
        </w:rPr>
        <w:t>分为了</w:t>
      </w:r>
      <w:r w:rsidRPr="004E6539">
        <w:rPr>
          <w:rFonts w:ascii="Times New Roman" w:eastAsia="SimSun" w:hAnsi="Times New Roman" w:cs="Times New Roman"/>
          <w:color w:val="auto"/>
          <w:sz w:val="24"/>
          <w:szCs w:val="24"/>
        </w:rPr>
        <w:t>10</w:t>
      </w:r>
      <w:r w:rsidRPr="004E6539">
        <w:rPr>
          <w:rFonts w:ascii="Times New Roman" w:eastAsia="SimSun" w:hAnsi="Times New Roman" w:cs="Times New Roman"/>
          <w:color w:val="auto"/>
          <w:sz w:val="24"/>
          <w:szCs w:val="24"/>
        </w:rPr>
        <w:t>段</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计算插值的点</w:t>
      </w:r>
      <w:r w:rsidRPr="004E6539">
        <w:rPr>
          <w:rFonts w:ascii="Times New Roman" w:eastAsia="SimSun" w:hAnsi="Times New Roman" w:cs="Times New Roman"/>
          <w:color w:val="auto"/>
          <w:sz w:val="24"/>
          <w:szCs w:val="24"/>
        </w:rPr>
        <w:t xml:space="preserve">         xi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-0.9500   -0.0500    0.0500    0.9500</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计算出的插值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yi</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0.3867    0.9512    1.0513    2.5857</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插值点处函数值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yFact</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0.3867    0.9512    1.0513    2.5857</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计算误差</w:t>
      </w:r>
      <w:r w:rsidRPr="004E6539">
        <w:rPr>
          <w:rFonts w:ascii="Times New Roman" w:eastAsia="SimSun" w:hAnsi="Times New Roman" w:cs="Times New Roman"/>
          <w:color w:val="auto"/>
          <w:sz w:val="24"/>
          <w:szCs w:val="24"/>
        </w:rPr>
        <w:t xml:space="preserve">            err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1.0e-009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-0.5045   -0.4791   -0.4835   -0.5994</w:t>
      </w:r>
    </w:p>
    <w:p w:rsidR="000C5C84" w:rsidRPr="004E6539" w:rsidRDefault="000C5C84" w:rsidP="000C5C84">
      <w:pPr>
        <w:ind w:left="804"/>
        <w:jc w:val="left"/>
        <w:rPr>
          <w:rFonts w:ascii="Times New Roman" w:eastAsia="SimSun" w:hAnsi="Times New Roman" w:cs="Times New Roman"/>
          <w:color w:val="auto"/>
          <w:sz w:val="24"/>
          <w:szCs w:val="24"/>
        </w:rPr>
      </w:pP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N =20</w:t>
      </w:r>
      <w:r w:rsidRPr="004E6539">
        <w:rPr>
          <w:rFonts w:ascii="Times New Roman" w:eastAsia="SimSun" w:hAnsi="Times New Roman" w:cs="Times New Roman"/>
          <w:color w:val="auto"/>
          <w:sz w:val="24"/>
          <w:szCs w:val="24"/>
        </w:rPr>
        <w:t>时，程序运行如下：</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TestLag2(inline('exp(x)'), -1, 1, 20, [-0.95 -0.05 0.05 0.95]);</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将区间</w:t>
      </w:r>
      <w:r w:rsidRPr="004E6539">
        <w:rPr>
          <w:rFonts w:ascii="Times New Roman" w:eastAsia="SimSun" w:hAnsi="Times New Roman" w:cs="Times New Roman"/>
          <w:color w:val="auto"/>
          <w:sz w:val="24"/>
          <w:szCs w:val="24"/>
        </w:rPr>
        <w:t>[-1,1]</w:t>
      </w:r>
      <w:r w:rsidRPr="004E6539">
        <w:rPr>
          <w:rFonts w:ascii="Times New Roman" w:eastAsia="SimSun" w:hAnsi="Times New Roman" w:cs="Times New Roman"/>
          <w:color w:val="auto"/>
          <w:sz w:val="24"/>
          <w:szCs w:val="24"/>
        </w:rPr>
        <w:t>分为了</w:t>
      </w:r>
      <w:r w:rsidRPr="004E6539">
        <w:rPr>
          <w:rFonts w:ascii="Times New Roman" w:eastAsia="SimSun" w:hAnsi="Times New Roman" w:cs="Times New Roman"/>
          <w:color w:val="auto"/>
          <w:sz w:val="24"/>
          <w:szCs w:val="24"/>
        </w:rPr>
        <w:t>20</w:t>
      </w:r>
      <w:r w:rsidRPr="004E6539">
        <w:rPr>
          <w:rFonts w:ascii="Times New Roman" w:eastAsia="SimSun" w:hAnsi="Times New Roman" w:cs="Times New Roman"/>
          <w:color w:val="auto"/>
          <w:sz w:val="24"/>
          <w:szCs w:val="24"/>
        </w:rPr>
        <w:t>段</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计算插值的点</w:t>
      </w:r>
      <w:r w:rsidRPr="004E6539">
        <w:rPr>
          <w:rFonts w:ascii="Times New Roman" w:eastAsia="SimSun" w:hAnsi="Times New Roman" w:cs="Times New Roman"/>
          <w:color w:val="auto"/>
          <w:sz w:val="24"/>
          <w:szCs w:val="24"/>
        </w:rPr>
        <w:t xml:space="preserve">         xi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-0.9500   -0.0500    0.0500    0.9500</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计算出的插值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yi</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0.3867    0.9512    1.0513    2.5857</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lastRenderedPageBreak/>
        <w:t>插值点处函数值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yFact</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0.3867    0.9512    1.0513    2.5857</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计算误差</w:t>
      </w:r>
      <w:r w:rsidRPr="004E6539">
        <w:rPr>
          <w:rFonts w:ascii="Times New Roman" w:eastAsia="SimSun" w:hAnsi="Times New Roman" w:cs="Times New Roman"/>
          <w:color w:val="auto"/>
          <w:sz w:val="24"/>
          <w:szCs w:val="24"/>
        </w:rPr>
        <w:t xml:space="preserve">            err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1.0e-015 *</w:t>
      </w:r>
    </w:p>
    <w:p w:rsidR="000C5C84" w:rsidRPr="004E6539" w:rsidRDefault="000C5C84" w:rsidP="000C5C84">
      <w:pPr>
        <w:ind w:left="804"/>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0.1665    0.3331   -0.4441   -0.8882</w:t>
      </w:r>
    </w:p>
    <w:p w:rsidR="000C5C84" w:rsidRPr="004E6539" w:rsidRDefault="000C5C84" w:rsidP="000C5C84">
      <w:pPr>
        <w:ind w:left="804"/>
        <w:jc w:val="left"/>
        <w:rPr>
          <w:rFonts w:ascii="SimSun" w:eastAsia="SimSun" w:hAnsi="SimSun"/>
          <w:color w:val="auto"/>
          <w:sz w:val="24"/>
        </w:rPr>
      </w:pPr>
    </w:p>
    <w:p w:rsidR="000C5C84" w:rsidRPr="004E6539" w:rsidRDefault="000C5C84" w:rsidP="000C5C84">
      <w:pPr>
        <w:ind w:left="804"/>
        <w:jc w:val="left"/>
        <w:rPr>
          <w:rFonts w:ascii="SimSun" w:eastAsia="SimSun" w:hAnsi="SimSun"/>
          <w:color w:val="auto"/>
          <w:sz w:val="24"/>
        </w:rPr>
      </w:pPr>
    </w:p>
    <w:p w:rsidR="000C5C84" w:rsidRPr="004E6539" w:rsidRDefault="000C5C84" w:rsidP="000C5C84">
      <w:pPr>
        <w:pStyle w:val="a6"/>
        <w:numPr>
          <w:ilvl w:val="0"/>
          <w:numId w:val="15"/>
        </w:numPr>
        <w:ind w:leftChars="0"/>
        <w:jc w:val="left"/>
        <w:rPr>
          <w:rFonts w:ascii="SimSun" w:eastAsia="SimSun" w:hAnsi="SimSun"/>
          <w:sz w:val="24"/>
          <w:lang w:eastAsia="zh-CN"/>
        </w:rPr>
      </w:pPr>
      <w:r w:rsidRPr="004E6539">
        <w:rPr>
          <w:rFonts w:ascii="SimSun" w:eastAsia="SimSun" w:hAnsi="SimSun" w:hint="eastAsia"/>
          <w:sz w:val="24"/>
          <w:lang w:eastAsia="zh-CN"/>
        </w:rPr>
        <w:t>考虑拉格朗日插值问题，内插比外推更可靠吗？</w:t>
      </w:r>
    </w:p>
    <w:p w:rsidR="000C5C84" w:rsidRPr="004E6539" w:rsidRDefault="000C5C84" w:rsidP="000C5C84">
      <w:pPr>
        <w:ind w:left="804"/>
        <w:jc w:val="left"/>
        <w:rPr>
          <w:rFonts w:ascii="SimSun" w:eastAsia="SimSun" w:hAnsi="SimSun"/>
          <w:color w:val="auto"/>
          <w:sz w:val="24"/>
        </w:rPr>
      </w:pPr>
    </w:p>
    <w:p w:rsidR="000C5C84" w:rsidRPr="004E6539" w:rsidRDefault="000C5C84" w:rsidP="000C5C84">
      <w:pPr>
        <w:ind w:left="804"/>
        <w:jc w:val="left"/>
        <w:rPr>
          <w:rFonts w:ascii="SimSun" w:eastAsia="SimSun" w:hAnsi="SimSun"/>
          <w:color w:val="auto"/>
          <w:sz w:val="24"/>
        </w:rPr>
      </w:pPr>
      <w:r w:rsidRPr="004E6539">
        <w:rPr>
          <w:rFonts w:ascii="SimSun" w:eastAsia="SimSun" w:hAnsi="SimSun" w:hint="eastAsia"/>
          <w:color w:val="auto"/>
          <w:sz w:val="24"/>
        </w:rPr>
        <w:t>解问题时用的程序为如下；</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function TestLag3(x, xi)</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TestLag3 </w:t>
      </w:r>
      <w:r w:rsidRPr="004E6539">
        <w:rPr>
          <w:rFonts w:ascii="Times New Roman" w:eastAsia="SimSun" w:hAnsi="Times New Roman" w:cs="Times New Roman"/>
          <w:color w:val="auto"/>
          <w:sz w:val="24"/>
        </w:rPr>
        <w:t>实验题目</w:t>
      </w:r>
      <w:r w:rsidRPr="004E6539">
        <w:rPr>
          <w:rFonts w:ascii="Times New Roman" w:eastAsia="SimSun" w:hAnsi="Times New Roman" w:cs="Times New Roman"/>
          <w:color w:val="auto"/>
          <w:sz w:val="24"/>
        </w:rPr>
        <w:t>1 4</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Synopsis:  TestLag3(fun, a, b, n, xi)</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Input:   x = </w:t>
      </w:r>
      <w:r w:rsidRPr="004E6539">
        <w:rPr>
          <w:rFonts w:ascii="Times New Roman" w:eastAsia="SimSun" w:hAnsi="Times New Roman" w:cs="Times New Roman"/>
          <w:color w:val="auto"/>
          <w:sz w:val="24"/>
        </w:rPr>
        <w:t>构造</w:t>
      </w:r>
      <w:r w:rsidRPr="004E6539">
        <w:rPr>
          <w:rFonts w:ascii="Times New Roman" w:eastAsia="SimSun" w:hAnsi="Times New Roman" w:cs="Times New Roman"/>
          <w:color w:val="auto"/>
          <w:sz w:val="24"/>
        </w:rPr>
        <w:t>Lagrange</w:t>
      </w:r>
      <w:r w:rsidRPr="004E6539">
        <w:rPr>
          <w:rFonts w:ascii="Times New Roman" w:eastAsia="SimSun" w:hAnsi="Times New Roman" w:cs="Times New Roman"/>
          <w:color w:val="auto"/>
          <w:sz w:val="24"/>
        </w:rPr>
        <w:t>插值的节点</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xi = </w:t>
      </w:r>
      <w:r w:rsidRPr="004E6539">
        <w:rPr>
          <w:rFonts w:ascii="Times New Roman" w:eastAsia="SimSun" w:hAnsi="Times New Roman" w:cs="Times New Roman"/>
          <w:color w:val="auto"/>
          <w:sz w:val="24"/>
        </w:rPr>
        <w:t>要计算插值的点</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fx</w:t>
      </w:r>
      <w:proofErr w:type="spellEnd"/>
      <w:r w:rsidRPr="004E6539">
        <w:rPr>
          <w:rFonts w:ascii="Times New Roman" w:eastAsia="SimSun" w:hAnsi="Times New Roman" w:cs="Times New Roman"/>
          <w:color w:val="auto"/>
          <w:sz w:val="24"/>
        </w:rPr>
        <w:t xml:space="preserve"> = inline('sqrt(x)');</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y = </w:t>
      </w:r>
      <w:proofErr w:type="spellStart"/>
      <w:proofErr w:type="gramStart"/>
      <w:r w:rsidRPr="004E6539">
        <w:rPr>
          <w:rFonts w:ascii="Times New Roman" w:eastAsia="SimSun" w:hAnsi="Times New Roman" w:cs="Times New Roman"/>
          <w:color w:val="auto"/>
          <w:sz w:val="24"/>
        </w:rPr>
        <w:t>feval</w:t>
      </w:r>
      <w:proofErr w:type="spellEnd"/>
      <w:r w:rsidRPr="004E6539">
        <w:rPr>
          <w:rFonts w:ascii="Times New Roman" w:eastAsia="SimSun" w:hAnsi="Times New Roman" w:cs="Times New Roman"/>
          <w:color w:val="auto"/>
          <w:sz w:val="24"/>
        </w:rPr>
        <w:t>(</w:t>
      </w:r>
      <w:proofErr w:type="spellStart"/>
      <w:proofErr w:type="gramEnd"/>
      <w:r w:rsidRPr="004E6539">
        <w:rPr>
          <w:rFonts w:ascii="Times New Roman" w:eastAsia="SimSun" w:hAnsi="Times New Roman" w:cs="Times New Roman"/>
          <w:color w:val="auto"/>
          <w:sz w:val="24"/>
        </w:rPr>
        <w:t>fx</w:t>
      </w:r>
      <w:proofErr w:type="spellEnd"/>
      <w:r w:rsidRPr="004E6539">
        <w:rPr>
          <w:rFonts w:ascii="Times New Roman" w:eastAsia="SimSun" w:hAnsi="Times New Roman" w:cs="Times New Roman"/>
          <w:color w:val="auto"/>
          <w:sz w:val="24"/>
        </w:rPr>
        <w:t>, x);</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 xml:space="preserve"> = </w:t>
      </w:r>
      <w:proofErr w:type="spellStart"/>
      <w:proofErr w:type="gramStart"/>
      <w:r w:rsidRPr="004E6539">
        <w:rPr>
          <w:rFonts w:ascii="Times New Roman" w:eastAsia="SimSun" w:hAnsi="Times New Roman" w:cs="Times New Roman"/>
          <w:color w:val="auto"/>
          <w:sz w:val="24"/>
        </w:rPr>
        <w:t>LagInterp</w:t>
      </w:r>
      <w:proofErr w:type="spellEnd"/>
      <w:r w:rsidRPr="004E6539">
        <w:rPr>
          <w:rFonts w:ascii="Times New Roman" w:eastAsia="SimSun" w:hAnsi="Times New Roman" w:cs="Times New Roman"/>
          <w:color w:val="auto"/>
          <w:sz w:val="24"/>
        </w:rPr>
        <w:t>(</w:t>
      </w:r>
      <w:proofErr w:type="gramEnd"/>
      <w:r w:rsidRPr="004E6539">
        <w:rPr>
          <w:rFonts w:ascii="Times New Roman" w:eastAsia="SimSun" w:hAnsi="Times New Roman" w:cs="Times New Roman"/>
          <w:color w:val="auto"/>
          <w:sz w:val="24"/>
        </w:rPr>
        <w:t>x, y, xi);</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 xml:space="preserve"> = </w:t>
      </w:r>
      <w:proofErr w:type="spellStart"/>
      <w:proofErr w:type="gramStart"/>
      <w:r w:rsidRPr="004E6539">
        <w:rPr>
          <w:rFonts w:ascii="Times New Roman" w:eastAsia="SimSun" w:hAnsi="Times New Roman" w:cs="Times New Roman"/>
          <w:color w:val="auto"/>
          <w:sz w:val="24"/>
        </w:rPr>
        <w:t>feval</w:t>
      </w:r>
      <w:proofErr w:type="spellEnd"/>
      <w:r w:rsidRPr="004E6539">
        <w:rPr>
          <w:rFonts w:ascii="Times New Roman" w:eastAsia="SimSun" w:hAnsi="Times New Roman" w:cs="Times New Roman"/>
          <w:color w:val="auto"/>
          <w:sz w:val="24"/>
        </w:rPr>
        <w:t>(</w:t>
      </w:r>
      <w:proofErr w:type="spellStart"/>
      <w:proofErr w:type="gramEnd"/>
      <w:r w:rsidRPr="004E6539">
        <w:rPr>
          <w:rFonts w:ascii="Times New Roman" w:eastAsia="SimSun" w:hAnsi="Times New Roman" w:cs="Times New Roman"/>
          <w:color w:val="auto"/>
          <w:sz w:val="24"/>
        </w:rPr>
        <w:t>fx</w:t>
      </w:r>
      <w:proofErr w:type="spellEnd"/>
      <w:r w:rsidRPr="004E6539">
        <w:rPr>
          <w:rFonts w:ascii="Times New Roman" w:eastAsia="SimSun" w:hAnsi="Times New Roman" w:cs="Times New Roman"/>
          <w:color w:val="auto"/>
          <w:sz w:val="24"/>
        </w:rPr>
        <w:t>, xi);</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err = </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 xml:space="preserve"> - </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fprintf</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计算插值的点</w:t>
      </w:r>
      <w:r w:rsidRPr="004E6539">
        <w:rPr>
          <w:rFonts w:ascii="Times New Roman" w:eastAsia="SimSun" w:hAnsi="Times New Roman" w:cs="Times New Roman"/>
          <w:color w:val="auto"/>
          <w:sz w:val="24"/>
        </w:rPr>
        <w:t xml:space="preserve">         xi =\n');</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disp</w:t>
      </w:r>
      <w:proofErr w:type="spellEnd"/>
      <w:r w:rsidRPr="004E6539">
        <w:rPr>
          <w:rFonts w:ascii="Times New Roman" w:eastAsia="SimSun" w:hAnsi="Times New Roman" w:cs="Times New Roman"/>
          <w:color w:val="auto"/>
          <w:sz w:val="24"/>
        </w:rPr>
        <w:t>(xi);</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fprintf</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计算出的插值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 xml:space="preserve"> =\n');</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disp</w:t>
      </w:r>
      <w:proofErr w:type="spellEnd"/>
      <w:r w:rsidRPr="004E6539">
        <w:rPr>
          <w:rFonts w:ascii="Times New Roman" w:eastAsia="SimSun" w:hAnsi="Times New Roman" w:cs="Times New Roman"/>
          <w:color w:val="auto"/>
          <w:sz w:val="24"/>
        </w:rPr>
        <w:t>(</w:t>
      </w:r>
      <w:proofErr w:type="spellStart"/>
      <w:r w:rsidRPr="004E6539">
        <w:rPr>
          <w:rFonts w:ascii="Times New Roman" w:eastAsia="SimSun" w:hAnsi="Times New Roman" w:cs="Times New Roman"/>
          <w:color w:val="auto"/>
          <w:sz w:val="24"/>
        </w:rPr>
        <w:t>yi</w:t>
      </w:r>
      <w:proofErr w:type="spellEnd"/>
      <w:r w:rsidRPr="004E6539">
        <w:rPr>
          <w:rFonts w:ascii="Times New Roman" w:eastAsia="SimSun" w:hAnsi="Times New Roman" w:cs="Times New Roman"/>
          <w:color w:val="auto"/>
          <w:sz w:val="24"/>
        </w:rPr>
        <w:t>);</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fprintf</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插值点处函数值</w:t>
      </w: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 xml:space="preserve"> =\n');</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disp</w:t>
      </w:r>
      <w:proofErr w:type="spellEnd"/>
      <w:r w:rsidRPr="004E6539">
        <w:rPr>
          <w:rFonts w:ascii="Times New Roman" w:eastAsia="SimSun" w:hAnsi="Times New Roman" w:cs="Times New Roman"/>
          <w:color w:val="auto"/>
          <w:sz w:val="24"/>
        </w:rPr>
        <w:t>(</w:t>
      </w:r>
      <w:proofErr w:type="spellStart"/>
      <w:r w:rsidRPr="004E6539">
        <w:rPr>
          <w:rFonts w:ascii="Times New Roman" w:eastAsia="SimSun" w:hAnsi="Times New Roman" w:cs="Times New Roman"/>
          <w:color w:val="auto"/>
          <w:sz w:val="24"/>
        </w:rPr>
        <w:t>yFact</w:t>
      </w:r>
      <w:proofErr w:type="spellEnd"/>
      <w:r w:rsidRPr="004E6539">
        <w:rPr>
          <w:rFonts w:ascii="Times New Roman" w:eastAsia="SimSun" w:hAnsi="Times New Roman" w:cs="Times New Roman"/>
          <w:color w:val="auto"/>
          <w:sz w:val="24"/>
        </w:rPr>
        <w:t>);</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fprintf</w:t>
      </w:r>
      <w:proofErr w:type="spellEnd"/>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计算误差</w:t>
      </w:r>
      <w:r w:rsidRPr="004E6539">
        <w:rPr>
          <w:rFonts w:ascii="Times New Roman" w:eastAsia="SimSun" w:hAnsi="Times New Roman" w:cs="Times New Roman"/>
          <w:color w:val="auto"/>
          <w:sz w:val="24"/>
        </w:rPr>
        <w:t xml:space="preserve">            err =\n');</w:t>
      </w:r>
    </w:p>
    <w:p w:rsidR="000C5C84" w:rsidRPr="004E6539" w:rsidRDefault="000C5C84" w:rsidP="000C5C84">
      <w:pPr>
        <w:ind w:left="804"/>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    </w:t>
      </w:r>
      <w:proofErr w:type="spellStart"/>
      <w:r w:rsidRPr="004E6539">
        <w:rPr>
          <w:rFonts w:ascii="Times New Roman" w:eastAsia="SimSun" w:hAnsi="Times New Roman" w:cs="Times New Roman"/>
          <w:color w:val="auto"/>
          <w:sz w:val="24"/>
        </w:rPr>
        <w:t>disp</w:t>
      </w:r>
      <w:proofErr w:type="spellEnd"/>
      <w:r w:rsidRPr="004E6539">
        <w:rPr>
          <w:rFonts w:ascii="Times New Roman" w:eastAsia="SimSun" w:hAnsi="Times New Roman" w:cs="Times New Roman"/>
          <w:color w:val="auto"/>
          <w:sz w:val="24"/>
        </w:rPr>
        <w:t>(err);</w:t>
      </w:r>
    </w:p>
    <w:p w:rsidR="000C5C84" w:rsidRPr="004E6539" w:rsidRDefault="000C5C84" w:rsidP="000C5C84">
      <w:pPr>
        <w:ind w:left="804"/>
        <w:jc w:val="left"/>
        <w:rPr>
          <w:rFonts w:ascii="SimSun" w:eastAsia="SimSun" w:hAnsi="SimSun"/>
          <w:color w:val="auto"/>
          <w:sz w:val="24"/>
        </w:rPr>
      </w:pPr>
    </w:p>
    <w:p w:rsidR="000C5C84" w:rsidRPr="004E6539" w:rsidRDefault="000C5C84" w:rsidP="000C5C84">
      <w:pPr>
        <w:ind w:left="804"/>
        <w:jc w:val="left"/>
        <w:rPr>
          <w:rFonts w:ascii="SimSun" w:eastAsia="SimSun" w:hAnsi="SimSun"/>
          <w:color w:val="auto"/>
          <w:sz w:val="24"/>
          <w:szCs w:val="24"/>
        </w:rPr>
      </w:pPr>
      <w:r w:rsidRPr="004E6539">
        <w:rPr>
          <w:rFonts w:ascii="SimSun" w:eastAsia="SimSun" w:hAnsi="SimSun" w:hint="eastAsia"/>
          <w:color w:val="auto"/>
          <w:sz w:val="24"/>
          <w:szCs w:val="24"/>
        </w:rPr>
        <w:t>实验结果为如下;</w:t>
      </w:r>
    </w:p>
    <w:p w:rsidR="000C5C84" w:rsidRPr="004E6539" w:rsidRDefault="000C5C84" w:rsidP="000C5C84">
      <w:pPr>
        <w:widowControl w:val="0"/>
        <w:numPr>
          <w:ilvl w:val="0"/>
          <w:numId w:val="13"/>
        </w:numPr>
        <w:wordWrap w:val="0"/>
        <w:autoSpaceDE w:val="0"/>
        <w:autoSpaceDN w:val="0"/>
        <w:spacing w:after="200" w:line="276" w:lineRule="auto"/>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程序运行如下：</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lastRenderedPageBreak/>
        <w:t>TestLag3([1 4 9], [5 50 115 185])</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计算插值的点</w:t>
      </w:r>
      <w:r w:rsidRPr="004E6539">
        <w:rPr>
          <w:rFonts w:ascii="Times New Roman" w:eastAsia="SimSun" w:hAnsi="Times New Roman" w:cs="Times New Roman"/>
          <w:color w:val="auto"/>
          <w:sz w:val="24"/>
          <w:szCs w:val="24"/>
        </w:rPr>
        <w:t xml:space="preserve">         xi =</w:t>
      </w:r>
    </w:p>
    <w:p w:rsidR="000C5C84" w:rsidRPr="004E6539" w:rsidRDefault="000C5C84" w:rsidP="000C5C84">
      <w:pPr>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w:t>
      </w:r>
      <w:r w:rsidRPr="004E6539">
        <w:rPr>
          <w:rFonts w:ascii="Times New Roman" w:eastAsia="SimSun" w:hAnsi="Times New Roman" w:cs="Times New Roman" w:hint="eastAsia"/>
          <w:color w:val="auto"/>
          <w:sz w:val="24"/>
          <w:szCs w:val="24"/>
        </w:rPr>
        <w:tab/>
      </w:r>
      <w:r w:rsidRPr="004E6539">
        <w:rPr>
          <w:rFonts w:ascii="Times New Roman" w:eastAsia="SimSun" w:hAnsi="Times New Roman" w:cs="Times New Roman"/>
          <w:color w:val="auto"/>
          <w:sz w:val="24"/>
          <w:szCs w:val="24"/>
        </w:rPr>
        <w:t>5    50   115   185</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计算出的插值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yi</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w:t>
      </w:r>
      <w:r w:rsidRPr="004E6539">
        <w:rPr>
          <w:rFonts w:ascii="Times New Roman" w:eastAsia="SimSun" w:hAnsi="Times New Roman" w:cs="Times New Roman" w:hint="eastAsia"/>
          <w:color w:val="auto"/>
          <w:sz w:val="24"/>
          <w:szCs w:val="24"/>
        </w:rPr>
        <w:tab/>
      </w:r>
      <w:r w:rsidRPr="004E6539">
        <w:rPr>
          <w:rFonts w:ascii="Times New Roman" w:eastAsia="SimSun" w:hAnsi="Times New Roman" w:cs="Times New Roman"/>
          <w:color w:val="auto"/>
          <w:sz w:val="24"/>
          <w:szCs w:val="24"/>
        </w:rPr>
        <w:t xml:space="preserve"> </w:t>
      </w:r>
      <w:proofErr w:type="gramStart"/>
      <w:r w:rsidRPr="004E6539">
        <w:rPr>
          <w:rFonts w:ascii="Times New Roman" w:eastAsia="SimSun" w:hAnsi="Times New Roman" w:cs="Times New Roman"/>
          <w:color w:val="auto"/>
          <w:sz w:val="24"/>
          <w:szCs w:val="24"/>
        </w:rPr>
        <w:t>2.2667  -</w:t>
      </w:r>
      <w:proofErr w:type="gramEnd"/>
      <w:r w:rsidRPr="004E6539">
        <w:rPr>
          <w:rFonts w:ascii="Times New Roman" w:eastAsia="SimSun" w:hAnsi="Times New Roman" w:cs="Times New Roman"/>
          <w:color w:val="auto"/>
          <w:sz w:val="24"/>
          <w:szCs w:val="24"/>
        </w:rPr>
        <w:t>20.2333 -171.9000 -492.7333</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插值点处函数值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yFact</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w:t>
      </w:r>
      <w:r w:rsidRPr="004E6539">
        <w:rPr>
          <w:rFonts w:ascii="Times New Roman" w:eastAsia="SimSun" w:hAnsi="Times New Roman" w:cs="Times New Roman" w:hint="eastAsia"/>
          <w:color w:val="auto"/>
          <w:sz w:val="24"/>
          <w:szCs w:val="24"/>
        </w:rPr>
        <w:tab/>
      </w:r>
      <w:r w:rsidRPr="004E6539">
        <w:rPr>
          <w:rFonts w:ascii="Times New Roman" w:eastAsia="SimSun" w:hAnsi="Times New Roman" w:cs="Times New Roman"/>
          <w:color w:val="auto"/>
          <w:sz w:val="24"/>
          <w:szCs w:val="24"/>
        </w:rPr>
        <w:t xml:space="preserve">   2.2361    7.0711   10.7238   13.6015</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计算误差</w:t>
      </w:r>
      <w:r w:rsidRPr="004E6539">
        <w:rPr>
          <w:rFonts w:ascii="Times New Roman" w:eastAsia="SimSun" w:hAnsi="Times New Roman" w:cs="Times New Roman"/>
          <w:color w:val="auto"/>
          <w:sz w:val="24"/>
          <w:szCs w:val="24"/>
        </w:rPr>
        <w:t xml:space="preserve">            err =</w:t>
      </w:r>
    </w:p>
    <w:p w:rsidR="000C5C84" w:rsidRPr="004E6539" w:rsidRDefault="000C5C84" w:rsidP="000C5C84">
      <w:pPr>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w:t>
      </w:r>
      <w:r w:rsidRPr="004E6539">
        <w:rPr>
          <w:rFonts w:ascii="Times New Roman" w:eastAsia="SimSun" w:hAnsi="Times New Roman" w:cs="Times New Roman" w:hint="eastAsia"/>
          <w:color w:val="auto"/>
          <w:sz w:val="24"/>
          <w:szCs w:val="24"/>
        </w:rPr>
        <w:tab/>
      </w:r>
      <w:r w:rsidRPr="004E6539">
        <w:rPr>
          <w:rFonts w:ascii="Times New Roman" w:eastAsia="SimSun" w:hAnsi="Times New Roman" w:cs="Times New Roman"/>
          <w:color w:val="auto"/>
          <w:sz w:val="24"/>
          <w:szCs w:val="24"/>
        </w:rPr>
        <w:t xml:space="preserve"> -0.0306   </w:t>
      </w:r>
      <w:proofErr w:type="gramStart"/>
      <w:r w:rsidRPr="004E6539">
        <w:rPr>
          <w:rFonts w:ascii="Times New Roman" w:eastAsia="SimSun" w:hAnsi="Times New Roman" w:cs="Times New Roman"/>
          <w:color w:val="auto"/>
          <w:sz w:val="24"/>
          <w:szCs w:val="24"/>
        </w:rPr>
        <w:t>27.3044  182.6238</w:t>
      </w:r>
      <w:proofErr w:type="gramEnd"/>
      <w:r w:rsidRPr="004E6539">
        <w:rPr>
          <w:rFonts w:ascii="Times New Roman" w:eastAsia="SimSun" w:hAnsi="Times New Roman" w:cs="Times New Roman"/>
          <w:color w:val="auto"/>
          <w:sz w:val="24"/>
          <w:szCs w:val="24"/>
        </w:rPr>
        <w:t xml:space="preserve">  506.3348</w:t>
      </w:r>
    </w:p>
    <w:p w:rsidR="000C5C84" w:rsidRPr="004E6539" w:rsidRDefault="000C5C84" w:rsidP="000C5C84">
      <w:pPr>
        <w:jc w:val="left"/>
        <w:rPr>
          <w:rFonts w:ascii="Times New Roman" w:eastAsia="SimSun" w:hAnsi="Times New Roman" w:cs="Times New Roman"/>
          <w:color w:val="auto"/>
          <w:sz w:val="24"/>
          <w:szCs w:val="24"/>
        </w:rPr>
      </w:pPr>
    </w:p>
    <w:p w:rsidR="000C5C84" w:rsidRPr="004E6539" w:rsidRDefault="000C5C84" w:rsidP="000C5C84">
      <w:pPr>
        <w:widowControl w:val="0"/>
        <w:numPr>
          <w:ilvl w:val="0"/>
          <w:numId w:val="13"/>
        </w:numPr>
        <w:wordWrap w:val="0"/>
        <w:autoSpaceDE w:val="0"/>
        <w:autoSpaceDN w:val="0"/>
        <w:spacing w:after="200" w:line="276" w:lineRule="auto"/>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程序运行如下：</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TestLag3([36 49 64], [5 50 115 185])</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计算插值的点</w:t>
      </w:r>
      <w:r w:rsidRPr="004E6539">
        <w:rPr>
          <w:rFonts w:ascii="Times New Roman" w:eastAsia="SimSun" w:hAnsi="Times New Roman" w:cs="Times New Roman"/>
          <w:color w:val="auto"/>
          <w:sz w:val="24"/>
          <w:szCs w:val="24"/>
        </w:rPr>
        <w:t xml:space="preserve">         xi =</w:t>
      </w:r>
    </w:p>
    <w:p w:rsidR="000C5C84" w:rsidRPr="004E6539" w:rsidRDefault="000C5C84" w:rsidP="000C5C84">
      <w:pPr>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w:t>
      </w:r>
      <w:r w:rsidRPr="004E6539">
        <w:rPr>
          <w:rFonts w:ascii="Times New Roman" w:eastAsia="SimSun" w:hAnsi="Times New Roman" w:cs="Times New Roman" w:hint="eastAsia"/>
          <w:color w:val="auto"/>
          <w:sz w:val="24"/>
          <w:szCs w:val="24"/>
        </w:rPr>
        <w:tab/>
      </w:r>
      <w:r w:rsidRPr="004E6539">
        <w:rPr>
          <w:rFonts w:ascii="Times New Roman" w:eastAsia="SimSun" w:hAnsi="Times New Roman" w:cs="Times New Roman"/>
          <w:color w:val="auto"/>
          <w:sz w:val="24"/>
          <w:szCs w:val="24"/>
        </w:rPr>
        <w:t xml:space="preserve">   5    50   115   185</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计算出的插值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yi</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w:t>
      </w:r>
      <w:r w:rsidRPr="004E6539">
        <w:rPr>
          <w:rFonts w:ascii="Times New Roman" w:eastAsia="SimSun" w:hAnsi="Times New Roman" w:cs="Times New Roman" w:hint="eastAsia"/>
          <w:color w:val="auto"/>
          <w:sz w:val="24"/>
          <w:szCs w:val="24"/>
        </w:rPr>
        <w:tab/>
      </w:r>
      <w:r w:rsidRPr="004E6539">
        <w:rPr>
          <w:rFonts w:ascii="Times New Roman" w:eastAsia="SimSun" w:hAnsi="Times New Roman" w:cs="Times New Roman"/>
          <w:color w:val="auto"/>
          <w:sz w:val="24"/>
          <w:szCs w:val="24"/>
        </w:rPr>
        <w:t xml:space="preserve">  3.1158    7.0718   10.1670   10.0388</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插值点处函数值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yFact</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w:t>
      </w:r>
      <w:r w:rsidRPr="004E6539">
        <w:rPr>
          <w:rFonts w:ascii="Times New Roman" w:eastAsia="SimSun" w:hAnsi="Times New Roman" w:cs="Times New Roman" w:hint="eastAsia"/>
          <w:color w:val="auto"/>
          <w:sz w:val="24"/>
          <w:szCs w:val="24"/>
        </w:rPr>
        <w:tab/>
      </w:r>
      <w:r w:rsidRPr="004E6539">
        <w:rPr>
          <w:rFonts w:ascii="Times New Roman" w:eastAsia="SimSun" w:hAnsi="Times New Roman" w:cs="Times New Roman"/>
          <w:color w:val="auto"/>
          <w:sz w:val="24"/>
          <w:szCs w:val="24"/>
        </w:rPr>
        <w:t xml:space="preserve">  2.2361    7.0711   10.7238   13.6015</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计算误差</w:t>
      </w:r>
      <w:r w:rsidRPr="004E6539">
        <w:rPr>
          <w:rFonts w:ascii="Times New Roman" w:eastAsia="SimSun" w:hAnsi="Times New Roman" w:cs="Times New Roman"/>
          <w:color w:val="auto"/>
          <w:sz w:val="24"/>
          <w:szCs w:val="24"/>
        </w:rPr>
        <w:t xml:space="preserve">            err =</w:t>
      </w:r>
    </w:p>
    <w:p w:rsidR="000C5C84" w:rsidRPr="004E6539" w:rsidRDefault="000C5C84" w:rsidP="000C5C84">
      <w:pPr>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w:t>
      </w:r>
      <w:r w:rsidRPr="004E6539">
        <w:rPr>
          <w:rFonts w:ascii="Times New Roman" w:eastAsia="SimSun" w:hAnsi="Times New Roman" w:cs="Times New Roman" w:hint="eastAsia"/>
          <w:color w:val="auto"/>
          <w:sz w:val="24"/>
          <w:szCs w:val="24"/>
        </w:rPr>
        <w:tab/>
      </w:r>
      <w:r w:rsidRPr="004E6539">
        <w:rPr>
          <w:rFonts w:ascii="Times New Roman" w:eastAsia="SimSun" w:hAnsi="Times New Roman" w:cs="Times New Roman"/>
          <w:color w:val="auto"/>
          <w:sz w:val="24"/>
          <w:szCs w:val="24"/>
        </w:rPr>
        <w:t>-0.8797   -0.0007    0.5568    3.5626</w:t>
      </w:r>
    </w:p>
    <w:p w:rsidR="000C5C84" w:rsidRPr="004E6539" w:rsidRDefault="000C5C84" w:rsidP="000C5C84">
      <w:pPr>
        <w:jc w:val="left"/>
        <w:rPr>
          <w:rFonts w:ascii="Times New Roman" w:eastAsia="SimSun" w:hAnsi="Times New Roman" w:cs="Times New Roman"/>
          <w:color w:val="auto"/>
          <w:sz w:val="24"/>
          <w:szCs w:val="24"/>
        </w:rPr>
      </w:pPr>
    </w:p>
    <w:p w:rsidR="000C5C84" w:rsidRPr="004E6539" w:rsidRDefault="000C5C84" w:rsidP="000C5C84">
      <w:pPr>
        <w:widowControl w:val="0"/>
        <w:numPr>
          <w:ilvl w:val="0"/>
          <w:numId w:val="13"/>
        </w:numPr>
        <w:wordWrap w:val="0"/>
        <w:autoSpaceDE w:val="0"/>
        <w:autoSpaceDN w:val="0"/>
        <w:spacing w:after="200" w:line="276" w:lineRule="auto"/>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程序运行如下：</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TestLag3([100 121 144], [5 50 115 185])</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计算插值的点</w:t>
      </w:r>
      <w:r w:rsidRPr="004E6539">
        <w:rPr>
          <w:rFonts w:ascii="Times New Roman" w:eastAsia="SimSun" w:hAnsi="Times New Roman" w:cs="Times New Roman"/>
          <w:color w:val="auto"/>
          <w:sz w:val="24"/>
          <w:szCs w:val="24"/>
        </w:rPr>
        <w:t xml:space="preserve">         xi =</w:t>
      </w:r>
    </w:p>
    <w:p w:rsidR="000C5C84" w:rsidRPr="004E6539" w:rsidRDefault="000C5C84" w:rsidP="000C5C84">
      <w:pPr>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w:t>
      </w:r>
      <w:r w:rsidRPr="004E6539">
        <w:rPr>
          <w:rFonts w:ascii="Times New Roman" w:eastAsia="SimSun" w:hAnsi="Times New Roman" w:cs="Times New Roman" w:hint="eastAsia"/>
          <w:color w:val="auto"/>
          <w:sz w:val="24"/>
          <w:szCs w:val="24"/>
        </w:rPr>
        <w:tab/>
      </w:r>
      <w:r w:rsidRPr="004E6539">
        <w:rPr>
          <w:rFonts w:ascii="Times New Roman" w:eastAsia="SimSun" w:hAnsi="Times New Roman" w:cs="Times New Roman"/>
          <w:color w:val="auto"/>
          <w:sz w:val="24"/>
          <w:szCs w:val="24"/>
        </w:rPr>
        <w:t xml:space="preserve">    5    50   115   185</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计算出的插值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yi</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w:t>
      </w:r>
      <w:r w:rsidRPr="004E6539">
        <w:rPr>
          <w:rFonts w:ascii="Times New Roman" w:eastAsia="SimSun" w:hAnsi="Times New Roman" w:cs="Times New Roman" w:hint="eastAsia"/>
          <w:color w:val="auto"/>
          <w:sz w:val="24"/>
          <w:szCs w:val="24"/>
        </w:rPr>
        <w:tab/>
      </w:r>
      <w:r w:rsidRPr="004E6539">
        <w:rPr>
          <w:rFonts w:ascii="Times New Roman" w:eastAsia="SimSun" w:hAnsi="Times New Roman" w:cs="Times New Roman"/>
          <w:color w:val="auto"/>
          <w:sz w:val="24"/>
          <w:szCs w:val="24"/>
        </w:rPr>
        <w:t xml:space="preserve"> 4.4391    7.2850   10.7228   13.5357</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插值点处函数值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yFact</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w:t>
      </w:r>
      <w:r w:rsidRPr="004E6539">
        <w:rPr>
          <w:rFonts w:ascii="Times New Roman" w:eastAsia="SimSun" w:hAnsi="Times New Roman" w:cs="Times New Roman" w:hint="eastAsia"/>
          <w:color w:val="auto"/>
          <w:sz w:val="24"/>
          <w:szCs w:val="24"/>
        </w:rPr>
        <w:tab/>
      </w:r>
      <w:r w:rsidRPr="004E6539">
        <w:rPr>
          <w:rFonts w:ascii="Times New Roman" w:eastAsia="SimSun" w:hAnsi="Times New Roman" w:cs="Times New Roman"/>
          <w:color w:val="auto"/>
          <w:sz w:val="24"/>
          <w:szCs w:val="24"/>
        </w:rPr>
        <w:t>2.2361    7.0711   10.7238   13.6015</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计算误差</w:t>
      </w:r>
      <w:r w:rsidRPr="004E6539">
        <w:rPr>
          <w:rFonts w:ascii="Times New Roman" w:eastAsia="SimSun" w:hAnsi="Times New Roman" w:cs="Times New Roman"/>
          <w:color w:val="auto"/>
          <w:sz w:val="24"/>
          <w:szCs w:val="24"/>
        </w:rPr>
        <w:t xml:space="preserve">            err =</w:t>
      </w:r>
    </w:p>
    <w:p w:rsidR="000C5C84" w:rsidRPr="004E6539" w:rsidRDefault="000C5C84" w:rsidP="000C5C84">
      <w:pPr>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w:t>
      </w:r>
      <w:r w:rsidRPr="004E6539">
        <w:rPr>
          <w:rFonts w:ascii="Times New Roman" w:eastAsia="SimSun" w:hAnsi="Times New Roman" w:cs="Times New Roman" w:hint="eastAsia"/>
          <w:color w:val="auto"/>
          <w:sz w:val="24"/>
          <w:szCs w:val="24"/>
        </w:rPr>
        <w:tab/>
      </w:r>
      <w:r w:rsidRPr="004E6539">
        <w:rPr>
          <w:rFonts w:ascii="Times New Roman" w:eastAsia="SimSun" w:hAnsi="Times New Roman" w:cs="Times New Roman"/>
          <w:color w:val="auto"/>
          <w:sz w:val="24"/>
          <w:szCs w:val="24"/>
        </w:rPr>
        <w:t>-2.2030   -0.2139    0.0010    0.0658</w:t>
      </w:r>
    </w:p>
    <w:p w:rsidR="000C5C84" w:rsidRPr="004E6539" w:rsidRDefault="000C5C84" w:rsidP="000C5C84">
      <w:pPr>
        <w:jc w:val="left"/>
        <w:rPr>
          <w:rFonts w:ascii="Times New Roman" w:eastAsia="SimSun" w:hAnsi="Times New Roman" w:cs="Times New Roman"/>
          <w:color w:val="auto"/>
          <w:sz w:val="24"/>
          <w:szCs w:val="24"/>
        </w:rPr>
      </w:pPr>
    </w:p>
    <w:p w:rsidR="000C5C84" w:rsidRPr="004E6539" w:rsidRDefault="000C5C84" w:rsidP="000C5C84">
      <w:pPr>
        <w:widowControl w:val="0"/>
        <w:numPr>
          <w:ilvl w:val="0"/>
          <w:numId w:val="13"/>
        </w:numPr>
        <w:wordWrap w:val="0"/>
        <w:autoSpaceDE w:val="0"/>
        <w:autoSpaceDN w:val="0"/>
        <w:spacing w:after="200" w:line="276" w:lineRule="auto"/>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程序运行如下：</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TestLag3([169 196 225], [5 50 115 185])</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lastRenderedPageBreak/>
        <w:t>计算插值的点</w:t>
      </w:r>
      <w:r w:rsidRPr="004E6539">
        <w:rPr>
          <w:rFonts w:ascii="Times New Roman" w:eastAsia="SimSun" w:hAnsi="Times New Roman" w:cs="Times New Roman"/>
          <w:color w:val="auto"/>
          <w:sz w:val="24"/>
          <w:szCs w:val="24"/>
        </w:rPr>
        <w:t xml:space="preserve">         xi =</w:t>
      </w:r>
    </w:p>
    <w:p w:rsidR="000C5C84" w:rsidRPr="004E6539" w:rsidRDefault="000C5C84" w:rsidP="000C5C84">
      <w:pPr>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w:t>
      </w:r>
      <w:r w:rsidRPr="004E6539">
        <w:rPr>
          <w:rFonts w:ascii="Times New Roman" w:eastAsia="SimSun" w:hAnsi="Times New Roman" w:cs="Times New Roman" w:hint="eastAsia"/>
          <w:color w:val="auto"/>
          <w:sz w:val="24"/>
          <w:szCs w:val="24"/>
        </w:rPr>
        <w:tab/>
      </w:r>
      <w:r w:rsidRPr="004E6539">
        <w:rPr>
          <w:rFonts w:ascii="Times New Roman" w:eastAsia="SimSun" w:hAnsi="Times New Roman" w:cs="Times New Roman"/>
          <w:color w:val="auto"/>
          <w:sz w:val="24"/>
          <w:szCs w:val="24"/>
        </w:rPr>
        <w:t xml:space="preserve">  5    50   115   185</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计算出的插值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yi</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w:t>
      </w:r>
      <w:r w:rsidRPr="004E6539">
        <w:rPr>
          <w:rFonts w:ascii="Times New Roman" w:eastAsia="SimSun" w:hAnsi="Times New Roman" w:cs="Times New Roman" w:hint="eastAsia"/>
          <w:color w:val="auto"/>
          <w:sz w:val="24"/>
          <w:szCs w:val="24"/>
        </w:rPr>
        <w:tab/>
      </w:r>
      <w:r w:rsidRPr="004E6539">
        <w:rPr>
          <w:rFonts w:ascii="Times New Roman" w:eastAsia="SimSun" w:hAnsi="Times New Roman" w:cs="Times New Roman"/>
          <w:color w:val="auto"/>
          <w:sz w:val="24"/>
          <w:szCs w:val="24"/>
        </w:rPr>
        <w:t xml:space="preserve"> 5.4972    7.8001   10.8005   13.6006</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插值点处函数值</w:t>
      </w:r>
      <w:r w:rsidRPr="004E6539">
        <w:rPr>
          <w:rFonts w:ascii="Times New Roman" w:eastAsia="SimSun" w:hAnsi="Times New Roman" w:cs="Times New Roman"/>
          <w:color w:val="auto"/>
          <w:sz w:val="24"/>
          <w:szCs w:val="24"/>
        </w:rPr>
        <w:t xml:space="preserve">    </w:t>
      </w:r>
      <w:proofErr w:type="spellStart"/>
      <w:r w:rsidRPr="004E6539">
        <w:rPr>
          <w:rFonts w:ascii="Times New Roman" w:eastAsia="SimSun" w:hAnsi="Times New Roman" w:cs="Times New Roman"/>
          <w:color w:val="auto"/>
          <w:sz w:val="24"/>
          <w:szCs w:val="24"/>
        </w:rPr>
        <w:t>yFact</w:t>
      </w:r>
      <w:proofErr w:type="spellEnd"/>
      <w:r w:rsidRPr="004E6539">
        <w:rPr>
          <w:rFonts w:ascii="Times New Roman" w:eastAsia="SimSun" w:hAnsi="Times New Roman" w:cs="Times New Roman"/>
          <w:color w:val="auto"/>
          <w:sz w:val="24"/>
          <w:szCs w:val="24"/>
        </w:rPr>
        <w:t xml:space="preserve"> =</w:t>
      </w:r>
    </w:p>
    <w:p w:rsidR="000C5C84" w:rsidRPr="004E6539" w:rsidRDefault="000C5C84" w:rsidP="000C5C84">
      <w:pPr>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w:t>
      </w:r>
      <w:r w:rsidRPr="004E6539">
        <w:rPr>
          <w:rFonts w:ascii="Times New Roman" w:eastAsia="SimSun" w:hAnsi="Times New Roman" w:cs="Times New Roman" w:hint="eastAsia"/>
          <w:color w:val="auto"/>
          <w:sz w:val="24"/>
          <w:szCs w:val="24"/>
        </w:rPr>
        <w:tab/>
      </w:r>
      <w:r w:rsidRPr="004E6539">
        <w:rPr>
          <w:rFonts w:ascii="Times New Roman" w:eastAsia="SimSun" w:hAnsi="Times New Roman" w:cs="Times New Roman"/>
          <w:color w:val="auto"/>
          <w:sz w:val="24"/>
          <w:szCs w:val="24"/>
        </w:rPr>
        <w:t xml:space="preserve"> 2.2361    7.0711   10.7238   13.6015</w:t>
      </w:r>
    </w:p>
    <w:p w:rsidR="000C5C84" w:rsidRPr="004E6539" w:rsidRDefault="000C5C84" w:rsidP="000C5C84">
      <w:pPr>
        <w:ind w:firstLine="800"/>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计算误差</w:t>
      </w:r>
      <w:r w:rsidRPr="004E6539">
        <w:rPr>
          <w:rFonts w:ascii="Times New Roman" w:eastAsia="SimSun" w:hAnsi="Times New Roman" w:cs="Times New Roman"/>
          <w:color w:val="auto"/>
          <w:sz w:val="24"/>
          <w:szCs w:val="24"/>
        </w:rPr>
        <w:t xml:space="preserve">            err =</w:t>
      </w:r>
    </w:p>
    <w:p w:rsidR="000C5C84" w:rsidRPr="004E6539" w:rsidRDefault="000C5C84" w:rsidP="000C5C84">
      <w:pPr>
        <w:jc w:val="left"/>
        <w:rPr>
          <w:rFonts w:ascii="Times New Roman" w:eastAsia="SimSun" w:hAnsi="Times New Roman" w:cs="Times New Roman"/>
          <w:color w:val="auto"/>
          <w:sz w:val="24"/>
          <w:szCs w:val="24"/>
        </w:rPr>
      </w:pPr>
      <w:r w:rsidRPr="004E6539">
        <w:rPr>
          <w:rFonts w:ascii="Times New Roman" w:eastAsia="SimSun" w:hAnsi="Times New Roman" w:cs="Times New Roman"/>
          <w:color w:val="auto"/>
          <w:sz w:val="24"/>
          <w:szCs w:val="24"/>
        </w:rPr>
        <w:t xml:space="preserve">  </w:t>
      </w:r>
      <w:r w:rsidRPr="004E6539">
        <w:rPr>
          <w:rFonts w:ascii="Times New Roman" w:eastAsia="SimSun" w:hAnsi="Times New Roman" w:cs="Times New Roman" w:hint="eastAsia"/>
          <w:color w:val="auto"/>
          <w:sz w:val="24"/>
          <w:szCs w:val="24"/>
        </w:rPr>
        <w:tab/>
      </w:r>
      <w:r w:rsidRPr="004E6539">
        <w:rPr>
          <w:rFonts w:ascii="Times New Roman" w:eastAsia="SimSun" w:hAnsi="Times New Roman" w:cs="Times New Roman"/>
          <w:color w:val="auto"/>
          <w:sz w:val="24"/>
          <w:szCs w:val="24"/>
        </w:rPr>
        <w:t xml:space="preserve"> -3.2611   -0.7291   -0.0767    0.0009</w:t>
      </w:r>
    </w:p>
    <w:p w:rsidR="000C5C84" w:rsidRPr="004E6539" w:rsidRDefault="000C5C84" w:rsidP="000C5C84">
      <w:pPr>
        <w:ind w:left="804"/>
        <w:jc w:val="left"/>
        <w:rPr>
          <w:rFonts w:ascii="SimSun" w:eastAsia="SimSun" w:hAnsi="SimSun"/>
          <w:color w:val="auto"/>
          <w:sz w:val="24"/>
        </w:rPr>
      </w:pPr>
    </w:p>
    <w:p w:rsidR="000C5C84" w:rsidRPr="004E6539" w:rsidRDefault="000C5C84" w:rsidP="000C5C84">
      <w:pPr>
        <w:ind w:left="804"/>
        <w:jc w:val="left"/>
        <w:rPr>
          <w:rFonts w:ascii="SimSun" w:eastAsia="SimSun" w:hAnsi="SimSun"/>
          <w:color w:val="auto"/>
          <w:sz w:val="24"/>
        </w:rPr>
      </w:pPr>
    </w:p>
    <w:p w:rsidR="000C5C84" w:rsidRPr="004E6539" w:rsidRDefault="000C5C84" w:rsidP="000C5C84">
      <w:pPr>
        <w:jc w:val="left"/>
        <w:rPr>
          <w:rFonts w:ascii="SimHei" w:eastAsia="SimHei" w:hAnsi="SimHei" w:cs="Times New Roman"/>
          <w:color w:val="auto"/>
          <w:sz w:val="24"/>
        </w:rPr>
      </w:pPr>
      <w:r w:rsidRPr="004E6539">
        <w:rPr>
          <w:rFonts w:ascii="SimHei" w:eastAsia="SimHei" w:hAnsi="SimHei" w:cs="Times New Roman" w:hint="eastAsia"/>
          <w:color w:val="auto"/>
          <w:sz w:val="24"/>
        </w:rPr>
        <w:t>思考题：</w:t>
      </w:r>
    </w:p>
    <w:p w:rsidR="000C5C84" w:rsidRPr="004E6539" w:rsidRDefault="000C5C84" w:rsidP="000C5C84">
      <w:pPr>
        <w:jc w:val="left"/>
        <w:rPr>
          <w:rFonts w:ascii="Times New Roman" w:eastAsia="SimSun" w:hAnsi="Times New Roman" w:cs="Times New Roman"/>
          <w:b/>
          <w:color w:val="auto"/>
          <w:sz w:val="22"/>
        </w:rPr>
      </w:pPr>
    </w:p>
    <w:p w:rsidR="000C5C84" w:rsidRPr="004E6539" w:rsidRDefault="000C5C84" w:rsidP="000C5C84">
      <w:pPr>
        <w:widowControl w:val="0"/>
        <w:numPr>
          <w:ilvl w:val="0"/>
          <w:numId w:val="14"/>
        </w:numPr>
        <w:wordWrap w:val="0"/>
        <w:autoSpaceDE w:val="0"/>
        <w:autoSpaceDN w:val="0"/>
        <w:spacing w:after="200" w:line="276" w:lineRule="auto"/>
        <w:jc w:val="left"/>
        <w:rPr>
          <w:rFonts w:ascii="Times New Roman" w:eastAsia="SimSun" w:hAnsi="Times New Roman" w:cs="Times New Roman"/>
          <w:color w:val="auto"/>
          <w:sz w:val="24"/>
        </w:rPr>
      </w:pPr>
      <w:r w:rsidRPr="004E6539">
        <w:rPr>
          <w:rFonts w:ascii="Times New Roman" w:eastAsia="SimSun" w:hAnsi="Times New Roman" w:cs="Times New Roman" w:hint="eastAsia"/>
          <w:color w:val="auto"/>
          <w:sz w:val="24"/>
        </w:rPr>
        <w:t>拉格朗日插值多项式的次数并不是越大越好，根据定义，插值式可以在节点处与实际函数匹配，但不能保证在节点之间很好的逼近实际函数。这个现象就是多项式摆动—</w:t>
      </w:r>
      <w:r w:rsidRPr="004E6539">
        <w:rPr>
          <w:rFonts w:ascii="Times New Roman" w:eastAsia="SimSun" w:hAnsi="Times New Roman" w:cs="Times New Roman" w:hint="eastAsia"/>
          <w:color w:val="auto"/>
          <w:sz w:val="24"/>
        </w:rPr>
        <w:t>Runge</w:t>
      </w:r>
      <w:r w:rsidRPr="004E6539">
        <w:rPr>
          <w:rFonts w:ascii="Times New Roman" w:eastAsia="SimSun" w:hAnsi="Times New Roman" w:cs="Times New Roman" w:hint="eastAsia"/>
          <w:color w:val="auto"/>
          <w:sz w:val="24"/>
        </w:rPr>
        <w:t>现象，有时多项式摆动可以通过谨慎选择基础函数的取样点来减小。通常采用分段插值可以很好的消除多项式摆动现象。</w:t>
      </w:r>
    </w:p>
    <w:p w:rsidR="000C5C84" w:rsidRPr="004E6539" w:rsidRDefault="000C5C84" w:rsidP="000C5C84">
      <w:pPr>
        <w:jc w:val="left"/>
        <w:rPr>
          <w:rFonts w:ascii="Times New Roman" w:eastAsia="SimSun" w:hAnsi="Times New Roman" w:cs="Times New Roman"/>
          <w:color w:val="auto"/>
          <w:sz w:val="24"/>
        </w:rPr>
      </w:pPr>
    </w:p>
    <w:p w:rsidR="000C5C84" w:rsidRPr="004E6539" w:rsidRDefault="000C5C84" w:rsidP="000C5C84">
      <w:pPr>
        <w:widowControl w:val="0"/>
        <w:numPr>
          <w:ilvl w:val="0"/>
          <w:numId w:val="14"/>
        </w:numPr>
        <w:wordWrap w:val="0"/>
        <w:autoSpaceDE w:val="0"/>
        <w:autoSpaceDN w:val="0"/>
        <w:spacing w:after="200" w:line="276" w:lineRule="auto"/>
        <w:jc w:val="left"/>
        <w:rPr>
          <w:rFonts w:ascii="Times New Roman" w:eastAsia="SimSun" w:hAnsi="Times New Roman" w:cs="Times New Roman"/>
          <w:color w:val="auto"/>
          <w:sz w:val="24"/>
        </w:rPr>
      </w:pPr>
      <w:r w:rsidRPr="004E6539">
        <w:rPr>
          <w:rFonts w:ascii="Times New Roman" w:eastAsia="SimSun" w:hAnsi="Times New Roman" w:cs="Times New Roman" w:hint="eastAsia"/>
          <w:color w:val="auto"/>
          <w:sz w:val="24"/>
        </w:rPr>
        <w:t>在分段段数相同的情况下，插值区间越大，误差越大。原因是大部分情况下，相对于比较大的区间，函数在比较小的区间上的函数值变化较缓和，因此即使出现摆动也不会偏离原函数太大。</w:t>
      </w:r>
    </w:p>
    <w:p w:rsidR="000C5C84" w:rsidRPr="004E6539" w:rsidRDefault="000C5C84" w:rsidP="000C5C84">
      <w:pPr>
        <w:pStyle w:val="a6"/>
        <w:ind w:left="840"/>
        <w:rPr>
          <w:rFonts w:ascii="Times New Roman" w:eastAsia="SimSun" w:hAnsi="Times New Roman" w:cs="Times New Roman"/>
          <w:sz w:val="24"/>
          <w:lang w:eastAsia="zh-CN"/>
        </w:rPr>
      </w:pPr>
    </w:p>
    <w:p w:rsidR="000C5C84" w:rsidRPr="004E6539" w:rsidRDefault="000C5C84" w:rsidP="000C5C84">
      <w:pPr>
        <w:widowControl w:val="0"/>
        <w:numPr>
          <w:ilvl w:val="0"/>
          <w:numId w:val="14"/>
        </w:numPr>
        <w:wordWrap w:val="0"/>
        <w:autoSpaceDE w:val="0"/>
        <w:autoSpaceDN w:val="0"/>
        <w:spacing w:after="200" w:line="276" w:lineRule="auto"/>
        <w:jc w:val="left"/>
        <w:rPr>
          <w:rFonts w:ascii="Times New Roman" w:eastAsia="SimSun" w:hAnsi="Times New Roman" w:cs="Times New Roman"/>
          <w:color w:val="auto"/>
          <w:sz w:val="24"/>
        </w:rPr>
      </w:pPr>
      <w:r w:rsidRPr="004E6539">
        <w:rPr>
          <w:rFonts w:ascii="Times New Roman" w:eastAsia="SimSun" w:hAnsi="Times New Roman" w:cs="Times New Roman" w:hint="eastAsia"/>
          <w:color w:val="auto"/>
          <w:sz w:val="24"/>
        </w:rPr>
        <w:t>第一问中已经提到多项式摆动可以通过谨慎选择基础函数的取样点来减小。我们来看下</w:t>
      </w:r>
    </w:p>
    <w:p w:rsidR="000C5C84" w:rsidRPr="004E6539" w:rsidRDefault="00FC0EDF" w:rsidP="000C5C84">
      <w:pPr>
        <w:ind w:left="360"/>
        <w:jc w:val="left"/>
        <w:rPr>
          <w:rFonts w:ascii="Times New Roman" w:eastAsia="SimSun" w:hAnsi="Times New Roman" w:cs="Times New Roman"/>
          <w:color w:val="auto"/>
          <w:sz w:val="24"/>
        </w:rPr>
      </w:pPr>
      <m:oMath>
        <m:sSub>
          <m:sSubPr>
            <m:ctrlPr>
              <w:rPr>
                <w:rFonts w:ascii="Cambria Math" w:eastAsia="SimSun" w:hAnsi="Cambria Math" w:cs="Times New Roman"/>
                <w:color w:val="auto"/>
                <w:sz w:val="24"/>
              </w:rPr>
            </m:ctrlPr>
          </m:sSubPr>
          <m:e>
            <m:r>
              <w:rPr>
                <w:rFonts w:ascii="Cambria Math" w:eastAsia="SimSun" w:hAnsi="Cambria Math" w:cs="Times New Roman" w:hint="eastAsia"/>
                <w:color w:val="auto"/>
                <w:sz w:val="24"/>
              </w:rPr>
              <m:t>x</m:t>
            </m:r>
          </m:e>
          <m:sub>
            <m:r>
              <w:rPr>
                <w:rFonts w:ascii="Cambria Math" w:eastAsia="SimSun" w:hAnsi="Cambria Math" w:cs="Times New Roman" w:hint="eastAsia"/>
                <w:color w:val="auto"/>
                <w:sz w:val="24"/>
              </w:rPr>
              <m:t>k</m:t>
            </m:r>
          </m:sub>
        </m:sSub>
        <m:r>
          <w:rPr>
            <w:rFonts w:ascii="Cambria Math" w:eastAsia="SimSun" w:hAnsi="Cambria Math" w:cs="Times New Roman"/>
            <w:color w:val="auto"/>
            <w:sz w:val="24"/>
          </w:rPr>
          <m:t>=</m:t>
        </m:r>
        <m:func>
          <m:funcPr>
            <m:ctrlPr>
              <w:rPr>
                <w:rFonts w:ascii="Cambria Math" w:eastAsia="SimSun" w:hAnsi="Cambria Math" w:cs="Times New Roman"/>
                <w:i/>
                <w:color w:val="auto"/>
                <w:sz w:val="24"/>
              </w:rPr>
            </m:ctrlPr>
          </m:funcPr>
          <m:fName>
            <m:r>
              <m:rPr>
                <m:sty m:val="p"/>
              </m:rPr>
              <w:rPr>
                <w:rFonts w:ascii="Cambria Math" w:eastAsia="SimSun" w:hAnsi="Cambria Math" w:cs="Times New Roman"/>
                <w:color w:val="auto"/>
                <w:sz w:val="24"/>
              </w:rPr>
              <m:t>cos</m:t>
            </m:r>
          </m:fName>
          <m:e>
            <m:f>
              <m:fPr>
                <m:ctrlPr>
                  <w:rPr>
                    <w:rFonts w:ascii="Cambria Math" w:eastAsia="SimSun" w:hAnsi="Cambria Math" w:cs="Times New Roman"/>
                    <w:i/>
                    <w:color w:val="auto"/>
                    <w:sz w:val="24"/>
                  </w:rPr>
                </m:ctrlPr>
              </m:fPr>
              <m:num>
                <m:r>
                  <w:rPr>
                    <w:rFonts w:ascii="Cambria Math" w:eastAsia="SimSun" w:hAnsi="Cambria Math" w:cs="Times New Roman"/>
                    <w:color w:val="auto"/>
                    <w:sz w:val="24"/>
                  </w:rPr>
                  <m:t>(2k+1)π</m:t>
                </m:r>
              </m:num>
              <m:den>
                <m:r>
                  <w:rPr>
                    <w:rFonts w:ascii="Cambria Math" w:eastAsia="SimSun" w:hAnsi="Cambria Math" w:cs="Times New Roman"/>
                    <w:color w:val="auto"/>
                    <w:sz w:val="24"/>
                  </w:rPr>
                  <m:t>2(n+1)</m:t>
                </m:r>
              </m:den>
            </m:f>
            <m:r>
              <w:rPr>
                <w:rFonts w:ascii="Cambria Math" w:eastAsia="SimSun" w:hAnsi="Cambria Math" w:cs="Times New Roman"/>
                <w:color w:val="auto"/>
                <w:sz w:val="24"/>
              </w:rPr>
              <m:t>,k=0,1,⋯,n</m:t>
            </m:r>
          </m:e>
        </m:func>
      </m:oMath>
      <w:r w:rsidR="000C5C84" w:rsidRPr="004E6539">
        <w:rPr>
          <w:rFonts w:ascii="Times New Roman" w:eastAsia="SimSun" w:hAnsi="Times New Roman" w:cs="Times New Roman" w:hint="eastAsia"/>
          <w:color w:val="auto"/>
          <w:sz w:val="24"/>
        </w:rPr>
        <w:t>的分布和</w:t>
      </w:r>
      <m:oMath>
        <m:r>
          <w:rPr>
            <w:rFonts w:ascii="Cambria Math" w:eastAsia="SimSun" w:hAnsi="Cambria Math" w:cs="Times New Roman"/>
            <w:color w:val="auto"/>
            <w:sz w:val="24"/>
          </w:rPr>
          <m:t>f</m:t>
        </m:r>
        <m:d>
          <m:dPr>
            <m:ctrlPr>
              <w:rPr>
                <w:rFonts w:ascii="Cambria Math" w:eastAsia="SimSun" w:hAnsi="Cambria Math" w:cs="Times New Roman"/>
                <w:i/>
                <w:color w:val="auto"/>
                <w:sz w:val="24"/>
              </w:rPr>
            </m:ctrlPr>
          </m:dPr>
          <m:e>
            <m:r>
              <w:rPr>
                <w:rFonts w:ascii="Cambria Math" w:eastAsia="SimSun" w:hAnsi="Cambria Math" w:cs="Times New Roman"/>
                <w:color w:val="auto"/>
                <w:sz w:val="24"/>
              </w:rPr>
              <m:t>x</m:t>
            </m:r>
          </m:e>
        </m:d>
        <m:r>
          <w:rPr>
            <w:rFonts w:ascii="Cambria Math" w:eastAsia="SimSun" w:hAnsi="Cambria Math" w:cs="Times New Roman"/>
            <w:color w:val="auto"/>
            <w:sz w:val="24"/>
          </w:rPr>
          <m:t>=</m:t>
        </m:r>
        <m:f>
          <m:fPr>
            <m:ctrlPr>
              <w:rPr>
                <w:rFonts w:ascii="Cambria Math" w:eastAsia="SimSun" w:hAnsi="Cambria Math" w:cs="Times New Roman"/>
                <w:i/>
                <w:color w:val="auto"/>
                <w:sz w:val="24"/>
              </w:rPr>
            </m:ctrlPr>
          </m:fPr>
          <m:num>
            <m:r>
              <w:rPr>
                <w:rFonts w:ascii="Cambria Math" w:eastAsia="SimSun" w:hAnsi="Cambria Math" w:cs="Times New Roman"/>
                <w:color w:val="auto"/>
                <w:sz w:val="24"/>
              </w:rPr>
              <m:t>1</m:t>
            </m:r>
          </m:num>
          <m:den>
            <m:r>
              <w:rPr>
                <w:rFonts w:ascii="Cambria Math" w:eastAsia="SimSun" w:hAnsi="Cambria Math" w:cs="Times New Roman"/>
                <w:color w:val="auto"/>
                <w:sz w:val="24"/>
              </w:rPr>
              <m:t>1+</m:t>
            </m:r>
            <m:sSup>
              <m:sSupPr>
                <m:ctrlPr>
                  <w:rPr>
                    <w:rFonts w:ascii="Cambria Math" w:eastAsia="SimSun" w:hAnsi="Cambria Math" w:cs="Times New Roman"/>
                    <w:i/>
                    <w:color w:val="auto"/>
                    <w:sz w:val="24"/>
                  </w:rPr>
                </m:ctrlPr>
              </m:sSupPr>
              <m:e>
                <m:r>
                  <w:rPr>
                    <w:rFonts w:ascii="Cambria Math" w:eastAsia="SimSun" w:hAnsi="Cambria Math" w:cs="Times New Roman"/>
                    <w:color w:val="auto"/>
                    <w:sz w:val="24"/>
                  </w:rPr>
                  <m:t>x</m:t>
                </m:r>
              </m:e>
              <m:sup>
                <m:r>
                  <w:rPr>
                    <w:rFonts w:ascii="Cambria Math" w:eastAsia="SimSun" w:hAnsi="Cambria Math" w:cs="Times New Roman"/>
                    <w:color w:val="auto"/>
                    <w:sz w:val="24"/>
                  </w:rPr>
                  <m:t>2</m:t>
                </m:r>
              </m:sup>
            </m:sSup>
          </m:den>
        </m:f>
      </m:oMath>
      <w:r w:rsidR="000C5C84" w:rsidRPr="004E6539">
        <w:rPr>
          <w:rFonts w:ascii="Times New Roman" w:eastAsia="SimSun" w:hAnsi="Times New Roman" w:cs="Times New Roman" w:hint="eastAsia"/>
          <w:color w:val="auto"/>
          <w:sz w:val="24"/>
        </w:rPr>
        <w:t>的图像：</w:t>
      </w:r>
    </w:p>
    <w:p w:rsidR="000C5C84" w:rsidRPr="004E6539" w:rsidRDefault="000C5C84" w:rsidP="000C5C84">
      <w:pPr>
        <w:ind w:left="360"/>
        <w:jc w:val="left"/>
        <w:rPr>
          <w:rFonts w:ascii="Times New Roman" w:eastAsia="SimSun" w:hAnsi="Times New Roman" w:cs="Times New Roman"/>
          <w:color w:val="auto"/>
          <w:sz w:val="24"/>
        </w:rPr>
      </w:pPr>
      <w:r w:rsidRPr="004E6539">
        <w:rPr>
          <w:rFonts w:ascii="Times New Roman" w:eastAsia="SimSun" w:hAnsi="Times New Roman" w:cs="Times New Roman"/>
          <w:noProof/>
          <w:color w:val="auto"/>
          <w:sz w:val="24"/>
        </w:rPr>
        <w:lastRenderedPageBreak/>
        <w:drawing>
          <wp:inline distT="0" distB="0" distL="0" distR="0" wp14:anchorId="0ED31C0B" wp14:editId="53E77B35">
            <wp:extent cx="2687833" cy="2034540"/>
            <wp:effectExtent l="0" t="0" r="0"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5000" t="4583" r="5000" b="4583"/>
                    <a:stretch/>
                  </pic:blipFill>
                  <pic:spPr bwMode="auto">
                    <a:xfrm>
                      <a:off x="0" y="0"/>
                      <a:ext cx="2687833" cy="2034540"/>
                    </a:xfrm>
                    <a:prstGeom prst="rect">
                      <a:avLst/>
                    </a:prstGeom>
                    <a:noFill/>
                    <a:ln>
                      <a:noFill/>
                    </a:ln>
                    <a:extLst>
                      <a:ext uri="{53640926-AAD7-44D8-BBD7-CCE9431645EC}">
                        <a14:shadowObscured xmlns:a14="http://schemas.microsoft.com/office/drawing/2010/main"/>
                      </a:ext>
                    </a:extLst>
                  </pic:spPr>
                </pic:pic>
              </a:graphicData>
            </a:graphic>
          </wp:inline>
        </w:drawing>
      </w:r>
      <w:r w:rsidRPr="004E6539">
        <w:rPr>
          <w:rFonts w:ascii="Times New Roman" w:eastAsia="SimSun" w:hAnsi="Times New Roman" w:cs="Times New Roman"/>
          <w:noProof/>
          <w:color w:val="auto"/>
          <w:sz w:val="24"/>
        </w:rPr>
        <w:drawing>
          <wp:inline distT="0" distB="0" distL="0" distR="0" wp14:anchorId="726E7658" wp14:editId="12BF02DC">
            <wp:extent cx="2707005" cy="202374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7005" cy="2023745"/>
                    </a:xfrm>
                    <a:prstGeom prst="rect">
                      <a:avLst/>
                    </a:prstGeom>
                    <a:noFill/>
                  </pic:spPr>
                </pic:pic>
              </a:graphicData>
            </a:graphic>
          </wp:inline>
        </w:drawing>
      </w:r>
    </w:p>
    <w:p w:rsidR="000C5C84" w:rsidRPr="004E6539" w:rsidRDefault="000C5C84" w:rsidP="000C5C84">
      <w:pPr>
        <w:rPr>
          <w:rFonts w:ascii="SimSun" w:eastAsia="SimSun" w:hAnsi="SimSun"/>
          <w:color w:val="auto"/>
          <w:sz w:val="24"/>
        </w:rPr>
      </w:pPr>
    </w:p>
    <w:p w:rsidR="000C5C84" w:rsidRPr="004E6539" w:rsidRDefault="000C5C84" w:rsidP="000C5C84">
      <w:pPr>
        <w:rPr>
          <w:rFonts w:ascii="SimSun" w:eastAsia="SimSun" w:hAnsi="SimSun"/>
          <w:color w:val="auto"/>
          <w:sz w:val="24"/>
        </w:rPr>
      </w:pPr>
      <w:r w:rsidRPr="004E6539">
        <w:rPr>
          <w:rFonts w:ascii="SimSun" w:eastAsia="SimSun" w:hAnsi="SimSun" w:hint="eastAsia"/>
          <w:color w:val="auto"/>
          <w:sz w:val="24"/>
        </w:rPr>
        <w:t>可以看出，</w:t>
      </w:r>
      <m:oMath>
        <m:sSub>
          <m:sSubPr>
            <m:ctrlPr>
              <w:rPr>
                <w:rFonts w:ascii="Cambria Math" w:eastAsia="SimSun" w:hAnsi="Cambria Math"/>
                <w:color w:val="auto"/>
                <w:sz w:val="24"/>
              </w:rPr>
            </m:ctrlPr>
          </m:sSubPr>
          <m:e>
            <m:r>
              <m:rPr>
                <m:sty m:val="p"/>
              </m:rPr>
              <w:rPr>
                <w:rFonts w:ascii="Cambria Math" w:eastAsia="SimSun" w:hAnsi="Cambria Math"/>
                <w:color w:val="auto"/>
                <w:sz w:val="24"/>
              </w:rPr>
              <m:t>x</m:t>
            </m:r>
          </m:e>
          <m:sub>
            <m:r>
              <m:rPr>
                <m:sty m:val="p"/>
              </m:rPr>
              <w:rPr>
                <w:rFonts w:ascii="Cambria Math" w:eastAsia="SimSun" w:hAnsi="Cambria Math"/>
                <w:color w:val="auto"/>
                <w:sz w:val="24"/>
              </w:rPr>
              <m:t>k</m:t>
            </m:r>
          </m:sub>
        </m:sSub>
      </m:oMath>
      <w:r w:rsidRPr="004E6539">
        <w:rPr>
          <w:rFonts w:ascii="SimSun" w:eastAsia="SimSun" w:hAnsi="SimSun" w:hint="eastAsia"/>
          <w:color w:val="auto"/>
          <w:sz w:val="24"/>
        </w:rPr>
        <w:t>的分布是</w:t>
      </w:r>
      <w:r w:rsidRPr="004E6539">
        <w:rPr>
          <w:rFonts w:ascii="SimSun" w:eastAsia="SimSun" w:hAnsi="SimSun" w:cs="새굴림" w:hint="eastAsia"/>
          <w:color w:val="auto"/>
          <w:sz w:val="24"/>
        </w:rPr>
        <w:t>两</w:t>
      </w:r>
      <w:r w:rsidRPr="004E6539">
        <w:rPr>
          <w:rFonts w:ascii="SimSun" w:eastAsia="SimSun" w:hAnsi="SimSun" w:cs="맑은 고딕" w:hint="eastAsia"/>
          <w:color w:val="auto"/>
          <w:sz w:val="24"/>
        </w:rPr>
        <w:t>端密集中</w:t>
      </w:r>
      <w:r w:rsidRPr="004E6539">
        <w:rPr>
          <w:rFonts w:ascii="SimSun" w:eastAsia="SimSun" w:hAnsi="SimSun" w:cs="새굴림" w:hint="eastAsia"/>
          <w:color w:val="auto"/>
          <w:sz w:val="24"/>
        </w:rPr>
        <w:t>间</w:t>
      </w:r>
      <w:r w:rsidRPr="004E6539">
        <w:rPr>
          <w:rFonts w:ascii="SimSun" w:eastAsia="SimSun" w:hAnsi="SimSun" w:cs="맑은 고딕" w:hint="eastAsia"/>
          <w:color w:val="auto"/>
          <w:sz w:val="24"/>
        </w:rPr>
        <w:t>稀疏，</w:t>
      </w:r>
      <m:oMath>
        <m:r>
          <m:rPr>
            <m:sty m:val="p"/>
          </m:rPr>
          <w:rPr>
            <w:rFonts w:ascii="Cambria Math" w:eastAsia="SimSun" w:hAnsi="Cambria Math"/>
            <w:color w:val="auto"/>
            <w:sz w:val="24"/>
          </w:rPr>
          <m:t>f</m:t>
        </m:r>
        <m:d>
          <m:dPr>
            <m:ctrlPr>
              <w:rPr>
                <w:rFonts w:ascii="Cambria Math" w:eastAsia="SimSun" w:hAnsi="Cambria Math"/>
                <w:color w:val="auto"/>
                <w:sz w:val="24"/>
              </w:rPr>
            </m:ctrlPr>
          </m:dPr>
          <m:e>
            <m:r>
              <m:rPr>
                <m:sty m:val="p"/>
              </m:rPr>
              <w:rPr>
                <w:rFonts w:ascii="Cambria Math" w:eastAsia="SimSun" w:hAnsi="Cambria Math"/>
                <w:color w:val="auto"/>
                <w:sz w:val="24"/>
              </w:rPr>
              <m:t>x</m:t>
            </m:r>
          </m:e>
        </m:d>
      </m:oMath>
      <w:r w:rsidRPr="004E6539">
        <w:rPr>
          <w:rFonts w:ascii="SimSun" w:eastAsia="SimSun" w:hAnsi="SimSun" w:hint="eastAsia"/>
          <w:color w:val="auto"/>
          <w:sz w:val="24"/>
        </w:rPr>
        <w:t>的</w:t>
      </w:r>
      <w:r w:rsidRPr="004E6539">
        <w:rPr>
          <w:rFonts w:ascii="SimSun" w:eastAsia="SimSun" w:hAnsi="SimSun" w:cs="새굴림" w:hint="eastAsia"/>
          <w:color w:val="auto"/>
          <w:sz w:val="24"/>
        </w:rPr>
        <w:t>趋势</w:t>
      </w:r>
      <w:r w:rsidRPr="004E6539">
        <w:rPr>
          <w:rFonts w:ascii="SimSun" w:eastAsia="SimSun" w:hAnsi="SimSun" w:cs="맑은 고딕" w:hint="eastAsia"/>
          <w:color w:val="auto"/>
          <w:sz w:val="24"/>
        </w:rPr>
        <w:t>是</w:t>
      </w:r>
      <w:r w:rsidRPr="004E6539">
        <w:rPr>
          <w:rFonts w:ascii="SimSun" w:eastAsia="SimSun" w:hAnsi="SimSun" w:cs="새굴림" w:hint="eastAsia"/>
          <w:color w:val="auto"/>
          <w:sz w:val="24"/>
        </w:rPr>
        <w:t>两边</w:t>
      </w:r>
      <w:r w:rsidRPr="004E6539">
        <w:rPr>
          <w:rFonts w:ascii="SimSun" w:eastAsia="SimSun" w:hAnsi="SimSun" w:cs="맑은 고딕" w:hint="eastAsia"/>
          <w:color w:val="auto"/>
          <w:sz w:val="24"/>
        </w:rPr>
        <w:t>陡峭中</w:t>
      </w:r>
      <w:r w:rsidRPr="004E6539">
        <w:rPr>
          <w:rFonts w:ascii="SimSun" w:eastAsia="SimSun" w:hAnsi="SimSun" w:cs="새굴림" w:hint="eastAsia"/>
          <w:color w:val="auto"/>
          <w:sz w:val="24"/>
        </w:rPr>
        <w:t>间</w:t>
      </w:r>
      <w:r w:rsidRPr="004E6539">
        <w:rPr>
          <w:rFonts w:ascii="SimSun" w:eastAsia="SimSun" w:hAnsi="SimSun" w:cs="맑은 고딕" w:hint="eastAsia"/>
          <w:color w:val="auto"/>
          <w:sz w:val="24"/>
        </w:rPr>
        <w:t>平</w:t>
      </w:r>
      <w:r w:rsidRPr="004E6539">
        <w:rPr>
          <w:rFonts w:ascii="SimSun" w:eastAsia="SimSun" w:hAnsi="SimSun" w:cs="새굴림" w:hint="eastAsia"/>
          <w:color w:val="auto"/>
          <w:sz w:val="24"/>
        </w:rPr>
        <w:t>缓</w:t>
      </w:r>
      <w:r w:rsidRPr="004E6539">
        <w:rPr>
          <w:rFonts w:ascii="SimSun" w:eastAsia="SimSun" w:hAnsi="SimSun" w:cs="맑은 고딕" w:hint="eastAsia"/>
          <w:color w:val="auto"/>
          <w:sz w:val="24"/>
        </w:rPr>
        <w:t>，函</w:t>
      </w:r>
      <w:r w:rsidRPr="004E6539">
        <w:rPr>
          <w:rFonts w:ascii="SimSun" w:eastAsia="SimSun" w:hAnsi="SimSun" w:cs="새굴림" w:hint="eastAsia"/>
          <w:color w:val="auto"/>
          <w:sz w:val="24"/>
        </w:rPr>
        <w:t>数变</w:t>
      </w:r>
      <w:r w:rsidRPr="004E6539">
        <w:rPr>
          <w:rFonts w:ascii="SimSun" w:eastAsia="SimSun" w:hAnsi="SimSun" w:cs="맑은 고딕" w:hint="eastAsia"/>
          <w:color w:val="auto"/>
          <w:sz w:val="24"/>
        </w:rPr>
        <w:t>化陡峭</w:t>
      </w:r>
      <w:r w:rsidRPr="004E6539">
        <w:rPr>
          <w:rFonts w:ascii="SimSun" w:eastAsia="SimSun" w:hAnsi="SimSun" w:cs="새굴림" w:hint="eastAsia"/>
          <w:color w:val="auto"/>
          <w:sz w:val="24"/>
        </w:rPr>
        <w:t>时节</w:t>
      </w:r>
      <w:r w:rsidRPr="004E6539">
        <w:rPr>
          <w:rFonts w:ascii="SimSun" w:eastAsia="SimSun" w:hAnsi="SimSun" w:cs="맑은 고딕" w:hint="eastAsia"/>
          <w:color w:val="auto"/>
          <w:sz w:val="24"/>
        </w:rPr>
        <w:t>点增多正好可以增加</w:t>
      </w:r>
      <w:r w:rsidRPr="004E6539">
        <w:rPr>
          <w:rFonts w:ascii="SimSun" w:eastAsia="SimSun" w:hAnsi="SimSun" w:cs="새굴림" w:hint="eastAsia"/>
          <w:color w:val="auto"/>
          <w:sz w:val="24"/>
        </w:rPr>
        <w:t>插值</w:t>
      </w:r>
      <w:r w:rsidRPr="004E6539">
        <w:rPr>
          <w:rFonts w:ascii="SimSun" w:eastAsia="SimSun" w:hAnsi="SimSun" w:hint="eastAsia"/>
          <w:color w:val="auto"/>
          <w:sz w:val="24"/>
        </w:rPr>
        <w:t>的准确性。</w:t>
      </w:r>
    </w:p>
    <w:p w:rsidR="000C5C84" w:rsidRPr="004E6539" w:rsidRDefault="000C5C84" w:rsidP="000C5C84">
      <w:pPr>
        <w:jc w:val="left"/>
        <w:rPr>
          <w:rFonts w:ascii="Times New Roman" w:eastAsia="SimSun" w:hAnsi="Times New Roman" w:cs="Times New Roman"/>
          <w:color w:val="auto"/>
          <w:sz w:val="24"/>
        </w:rPr>
      </w:pPr>
    </w:p>
    <w:p w:rsidR="000C5C84" w:rsidRPr="004E6539" w:rsidRDefault="000C5C84" w:rsidP="000C5C84">
      <w:pPr>
        <w:pStyle w:val="a6"/>
        <w:numPr>
          <w:ilvl w:val="0"/>
          <w:numId w:val="14"/>
        </w:numPr>
        <w:ind w:leftChars="0"/>
        <w:rPr>
          <w:rFonts w:ascii="Times New Roman" w:eastAsia="SimSun" w:hAnsi="Times New Roman" w:cs="Times New Roman"/>
          <w:sz w:val="24"/>
          <w:lang w:eastAsia="zh-CN"/>
        </w:rPr>
      </w:pPr>
      <w:r w:rsidRPr="004E6539">
        <w:rPr>
          <w:rFonts w:ascii="Times New Roman" w:eastAsia="SimSun" w:hAnsi="Times New Roman" w:cs="Times New Roman" w:hint="eastAsia"/>
          <w:sz w:val="24"/>
          <w:lang w:eastAsia="zh-CN"/>
        </w:rPr>
        <w:t>一般来说，内插时插值收敛于实际函数，一旦超出内插的范围，插值函数会发散，且离插值区间越远外推误差越大。使用不用的插值方法在同一点外推的值也会相差很多，这说明外推本身就存在很大的不确定性。</w:t>
      </w:r>
    </w:p>
    <w:p w:rsidR="000C5C84" w:rsidRPr="004E6539" w:rsidRDefault="000C5C84" w:rsidP="000C5C84">
      <w:pPr>
        <w:pStyle w:val="a4"/>
        <w:ind w:firstLineChars="0" w:firstLine="240"/>
      </w:pPr>
    </w:p>
    <w:p w:rsidR="00844177" w:rsidRPr="004E6539" w:rsidRDefault="00844177" w:rsidP="00844177">
      <w:pPr>
        <w:pStyle w:val="a3"/>
        <w:jc w:val="center"/>
      </w:pPr>
      <w:r w:rsidRPr="004E6539">
        <w:rPr>
          <w:rFonts w:hint="eastAsia"/>
        </w:rPr>
        <w:lastRenderedPageBreak/>
        <w:t>实验报告二</w:t>
      </w:r>
    </w:p>
    <w:p w:rsidR="00844177" w:rsidRPr="004E6539" w:rsidRDefault="00844177" w:rsidP="00844177">
      <w:pPr>
        <w:pStyle w:val="a4"/>
        <w:ind w:firstLineChars="0" w:firstLine="0"/>
        <w:rPr>
          <w:rFonts w:eastAsia="SimHei"/>
        </w:rPr>
      </w:pPr>
    </w:p>
    <w:p w:rsidR="00844177" w:rsidRPr="004E6539" w:rsidRDefault="00844177" w:rsidP="00844177">
      <w:pPr>
        <w:pStyle w:val="a4"/>
        <w:ind w:firstLineChars="0" w:firstLine="0"/>
      </w:pPr>
      <w:r w:rsidRPr="004E6539">
        <w:rPr>
          <w:rFonts w:eastAsia="SimHei" w:hint="eastAsia"/>
        </w:rPr>
        <w:t>题目</w:t>
      </w:r>
      <w:r w:rsidRPr="004E6539">
        <w:rPr>
          <w:rFonts w:hint="eastAsia"/>
        </w:rPr>
        <w:t>：</w:t>
      </w:r>
      <w:r w:rsidRPr="004E6539">
        <w:rPr>
          <w:rFonts w:hint="eastAsia"/>
        </w:rPr>
        <w:t xml:space="preserve">  </w:t>
      </w:r>
      <w:r w:rsidRPr="004E6539">
        <w:rPr>
          <w:rFonts w:hint="eastAsia"/>
          <w:i/>
          <w:iCs/>
        </w:rPr>
        <w:t>Romberg</w:t>
      </w:r>
      <w:r w:rsidRPr="004E6539">
        <w:rPr>
          <w:rFonts w:hint="eastAsia"/>
        </w:rPr>
        <w:t>积分法</w:t>
      </w:r>
    </w:p>
    <w:p w:rsidR="00844177" w:rsidRPr="004E6539" w:rsidRDefault="00844177" w:rsidP="00844177">
      <w:pPr>
        <w:pStyle w:val="a4"/>
        <w:ind w:firstLineChars="0" w:firstLine="0"/>
      </w:pPr>
    </w:p>
    <w:p w:rsidR="00844177" w:rsidRPr="004E6539" w:rsidRDefault="00844177" w:rsidP="00844177">
      <w:pPr>
        <w:pStyle w:val="a4"/>
        <w:ind w:firstLineChars="0" w:firstLine="0"/>
      </w:pPr>
      <w:r w:rsidRPr="004E6539">
        <w:rPr>
          <w:rFonts w:eastAsia="SimHei" w:hint="eastAsia"/>
        </w:rPr>
        <w:t>摘要</w:t>
      </w:r>
      <w:r w:rsidRPr="004E6539">
        <w:rPr>
          <w:rFonts w:hint="eastAsia"/>
        </w:rPr>
        <w:t>：对于实际的工程积分问题，很难应用</w:t>
      </w:r>
      <w:r w:rsidRPr="004E6539">
        <w:rPr>
          <w:rFonts w:hint="eastAsia"/>
          <w:i/>
          <w:iCs/>
        </w:rPr>
        <w:t>Newton-Leibnitz</w:t>
      </w:r>
      <w:r w:rsidRPr="004E6539">
        <w:rPr>
          <w:rFonts w:hint="eastAsia"/>
        </w:rPr>
        <w:t>公式去求解。因此应用数值方法进行求解积分问题已经有着很广泛的应用，本文基于</w:t>
      </w:r>
      <w:r w:rsidRPr="004E6539">
        <w:rPr>
          <w:rFonts w:hint="eastAsia"/>
          <w:i/>
          <w:iCs/>
        </w:rPr>
        <w:t>Romberg</w:t>
      </w:r>
      <w:r w:rsidRPr="004E6539">
        <w:rPr>
          <w:rFonts w:hint="eastAsia"/>
        </w:rPr>
        <w:t>积分法来解决一类积分问题。</w:t>
      </w:r>
    </w:p>
    <w:p w:rsidR="00844177" w:rsidRPr="004E6539" w:rsidRDefault="00844177" w:rsidP="00844177">
      <w:pPr>
        <w:pStyle w:val="a4"/>
        <w:ind w:firstLineChars="0" w:firstLine="0"/>
      </w:pPr>
    </w:p>
    <w:p w:rsidR="00844177" w:rsidRPr="004E6539" w:rsidRDefault="00844177" w:rsidP="00844177">
      <w:pPr>
        <w:pStyle w:val="a4"/>
        <w:ind w:firstLineChars="0" w:firstLine="0"/>
        <w:rPr>
          <w:rFonts w:eastAsia="SimHei"/>
        </w:rPr>
      </w:pPr>
      <w:r w:rsidRPr="004E6539">
        <w:rPr>
          <w:rFonts w:eastAsia="SimHei" w:hint="eastAsia"/>
        </w:rPr>
        <w:t>前言：（目的和意义）</w:t>
      </w:r>
    </w:p>
    <w:p w:rsidR="00844177" w:rsidRPr="004E6539" w:rsidRDefault="00844177" w:rsidP="00844177">
      <w:pPr>
        <w:pStyle w:val="a4"/>
        <w:numPr>
          <w:ilvl w:val="0"/>
          <w:numId w:val="7"/>
        </w:numPr>
        <w:ind w:firstLineChars="0"/>
      </w:pPr>
      <w:r w:rsidRPr="004E6539">
        <w:rPr>
          <w:rFonts w:hint="eastAsia"/>
        </w:rPr>
        <w:t>理解和掌握</w:t>
      </w:r>
      <w:r w:rsidRPr="004E6539">
        <w:rPr>
          <w:rFonts w:hint="eastAsia"/>
          <w:i/>
          <w:iCs/>
        </w:rPr>
        <w:t>Romberg</w:t>
      </w:r>
      <w:r w:rsidRPr="004E6539">
        <w:rPr>
          <w:rFonts w:hint="eastAsia"/>
        </w:rPr>
        <w:t>积分法的原理；</w:t>
      </w:r>
    </w:p>
    <w:p w:rsidR="00844177" w:rsidRPr="004E6539" w:rsidRDefault="00844177" w:rsidP="00844177">
      <w:pPr>
        <w:pStyle w:val="a4"/>
        <w:numPr>
          <w:ilvl w:val="0"/>
          <w:numId w:val="7"/>
        </w:numPr>
        <w:ind w:firstLineChars="0"/>
      </w:pPr>
      <w:r w:rsidRPr="004E6539">
        <w:rPr>
          <w:rFonts w:hint="eastAsia"/>
        </w:rPr>
        <w:t>学会使用</w:t>
      </w:r>
      <w:r w:rsidRPr="004E6539">
        <w:rPr>
          <w:rFonts w:hint="eastAsia"/>
          <w:i/>
          <w:iCs/>
        </w:rPr>
        <w:t>Romberg</w:t>
      </w:r>
      <w:r w:rsidRPr="004E6539">
        <w:rPr>
          <w:rFonts w:hint="eastAsia"/>
        </w:rPr>
        <w:t>积分法；</w:t>
      </w:r>
    </w:p>
    <w:p w:rsidR="00844177" w:rsidRPr="004E6539" w:rsidRDefault="00844177" w:rsidP="00844177">
      <w:pPr>
        <w:pStyle w:val="a4"/>
        <w:numPr>
          <w:ilvl w:val="0"/>
          <w:numId w:val="7"/>
        </w:numPr>
        <w:ind w:firstLineChars="0"/>
      </w:pPr>
      <w:r w:rsidRPr="004E6539">
        <w:rPr>
          <w:rFonts w:hint="eastAsia"/>
        </w:rPr>
        <w:t>明确</w:t>
      </w:r>
      <w:r w:rsidRPr="004E6539">
        <w:rPr>
          <w:rFonts w:hint="eastAsia"/>
          <w:i/>
          <w:iCs/>
        </w:rPr>
        <w:t>Romberg</w:t>
      </w:r>
      <w:r w:rsidRPr="004E6539">
        <w:rPr>
          <w:rFonts w:hint="eastAsia"/>
        </w:rPr>
        <w:t>积分法的收敛速度及应用时容易出现的问题。</w:t>
      </w:r>
    </w:p>
    <w:p w:rsidR="00844177" w:rsidRPr="004E6539" w:rsidRDefault="00844177" w:rsidP="00844177">
      <w:pPr>
        <w:pStyle w:val="a4"/>
        <w:ind w:left="480" w:firstLineChars="0" w:firstLine="0"/>
      </w:pPr>
    </w:p>
    <w:p w:rsidR="00844177" w:rsidRPr="004E6539" w:rsidRDefault="00844177" w:rsidP="00844177">
      <w:pPr>
        <w:pStyle w:val="a4"/>
        <w:ind w:firstLineChars="0" w:firstLine="0"/>
      </w:pPr>
      <w:r w:rsidRPr="004E6539">
        <w:rPr>
          <w:rFonts w:eastAsia="SimHei" w:hint="eastAsia"/>
        </w:rPr>
        <w:t>数学原理</w:t>
      </w:r>
      <w:r w:rsidRPr="004E6539">
        <w:rPr>
          <w:rFonts w:hint="eastAsia"/>
        </w:rPr>
        <w:t>：</w:t>
      </w:r>
    </w:p>
    <w:p w:rsidR="00844177" w:rsidRPr="004E6539" w:rsidRDefault="00844177" w:rsidP="00844177">
      <w:pPr>
        <w:pStyle w:val="a4"/>
        <w:ind w:firstLine="480"/>
      </w:pPr>
      <w:r w:rsidRPr="004E6539">
        <w:rPr>
          <w:rFonts w:hint="eastAsia"/>
        </w:rPr>
        <w:t>考虑积分</w:t>
      </w:r>
      <w:r w:rsidRPr="004E6539">
        <w:rPr>
          <w:position w:val="-18"/>
        </w:rPr>
        <w:object w:dxaOrig="1700" w:dyaOrig="520">
          <v:shape id="_x0000_i1030" type="#_x0000_t75" style="width:85.2pt;height:25.8pt;mso-wrap-style:square;mso-position-horizontal-relative:page;mso-position-vertical-relative:page" o:ole="">
            <v:imagedata r:id="rId16" o:title=""/>
          </v:shape>
          <o:OLEObject Type="Embed" ProgID="Equation.3" ShapeID="_x0000_i1030" DrawAspect="Content" ObjectID="_1618904894" r:id="rId17"/>
        </w:object>
      </w:r>
      <w:r w:rsidRPr="004E6539">
        <w:rPr>
          <w:rFonts w:hint="eastAsia"/>
        </w:rPr>
        <w:t>，欲求其近似值，通常有复化的梯形公式、</w:t>
      </w:r>
      <w:proofErr w:type="spellStart"/>
      <w:r w:rsidRPr="004E6539">
        <w:rPr>
          <w:rFonts w:hint="eastAsia"/>
          <w:i/>
          <w:iCs/>
        </w:rPr>
        <w:t>Simpsion</w:t>
      </w:r>
      <w:proofErr w:type="spellEnd"/>
      <w:r w:rsidRPr="004E6539">
        <w:rPr>
          <w:rFonts w:hint="eastAsia"/>
        </w:rPr>
        <w:t>公式和</w:t>
      </w:r>
      <w:r w:rsidRPr="004E6539">
        <w:rPr>
          <w:rFonts w:hint="eastAsia"/>
          <w:i/>
          <w:iCs/>
        </w:rPr>
        <w:t>Cotes</w:t>
      </w:r>
      <w:r w:rsidRPr="004E6539">
        <w:rPr>
          <w:rFonts w:hint="eastAsia"/>
        </w:rPr>
        <w:t>公式。但是给定一个精度，这些公式达到要求的速度很缓慢。如何提高收敛速度，自然是人们极为关心的课题。为此，记</w:t>
      </w:r>
      <w:r w:rsidRPr="004E6539">
        <w:rPr>
          <w:rFonts w:hint="eastAsia"/>
          <w:i/>
          <w:iCs/>
        </w:rPr>
        <w:t>T</w:t>
      </w:r>
      <w:r w:rsidRPr="004E6539">
        <w:rPr>
          <w:rFonts w:hint="eastAsia"/>
          <w:i/>
          <w:iCs/>
          <w:vertAlign w:val="subscript"/>
        </w:rPr>
        <w:t>1,k</w:t>
      </w:r>
      <w:r w:rsidRPr="004E6539">
        <w:rPr>
          <w:rFonts w:hint="eastAsia"/>
        </w:rPr>
        <w:t>为将区间</w:t>
      </w:r>
      <w:r w:rsidRPr="004E6539">
        <w:rPr>
          <w:rFonts w:hint="eastAsia"/>
        </w:rPr>
        <w:t>[</w:t>
      </w:r>
      <w:proofErr w:type="spellStart"/>
      <w:r w:rsidRPr="004E6539">
        <w:rPr>
          <w:rFonts w:hint="eastAsia"/>
          <w:i/>
          <w:iCs/>
        </w:rPr>
        <w:t>a,b</w:t>
      </w:r>
      <w:proofErr w:type="spellEnd"/>
      <w:r w:rsidRPr="004E6539">
        <w:rPr>
          <w:rFonts w:hint="eastAsia"/>
        </w:rPr>
        <w:t>]</w:t>
      </w:r>
      <w:r w:rsidRPr="004E6539">
        <w:rPr>
          <w:rFonts w:hint="eastAsia"/>
        </w:rPr>
        <w:t>进行</w:t>
      </w:r>
      <w:r w:rsidRPr="004E6539">
        <w:rPr>
          <w:rFonts w:hint="eastAsia"/>
          <w:i/>
          <w:iCs/>
        </w:rPr>
        <w:t>2</w:t>
      </w:r>
      <w:r w:rsidRPr="004E6539">
        <w:rPr>
          <w:rFonts w:hint="eastAsia"/>
          <w:i/>
          <w:iCs/>
          <w:vertAlign w:val="superscript"/>
        </w:rPr>
        <w:t>k</w:t>
      </w:r>
      <w:r w:rsidRPr="004E6539">
        <w:rPr>
          <w:rFonts w:hint="eastAsia"/>
        </w:rPr>
        <w:t>等分的复化的梯形公式计算结果，记</w:t>
      </w:r>
      <w:r w:rsidRPr="004E6539">
        <w:rPr>
          <w:rFonts w:hint="eastAsia"/>
          <w:i/>
          <w:iCs/>
        </w:rPr>
        <w:t>T</w:t>
      </w:r>
      <w:r w:rsidRPr="004E6539">
        <w:rPr>
          <w:rFonts w:hint="eastAsia"/>
          <w:i/>
          <w:iCs/>
          <w:vertAlign w:val="subscript"/>
        </w:rPr>
        <w:t>2,k</w:t>
      </w:r>
      <w:r w:rsidRPr="004E6539">
        <w:rPr>
          <w:rFonts w:hint="eastAsia"/>
        </w:rPr>
        <w:t>为将区间</w:t>
      </w:r>
      <w:r w:rsidRPr="004E6539">
        <w:rPr>
          <w:rFonts w:hint="eastAsia"/>
        </w:rPr>
        <w:t>[</w:t>
      </w:r>
      <w:proofErr w:type="spellStart"/>
      <w:r w:rsidRPr="004E6539">
        <w:rPr>
          <w:rFonts w:hint="eastAsia"/>
          <w:i/>
          <w:iCs/>
        </w:rPr>
        <w:t>a,b</w:t>
      </w:r>
      <w:proofErr w:type="spellEnd"/>
      <w:r w:rsidRPr="004E6539">
        <w:rPr>
          <w:rFonts w:hint="eastAsia"/>
        </w:rPr>
        <w:t>]</w:t>
      </w:r>
      <w:r w:rsidRPr="004E6539">
        <w:rPr>
          <w:rFonts w:hint="eastAsia"/>
        </w:rPr>
        <w:t>进行</w:t>
      </w:r>
      <w:r w:rsidRPr="004E6539">
        <w:rPr>
          <w:rFonts w:hint="eastAsia"/>
          <w:i/>
          <w:iCs/>
        </w:rPr>
        <w:t>2</w:t>
      </w:r>
      <w:r w:rsidRPr="004E6539">
        <w:rPr>
          <w:rFonts w:hint="eastAsia"/>
          <w:i/>
          <w:iCs/>
          <w:vertAlign w:val="superscript"/>
        </w:rPr>
        <w:t>k</w:t>
      </w:r>
      <w:r w:rsidRPr="004E6539">
        <w:rPr>
          <w:rFonts w:hint="eastAsia"/>
        </w:rPr>
        <w:t>等分的复化的</w:t>
      </w:r>
      <w:proofErr w:type="spellStart"/>
      <w:r w:rsidRPr="004E6539">
        <w:rPr>
          <w:rFonts w:hint="eastAsia"/>
          <w:i/>
          <w:iCs/>
        </w:rPr>
        <w:t>Simpsion</w:t>
      </w:r>
      <w:proofErr w:type="spellEnd"/>
      <w:r w:rsidRPr="004E6539">
        <w:rPr>
          <w:rFonts w:hint="eastAsia"/>
        </w:rPr>
        <w:t>公式计算结果，记</w:t>
      </w:r>
      <w:r w:rsidRPr="004E6539">
        <w:rPr>
          <w:rFonts w:hint="eastAsia"/>
          <w:i/>
          <w:iCs/>
        </w:rPr>
        <w:t>T</w:t>
      </w:r>
      <w:r w:rsidRPr="004E6539">
        <w:rPr>
          <w:rFonts w:hint="eastAsia"/>
          <w:i/>
          <w:iCs/>
          <w:vertAlign w:val="subscript"/>
        </w:rPr>
        <w:t>3,k</w:t>
      </w:r>
      <w:r w:rsidRPr="004E6539">
        <w:rPr>
          <w:rFonts w:hint="eastAsia"/>
        </w:rPr>
        <w:t>为将区间</w:t>
      </w:r>
      <w:r w:rsidRPr="004E6539">
        <w:rPr>
          <w:rFonts w:hint="eastAsia"/>
        </w:rPr>
        <w:t>[</w:t>
      </w:r>
      <w:proofErr w:type="spellStart"/>
      <w:r w:rsidRPr="004E6539">
        <w:rPr>
          <w:rFonts w:hint="eastAsia"/>
          <w:i/>
          <w:iCs/>
        </w:rPr>
        <w:t>a,b</w:t>
      </w:r>
      <w:proofErr w:type="spellEnd"/>
      <w:r w:rsidRPr="004E6539">
        <w:rPr>
          <w:rFonts w:hint="eastAsia"/>
        </w:rPr>
        <w:t>]</w:t>
      </w:r>
      <w:r w:rsidRPr="004E6539">
        <w:rPr>
          <w:rFonts w:hint="eastAsia"/>
        </w:rPr>
        <w:t>进行</w:t>
      </w:r>
      <w:r w:rsidRPr="004E6539">
        <w:rPr>
          <w:rFonts w:hint="eastAsia"/>
          <w:i/>
          <w:iCs/>
        </w:rPr>
        <w:t>2</w:t>
      </w:r>
      <w:r w:rsidRPr="004E6539">
        <w:rPr>
          <w:rFonts w:hint="eastAsia"/>
          <w:i/>
          <w:iCs/>
          <w:vertAlign w:val="superscript"/>
        </w:rPr>
        <w:t>k</w:t>
      </w:r>
      <w:r w:rsidRPr="004E6539">
        <w:rPr>
          <w:rFonts w:hint="eastAsia"/>
        </w:rPr>
        <w:t>等分的复化的</w:t>
      </w:r>
      <w:r w:rsidRPr="004E6539">
        <w:rPr>
          <w:rFonts w:hint="eastAsia"/>
          <w:i/>
          <w:iCs/>
        </w:rPr>
        <w:t>Cotes</w:t>
      </w:r>
      <w:r w:rsidRPr="004E6539">
        <w:rPr>
          <w:rFonts w:hint="eastAsia"/>
        </w:rPr>
        <w:t>公式计算结果。根据</w:t>
      </w:r>
      <w:r w:rsidRPr="004E6539">
        <w:rPr>
          <w:rFonts w:hint="eastAsia"/>
        </w:rPr>
        <w:t>Richardson</w:t>
      </w:r>
      <w:r w:rsidRPr="004E6539">
        <w:rPr>
          <w:rFonts w:hint="eastAsia"/>
        </w:rPr>
        <w:t>外推加速方法，可以得到收敛速度较快的</w:t>
      </w:r>
      <w:r w:rsidRPr="004E6539">
        <w:rPr>
          <w:rFonts w:hint="eastAsia"/>
          <w:i/>
          <w:iCs/>
        </w:rPr>
        <w:t>Romberg</w:t>
      </w:r>
      <w:r w:rsidRPr="004E6539">
        <w:rPr>
          <w:rFonts w:hint="eastAsia"/>
        </w:rPr>
        <w:t>积分法。其具体的计算公式为：</w:t>
      </w:r>
    </w:p>
    <w:p w:rsidR="00844177" w:rsidRPr="004E6539" w:rsidRDefault="00844177" w:rsidP="00844177">
      <w:pPr>
        <w:pStyle w:val="a4"/>
        <w:numPr>
          <w:ilvl w:val="0"/>
          <w:numId w:val="8"/>
        </w:numPr>
        <w:ind w:firstLineChars="0"/>
      </w:pPr>
      <w:r w:rsidRPr="004E6539">
        <w:rPr>
          <w:rFonts w:hint="eastAsia"/>
        </w:rPr>
        <w:t>准备初值，计算</w:t>
      </w:r>
    </w:p>
    <w:p w:rsidR="00844177" w:rsidRPr="004E6539" w:rsidRDefault="00844177" w:rsidP="00844177">
      <w:pPr>
        <w:pStyle w:val="a4"/>
        <w:ind w:firstLineChars="0"/>
        <w:jc w:val="center"/>
      </w:pPr>
      <w:r w:rsidRPr="004E6539">
        <w:rPr>
          <w:position w:val="-24"/>
        </w:rPr>
        <w:object w:dxaOrig="2439" w:dyaOrig="620">
          <v:shape id="_x0000_i1031" type="#_x0000_t75" style="width:122.4pt;height:31.2pt;mso-wrap-style:square;mso-position-horizontal-relative:page;mso-position-vertical-relative:page" o:ole="">
            <v:imagedata r:id="rId18" o:title=""/>
          </v:shape>
          <o:OLEObject Type="Embed" ProgID="Equation.3" ShapeID="_x0000_i1031" DrawAspect="Content" ObjectID="_1618904895" r:id="rId19"/>
        </w:object>
      </w:r>
    </w:p>
    <w:p w:rsidR="00844177" w:rsidRPr="004E6539" w:rsidRDefault="00844177" w:rsidP="00844177">
      <w:pPr>
        <w:pStyle w:val="a4"/>
        <w:numPr>
          <w:ilvl w:val="0"/>
          <w:numId w:val="8"/>
        </w:numPr>
        <w:ind w:firstLineChars="0"/>
      </w:pPr>
      <w:r w:rsidRPr="004E6539">
        <w:rPr>
          <w:rFonts w:hint="eastAsia"/>
        </w:rPr>
        <w:t>按梯形公式的递推关系，计算</w:t>
      </w:r>
    </w:p>
    <w:p w:rsidR="00844177" w:rsidRPr="004E6539" w:rsidRDefault="00844177" w:rsidP="00844177">
      <w:pPr>
        <w:pStyle w:val="a4"/>
        <w:ind w:left="491" w:firstLineChars="0" w:firstLine="0"/>
        <w:jc w:val="center"/>
        <w:rPr>
          <w:i/>
          <w:iCs/>
        </w:rPr>
      </w:pPr>
      <w:r w:rsidRPr="004E6539">
        <w:rPr>
          <w:position w:val="-28"/>
        </w:rPr>
        <w:object w:dxaOrig="4459" w:dyaOrig="720">
          <v:shape id="_x0000_i1032" type="#_x0000_t75" style="width:222.6pt;height:36pt;mso-wrap-style:square;mso-position-horizontal-relative:page;mso-position-vertical-relative:page" o:ole="">
            <v:imagedata r:id="rId20" o:title=""/>
          </v:shape>
          <o:OLEObject Type="Embed" ProgID="Equation.3" ShapeID="_x0000_i1032" DrawAspect="Content" ObjectID="_1618904896" r:id="rId21"/>
        </w:object>
      </w:r>
    </w:p>
    <w:p w:rsidR="00844177" w:rsidRPr="004E6539" w:rsidRDefault="00844177" w:rsidP="00844177">
      <w:pPr>
        <w:pStyle w:val="a4"/>
        <w:numPr>
          <w:ilvl w:val="0"/>
          <w:numId w:val="8"/>
        </w:numPr>
        <w:ind w:firstLineChars="0"/>
      </w:pPr>
      <w:r w:rsidRPr="004E6539">
        <w:rPr>
          <w:rFonts w:hint="eastAsia"/>
        </w:rPr>
        <w:t>按</w:t>
      </w:r>
      <w:r w:rsidRPr="004E6539">
        <w:rPr>
          <w:rFonts w:hint="eastAsia"/>
          <w:i/>
          <w:iCs/>
        </w:rPr>
        <w:t>Romberg</w:t>
      </w:r>
      <w:r w:rsidRPr="004E6539">
        <w:rPr>
          <w:rFonts w:hint="eastAsia"/>
        </w:rPr>
        <w:t>积分公式计算加速值</w:t>
      </w:r>
    </w:p>
    <w:p w:rsidR="00844177" w:rsidRPr="004E6539" w:rsidRDefault="00844177" w:rsidP="00844177">
      <w:pPr>
        <w:pStyle w:val="a4"/>
        <w:ind w:left="491" w:firstLineChars="0" w:firstLine="0"/>
        <w:jc w:val="center"/>
      </w:pPr>
      <w:r w:rsidRPr="004E6539">
        <w:rPr>
          <w:position w:val="-24"/>
        </w:rPr>
        <w:object w:dxaOrig="3120" w:dyaOrig="680">
          <v:shape id="_x0000_i1033" type="#_x0000_t75" style="width:155.4pt;height:34.2pt;mso-wrap-style:square;mso-position-horizontal-relative:page;mso-position-vertical-relative:page" o:ole="">
            <v:imagedata r:id="rId22" o:title=""/>
          </v:shape>
          <o:OLEObject Type="Embed" ProgID="Equation.3" ShapeID="_x0000_i1033" DrawAspect="Content" ObjectID="_1618904897" r:id="rId23"/>
        </w:object>
      </w:r>
      <w:r w:rsidRPr="004E6539">
        <w:rPr>
          <w:rFonts w:hint="eastAsia"/>
        </w:rPr>
        <w:t xml:space="preserve">  </w:t>
      </w:r>
      <w:r w:rsidRPr="004E6539">
        <w:rPr>
          <w:rFonts w:hint="eastAsia"/>
          <w:i/>
          <w:iCs/>
        </w:rPr>
        <w:t>m=2,</w:t>
      </w:r>
      <w:r w:rsidRPr="004E6539">
        <w:rPr>
          <w:rFonts w:hint="eastAsia"/>
          <w:i/>
          <w:iCs/>
        </w:rPr>
        <w:t>…，</w:t>
      </w:r>
      <w:r w:rsidRPr="004E6539">
        <w:rPr>
          <w:rFonts w:hint="eastAsia"/>
          <w:i/>
          <w:iCs/>
        </w:rPr>
        <w:t>k</w:t>
      </w:r>
    </w:p>
    <w:p w:rsidR="00844177" w:rsidRPr="004E6539" w:rsidRDefault="00844177" w:rsidP="00844177">
      <w:pPr>
        <w:pStyle w:val="a4"/>
        <w:numPr>
          <w:ilvl w:val="0"/>
          <w:numId w:val="8"/>
        </w:numPr>
        <w:ind w:firstLineChars="0"/>
      </w:pPr>
      <w:r w:rsidRPr="004E6539">
        <w:rPr>
          <w:rFonts w:hint="eastAsia"/>
        </w:rPr>
        <w:t>精度控制。对给定的精度</w:t>
      </w:r>
      <w:r w:rsidRPr="004E6539">
        <w:rPr>
          <w:position w:val="-4"/>
        </w:rPr>
        <w:object w:dxaOrig="240" w:dyaOrig="260">
          <v:shape id="_x0000_i1034" type="#_x0000_t75" style="width:12pt;height:13.2pt;mso-wrap-style:square;mso-position-horizontal-relative:page;mso-position-vertical-relative:page" o:ole="">
            <v:imagedata r:id="rId24" o:title=""/>
          </v:shape>
          <o:OLEObject Type="Embed" ProgID="Equation.3" ShapeID="_x0000_i1034" DrawAspect="Content" ObjectID="_1618904898" r:id="rId25"/>
        </w:object>
      </w:r>
      <w:r w:rsidRPr="004E6539">
        <w:rPr>
          <w:rFonts w:hint="eastAsia"/>
        </w:rPr>
        <w:t>，若</w:t>
      </w:r>
    </w:p>
    <w:p w:rsidR="00844177" w:rsidRPr="004E6539" w:rsidRDefault="00844177" w:rsidP="00844177">
      <w:pPr>
        <w:pStyle w:val="a4"/>
        <w:ind w:left="491" w:firstLineChars="0" w:firstLine="0"/>
        <w:jc w:val="center"/>
      </w:pPr>
      <w:r w:rsidRPr="004E6539">
        <w:rPr>
          <w:position w:val="-16"/>
        </w:rPr>
        <w:object w:dxaOrig="1620" w:dyaOrig="440">
          <v:shape id="_x0000_i1035" type="#_x0000_t75" style="width:81pt;height:21.6pt;mso-wrap-style:square;mso-position-horizontal-relative:page;mso-position-vertical-relative:page" o:ole="">
            <v:imagedata r:id="rId26" o:title=""/>
          </v:shape>
          <o:OLEObject Type="Embed" ProgID="Equation.3" ShapeID="_x0000_i1035" DrawAspect="Content" ObjectID="_1618904899" r:id="rId27"/>
        </w:object>
      </w:r>
    </w:p>
    <w:p w:rsidR="00844177" w:rsidRPr="004E6539" w:rsidRDefault="00844177" w:rsidP="00844177">
      <w:pPr>
        <w:pStyle w:val="a4"/>
        <w:ind w:firstLineChars="0" w:firstLine="0"/>
      </w:pPr>
      <w:r w:rsidRPr="004E6539">
        <w:rPr>
          <w:rFonts w:hint="eastAsia"/>
        </w:rPr>
        <w:t>则终止计算，并取</w:t>
      </w:r>
      <w:r w:rsidRPr="004E6539">
        <w:rPr>
          <w:position w:val="-14"/>
        </w:rPr>
        <w:object w:dxaOrig="400" w:dyaOrig="380">
          <v:shape id="_x0000_i1036" type="#_x0000_t75" style="width:20.4pt;height:19.2pt;mso-wrap-style:square;mso-position-horizontal-relative:page;mso-position-vertical-relative:page" o:ole="">
            <v:imagedata r:id="rId28" o:title=""/>
          </v:shape>
          <o:OLEObject Type="Embed" ProgID="Equation.3" ShapeID="_x0000_i1036" DrawAspect="Content" ObjectID="_1618904900" r:id="rId29"/>
        </w:object>
      </w:r>
      <w:r w:rsidRPr="004E6539">
        <w:rPr>
          <w:rFonts w:hint="eastAsia"/>
        </w:rPr>
        <w:t>为所求结果；否则返回</w:t>
      </w:r>
      <w:r w:rsidRPr="004E6539">
        <w:rPr>
          <w:rFonts w:hint="eastAsia"/>
        </w:rPr>
        <w:t>2</w:t>
      </w:r>
      <w:r w:rsidRPr="004E6539">
        <w:rPr>
          <w:rFonts w:hint="eastAsia"/>
        </w:rPr>
        <w:t>重复计算，直至满足要求的精度为止。</w:t>
      </w:r>
    </w:p>
    <w:p w:rsidR="00844177" w:rsidRPr="004E6539" w:rsidRDefault="00844177" w:rsidP="00844177">
      <w:pPr>
        <w:pStyle w:val="a4"/>
        <w:ind w:firstLineChars="0" w:firstLine="0"/>
      </w:pPr>
      <w:r w:rsidRPr="004E6539">
        <w:rPr>
          <w:rFonts w:eastAsia="SimHei" w:hint="eastAsia"/>
        </w:rPr>
        <w:t>程序设计</w:t>
      </w:r>
      <w:r w:rsidRPr="004E6539">
        <w:rPr>
          <w:rFonts w:hint="eastAsia"/>
        </w:rPr>
        <w:t>：</w:t>
      </w:r>
    </w:p>
    <w:p w:rsidR="00844177" w:rsidRPr="004E6539" w:rsidRDefault="00844177" w:rsidP="00844177">
      <w:pPr>
        <w:pStyle w:val="a4"/>
        <w:ind w:firstLine="480"/>
      </w:pPr>
      <w:r w:rsidRPr="004E6539">
        <w:rPr>
          <w:rFonts w:hint="eastAsia"/>
        </w:rPr>
        <w:t>本实验采用</w:t>
      </w:r>
      <w:proofErr w:type="spellStart"/>
      <w:r w:rsidRPr="004E6539">
        <w:rPr>
          <w:rFonts w:hint="eastAsia"/>
          <w:i/>
          <w:iCs/>
        </w:rPr>
        <w:t>Matlab</w:t>
      </w:r>
      <w:proofErr w:type="spellEnd"/>
      <w:r w:rsidRPr="004E6539">
        <w:rPr>
          <w:rFonts w:hint="eastAsia"/>
        </w:rPr>
        <w:t>的</w:t>
      </w:r>
      <w:r w:rsidRPr="004E6539">
        <w:rPr>
          <w:rFonts w:hint="eastAsia"/>
          <w:i/>
          <w:iCs/>
        </w:rPr>
        <w:t>M</w:t>
      </w:r>
      <w:r w:rsidRPr="004E6539">
        <w:rPr>
          <w:rFonts w:hint="eastAsia"/>
        </w:rPr>
        <w:t>文件编写。其中待积分的函数写成</w:t>
      </w:r>
      <w:r w:rsidRPr="004E6539">
        <w:rPr>
          <w:rFonts w:hint="eastAsia"/>
          <w:i/>
          <w:iCs/>
        </w:rPr>
        <w:t>function</w:t>
      </w:r>
      <w:r w:rsidRPr="004E6539">
        <w:rPr>
          <w:rFonts w:hint="eastAsia"/>
        </w:rPr>
        <w:t>的方式，例如如下</w:t>
      </w:r>
    </w:p>
    <w:p w:rsidR="00844177" w:rsidRPr="004E6539" w:rsidRDefault="00844177" w:rsidP="00844177">
      <w:pPr>
        <w:pStyle w:val="a4"/>
        <w:ind w:leftChars="300" w:left="630" w:firstLine="480"/>
        <w:rPr>
          <w:i/>
          <w:iCs/>
        </w:rPr>
      </w:pPr>
      <w:r w:rsidRPr="004E6539">
        <w:rPr>
          <w:i/>
          <w:iCs/>
        </w:rPr>
        <w:t xml:space="preserve">function </w:t>
      </w:r>
      <w:proofErr w:type="spellStart"/>
      <w:r w:rsidRPr="004E6539">
        <w:rPr>
          <w:i/>
          <w:iCs/>
        </w:rPr>
        <w:t>yy</w:t>
      </w:r>
      <w:proofErr w:type="spellEnd"/>
      <w:r w:rsidRPr="004E6539">
        <w:rPr>
          <w:i/>
          <w:iCs/>
        </w:rPr>
        <w:t>=</w:t>
      </w:r>
      <w:r w:rsidRPr="004E6539">
        <w:rPr>
          <w:rFonts w:hint="eastAsia"/>
          <w:i/>
          <w:iCs/>
        </w:rPr>
        <w:t>f</w:t>
      </w:r>
      <w:r w:rsidRPr="004E6539">
        <w:rPr>
          <w:i/>
          <w:iCs/>
        </w:rPr>
        <w:t>(</w:t>
      </w:r>
      <w:proofErr w:type="spellStart"/>
      <w:proofErr w:type="gramStart"/>
      <w:r w:rsidRPr="004E6539">
        <w:rPr>
          <w:i/>
          <w:iCs/>
        </w:rPr>
        <w:t>x,y</w:t>
      </w:r>
      <w:proofErr w:type="spellEnd"/>
      <w:proofErr w:type="gramEnd"/>
      <w:r w:rsidRPr="004E6539">
        <w:rPr>
          <w:i/>
          <w:iCs/>
        </w:rPr>
        <w:t>);</w:t>
      </w:r>
    </w:p>
    <w:p w:rsidR="00844177" w:rsidRPr="004E6539" w:rsidRDefault="00844177" w:rsidP="00844177">
      <w:pPr>
        <w:pStyle w:val="a4"/>
        <w:ind w:leftChars="300" w:left="630" w:firstLine="480"/>
        <w:rPr>
          <w:i/>
          <w:iCs/>
        </w:rPr>
      </w:pPr>
      <w:proofErr w:type="spellStart"/>
      <w:r w:rsidRPr="004E6539">
        <w:rPr>
          <w:i/>
          <w:iCs/>
        </w:rPr>
        <w:t>yy</w:t>
      </w:r>
      <w:proofErr w:type="spellEnd"/>
      <w:r w:rsidRPr="004E6539">
        <w:rPr>
          <w:i/>
          <w:iCs/>
        </w:rPr>
        <w:t>=</w:t>
      </w:r>
      <w:r w:rsidRPr="004E6539">
        <w:rPr>
          <w:rFonts w:hint="eastAsia"/>
          <w:i/>
          <w:iCs/>
        </w:rPr>
        <w:t>x.^3</w:t>
      </w:r>
      <w:r w:rsidRPr="004E6539">
        <w:rPr>
          <w:i/>
          <w:iCs/>
        </w:rPr>
        <w:t>;</w:t>
      </w:r>
    </w:p>
    <w:p w:rsidR="00844177" w:rsidRPr="004E6539" w:rsidRDefault="00844177" w:rsidP="00844177">
      <w:pPr>
        <w:pStyle w:val="a4"/>
        <w:ind w:firstLineChars="0" w:firstLine="0"/>
      </w:pPr>
      <w:r w:rsidRPr="004E6539">
        <w:rPr>
          <w:rFonts w:hint="eastAsia"/>
        </w:rPr>
        <w:lastRenderedPageBreak/>
        <w:t>写成如上形式即可，下面给出主程序</w:t>
      </w:r>
    </w:p>
    <w:p w:rsidR="00844177" w:rsidRPr="004E6539" w:rsidRDefault="00844177" w:rsidP="00844177">
      <w:pPr>
        <w:pStyle w:val="a4"/>
        <w:ind w:firstLine="482"/>
        <w:rPr>
          <w:b/>
          <w:bCs/>
        </w:rPr>
      </w:pPr>
      <w:r w:rsidRPr="004E6539">
        <w:rPr>
          <w:rFonts w:hint="eastAsia"/>
          <w:b/>
          <w:bCs/>
          <w:i/>
          <w:iCs/>
        </w:rPr>
        <w:t>Romberg</w:t>
      </w:r>
      <w:r w:rsidRPr="004E6539">
        <w:rPr>
          <w:rFonts w:hint="eastAsia"/>
          <w:b/>
          <w:bCs/>
        </w:rPr>
        <w:t>积分法源程序</w:t>
      </w:r>
    </w:p>
    <w:p w:rsidR="00844177" w:rsidRPr="004E6539" w:rsidRDefault="00844177" w:rsidP="00844177">
      <w:pPr>
        <w:pStyle w:val="a4"/>
        <w:ind w:leftChars="300" w:left="630" w:firstLine="480"/>
      </w:pPr>
      <w:r w:rsidRPr="004E6539">
        <w:rPr>
          <w:rFonts w:hint="eastAsia"/>
        </w:rPr>
        <w:t xml:space="preserve">%%% </w:t>
      </w:r>
      <w:r w:rsidRPr="004E6539">
        <w:rPr>
          <w:rFonts w:hint="eastAsia"/>
          <w:i/>
          <w:iCs/>
        </w:rPr>
        <w:t>Romberg</w:t>
      </w:r>
      <w:r w:rsidRPr="004E6539">
        <w:rPr>
          <w:rFonts w:hint="eastAsia"/>
        </w:rPr>
        <w:t>积分法</w:t>
      </w:r>
    </w:p>
    <w:p w:rsidR="00844177" w:rsidRPr="004E6539" w:rsidRDefault="00844177" w:rsidP="00844177">
      <w:pPr>
        <w:pStyle w:val="a4"/>
        <w:ind w:leftChars="300" w:left="630" w:firstLine="480"/>
        <w:rPr>
          <w:i/>
          <w:iCs/>
        </w:rPr>
      </w:pPr>
      <w:r w:rsidRPr="004E6539">
        <w:rPr>
          <w:i/>
          <w:iCs/>
        </w:rPr>
        <w:t>clear</w:t>
      </w:r>
    </w:p>
    <w:p w:rsidR="00844177" w:rsidRPr="004E6539" w:rsidRDefault="00844177" w:rsidP="00844177">
      <w:pPr>
        <w:pStyle w:val="a4"/>
        <w:ind w:leftChars="300" w:left="630" w:firstLine="480"/>
      </w:pPr>
      <w:r w:rsidRPr="004E6539">
        <w:rPr>
          <w:rFonts w:hint="eastAsia"/>
        </w:rPr>
        <w:t>%%%</w:t>
      </w:r>
      <w:r w:rsidRPr="004E6539">
        <w:rPr>
          <w:rFonts w:hint="eastAsia"/>
        </w:rPr>
        <w:t>积分区间</w:t>
      </w:r>
    </w:p>
    <w:p w:rsidR="00844177" w:rsidRPr="004E6539" w:rsidRDefault="00844177" w:rsidP="00844177">
      <w:pPr>
        <w:pStyle w:val="a4"/>
        <w:ind w:leftChars="300" w:left="630" w:firstLine="480"/>
        <w:rPr>
          <w:i/>
          <w:iCs/>
        </w:rPr>
      </w:pPr>
      <w:r w:rsidRPr="004E6539">
        <w:rPr>
          <w:i/>
          <w:iCs/>
        </w:rPr>
        <w:t>b=3;</w:t>
      </w:r>
    </w:p>
    <w:p w:rsidR="00844177" w:rsidRPr="004E6539" w:rsidRDefault="00844177" w:rsidP="00844177">
      <w:pPr>
        <w:pStyle w:val="a4"/>
        <w:ind w:leftChars="300" w:left="630" w:firstLine="480"/>
        <w:rPr>
          <w:i/>
          <w:iCs/>
        </w:rPr>
      </w:pPr>
      <w:r w:rsidRPr="004E6539">
        <w:rPr>
          <w:i/>
          <w:iCs/>
        </w:rPr>
        <w:t>a=1;</w:t>
      </w:r>
    </w:p>
    <w:p w:rsidR="00844177" w:rsidRPr="004E6539" w:rsidRDefault="00844177" w:rsidP="00844177">
      <w:pPr>
        <w:pStyle w:val="a4"/>
        <w:ind w:leftChars="300" w:left="630" w:firstLine="480"/>
      </w:pPr>
      <w:r w:rsidRPr="004E6539">
        <w:rPr>
          <w:rFonts w:hint="eastAsia"/>
        </w:rPr>
        <w:t>%%%</w:t>
      </w:r>
      <w:r w:rsidRPr="004E6539">
        <w:rPr>
          <w:rFonts w:hint="eastAsia"/>
        </w:rPr>
        <w:t>精度要求</w:t>
      </w:r>
    </w:p>
    <w:p w:rsidR="00844177" w:rsidRPr="004E6539" w:rsidRDefault="00844177" w:rsidP="00844177">
      <w:pPr>
        <w:pStyle w:val="a4"/>
        <w:ind w:leftChars="300" w:left="630" w:firstLine="480"/>
        <w:rPr>
          <w:i/>
          <w:iCs/>
        </w:rPr>
      </w:pPr>
      <w:r w:rsidRPr="004E6539">
        <w:rPr>
          <w:i/>
          <w:iCs/>
        </w:rPr>
        <w:t>R=1e-5;</w:t>
      </w:r>
    </w:p>
    <w:p w:rsidR="00844177" w:rsidRPr="004E6539" w:rsidRDefault="00844177" w:rsidP="00844177">
      <w:pPr>
        <w:pStyle w:val="a4"/>
        <w:ind w:leftChars="300" w:left="630" w:firstLine="480"/>
      </w:pPr>
      <w:r w:rsidRPr="004E6539">
        <w:rPr>
          <w:rFonts w:hint="eastAsia"/>
        </w:rPr>
        <w:t>%%%</w:t>
      </w:r>
      <w:r w:rsidRPr="004E6539">
        <w:rPr>
          <w:rFonts w:hint="eastAsia"/>
        </w:rPr>
        <w:t>应用梯形公式准备初值</w:t>
      </w:r>
    </w:p>
    <w:p w:rsidR="00844177" w:rsidRPr="004E6539" w:rsidRDefault="00844177" w:rsidP="00844177">
      <w:pPr>
        <w:pStyle w:val="a4"/>
        <w:ind w:leftChars="300" w:left="630" w:firstLine="480"/>
        <w:rPr>
          <w:i/>
          <w:iCs/>
        </w:rPr>
      </w:pPr>
      <w:r w:rsidRPr="004E6539">
        <w:rPr>
          <w:i/>
          <w:iCs/>
        </w:rPr>
        <w:t>T(1,</w:t>
      </w:r>
      <w:proofErr w:type="gramStart"/>
      <w:r w:rsidRPr="004E6539">
        <w:rPr>
          <w:i/>
          <w:iCs/>
        </w:rPr>
        <w:t>1)=</w:t>
      </w:r>
      <w:proofErr w:type="gramEnd"/>
      <w:r w:rsidRPr="004E6539">
        <w:rPr>
          <w:i/>
          <w:iCs/>
        </w:rPr>
        <w:t>(b-a)*(f(b)+f(a))/2;</w:t>
      </w:r>
    </w:p>
    <w:p w:rsidR="00844177" w:rsidRPr="004E6539" w:rsidRDefault="00844177" w:rsidP="00844177">
      <w:pPr>
        <w:pStyle w:val="a4"/>
        <w:ind w:leftChars="300" w:left="630" w:firstLine="480"/>
        <w:rPr>
          <w:i/>
          <w:iCs/>
        </w:rPr>
      </w:pPr>
      <w:r w:rsidRPr="004E6539">
        <w:rPr>
          <w:i/>
          <w:iCs/>
        </w:rPr>
        <w:t>T(1,</w:t>
      </w:r>
      <w:proofErr w:type="gramStart"/>
      <w:r w:rsidRPr="004E6539">
        <w:rPr>
          <w:i/>
          <w:iCs/>
        </w:rPr>
        <w:t>2)=</w:t>
      </w:r>
      <w:proofErr w:type="gramEnd"/>
      <w:r w:rsidRPr="004E6539">
        <w:rPr>
          <w:i/>
          <w:iCs/>
        </w:rPr>
        <w:t>T(1,1)/2+(b-a)/2*f((</w:t>
      </w:r>
      <w:proofErr w:type="spellStart"/>
      <w:r w:rsidRPr="004E6539">
        <w:rPr>
          <w:i/>
          <w:iCs/>
        </w:rPr>
        <w:t>b+a</w:t>
      </w:r>
      <w:proofErr w:type="spellEnd"/>
      <w:r w:rsidRPr="004E6539">
        <w:rPr>
          <w:i/>
          <w:iCs/>
        </w:rPr>
        <w:t>)/2);</w:t>
      </w:r>
    </w:p>
    <w:p w:rsidR="00844177" w:rsidRPr="004E6539" w:rsidRDefault="00844177" w:rsidP="00844177">
      <w:pPr>
        <w:pStyle w:val="a4"/>
        <w:ind w:leftChars="300" w:left="630" w:firstLine="480"/>
        <w:rPr>
          <w:i/>
          <w:iCs/>
        </w:rPr>
      </w:pPr>
      <w:r w:rsidRPr="004E6539">
        <w:rPr>
          <w:i/>
          <w:iCs/>
        </w:rPr>
        <w:t>T(2,</w:t>
      </w:r>
      <w:proofErr w:type="gramStart"/>
      <w:r w:rsidRPr="004E6539">
        <w:rPr>
          <w:i/>
          <w:iCs/>
        </w:rPr>
        <w:t>1)=</w:t>
      </w:r>
      <w:proofErr w:type="gramEnd"/>
      <w:r w:rsidRPr="004E6539">
        <w:rPr>
          <w:i/>
          <w:iCs/>
        </w:rPr>
        <w:t>(4*T(1,2)-T(1,1))/(4-1);</w:t>
      </w:r>
    </w:p>
    <w:p w:rsidR="00844177" w:rsidRPr="004E6539" w:rsidRDefault="00844177" w:rsidP="00844177">
      <w:pPr>
        <w:pStyle w:val="a4"/>
        <w:ind w:leftChars="300" w:left="630" w:firstLine="480"/>
        <w:rPr>
          <w:i/>
          <w:iCs/>
        </w:rPr>
      </w:pPr>
      <w:r w:rsidRPr="004E6539">
        <w:rPr>
          <w:i/>
          <w:iCs/>
        </w:rPr>
        <w:t>j=2;</w:t>
      </w:r>
    </w:p>
    <w:p w:rsidR="00844177" w:rsidRPr="004E6539" w:rsidRDefault="00844177" w:rsidP="00844177">
      <w:pPr>
        <w:pStyle w:val="a4"/>
        <w:ind w:leftChars="300" w:left="630" w:firstLine="480"/>
        <w:rPr>
          <w:i/>
          <w:iCs/>
        </w:rPr>
      </w:pPr>
      <w:r w:rsidRPr="004E6539">
        <w:rPr>
          <w:i/>
          <w:iCs/>
        </w:rPr>
        <w:t>m=2;</w:t>
      </w:r>
    </w:p>
    <w:p w:rsidR="00844177" w:rsidRPr="004E6539" w:rsidRDefault="00844177" w:rsidP="00844177">
      <w:pPr>
        <w:pStyle w:val="a4"/>
        <w:ind w:leftChars="300" w:left="630" w:firstLine="480"/>
      </w:pPr>
      <w:r w:rsidRPr="004E6539">
        <w:rPr>
          <w:rFonts w:hint="eastAsia"/>
        </w:rPr>
        <w:t>%%%</w:t>
      </w:r>
      <w:r w:rsidRPr="004E6539">
        <w:rPr>
          <w:rFonts w:hint="eastAsia"/>
        </w:rPr>
        <w:t>主程序体</w:t>
      </w:r>
      <w:r w:rsidRPr="004E6539">
        <w:rPr>
          <w:rFonts w:hint="eastAsia"/>
        </w:rPr>
        <w:t xml:space="preserve">%%% </w:t>
      </w:r>
    </w:p>
    <w:p w:rsidR="00844177" w:rsidRPr="004E6539" w:rsidRDefault="00844177" w:rsidP="00844177">
      <w:pPr>
        <w:pStyle w:val="a4"/>
        <w:ind w:leftChars="300" w:left="630" w:firstLine="480"/>
        <w:rPr>
          <w:i/>
          <w:iCs/>
        </w:rPr>
      </w:pPr>
      <w:r w:rsidRPr="004E6539">
        <w:rPr>
          <w:rFonts w:hint="eastAsia"/>
          <w:i/>
          <w:iCs/>
        </w:rPr>
        <w:t>while(abs(T(m,1)-T(m-1,1))&gt;R);</w:t>
      </w:r>
      <w:r w:rsidRPr="004E6539">
        <w:rPr>
          <w:rFonts w:hint="eastAsia"/>
        </w:rPr>
        <w:t>%%%</w:t>
      </w:r>
      <w:r w:rsidRPr="004E6539">
        <w:rPr>
          <w:rFonts w:hint="eastAsia"/>
        </w:rPr>
        <w:t>精度控制</w:t>
      </w:r>
    </w:p>
    <w:p w:rsidR="00844177" w:rsidRPr="004E6539" w:rsidRDefault="00844177" w:rsidP="00844177">
      <w:pPr>
        <w:pStyle w:val="a4"/>
        <w:ind w:leftChars="300" w:left="630" w:firstLine="480"/>
        <w:rPr>
          <w:i/>
          <w:iCs/>
        </w:rPr>
      </w:pPr>
      <w:r w:rsidRPr="004E6539">
        <w:rPr>
          <w:i/>
          <w:iCs/>
        </w:rPr>
        <w:t xml:space="preserve">    j=j+1;</w:t>
      </w:r>
    </w:p>
    <w:p w:rsidR="00844177" w:rsidRPr="004E6539" w:rsidRDefault="00844177" w:rsidP="00844177">
      <w:pPr>
        <w:pStyle w:val="a4"/>
        <w:ind w:leftChars="300" w:left="630" w:firstLine="480"/>
        <w:rPr>
          <w:i/>
          <w:iCs/>
        </w:rPr>
      </w:pPr>
      <w:r w:rsidRPr="004E6539">
        <w:rPr>
          <w:i/>
          <w:iCs/>
        </w:rPr>
        <w:t xml:space="preserve">    s=0;</w:t>
      </w:r>
    </w:p>
    <w:p w:rsidR="00844177" w:rsidRPr="004E6539" w:rsidRDefault="00844177" w:rsidP="00844177">
      <w:pPr>
        <w:pStyle w:val="a4"/>
        <w:ind w:leftChars="300" w:left="630" w:firstLine="480"/>
        <w:rPr>
          <w:i/>
          <w:iCs/>
        </w:rPr>
      </w:pPr>
      <w:r w:rsidRPr="004E6539">
        <w:rPr>
          <w:i/>
          <w:iCs/>
        </w:rPr>
        <w:t xml:space="preserve">    for p=1:2^(j-2);</w:t>
      </w:r>
    </w:p>
    <w:p w:rsidR="00844177" w:rsidRPr="004E6539" w:rsidRDefault="00844177" w:rsidP="00844177">
      <w:pPr>
        <w:pStyle w:val="a4"/>
        <w:ind w:leftChars="300" w:left="630" w:firstLine="480"/>
        <w:rPr>
          <w:i/>
          <w:iCs/>
        </w:rPr>
      </w:pPr>
      <w:r w:rsidRPr="004E6539">
        <w:rPr>
          <w:i/>
          <w:iCs/>
        </w:rPr>
        <w:t xml:space="preserve">       s=</w:t>
      </w:r>
      <w:proofErr w:type="spellStart"/>
      <w:r w:rsidRPr="004E6539">
        <w:rPr>
          <w:i/>
          <w:iCs/>
        </w:rPr>
        <w:t>s+f</w:t>
      </w:r>
      <w:proofErr w:type="spellEnd"/>
      <w:r w:rsidRPr="004E6539">
        <w:rPr>
          <w:i/>
          <w:iCs/>
        </w:rPr>
        <w:t>(a+(2*p-</w:t>
      </w:r>
      <w:proofErr w:type="gramStart"/>
      <w:r w:rsidRPr="004E6539">
        <w:rPr>
          <w:i/>
          <w:iCs/>
        </w:rPr>
        <w:t>1)*</w:t>
      </w:r>
      <w:proofErr w:type="gramEnd"/>
      <w:r w:rsidRPr="004E6539">
        <w:rPr>
          <w:i/>
          <w:iCs/>
        </w:rPr>
        <w:t>h/(2^(j-1)));</w:t>
      </w:r>
    </w:p>
    <w:p w:rsidR="00844177" w:rsidRPr="004E6539" w:rsidRDefault="00844177" w:rsidP="00844177">
      <w:pPr>
        <w:pStyle w:val="a4"/>
        <w:ind w:leftChars="300" w:left="630" w:firstLine="480"/>
        <w:rPr>
          <w:i/>
          <w:iCs/>
        </w:rPr>
      </w:pPr>
      <w:r w:rsidRPr="004E6539">
        <w:rPr>
          <w:i/>
          <w:iCs/>
        </w:rPr>
        <w:t xml:space="preserve">    end</w:t>
      </w:r>
    </w:p>
    <w:p w:rsidR="00844177" w:rsidRPr="004E6539" w:rsidRDefault="00844177" w:rsidP="00844177">
      <w:pPr>
        <w:pStyle w:val="a4"/>
        <w:ind w:leftChars="300" w:left="630" w:firstLine="480"/>
        <w:rPr>
          <w:i/>
          <w:iCs/>
        </w:rPr>
      </w:pPr>
      <w:r w:rsidRPr="004E6539">
        <w:rPr>
          <w:i/>
          <w:iCs/>
        </w:rPr>
        <w:t xml:space="preserve">    T(1,j)=T(1,j-1)/2+h*s/(2^(j-1));</w:t>
      </w:r>
      <w:r w:rsidRPr="004E6539">
        <w:rPr>
          <w:rFonts w:hint="eastAsia"/>
          <w:i/>
          <w:iCs/>
        </w:rPr>
        <w:t xml:space="preserve"> </w:t>
      </w:r>
      <w:r w:rsidRPr="004E6539">
        <w:rPr>
          <w:rFonts w:hint="eastAsia"/>
        </w:rPr>
        <w:t>%%%</w:t>
      </w:r>
      <w:r w:rsidRPr="004E6539">
        <w:rPr>
          <w:rFonts w:hint="eastAsia"/>
        </w:rPr>
        <w:t>梯形公式应用</w:t>
      </w:r>
    </w:p>
    <w:p w:rsidR="00844177" w:rsidRPr="004E6539" w:rsidRDefault="00844177" w:rsidP="00844177">
      <w:pPr>
        <w:pStyle w:val="a4"/>
        <w:ind w:leftChars="300" w:left="630" w:firstLine="480"/>
        <w:rPr>
          <w:i/>
          <w:iCs/>
        </w:rPr>
      </w:pPr>
      <w:r w:rsidRPr="004E6539">
        <w:rPr>
          <w:i/>
          <w:iCs/>
        </w:rPr>
        <w:t xml:space="preserve">    for m=</w:t>
      </w:r>
      <w:proofErr w:type="gramStart"/>
      <w:r w:rsidRPr="004E6539">
        <w:rPr>
          <w:i/>
          <w:iCs/>
        </w:rPr>
        <w:t>2:j</w:t>
      </w:r>
      <w:proofErr w:type="gramEnd"/>
      <w:r w:rsidRPr="004E6539">
        <w:rPr>
          <w:i/>
          <w:iCs/>
        </w:rPr>
        <w:t xml:space="preserve">; </w:t>
      </w:r>
    </w:p>
    <w:p w:rsidR="00844177" w:rsidRPr="004E6539" w:rsidRDefault="00844177" w:rsidP="00844177">
      <w:pPr>
        <w:pStyle w:val="a4"/>
        <w:ind w:leftChars="300" w:left="630" w:firstLine="480"/>
        <w:rPr>
          <w:i/>
          <w:iCs/>
        </w:rPr>
      </w:pPr>
      <w:r w:rsidRPr="004E6539">
        <w:rPr>
          <w:i/>
          <w:iCs/>
        </w:rPr>
        <w:t xml:space="preserve">      k=(j-m+1);</w:t>
      </w:r>
    </w:p>
    <w:p w:rsidR="00844177" w:rsidRPr="004E6539" w:rsidRDefault="00844177" w:rsidP="00844177">
      <w:pPr>
        <w:pStyle w:val="a4"/>
        <w:ind w:leftChars="300" w:left="630" w:firstLine="480"/>
        <w:rPr>
          <w:i/>
          <w:iCs/>
        </w:rPr>
      </w:pPr>
      <w:r w:rsidRPr="004E6539">
        <w:rPr>
          <w:i/>
          <w:iCs/>
        </w:rPr>
        <w:t xml:space="preserve">      T(</w:t>
      </w:r>
      <w:proofErr w:type="spellStart"/>
      <w:proofErr w:type="gramStart"/>
      <w:r w:rsidRPr="004E6539">
        <w:rPr>
          <w:i/>
          <w:iCs/>
        </w:rPr>
        <w:t>m,k</w:t>
      </w:r>
      <w:proofErr w:type="spellEnd"/>
      <w:proofErr w:type="gramEnd"/>
      <w:r w:rsidRPr="004E6539">
        <w:rPr>
          <w:i/>
          <w:iCs/>
        </w:rPr>
        <w:t>)=((4^(m-1))*T(m-1,k+1)-T(m-1,k))/(4^(m-1)-1);</w:t>
      </w:r>
    </w:p>
    <w:p w:rsidR="00844177" w:rsidRPr="004E6539" w:rsidRDefault="00844177" w:rsidP="00844177">
      <w:pPr>
        <w:pStyle w:val="a4"/>
        <w:ind w:leftChars="300" w:left="630" w:firstLine="480"/>
        <w:rPr>
          <w:i/>
          <w:iCs/>
        </w:rPr>
      </w:pPr>
      <w:r w:rsidRPr="004E6539">
        <w:rPr>
          <w:i/>
          <w:iCs/>
        </w:rPr>
        <w:t xml:space="preserve">    end</w:t>
      </w:r>
    </w:p>
    <w:p w:rsidR="00844177" w:rsidRPr="004E6539" w:rsidRDefault="00844177" w:rsidP="00844177">
      <w:pPr>
        <w:pStyle w:val="a4"/>
        <w:ind w:leftChars="300" w:left="630" w:firstLine="480"/>
      </w:pPr>
      <w:r w:rsidRPr="004E6539">
        <w:rPr>
          <w:i/>
          <w:iCs/>
        </w:rPr>
        <w:t>end</w:t>
      </w:r>
    </w:p>
    <w:p w:rsidR="00844177" w:rsidRPr="004E6539" w:rsidRDefault="00844177" w:rsidP="00844177">
      <w:pPr>
        <w:pStyle w:val="a4"/>
        <w:ind w:leftChars="300" w:left="630" w:firstLine="480"/>
      </w:pPr>
      <w:r w:rsidRPr="004E6539">
        <w:rPr>
          <w:rFonts w:hint="eastAsia"/>
        </w:rPr>
        <w:t>%%%</w:t>
      </w:r>
      <w:r w:rsidRPr="004E6539">
        <w:rPr>
          <w:rFonts w:hint="eastAsia"/>
        </w:rPr>
        <w:t>给出</w:t>
      </w:r>
      <w:r w:rsidRPr="004E6539">
        <w:rPr>
          <w:rFonts w:hint="eastAsia"/>
        </w:rPr>
        <w:t xml:space="preserve"> </w:t>
      </w:r>
      <w:r w:rsidRPr="004E6539">
        <w:rPr>
          <w:rFonts w:hint="eastAsia"/>
          <w:i/>
          <w:iCs/>
        </w:rPr>
        <w:t>Romberg</w:t>
      </w:r>
      <w:r w:rsidRPr="004E6539">
        <w:rPr>
          <w:rFonts w:hint="eastAsia"/>
        </w:rPr>
        <w:t>积分法的函数表</w:t>
      </w:r>
    </w:p>
    <w:p w:rsidR="00844177" w:rsidRPr="004E6539" w:rsidRDefault="00844177" w:rsidP="00844177">
      <w:pPr>
        <w:pStyle w:val="a4"/>
        <w:ind w:leftChars="300" w:left="630" w:firstLine="480"/>
        <w:rPr>
          <w:i/>
          <w:iCs/>
        </w:rPr>
      </w:pPr>
      <w:r w:rsidRPr="004E6539">
        <w:rPr>
          <w:i/>
          <w:iCs/>
        </w:rPr>
        <w:t>I=T(m,1)</w:t>
      </w:r>
    </w:p>
    <w:p w:rsidR="00844177" w:rsidRPr="004E6539" w:rsidRDefault="00844177" w:rsidP="00844177">
      <w:pPr>
        <w:pStyle w:val="a4"/>
        <w:ind w:leftChars="300" w:left="630" w:firstLine="480"/>
        <w:rPr>
          <w:i/>
          <w:iCs/>
        </w:rPr>
      </w:pPr>
    </w:p>
    <w:p w:rsidR="00844177" w:rsidRPr="004E6539" w:rsidRDefault="009F3FF6" w:rsidP="00844177">
      <w:pPr>
        <w:pStyle w:val="a4"/>
        <w:ind w:firstLineChars="0" w:firstLine="0"/>
      </w:pPr>
      <w:r w:rsidRPr="004E6539">
        <w:rPr>
          <w:rFonts w:eastAsia="SimHei" w:hint="eastAsia"/>
        </w:rPr>
        <w:t>实验结果、结论与讨论</w:t>
      </w:r>
    </w:p>
    <w:p w:rsidR="00844177" w:rsidRPr="004E6539" w:rsidRDefault="00844177" w:rsidP="00844177">
      <w:pPr>
        <w:pStyle w:val="a4"/>
        <w:ind w:firstLineChars="0" w:firstLine="0"/>
      </w:pPr>
      <w:r w:rsidRPr="004E6539">
        <w:rPr>
          <w:rFonts w:hint="eastAsia"/>
        </w:rPr>
        <w:t xml:space="preserve">    </w:t>
      </w:r>
      <w:r w:rsidRPr="004E6539">
        <w:rPr>
          <w:rFonts w:hint="eastAsia"/>
        </w:rPr>
        <w:t>进行具体的积分时，精度取</w:t>
      </w:r>
      <w:r w:rsidRPr="004E6539">
        <w:rPr>
          <w:rFonts w:hint="eastAsia"/>
          <w:i/>
          <w:iCs/>
        </w:rPr>
        <w:t>R=1e-8</w:t>
      </w:r>
      <w:r w:rsidRPr="004E6539">
        <w:rPr>
          <w:rFonts w:hint="eastAsia"/>
        </w:rPr>
        <w:t>。</w:t>
      </w:r>
    </w:p>
    <w:p w:rsidR="00844177" w:rsidRPr="004E6539" w:rsidRDefault="00844177" w:rsidP="00844177">
      <w:pPr>
        <w:pStyle w:val="a4"/>
        <w:numPr>
          <w:ilvl w:val="0"/>
          <w:numId w:val="9"/>
        </w:numPr>
        <w:ind w:firstLineChars="0"/>
      </w:pPr>
      <w:r w:rsidRPr="004E6539">
        <w:rPr>
          <w:rFonts w:hint="eastAsia"/>
        </w:rPr>
        <w:t>求积分</w:t>
      </w:r>
      <w:r w:rsidRPr="004E6539">
        <w:rPr>
          <w:position w:val="-18"/>
        </w:rPr>
        <w:object w:dxaOrig="860" w:dyaOrig="520">
          <v:shape id="_x0000_i1037" type="#_x0000_t75" style="width:42.6pt;height:25.8pt;mso-wrap-style:square;mso-position-horizontal-relative:page;mso-position-vertical-relative:page" o:ole="">
            <v:imagedata r:id="rId30" o:title=""/>
          </v:shape>
          <o:OLEObject Type="Embed" ProgID="Equation.3" ShapeID="_x0000_i1037" DrawAspect="Content" ObjectID="_1618904901" r:id="rId31"/>
        </w:object>
      </w:r>
      <w:r w:rsidRPr="004E6539">
        <w:rPr>
          <w:rFonts w:hint="eastAsia"/>
        </w:rPr>
        <w:t>。精确解</w:t>
      </w:r>
      <w:r w:rsidRPr="004E6539">
        <w:rPr>
          <w:rFonts w:hint="eastAsia"/>
          <w:i/>
          <w:iCs/>
        </w:rPr>
        <w:t>I=</w:t>
      </w:r>
      <w:r w:rsidRPr="004E6539">
        <w:rPr>
          <w:i/>
          <w:iCs/>
        </w:rPr>
        <w:t xml:space="preserve"> 24999676</w:t>
      </w:r>
      <w:r w:rsidRPr="004E6539">
        <w:rPr>
          <w:rFonts w:hint="eastAsia"/>
        </w:rPr>
        <w:t>。</w:t>
      </w:r>
    </w:p>
    <w:p w:rsidR="00844177" w:rsidRPr="004E6539" w:rsidRDefault="00844177" w:rsidP="00844177">
      <w:pPr>
        <w:pStyle w:val="a4"/>
        <w:ind w:left="420" w:firstLineChars="0" w:firstLine="0"/>
      </w:pPr>
      <w:r w:rsidRPr="004E6539">
        <w:rPr>
          <w:rFonts w:hint="eastAsia"/>
        </w:rPr>
        <w:t>运行程序得</w:t>
      </w:r>
      <w:r w:rsidRPr="004E6539">
        <w:rPr>
          <w:rFonts w:hint="eastAsia"/>
          <w:i/>
          <w:iCs/>
        </w:rPr>
        <w:t>Romberg</w:t>
      </w:r>
      <w:r w:rsidRPr="004E6539">
        <w:rPr>
          <w:rFonts w:hint="eastAsia"/>
        </w:rPr>
        <w:t>积分法的函数表为</w:t>
      </w:r>
    </w:p>
    <w:p w:rsidR="00844177" w:rsidRPr="004E6539" w:rsidRDefault="00844177" w:rsidP="00844177">
      <w:pPr>
        <w:pStyle w:val="a4"/>
        <w:ind w:left="420" w:firstLine="360"/>
        <w:rPr>
          <w:sz w:val="18"/>
        </w:rPr>
      </w:pPr>
      <w:r w:rsidRPr="004E6539">
        <w:rPr>
          <w:sz w:val="18"/>
        </w:rPr>
        <w:t>1.0e+007 *</w:t>
      </w:r>
    </w:p>
    <w:p w:rsidR="00844177" w:rsidRPr="004E6539" w:rsidRDefault="00844177" w:rsidP="00844177">
      <w:pPr>
        <w:pStyle w:val="a4"/>
        <w:ind w:left="420" w:firstLine="360"/>
        <w:rPr>
          <w:sz w:val="18"/>
        </w:rPr>
      </w:pPr>
      <w:r w:rsidRPr="004E6539">
        <w:rPr>
          <w:sz w:val="18"/>
        </w:rPr>
        <w:t xml:space="preserve">   4.70101520000000   3.05022950000000   2.63753307500000</w:t>
      </w:r>
    </w:p>
    <w:p w:rsidR="00844177" w:rsidRPr="004E6539" w:rsidRDefault="00844177" w:rsidP="00844177">
      <w:pPr>
        <w:pStyle w:val="a4"/>
        <w:ind w:left="420" w:firstLine="360"/>
        <w:rPr>
          <w:sz w:val="18"/>
        </w:rPr>
      </w:pPr>
      <w:r w:rsidRPr="004E6539">
        <w:rPr>
          <w:sz w:val="18"/>
        </w:rPr>
        <w:t xml:space="preserve">   2.49996760000000   2.49996760000000                  0</w:t>
      </w:r>
    </w:p>
    <w:p w:rsidR="00844177" w:rsidRPr="004E6539" w:rsidRDefault="00844177" w:rsidP="00844177">
      <w:pPr>
        <w:pStyle w:val="a4"/>
        <w:ind w:leftChars="226" w:left="475" w:firstLineChars="198" w:firstLine="356"/>
        <w:rPr>
          <w:sz w:val="18"/>
        </w:rPr>
      </w:pPr>
      <w:r w:rsidRPr="004E6539">
        <w:rPr>
          <w:sz w:val="18"/>
        </w:rPr>
        <w:t xml:space="preserve">   2.49996760000000                  0                  0</w:t>
      </w:r>
    </w:p>
    <w:p w:rsidR="00844177" w:rsidRPr="004E6539" w:rsidRDefault="00844177" w:rsidP="00844177">
      <w:pPr>
        <w:pStyle w:val="a4"/>
        <w:ind w:firstLineChars="0" w:firstLine="0"/>
      </w:pPr>
      <w:r w:rsidRPr="004E6539">
        <w:rPr>
          <w:rFonts w:hint="eastAsia"/>
        </w:rPr>
        <w:t>由函数表知</w:t>
      </w:r>
      <w:r w:rsidRPr="004E6539">
        <w:rPr>
          <w:rFonts w:hint="eastAsia"/>
          <w:i/>
          <w:iCs/>
        </w:rPr>
        <w:t>Romberg</w:t>
      </w:r>
      <w:r w:rsidRPr="004E6539">
        <w:rPr>
          <w:rFonts w:hint="eastAsia"/>
        </w:rPr>
        <w:t>积分给出的结果为</w:t>
      </w:r>
      <w:r w:rsidRPr="004E6539">
        <w:rPr>
          <w:rFonts w:hint="eastAsia"/>
        </w:rPr>
        <w:t>2.4999676*10^7</w:t>
      </w:r>
      <w:r w:rsidRPr="004E6539">
        <w:rPr>
          <w:rFonts w:hint="eastAsia"/>
        </w:rPr>
        <w:t>，与精确没有误差，</w:t>
      </w:r>
    </w:p>
    <w:p w:rsidR="00844177" w:rsidRPr="004E6539" w:rsidRDefault="00844177" w:rsidP="00844177">
      <w:pPr>
        <w:pStyle w:val="a4"/>
        <w:ind w:firstLineChars="0" w:firstLine="0"/>
      </w:pPr>
      <w:r w:rsidRPr="004E6539">
        <w:rPr>
          <w:rFonts w:hint="eastAsia"/>
        </w:rPr>
        <w:t>精度很高。</w:t>
      </w:r>
    </w:p>
    <w:p w:rsidR="00844177" w:rsidRPr="004E6539" w:rsidRDefault="00844177" w:rsidP="00844177">
      <w:pPr>
        <w:pStyle w:val="a4"/>
        <w:numPr>
          <w:ilvl w:val="0"/>
          <w:numId w:val="9"/>
        </w:numPr>
        <w:ind w:firstLineChars="0"/>
      </w:pPr>
      <w:r w:rsidRPr="004E6539">
        <w:rPr>
          <w:rFonts w:hint="eastAsia"/>
        </w:rPr>
        <w:t>求积分</w:t>
      </w:r>
      <w:r w:rsidRPr="004E6539">
        <w:rPr>
          <w:position w:val="-24"/>
        </w:rPr>
        <w:object w:dxaOrig="660" w:dyaOrig="620">
          <v:shape id="_x0000_i1038" type="#_x0000_t75" style="width:32.4pt;height:31.2pt;mso-wrap-style:square;mso-position-horizontal-relative:page;mso-position-vertical-relative:page" o:ole="">
            <v:imagedata r:id="rId32" o:title=""/>
          </v:shape>
          <o:OLEObject Type="Embed" ProgID="Equation.3" ShapeID="_x0000_i1038" DrawAspect="Content" ObjectID="_1618904902" r:id="rId33"/>
        </w:object>
      </w:r>
      <w:r w:rsidRPr="004E6539">
        <w:rPr>
          <w:rFonts w:hint="eastAsia"/>
        </w:rPr>
        <w:t>。精确解</w:t>
      </w:r>
      <w:r w:rsidRPr="004E6539">
        <w:rPr>
          <w:rFonts w:hint="eastAsia"/>
          <w:i/>
          <w:iCs/>
        </w:rPr>
        <w:t>I=ln3=</w:t>
      </w:r>
      <w:r w:rsidRPr="004E6539">
        <w:rPr>
          <w:i/>
          <w:iCs/>
        </w:rPr>
        <w:t xml:space="preserve"> 1.09861228866811</w:t>
      </w:r>
      <w:r w:rsidRPr="004E6539">
        <w:rPr>
          <w:rFonts w:hint="eastAsia"/>
        </w:rPr>
        <w:t>。</w:t>
      </w:r>
    </w:p>
    <w:p w:rsidR="00844177" w:rsidRPr="004E6539" w:rsidRDefault="00844177" w:rsidP="00844177">
      <w:pPr>
        <w:pStyle w:val="a4"/>
        <w:ind w:firstLine="480"/>
      </w:pPr>
      <w:r w:rsidRPr="004E6539">
        <w:rPr>
          <w:rFonts w:hint="eastAsia"/>
        </w:rPr>
        <w:t>运行程序得</w:t>
      </w:r>
      <w:r w:rsidRPr="004E6539">
        <w:rPr>
          <w:rFonts w:hint="eastAsia"/>
          <w:i/>
          <w:iCs/>
        </w:rPr>
        <w:t>Romberg</w:t>
      </w:r>
      <w:r w:rsidRPr="004E6539">
        <w:rPr>
          <w:rFonts w:hint="eastAsia"/>
        </w:rPr>
        <w:t>积分法的函数表为</w:t>
      </w:r>
    </w:p>
    <w:p w:rsidR="00844177" w:rsidRPr="004E6539" w:rsidRDefault="00844177" w:rsidP="00844177">
      <w:pPr>
        <w:pStyle w:val="a4"/>
        <w:spacing w:line="200" w:lineRule="exact"/>
        <w:ind w:firstLine="260"/>
        <w:rPr>
          <w:sz w:val="13"/>
        </w:rPr>
      </w:pPr>
      <w:r w:rsidRPr="004E6539">
        <w:rPr>
          <w:sz w:val="13"/>
        </w:rPr>
        <w:t>1.33333333333333   1.16666666666667   1.11666666666667   1.10321067821068   1.09976770156303   1.09890151516846   1.09868461878559</w:t>
      </w:r>
    </w:p>
    <w:p w:rsidR="00844177" w:rsidRPr="004E6539" w:rsidRDefault="00844177" w:rsidP="00844177">
      <w:pPr>
        <w:pStyle w:val="a4"/>
        <w:spacing w:line="200" w:lineRule="exact"/>
        <w:ind w:firstLine="260"/>
        <w:rPr>
          <w:sz w:val="13"/>
        </w:rPr>
      </w:pPr>
      <w:r w:rsidRPr="004E6539">
        <w:rPr>
          <w:sz w:val="13"/>
        </w:rPr>
        <w:lastRenderedPageBreak/>
        <w:t>1.11111111111111   1.10000000000000   1.09872534872535   1.09862004268048   1.09861278637027   1.09861231999130                  0</w:t>
      </w:r>
    </w:p>
    <w:p w:rsidR="00844177" w:rsidRPr="004E6539" w:rsidRDefault="00844177" w:rsidP="00844177">
      <w:pPr>
        <w:pStyle w:val="a4"/>
        <w:spacing w:line="200" w:lineRule="exact"/>
        <w:ind w:firstLine="260"/>
        <w:rPr>
          <w:sz w:val="13"/>
        </w:rPr>
      </w:pPr>
      <w:r w:rsidRPr="004E6539">
        <w:rPr>
          <w:sz w:val="13"/>
        </w:rPr>
        <w:t>1.09925925925926   1.09864037197371   1.09861302227749   1.09861230261625   1.09861228889937                  0                  0</w:t>
      </w:r>
    </w:p>
    <w:p w:rsidR="00844177" w:rsidRPr="004E6539" w:rsidRDefault="00844177" w:rsidP="00844177">
      <w:pPr>
        <w:pStyle w:val="a4"/>
        <w:spacing w:line="200" w:lineRule="exact"/>
        <w:ind w:firstLine="260"/>
        <w:rPr>
          <w:sz w:val="13"/>
        </w:rPr>
      </w:pPr>
      <w:r w:rsidRPr="004E6539">
        <w:rPr>
          <w:sz w:val="13"/>
        </w:rPr>
        <w:t>1.09863054836600   1.09861258815533   1.09861229119306   1.09861228868164                  0                  0                  0</w:t>
      </w:r>
    </w:p>
    <w:p w:rsidR="00844177" w:rsidRPr="004E6539" w:rsidRDefault="00844177" w:rsidP="00844177">
      <w:pPr>
        <w:pStyle w:val="a4"/>
        <w:spacing w:line="200" w:lineRule="exact"/>
        <w:ind w:firstLine="260"/>
        <w:rPr>
          <w:sz w:val="13"/>
        </w:rPr>
      </w:pPr>
      <w:r w:rsidRPr="004E6539">
        <w:rPr>
          <w:sz w:val="13"/>
        </w:rPr>
        <w:t>1.09861251772313   1.09861229002850   1.09861228867179                  0                  0                  0                  0</w:t>
      </w:r>
    </w:p>
    <w:p w:rsidR="00844177" w:rsidRPr="004E6539" w:rsidRDefault="00844177" w:rsidP="00844177">
      <w:pPr>
        <w:pStyle w:val="a4"/>
        <w:spacing w:line="200" w:lineRule="exact"/>
        <w:ind w:firstLine="260"/>
        <w:rPr>
          <w:sz w:val="13"/>
        </w:rPr>
      </w:pPr>
      <w:r w:rsidRPr="004E6539">
        <w:rPr>
          <w:sz w:val="13"/>
        </w:rPr>
        <w:t>1.09861228980593   1.09861228867046                  0                  0                  0                  0                  0</w:t>
      </w:r>
    </w:p>
    <w:p w:rsidR="00844177" w:rsidRPr="004E6539" w:rsidRDefault="00844177" w:rsidP="00844177">
      <w:pPr>
        <w:pStyle w:val="a4"/>
        <w:spacing w:line="200" w:lineRule="exact"/>
        <w:ind w:firstLine="260"/>
        <w:rPr>
          <w:sz w:val="13"/>
        </w:rPr>
      </w:pPr>
      <w:r w:rsidRPr="004E6539">
        <w:rPr>
          <w:sz w:val="13"/>
        </w:rPr>
        <w:t>1.09861228867019                  0                  0                  0                  0                  0                  0</w:t>
      </w:r>
    </w:p>
    <w:p w:rsidR="00844177" w:rsidRPr="004E6539" w:rsidRDefault="00844177" w:rsidP="00844177">
      <w:pPr>
        <w:pStyle w:val="a4"/>
        <w:ind w:firstLine="480"/>
      </w:pPr>
      <w:r w:rsidRPr="004E6539">
        <w:rPr>
          <w:rFonts w:hint="eastAsia"/>
        </w:rPr>
        <w:t>从积分表中可以看出程序运行的结果为</w:t>
      </w:r>
      <w:r w:rsidRPr="004E6539">
        <w:t>1.09861228867019</w:t>
      </w:r>
      <w:r w:rsidRPr="004E6539">
        <w:rPr>
          <w:rFonts w:hint="eastAsia"/>
        </w:rPr>
        <w:t>，取</w:t>
      </w:r>
      <w:r w:rsidRPr="004E6539">
        <w:rPr>
          <w:rFonts w:hint="eastAsia"/>
        </w:rPr>
        <w:t>8</w:t>
      </w:r>
      <w:r w:rsidRPr="004E6539">
        <w:rPr>
          <w:rFonts w:hint="eastAsia"/>
        </w:rPr>
        <w:t>位有效数字，满足要求。</w:t>
      </w:r>
    </w:p>
    <w:p w:rsidR="00844177" w:rsidRPr="004E6539" w:rsidRDefault="00844177" w:rsidP="00844177">
      <w:pPr>
        <w:pStyle w:val="a4"/>
        <w:numPr>
          <w:ilvl w:val="0"/>
          <w:numId w:val="9"/>
        </w:numPr>
        <w:ind w:firstLineChars="0"/>
      </w:pPr>
      <w:r w:rsidRPr="004E6539">
        <w:rPr>
          <w:rFonts w:hint="eastAsia"/>
        </w:rPr>
        <w:t>求积分</w:t>
      </w:r>
      <w:r w:rsidRPr="004E6539">
        <w:rPr>
          <w:position w:val="-24"/>
        </w:rPr>
        <w:object w:dxaOrig="960" w:dyaOrig="620">
          <v:shape id="_x0000_i1039" type="#_x0000_t75" style="width:48pt;height:31.2pt;mso-wrap-style:square;mso-position-horizontal-relative:page;mso-position-vertical-relative:page" o:ole="">
            <v:imagedata r:id="rId34" o:title=""/>
          </v:shape>
          <o:OLEObject Type="Embed" ProgID="Equation.3" ShapeID="_x0000_i1039" DrawAspect="Content" ObjectID="_1618904903" r:id="rId35"/>
        </w:object>
      </w:r>
      <w:r w:rsidRPr="004E6539">
        <w:rPr>
          <w:rFonts w:hint="eastAsia"/>
        </w:rPr>
        <w:t>。</w:t>
      </w:r>
    </w:p>
    <w:p w:rsidR="00844177" w:rsidRPr="004E6539" w:rsidRDefault="00844177" w:rsidP="00844177">
      <w:pPr>
        <w:pStyle w:val="a4"/>
        <w:ind w:firstLineChars="170" w:firstLine="408"/>
      </w:pPr>
      <w:r w:rsidRPr="004E6539">
        <w:rPr>
          <w:rFonts w:hint="eastAsia"/>
        </w:rPr>
        <w:t>直接按前面方法进行积分，会发现系统报错，出现了</w:t>
      </w:r>
      <w:r w:rsidRPr="004E6539">
        <w:rPr>
          <w:rFonts w:hint="eastAsia"/>
        </w:rPr>
        <w:t>0</w:t>
      </w:r>
      <w:r w:rsidRPr="004E6539">
        <w:rPr>
          <w:rFonts w:hint="eastAsia"/>
        </w:rPr>
        <w:t>为除数的现象。出现这种情况的原因就是当</w:t>
      </w:r>
      <w:r w:rsidRPr="004E6539">
        <w:rPr>
          <w:rFonts w:hint="eastAsia"/>
        </w:rPr>
        <w:t>x=0</w:t>
      </w:r>
      <w:r w:rsidRPr="004E6539">
        <w:rPr>
          <w:rFonts w:hint="eastAsia"/>
        </w:rPr>
        <w:t>时，被积函数分母出现了</w:t>
      </w:r>
      <w:r w:rsidRPr="004E6539">
        <w:rPr>
          <w:rFonts w:hint="eastAsia"/>
        </w:rPr>
        <w:t>0</w:t>
      </w:r>
      <w:r w:rsidRPr="004E6539">
        <w:rPr>
          <w:rFonts w:hint="eastAsia"/>
        </w:rPr>
        <w:t>，如果用一个适当的小数</w:t>
      </w:r>
      <w:r w:rsidRPr="004E6539">
        <w:rPr>
          <w:position w:val="-6"/>
        </w:rPr>
        <w:object w:dxaOrig="200" w:dyaOrig="220">
          <v:shape id="_x0000_i1040" type="#_x0000_t75" style="width:10.2pt;height:10.8pt;mso-wrap-style:square;mso-position-horizontal-relative:page;mso-position-vertical-relative:page" o:ole="">
            <v:imagedata r:id="rId36" o:title=""/>
          </v:shape>
          <o:OLEObject Type="Embed" ProgID="Equation.3" ShapeID="_x0000_i1040" DrawAspect="Content" ObjectID="_1618904904" r:id="rId37"/>
        </w:object>
      </w:r>
      <w:r w:rsidRPr="004E6539">
        <w:rPr>
          <w:rFonts w:hint="eastAsia"/>
        </w:rPr>
        <w:t>（最好不要小于程序给定的最小误差值，但是不能小于机器的最大精度）来代替，可以避免这个问题。本实验取</w:t>
      </w:r>
      <w:r w:rsidRPr="004E6539">
        <w:rPr>
          <w:position w:val="-6"/>
        </w:rPr>
        <w:object w:dxaOrig="619" w:dyaOrig="280">
          <v:shape id="_x0000_i1041" type="#_x0000_t75" style="width:31.2pt;height:14.4pt;mso-wrap-style:square;mso-position-horizontal-relative:page;mso-position-vertical-relative:page" o:ole="">
            <v:imagedata r:id="rId38" o:title=""/>
          </v:shape>
          <o:OLEObject Type="Embed" ProgID="Equation.3" ShapeID="_x0000_i1041" DrawAspect="Content" ObjectID="_1618904905" r:id="rId39"/>
        </w:object>
      </w:r>
      <w:r w:rsidRPr="004E6539">
        <w:rPr>
          <w:rFonts w:hint="eastAsia"/>
        </w:rPr>
        <w:t>，可得函数表为：</w:t>
      </w:r>
    </w:p>
    <w:p w:rsidR="00844177" w:rsidRPr="004E6539" w:rsidRDefault="00844177" w:rsidP="00844177">
      <w:pPr>
        <w:pStyle w:val="a4"/>
        <w:ind w:firstLineChars="368" w:firstLine="552"/>
        <w:rPr>
          <w:sz w:val="15"/>
        </w:rPr>
      </w:pPr>
      <w:r w:rsidRPr="004E6539">
        <w:rPr>
          <w:sz w:val="15"/>
        </w:rPr>
        <w:t>0.92073548319659   0.93979327500190   0.94451351171417   0.94569085359489   0.94598501993743</w:t>
      </w:r>
    </w:p>
    <w:p w:rsidR="00844177" w:rsidRPr="004E6539" w:rsidRDefault="00844177" w:rsidP="00844177">
      <w:pPr>
        <w:pStyle w:val="a4"/>
        <w:ind w:firstLineChars="170" w:firstLine="255"/>
        <w:rPr>
          <w:sz w:val="15"/>
        </w:rPr>
      </w:pPr>
      <w:r w:rsidRPr="004E6539">
        <w:rPr>
          <w:sz w:val="15"/>
        </w:rPr>
        <w:t xml:space="preserve">   0.94614587227034   0.94608692395160   0.94608330088846   0.94608307538495                  0</w:t>
      </w:r>
    </w:p>
    <w:p w:rsidR="00844177" w:rsidRPr="004E6539" w:rsidRDefault="00844177" w:rsidP="00844177">
      <w:pPr>
        <w:pStyle w:val="a4"/>
        <w:ind w:firstLineChars="170" w:firstLine="255"/>
        <w:rPr>
          <w:sz w:val="15"/>
        </w:rPr>
      </w:pPr>
      <w:r w:rsidRPr="004E6539">
        <w:rPr>
          <w:sz w:val="15"/>
        </w:rPr>
        <w:t xml:space="preserve">   0.94608299406368   0.94608305935092   0.94608306035138                  0                  0</w:t>
      </w:r>
    </w:p>
    <w:p w:rsidR="00844177" w:rsidRPr="004E6539" w:rsidRDefault="00844177" w:rsidP="00844177">
      <w:pPr>
        <w:pStyle w:val="a4"/>
        <w:ind w:firstLineChars="170" w:firstLine="255"/>
        <w:rPr>
          <w:sz w:val="15"/>
        </w:rPr>
      </w:pPr>
      <w:r w:rsidRPr="004E6539">
        <w:rPr>
          <w:sz w:val="15"/>
        </w:rPr>
        <w:t xml:space="preserve">   0.94608306038722   0.94608306036726                  0                  0                  0</w:t>
      </w:r>
    </w:p>
    <w:p w:rsidR="00844177" w:rsidRPr="004E6539" w:rsidRDefault="00844177" w:rsidP="00844177">
      <w:pPr>
        <w:pStyle w:val="a4"/>
        <w:ind w:firstLineChars="170" w:firstLine="255"/>
        <w:rPr>
          <w:sz w:val="15"/>
        </w:rPr>
      </w:pPr>
      <w:r w:rsidRPr="004E6539">
        <w:rPr>
          <w:sz w:val="15"/>
        </w:rPr>
        <w:t xml:space="preserve">   0.94608306036718                  0                  0                  0                  0</w:t>
      </w:r>
    </w:p>
    <w:p w:rsidR="00844177" w:rsidRPr="004E6539" w:rsidRDefault="00844177" w:rsidP="00844177">
      <w:pPr>
        <w:pStyle w:val="a4"/>
        <w:ind w:firstLine="480"/>
      </w:pPr>
      <w:r w:rsidRPr="004E6539">
        <w:rPr>
          <w:rFonts w:hint="eastAsia"/>
        </w:rPr>
        <w:t>故该函数的积分为</w:t>
      </w:r>
      <w:r w:rsidRPr="004E6539">
        <w:t>0.94608306036718</w:t>
      </w:r>
      <w:r w:rsidRPr="004E6539">
        <w:rPr>
          <w:rFonts w:hint="eastAsia"/>
        </w:rPr>
        <w:t>，取</w:t>
      </w:r>
      <w:r w:rsidRPr="004E6539">
        <w:rPr>
          <w:rFonts w:hint="eastAsia"/>
        </w:rPr>
        <w:t>8</w:t>
      </w:r>
      <w:r w:rsidRPr="004E6539">
        <w:rPr>
          <w:rFonts w:hint="eastAsia"/>
        </w:rPr>
        <w:t>位有效数字。</w:t>
      </w:r>
    </w:p>
    <w:p w:rsidR="00844177" w:rsidRPr="004E6539" w:rsidRDefault="00844177" w:rsidP="00844177">
      <w:pPr>
        <w:pStyle w:val="a4"/>
        <w:numPr>
          <w:ilvl w:val="0"/>
          <w:numId w:val="9"/>
        </w:numPr>
        <w:ind w:firstLineChars="0"/>
      </w:pPr>
      <w:r w:rsidRPr="004E6539">
        <w:rPr>
          <w:rFonts w:hint="eastAsia"/>
        </w:rPr>
        <w:t>求积分</w:t>
      </w:r>
      <w:r w:rsidRPr="004E6539">
        <w:rPr>
          <w:position w:val="-18"/>
        </w:rPr>
        <w:object w:dxaOrig="1040" w:dyaOrig="520">
          <v:shape id="_x0000_i1042" type="#_x0000_t75" style="width:51.6pt;height:25.8pt;mso-wrap-style:square;mso-position-horizontal-relative:page;mso-position-vertical-relative:page" o:ole="">
            <v:imagedata r:id="rId40" o:title=""/>
          </v:shape>
          <o:OLEObject Type="Embed" ProgID="Equation.3" ShapeID="_x0000_i1042" DrawAspect="Content" ObjectID="_1618904906" r:id="rId41"/>
        </w:object>
      </w:r>
    </w:p>
    <w:p w:rsidR="00844177" w:rsidRPr="004E6539" w:rsidRDefault="00844177" w:rsidP="00844177">
      <w:pPr>
        <w:pStyle w:val="a4"/>
        <w:ind w:firstLine="480"/>
      </w:pPr>
      <w:r w:rsidRPr="004E6539">
        <w:rPr>
          <w:rFonts w:hint="eastAsia"/>
        </w:rPr>
        <w:t>本题的解析解很难给出，但运用</w:t>
      </w:r>
      <w:r w:rsidRPr="004E6539">
        <w:rPr>
          <w:rFonts w:hint="eastAsia"/>
          <w:i/>
          <w:iCs/>
        </w:rPr>
        <w:t>Romberg</w:t>
      </w:r>
      <w:r w:rsidRPr="004E6539">
        <w:rPr>
          <w:rFonts w:hint="eastAsia"/>
        </w:rPr>
        <w:t>积分可以很容易给出近似解，函数表为：</w:t>
      </w:r>
    </w:p>
    <w:p w:rsidR="00844177" w:rsidRPr="004E6539" w:rsidRDefault="00844177" w:rsidP="00844177">
      <w:pPr>
        <w:pStyle w:val="a4"/>
        <w:ind w:leftChars="1" w:left="2" w:firstLineChars="398" w:firstLine="517"/>
        <w:rPr>
          <w:sz w:val="13"/>
        </w:rPr>
      </w:pPr>
      <w:r w:rsidRPr="004E6539">
        <w:rPr>
          <w:sz w:val="13"/>
        </w:rPr>
        <w:t>0.42073549240395   0.33406972582924   0.31597536075922   0.31168023948094   0.31062036680949   0.31035626065456</w:t>
      </w:r>
    </w:p>
    <w:p w:rsidR="00844177" w:rsidRPr="004E6539" w:rsidRDefault="00844177" w:rsidP="00844177">
      <w:pPr>
        <w:pStyle w:val="a4"/>
        <w:ind w:firstLine="260"/>
        <w:rPr>
          <w:sz w:val="13"/>
        </w:rPr>
      </w:pPr>
      <w:r w:rsidRPr="004E6539">
        <w:rPr>
          <w:sz w:val="13"/>
        </w:rPr>
        <w:t xml:space="preserve">   0.30518113697100   0.30994390573588   0.31024853238818   0.31026707591900   0.31026822526959                  0</w:t>
      </w:r>
    </w:p>
    <w:p w:rsidR="00844177" w:rsidRPr="004E6539" w:rsidRDefault="00844177" w:rsidP="00844177">
      <w:pPr>
        <w:pStyle w:val="a4"/>
        <w:ind w:firstLine="260"/>
        <w:rPr>
          <w:sz w:val="13"/>
        </w:rPr>
      </w:pPr>
      <w:r w:rsidRPr="004E6539">
        <w:rPr>
          <w:sz w:val="13"/>
        </w:rPr>
        <w:t xml:space="preserve">   0.31026142365354   0.31026884083167   0.31026831215439   0.31026830189296                  0                  0</w:t>
      </w:r>
    </w:p>
    <w:p w:rsidR="00844177" w:rsidRPr="004E6539" w:rsidRDefault="00844177" w:rsidP="00844177">
      <w:pPr>
        <w:pStyle w:val="a4"/>
        <w:ind w:firstLine="260"/>
        <w:rPr>
          <w:sz w:val="13"/>
        </w:rPr>
      </w:pPr>
      <w:r w:rsidRPr="004E6539">
        <w:rPr>
          <w:sz w:val="13"/>
        </w:rPr>
        <w:t xml:space="preserve">   0.31026895856465   0.31026830376269   0.31026830173008                  0                  0                  0</w:t>
      </w:r>
    </w:p>
    <w:p w:rsidR="00844177" w:rsidRPr="004E6539" w:rsidRDefault="00844177" w:rsidP="00844177">
      <w:pPr>
        <w:pStyle w:val="a4"/>
        <w:ind w:firstLine="260"/>
        <w:rPr>
          <w:sz w:val="13"/>
        </w:rPr>
      </w:pPr>
      <w:r w:rsidRPr="004E6539">
        <w:rPr>
          <w:sz w:val="13"/>
        </w:rPr>
        <w:t xml:space="preserve">   0.31026830119484   0.31026830172211                  0                  0                  0                  0</w:t>
      </w:r>
    </w:p>
    <w:p w:rsidR="00844177" w:rsidRPr="004E6539" w:rsidRDefault="00844177" w:rsidP="00844177">
      <w:pPr>
        <w:pStyle w:val="a4"/>
        <w:ind w:firstLine="260"/>
        <w:rPr>
          <w:sz w:val="13"/>
        </w:rPr>
      </w:pPr>
      <w:r w:rsidRPr="004E6539">
        <w:rPr>
          <w:sz w:val="13"/>
        </w:rPr>
        <w:t xml:space="preserve">   0.31026830172262                  0                  0                  0                  0                  0</w:t>
      </w:r>
    </w:p>
    <w:p w:rsidR="00844177" w:rsidRPr="004E6539" w:rsidRDefault="00844177" w:rsidP="00844177">
      <w:pPr>
        <w:pStyle w:val="a4"/>
        <w:ind w:firstLine="480"/>
      </w:pPr>
      <w:r w:rsidRPr="004E6539">
        <w:rPr>
          <w:rFonts w:hint="eastAsia"/>
        </w:rPr>
        <w:t>故该函数的积分为</w:t>
      </w:r>
      <w:r w:rsidRPr="004E6539">
        <w:t>0.31026830172262</w:t>
      </w:r>
      <w:r w:rsidRPr="004E6539">
        <w:rPr>
          <w:rFonts w:hint="eastAsia"/>
        </w:rPr>
        <w:t>，取</w:t>
      </w:r>
      <w:r w:rsidRPr="004E6539">
        <w:rPr>
          <w:rFonts w:hint="eastAsia"/>
        </w:rPr>
        <w:t>8</w:t>
      </w:r>
      <w:r w:rsidRPr="004E6539">
        <w:rPr>
          <w:rFonts w:hint="eastAsia"/>
        </w:rPr>
        <w:t>位有效数字。</w:t>
      </w:r>
    </w:p>
    <w:p w:rsidR="000C5C84" w:rsidRPr="004E6539" w:rsidRDefault="000C5C84" w:rsidP="00844177">
      <w:pPr>
        <w:pStyle w:val="a4"/>
        <w:ind w:firstLine="480"/>
      </w:pPr>
    </w:p>
    <w:p w:rsidR="000C5C84" w:rsidRPr="004E6539" w:rsidRDefault="000C5C84" w:rsidP="00844177">
      <w:pPr>
        <w:pStyle w:val="a4"/>
        <w:ind w:firstLine="480"/>
      </w:pPr>
    </w:p>
    <w:p w:rsidR="000C5C84" w:rsidRPr="004E6539" w:rsidRDefault="000C5C84" w:rsidP="00844177">
      <w:pPr>
        <w:pStyle w:val="a4"/>
        <w:ind w:firstLine="480"/>
      </w:pPr>
    </w:p>
    <w:p w:rsidR="000C5C84" w:rsidRPr="004E6539" w:rsidRDefault="000C5C84" w:rsidP="000C5C84">
      <w:pPr>
        <w:jc w:val="left"/>
        <w:rPr>
          <w:rFonts w:ascii="SimHei" w:hAnsi="SimHei"/>
          <w:color w:val="auto"/>
          <w:sz w:val="24"/>
        </w:rPr>
      </w:pPr>
    </w:p>
    <w:p w:rsidR="000C5C84" w:rsidRPr="004E6539" w:rsidRDefault="000C5C84" w:rsidP="000C5C84">
      <w:pPr>
        <w:jc w:val="left"/>
        <w:rPr>
          <w:rFonts w:ascii="SimSun" w:eastAsia="SimSun" w:hAnsi="SimSun"/>
          <w:color w:val="auto"/>
          <w:sz w:val="24"/>
        </w:rPr>
      </w:pPr>
      <w:r w:rsidRPr="004E6539">
        <w:rPr>
          <w:rFonts w:ascii="SimHei" w:hAnsi="SimHei" w:hint="eastAsia"/>
          <w:color w:val="auto"/>
          <w:sz w:val="24"/>
        </w:rPr>
        <w:tab/>
      </w:r>
      <w:r w:rsidRPr="004E6539">
        <w:rPr>
          <w:rFonts w:ascii="SimSun" w:eastAsia="SimSun" w:hAnsi="SimSun" w:hint="eastAsia"/>
          <w:color w:val="auto"/>
          <w:sz w:val="24"/>
        </w:rPr>
        <w:t>1.</w:t>
      </w:r>
      <w:r w:rsidRPr="004E6539">
        <w:rPr>
          <w:rFonts w:ascii="SimSun" w:eastAsia="SimSun" w:hAnsi="SimSun" w:cs="SimSun" w:hint="eastAsia"/>
          <w:color w:val="auto"/>
          <w:szCs w:val="21"/>
        </w:rPr>
        <w:t xml:space="preserve"> </w:t>
      </w:r>
      <w:r w:rsidRPr="004E6539">
        <w:rPr>
          <w:rFonts w:ascii="SimSun" w:eastAsia="SimSun" w:hAnsi="SimSun" w:hint="eastAsia"/>
          <w:color w:val="auto"/>
          <w:sz w:val="24"/>
        </w:rPr>
        <w:t>利用</w:t>
      </w:r>
      <w:r w:rsidRPr="004E6539">
        <w:rPr>
          <w:rFonts w:ascii="SimSun" w:eastAsia="SimSun" w:hAnsi="SimSun" w:cs="새굴림" w:hint="eastAsia"/>
          <w:color w:val="auto"/>
          <w:sz w:val="24"/>
        </w:rPr>
        <w:t>龙贝</w:t>
      </w:r>
      <w:r w:rsidRPr="004E6539">
        <w:rPr>
          <w:rFonts w:ascii="SimSun" w:eastAsia="SimSun" w:hAnsi="SimSun" w:cs="맑은 고딕" w:hint="eastAsia"/>
          <w:color w:val="auto"/>
          <w:sz w:val="24"/>
        </w:rPr>
        <w:t>格</w:t>
      </w:r>
      <w:r w:rsidRPr="004E6539">
        <w:rPr>
          <w:rFonts w:ascii="SimSun" w:eastAsia="SimSun" w:hAnsi="SimSun" w:cs="Times New Roman"/>
          <w:color w:val="auto"/>
          <w:sz w:val="24"/>
        </w:rPr>
        <w:t>(Romberg)</w:t>
      </w:r>
      <w:r w:rsidRPr="004E6539">
        <w:rPr>
          <w:rFonts w:ascii="SimSun" w:eastAsia="SimSun" w:hAnsi="SimSun" w:cs="새굴림" w:hint="eastAsia"/>
          <w:color w:val="auto"/>
          <w:sz w:val="24"/>
        </w:rPr>
        <w:t>积</w:t>
      </w:r>
      <w:r w:rsidRPr="004E6539">
        <w:rPr>
          <w:rFonts w:ascii="SimSun" w:eastAsia="SimSun" w:hAnsi="SimSun" w:cs="맑은 고딕" w:hint="eastAsia"/>
          <w:color w:val="auto"/>
          <w:sz w:val="24"/>
        </w:rPr>
        <w:t>分法</w:t>
      </w:r>
      <w:r w:rsidRPr="004E6539">
        <w:rPr>
          <w:rFonts w:ascii="SimSun" w:eastAsia="SimSun" w:hAnsi="SimSun" w:cs="새굴림" w:hint="eastAsia"/>
          <w:color w:val="auto"/>
          <w:sz w:val="24"/>
        </w:rPr>
        <w:t>计</w:t>
      </w:r>
      <w:r w:rsidRPr="004E6539">
        <w:rPr>
          <w:rFonts w:ascii="SimSun" w:eastAsia="SimSun" w:hAnsi="SimSun" w:cs="맑은 고딕" w:hint="eastAsia"/>
          <w:color w:val="auto"/>
          <w:sz w:val="24"/>
        </w:rPr>
        <w:t>算</w:t>
      </w:r>
      <w:r w:rsidRPr="004E6539">
        <w:rPr>
          <w:rFonts w:ascii="SimSun" w:eastAsia="SimSun" w:hAnsi="SimSun" w:cs="새굴림" w:hint="eastAsia"/>
          <w:color w:val="auto"/>
          <w:sz w:val="24"/>
        </w:rPr>
        <w:t>积</w:t>
      </w:r>
      <w:r w:rsidRPr="004E6539">
        <w:rPr>
          <w:rFonts w:ascii="SimSun" w:eastAsia="SimSun" w:hAnsi="SimSun" w:hint="eastAsia"/>
          <w:color w:val="auto"/>
          <w:sz w:val="24"/>
        </w:rPr>
        <w:t>分</w:t>
      </w:r>
    </w:p>
    <w:p w:rsidR="000C5C84" w:rsidRPr="004E6539" w:rsidRDefault="000C5C84" w:rsidP="000C5C84">
      <w:pPr>
        <w:ind w:firstLineChars="433" w:firstLine="1039"/>
        <w:jc w:val="left"/>
        <w:rPr>
          <w:rFonts w:ascii="Times New Roman" w:hAnsi="Times New Roman" w:cs="Times New Roman"/>
          <w:color w:val="auto"/>
          <w:sz w:val="24"/>
        </w:rPr>
      </w:pPr>
      <w:r w:rsidRPr="004E6539">
        <w:rPr>
          <w:rFonts w:ascii="Times New Roman" w:hAnsi="Times New Roman" w:cs="Times New Roman"/>
          <w:color w:val="auto"/>
          <w:sz w:val="24"/>
        </w:rPr>
        <w:t>(1)</w:t>
      </w:r>
      <w:r w:rsidRPr="004E6539">
        <w:rPr>
          <w:rFonts w:ascii="Times New Roman" w:eastAsia="SimSun" w:hAnsi="Times New Roman" w:cs="Times New Roman"/>
          <w:color w:val="auto"/>
          <w:sz w:val="24"/>
        </w:rPr>
        <w:t>程序运行如下：</w:t>
      </w:r>
    </w:p>
    <w:p w:rsidR="000C5C84" w:rsidRPr="004E6539" w:rsidRDefault="000C5C84" w:rsidP="000C5C84">
      <w:pPr>
        <w:ind w:firstLineChars="533" w:firstLine="1279"/>
        <w:jc w:val="left"/>
        <w:rPr>
          <w:rFonts w:ascii="Times New Roman" w:hAnsi="Times New Roman" w:cs="Times New Roman"/>
          <w:color w:val="auto"/>
          <w:sz w:val="24"/>
        </w:rPr>
      </w:pPr>
      <w:r w:rsidRPr="004E6539">
        <w:rPr>
          <w:rFonts w:ascii="Times New Roman" w:eastAsia="SimSun" w:hAnsi="Times New Roman" w:cs="Times New Roman"/>
          <w:color w:val="auto"/>
          <w:sz w:val="24"/>
        </w:rPr>
        <w:t xml:space="preserve">I = </w:t>
      </w:r>
      <w:proofErr w:type="spellStart"/>
      <w:r w:rsidRPr="004E6539">
        <w:rPr>
          <w:rFonts w:ascii="Times New Roman" w:eastAsia="SimSun" w:hAnsi="Times New Roman" w:cs="Times New Roman"/>
          <w:color w:val="auto"/>
          <w:sz w:val="24"/>
        </w:rPr>
        <w:t>Romberginterg</w:t>
      </w:r>
      <w:proofErr w:type="spellEnd"/>
      <w:r w:rsidRPr="004E6539">
        <w:rPr>
          <w:rFonts w:ascii="Times New Roman" w:eastAsia="SimSun" w:hAnsi="Times New Roman" w:cs="Times New Roman"/>
          <w:color w:val="auto"/>
          <w:sz w:val="24"/>
        </w:rPr>
        <w:t>(inline('x.^</w:t>
      </w:r>
      <w:proofErr w:type="gramStart"/>
      <w:r w:rsidRPr="004E6539">
        <w:rPr>
          <w:rFonts w:ascii="Times New Roman" w:eastAsia="SimSun" w:hAnsi="Times New Roman" w:cs="Times New Roman"/>
          <w:color w:val="auto"/>
          <w:sz w:val="24"/>
        </w:rPr>
        <w:t>2.*</w:t>
      </w:r>
      <w:proofErr w:type="gramEnd"/>
      <w:r w:rsidRPr="004E6539">
        <w:rPr>
          <w:rFonts w:ascii="Times New Roman" w:eastAsia="SimSun" w:hAnsi="Times New Roman" w:cs="Times New Roman"/>
          <w:color w:val="auto"/>
          <w:sz w:val="24"/>
        </w:rPr>
        <w:t>exp(x)'),0,1,25,1e-6)</w:t>
      </w:r>
    </w:p>
    <w:p w:rsidR="000C5C84" w:rsidRPr="004E6539" w:rsidRDefault="000C5C84" w:rsidP="000C5C84">
      <w:pPr>
        <w:ind w:firstLineChars="533" w:firstLine="1279"/>
        <w:jc w:val="left"/>
        <w:rPr>
          <w:rFonts w:ascii="Times New Roman" w:hAnsi="Times New Roman" w:cs="Times New Roman"/>
          <w:color w:val="auto"/>
          <w:sz w:val="24"/>
        </w:rPr>
      </w:pPr>
      <w:r w:rsidRPr="004E6539">
        <w:rPr>
          <w:rFonts w:ascii="Times New Roman" w:eastAsia="SimSun" w:hAnsi="Times New Roman" w:cs="Times New Roman"/>
          <w:color w:val="auto"/>
          <w:sz w:val="24"/>
        </w:rPr>
        <w:t>I = 0.7183</w:t>
      </w:r>
    </w:p>
    <w:p w:rsidR="000C5C84" w:rsidRPr="004E6539" w:rsidRDefault="000C5C84" w:rsidP="000C5C84">
      <w:pPr>
        <w:ind w:firstLineChars="533" w:firstLine="1279"/>
        <w:jc w:val="left"/>
        <w:rPr>
          <w:rFonts w:ascii="Times New Roman" w:hAnsi="Times New Roman" w:cs="Times New Roman"/>
          <w:color w:val="auto"/>
          <w:sz w:val="24"/>
        </w:rPr>
      </w:pPr>
    </w:p>
    <w:p w:rsidR="000C5C84" w:rsidRPr="004E6539" w:rsidRDefault="000C5C84" w:rsidP="000C5C84">
      <w:pPr>
        <w:ind w:firstLineChars="433" w:firstLine="1039"/>
        <w:jc w:val="left"/>
        <w:rPr>
          <w:rFonts w:ascii="Times New Roman" w:hAnsi="Times New Roman" w:cs="Times New Roman"/>
          <w:color w:val="auto"/>
          <w:sz w:val="24"/>
        </w:rPr>
      </w:pPr>
      <w:r w:rsidRPr="004E6539">
        <w:rPr>
          <w:rFonts w:ascii="Times New Roman" w:hAnsi="Times New Roman" w:cs="Times New Roman"/>
          <w:color w:val="auto"/>
          <w:sz w:val="24"/>
        </w:rPr>
        <w:t>(2)</w:t>
      </w:r>
      <w:r w:rsidRPr="004E6539">
        <w:rPr>
          <w:rFonts w:ascii="Times New Roman" w:eastAsia="SimSun" w:hAnsi="Times New Roman" w:cs="Times New Roman"/>
          <w:color w:val="auto"/>
          <w:sz w:val="24"/>
        </w:rPr>
        <w:t>程序运行如下：</w:t>
      </w:r>
    </w:p>
    <w:p w:rsidR="000C5C84" w:rsidRPr="004E6539" w:rsidRDefault="000C5C84" w:rsidP="000C5C84">
      <w:pPr>
        <w:ind w:firstLineChars="533" w:firstLine="1279"/>
        <w:jc w:val="left"/>
        <w:rPr>
          <w:rFonts w:ascii="Times New Roman" w:hAnsi="Times New Roman" w:cs="Times New Roman"/>
          <w:color w:val="auto"/>
          <w:sz w:val="24"/>
        </w:rPr>
      </w:pPr>
      <w:r w:rsidRPr="004E6539">
        <w:rPr>
          <w:rFonts w:ascii="Times New Roman" w:eastAsia="SimSun" w:hAnsi="Times New Roman" w:cs="Times New Roman"/>
          <w:color w:val="auto"/>
          <w:sz w:val="24"/>
        </w:rPr>
        <w:t xml:space="preserve">I = </w:t>
      </w:r>
      <w:proofErr w:type="spellStart"/>
      <w:r w:rsidRPr="004E6539">
        <w:rPr>
          <w:rFonts w:ascii="Times New Roman" w:eastAsia="SimSun" w:hAnsi="Times New Roman" w:cs="Times New Roman"/>
          <w:color w:val="auto"/>
          <w:sz w:val="24"/>
        </w:rPr>
        <w:t>Romberginterg</w:t>
      </w:r>
      <w:proofErr w:type="spellEnd"/>
      <w:r w:rsidRPr="004E6539">
        <w:rPr>
          <w:rFonts w:ascii="Times New Roman" w:eastAsia="SimSun" w:hAnsi="Times New Roman" w:cs="Times New Roman"/>
          <w:color w:val="auto"/>
          <w:sz w:val="24"/>
        </w:rPr>
        <w:t>(inline('exp(x</w:t>
      </w:r>
      <w:proofErr w:type="gramStart"/>
      <w:r w:rsidRPr="004E6539">
        <w:rPr>
          <w:rFonts w:ascii="Times New Roman" w:eastAsia="SimSun" w:hAnsi="Times New Roman" w:cs="Times New Roman"/>
          <w:color w:val="auto"/>
          <w:sz w:val="24"/>
        </w:rPr>
        <w:t>).*</w:t>
      </w:r>
      <w:proofErr w:type="gramEnd"/>
      <w:r w:rsidRPr="004E6539">
        <w:rPr>
          <w:rFonts w:ascii="Times New Roman" w:eastAsia="SimSun" w:hAnsi="Times New Roman" w:cs="Times New Roman"/>
          <w:color w:val="auto"/>
          <w:sz w:val="24"/>
        </w:rPr>
        <w:t>sin(x)'),1,3,25,1e-6)</w:t>
      </w:r>
    </w:p>
    <w:p w:rsidR="000C5C84" w:rsidRPr="004E6539" w:rsidRDefault="000C5C84" w:rsidP="000C5C84">
      <w:pPr>
        <w:ind w:firstLineChars="533" w:firstLine="1279"/>
        <w:jc w:val="left"/>
        <w:rPr>
          <w:rFonts w:ascii="Times New Roman" w:hAnsi="Times New Roman" w:cs="Times New Roman"/>
          <w:color w:val="auto"/>
          <w:sz w:val="24"/>
        </w:rPr>
      </w:pPr>
      <w:r w:rsidRPr="004E6539">
        <w:rPr>
          <w:rFonts w:ascii="Times New Roman" w:eastAsia="SimSun" w:hAnsi="Times New Roman" w:cs="Times New Roman"/>
          <w:color w:val="auto"/>
          <w:sz w:val="24"/>
        </w:rPr>
        <w:t>I = 10.9502</w:t>
      </w:r>
    </w:p>
    <w:p w:rsidR="000C5C84" w:rsidRPr="004E6539" w:rsidRDefault="000C5C84" w:rsidP="000C5C84">
      <w:pPr>
        <w:ind w:firstLineChars="533" w:firstLine="1279"/>
        <w:jc w:val="left"/>
        <w:rPr>
          <w:rFonts w:ascii="Times New Roman" w:hAnsi="Times New Roman" w:cs="Times New Roman"/>
          <w:color w:val="auto"/>
          <w:sz w:val="24"/>
        </w:rPr>
      </w:pPr>
    </w:p>
    <w:p w:rsidR="000C5C84" w:rsidRPr="004E6539" w:rsidRDefault="000C5C84" w:rsidP="000C5C84">
      <w:pPr>
        <w:ind w:firstLineChars="433" w:firstLine="1039"/>
        <w:jc w:val="left"/>
        <w:rPr>
          <w:rFonts w:ascii="Times New Roman" w:eastAsia="SimSun" w:hAnsi="Times New Roman" w:cs="Times New Roman"/>
          <w:color w:val="auto"/>
          <w:sz w:val="24"/>
        </w:rPr>
      </w:pPr>
      <w:r w:rsidRPr="004E6539">
        <w:rPr>
          <w:rFonts w:ascii="Times New Roman" w:hAnsi="Times New Roman" w:cs="Times New Roman" w:hint="eastAsia"/>
          <w:color w:val="auto"/>
          <w:sz w:val="24"/>
        </w:rPr>
        <w:t>(3)</w:t>
      </w:r>
      <w:r w:rsidRPr="004E6539">
        <w:rPr>
          <w:rFonts w:ascii="Times New Roman" w:eastAsia="SimSun" w:hAnsi="Times New Roman" w:cs="Times New Roman"/>
          <w:color w:val="auto"/>
          <w:sz w:val="24"/>
        </w:rPr>
        <w:t>程序运行如下：</w:t>
      </w:r>
    </w:p>
    <w:p w:rsidR="000C5C84" w:rsidRPr="004E6539" w:rsidRDefault="000C5C84" w:rsidP="000C5C84">
      <w:pPr>
        <w:ind w:firstLineChars="533" w:firstLine="1279"/>
        <w:jc w:val="left"/>
        <w:rPr>
          <w:rFonts w:ascii="Times New Roman" w:hAnsi="Times New Roman" w:cs="Times New Roman"/>
          <w:color w:val="auto"/>
          <w:sz w:val="24"/>
        </w:rPr>
      </w:pPr>
      <w:r w:rsidRPr="004E6539">
        <w:rPr>
          <w:rFonts w:ascii="Times New Roman" w:eastAsia="SimSun" w:hAnsi="Times New Roman" w:cs="Times New Roman"/>
          <w:color w:val="auto"/>
          <w:sz w:val="24"/>
        </w:rPr>
        <w:t xml:space="preserve">I = </w:t>
      </w:r>
      <w:proofErr w:type="spellStart"/>
      <w:r w:rsidRPr="004E6539">
        <w:rPr>
          <w:rFonts w:ascii="Times New Roman" w:eastAsia="SimSun" w:hAnsi="Times New Roman" w:cs="Times New Roman"/>
          <w:color w:val="auto"/>
          <w:sz w:val="24"/>
        </w:rPr>
        <w:t>Romberginterg</w:t>
      </w:r>
      <w:proofErr w:type="spellEnd"/>
      <w:r w:rsidRPr="004E6539">
        <w:rPr>
          <w:rFonts w:ascii="Times New Roman" w:eastAsia="SimSun" w:hAnsi="Times New Roman" w:cs="Times New Roman"/>
          <w:color w:val="auto"/>
          <w:sz w:val="24"/>
        </w:rPr>
        <w:t>(inline('</w:t>
      </w:r>
      <w:proofErr w:type="gramStart"/>
      <w:r w:rsidRPr="004E6539">
        <w:rPr>
          <w:rFonts w:ascii="Times New Roman" w:eastAsia="SimSun" w:hAnsi="Times New Roman" w:cs="Times New Roman"/>
          <w:color w:val="auto"/>
          <w:sz w:val="24"/>
        </w:rPr>
        <w:t>4./</w:t>
      </w:r>
      <w:proofErr w:type="gramEnd"/>
      <w:r w:rsidRPr="004E6539">
        <w:rPr>
          <w:rFonts w:ascii="Times New Roman" w:eastAsia="SimSun" w:hAnsi="Times New Roman" w:cs="Times New Roman"/>
          <w:color w:val="auto"/>
          <w:sz w:val="24"/>
        </w:rPr>
        <w:t>(1+x.^2)'),0,1,25,1e-6)</w:t>
      </w:r>
    </w:p>
    <w:p w:rsidR="000C5C84" w:rsidRPr="004E6539" w:rsidRDefault="000C5C84" w:rsidP="000C5C84">
      <w:pPr>
        <w:ind w:firstLineChars="633" w:firstLine="1519"/>
        <w:jc w:val="left"/>
        <w:rPr>
          <w:rFonts w:ascii="Times New Roman" w:hAnsi="Times New Roman" w:cs="Times New Roman"/>
          <w:color w:val="auto"/>
          <w:sz w:val="24"/>
        </w:rPr>
      </w:pPr>
      <w:r w:rsidRPr="004E6539">
        <w:rPr>
          <w:rFonts w:ascii="Times New Roman" w:eastAsia="SimSun" w:hAnsi="Times New Roman" w:cs="Times New Roman"/>
          <w:color w:val="auto"/>
          <w:sz w:val="24"/>
        </w:rPr>
        <w:t>I = 3.1416</w:t>
      </w:r>
    </w:p>
    <w:p w:rsidR="000C5C84" w:rsidRPr="004E6539" w:rsidRDefault="000C5C84" w:rsidP="000C5C84">
      <w:pPr>
        <w:ind w:firstLineChars="533" w:firstLine="1279"/>
        <w:jc w:val="left"/>
        <w:rPr>
          <w:rFonts w:ascii="Times New Roman" w:hAnsi="Times New Roman" w:cs="Times New Roman"/>
          <w:color w:val="auto"/>
          <w:sz w:val="24"/>
        </w:rPr>
      </w:pPr>
    </w:p>
    <w:p w:rsidR="000C5C84" w:rsidRPr="004E6539" w:rsidRDefault="000C5C84" w:rsidP="000C5C84">
      <w:pPr>
        <w:ind w:left="800" w:firstLineChars="100" w:firstLine="240"/>
        <w:jc w:val="left"/>
        <w:rPr>
          <w:rFonts w:ascii="Times New Roman" w:hAnsi="Times New Roman" w:cs="Times New Roman"/>
          <w:color w:val="auto"/>
          <w:sz w:val="24"/>
        </w:rPr>
      </w:pPr>
      <w:r w:rsidRPr="004E6539">
        <w:rPr>
          <w:rFonts w:ascii="Times New Roman" w:hAnsi="Times New Roman" w:cs="Times New Roman" w:hint="eastAsia"/>
          <w:color w:val="auto"/>
          <w:sz w:val="24"/>
        </w:rPr>
        <w:t>(4)</w:t>
      </w:r>
      <w:r w:rsidRPr="004E6539">
        <w:rPr>
          <w:rFonts w:ascii="Times New Roman" w:eastAsia="SimSun" w:hAnsi="Times New Roman" w:cs="Times New Roman"/>
          <w:color w:val="auto"/>
          <w:sz w:val="24"/>
        </w:rPr>
        <w:t>程序运行如下：</w:t>
      </w:r>
    </w:p>
    <w:p w:rsidR="000C5C84" w:rsidRPr="004E6539" w:rsidRDefault="000C5C84" w:rsidP="000C5C84">
      <w:pPr>
        <w:pStyle w:val="a6"/>
        <w:ind w:leftChars="0" w:left="360" w:firstLineChars="483" w:firstLine="1159"/>
        <w:jc w:val="left"/>
        <w:rPr>
          <w:rFonts w:ascii="Times New Roman" w:hAnsi="Times New Roman" w:cs="Times New Roman"/>
          <w:sz w:val="24"/>
        </w:rPr>
      </w:pPr>
      <w:r w:rsidRPr="004E6539">
        <w:rPr>
          <w:rFonts w:ascii="Times New Roman" w:eastAsia="SimSun" w:hAnsi="Times New Roman" w:cs="Times New Roman"/>
          <w:sz w:val="24"/>
          <w:lang w:eastAsia="zh-CN"/>
        </w:rPr>
        <w:t xml:space="preserve">I = </w:t>
      </w:r>
      <w:proofErr w:type="spellStart"/>
      <w:r w:rsidRPr="004E6539">
        <w:rPr>
          <w:rFonts w:ascii="Times New Roman" w:eastAsia="SimSun" w:hAnsi="Times New Roman" w:cs="Times New Roman"/>
          <w:sz w:val="24"/>
          <w:lang w:eastAsia="zh-CN"/>
        </w:rPr>
        <w:t>Romberginterg</w:t>
      </w:r>
      <w:proofErr w:type="spellEnd"/>
      <w:r w:rsidRPr="004E6539">
        <w:rPr>
          <w:rFonts w:ascii="Times New Roman" w:eastAsia="SimSun" w:hAnsi="Times New Roman" w:cs="Times New Roman"/>
          <w:sz w:val="24"/>
          <w:lang w:eastAsia="zh-CN"/>
        </w:rPr>
        <w:t>(inline('</w:t>
      </w:r>
      <w:proofErr w:type="gramStart"/>
      <w:r w:rsidRPr="004E6539">
        <w:rPr>
          <w:rFonts w:ascii="Times New Roman" w:eastAsia="SimSun" w:hAnsi="Times New Roman" w:cs="Times New Roman"/>
          <w:sz w:val="24"/>
          <w:lang w:eastAsia="zh-CN"/>
        </w:rPr>
        <w:t>1./</w:t>
      </w:r>
      <w:proofErr w:type="gramEnd"/>
      <w:r w:rsidRPr="004E6539">
        <w:rPr>
          <w:rFonts w:ascii="Times New Roman" w:eastAsia="SimSun" w:hAnsi="Times New Roman" w:cs="Times New Roman"/>
          <w:sz w:val="24"/>
          <w:lang w:eastAsia="zh-CN"/>
        </w:rPr>
        <w:t>(1+x)'),0,1,25,1e-6)</w:t>
      </w:r>
    </w:p>
    <w:p w:rsidR="000C5C84" w:rsidRPr="004E6539" w:rsidRDefault="000C5C84" w:rsidP="000C5C84">
      <w:pPr>
        <w:pStyle w:val="a6"/>
        <w:ind w:leftChars="0" w:left="360" w:firstLineChars="483" w:firstLine="1159"/>
        <w:jc w:val="left"/>
        <w:rPr>
          <w:rFonts w:ascii="Times New Roman" w:eastAsia="SimSun" w:hAnsi="Times New Roman" w:cs="Times New Roman"/>
          <w:sz w:val="24"/>
          <w:lang w:eastAsia="zh-CN"/>
        </w:rPr>
      </w:pPr>
      <w:r w:rsidRPr="004E6539">
        <w:rPr>
          <w:rFonts w:ascii="Times New Roman" w:eastAsia="SimSun" w:hAnsi="Times New Roman" w:cs="Times New Roman"/>
          <w:sz w:val="24"/>
          <w:lang w:eastAsia="zh-CN"/>
        </w:rPr>
        <w:t>I = 0.6931</w:t>
      </w:r>
    </w:p>
    <w:p w:rsidR="000C5C84" w:rsidRPr="004E6539" w:rsidRDefault="000C5C84" w:rsidP="000C5C84">
      <w:pPr>
        <w:jc w:val="left"/>
        <w:rPr>
          <w:rFonts w:ascii="SimSun" w:hAnsi="SimSun" w:cs="맑은 고딕"/>
          <w:b/>
          <w:color w:val="auto"/>
          <w:sz w:val="24"/>
        </w:rPr>
      </w:pPr>
    </w:p>
    <w:p w:rsidR="000C5C84" w:rsidRPr="004E6539" w:rsidRDefault="000C5C84" w:rsidP="000C5C84">
      <w:pPr>
        <w:jc w:val="left"/>
        <w:rPr>
          <w:rFonts w:ascii="SimSun" w:eastAsia="SimSun" w:hAnsi="SimSun" w:cs="맑은 고딕"/>
          <w:color w:val="auto"/>
          <w:sz w:val="24"/>
        </w:rPr>
      </w:pPr>
      <w:r w:rsidRPr="004E6539">
        <w:rPr>
          <w:rFonts w:ascii="SimSun" w:hAnsi="SimSun" w:cs="맑은 고딕" w:hint="eastAsia"/>
          <w:b/>
          <w:color w:val="auto"/>
          <w:sz w:val="24"/>
        </w:rPr>
        <w:tab/>
      </w:r>
      <w:r w:rsidRPr="004E6539">
        <w:rPr>
          <w:rFonts w:ascii="SimSun" w:eastAsia="SimSun" w:hAnsi="SimSun" w:cs="맑은 고딕" w:hint="eastAsia"/>
          <w:color w:val="auto"/>
          <w:sz w:val="24"/>
        </w:rPr>
        <w:t>2.</w:t>
      </w:r>
      <w:r w:rsidRPr="004E6539">
        <w:rPr>
          <w:rFonts w:ascii="SimSun" w:eastAsia="SimSun" w:hAnsi="SimSun" w:cs="SimSun" w:hint="eastAsia"/>
          <w:color w:val="auto"/>
          <w:szCs w:val="21"/>
        </w:rPr>
        <w:t xml:space="preserve"> </w:t>
      </w:r>
      <w:r w:rsidRPr="004E6539">
        <w:rPr>
          <w:rFonts w:ascii="SimSun" w:eastAsia="SimSun" w:hAnsi="SimSun" w:cs="맑은 고딕" w:hint="eastAsia"/>
          <w:color w:val="auto"/>
          <w:sz w:val="24"/>
        </w:rPr>
        <w:t>被</w:t>
      </w:r>
      <w:r w:rsidRPr="004E6539">
        <w:rPr>
          <w:rFonts w:ascii="SimSun" w:eastAsia="SimSun" w:hAnsi="SimSun" w:cs="새굴림" w:hint="eastAsia"/>
          <w:color w:val="auto"/>
          <w:sz w:val="24"/>
        </w:rPr>
        <w:t>积</w:t>
      </w:r>
      <w:r w:rsidRPr="004E6539">
        <w:rPr>
          <w:rFonts w:ascii="SimSun" w:eastAsia="SimSun" w:hAnsi="SimSun" w:cs="맑은 고딕" w:hint="eastAsia"/>
          <w:color w:val="auto"/>
          <w:sz w:val="24"/>
        </w:rPr>
        <w:t>函</w:t>
      </w:r>
      <w:r w:rsidRPr="004E6539">
        <w:rPr>
          <w:rFonts w:ascii="SimSun" w:eastAsia="SimSun" w:hAnsi="SimSun" w:cs="새굴림" w:hint="eastAsia"/>
          <w:color w:val="auto"/>
          <w:sz w:val="24"/>
        </w:rPr>
        <w:t>数</w:t>
      </w:r>
      <w:r w:rsidRPr="004E6539">
        <w:rPr>
          <w:rFonts w:ascii="SimSun" w:eastAsia="SimSun" w:hAnsi="SimSun" w:cs="맑은 고딕" w:hint="eastAsia"/>
          <w:color w:val="auto"/>
          <w:sz w:val="24"/>
        </w:rPr>
        <w:t>无界，如何</w:t>
      </w:r>
      <w:r w:rsidRPr="004E6539">
        <w:rPr>
          <w:rFonts w:ascii="SimSun" w:eastAsia="SimSun" w:hAnsi="SimSun" w:cs="새굴림" w:hint="eastAsia"/>
          <w:color w:val="auto"/>
          <w:sz w:val="24"/>
        </w:rPr>
        <w:t>处</w:t>
      </w:r>
      <w:r w:rsidRPr="004E6539">
        <w:rPr>
          <w:rFonts w:ascii="SimSun" w:eastAsia="SimSun" w:hAnsi="SimSun" w:cs="맑은 고딕" w:hint="eastAsia"/>
          <w:color w:val="auto"/>
          <w:sz w:val="24"/>
        </w:rPr>
        <w:t>理？</w:t>
      </w:r>
    </w:p>
    <w:p w:rsidR="000C5C84" w:rsidRPr="004E6539" w:rsidRDefault="000C5C84" w:rsidP="000C5C84">
      <w:pPr>
        <w:jc w:val="left"/>
        <w:rPr>
          <w:rFonts w:ascii="Times New Roman" w:eastAsia="SimSun" w:hAnsi="Times New Roman" w:cs="Times New Roman"/>
          <w:color w:val="auto"/>
          <w:sz w:val="24"/>
        </w:rPr>
      </w:pPr>
      <w:r w:rsidRPr="004E6539">
        <w:rPr>
          <w:rFonts w:ascii="SimSun" w:hAnsi="SimSun" w:cs="맑은 고딕" w:hint="eastAsia"/>
          <w:color w:val="auto"/>
          <w:sz w:val="24"/>
        </w:rPr>
        <w:tab/>
        <w:t xml:space="preserve">  </w:t>
      </w:r>
      <w:r w:rsidRPr="004E6539">
        <w:rPr>
          <w:rFonts w:ascii="Times New Roman" w:eastAsia="SimSun" w:hAnsi="Times New Roman" w:cs="Times New Roman"/>
          <w:color w:val="auto"/>
          <w:sz w:val="24"/>
        </w:rPr>
        <w:t>(1)</w:t>
      </w:r>
      <w:r w:rsidRPr="004E6539">
        <w:rPr>
          <w:rFonts w:ascii="Times New Roman" w:eastAsia="SimSun" w:hAnsi="Times New Roman" w:cs="Times New Roman"/>
          <w:color w:val="auto"/>
        </w:rPr>
        <w:t xml:space="preserve"> </w:t>
      </w:r>
      <w:r w:rsidRPr="004E6539">
        <w:rPr>
          <w:rFonts w:ascii="Times New Roman" w:eastAsia="SimSun" w:hAnsi="Times New Roman" w:cs="Times New Roman"/>
          <w:color w:val="auto"/>
          <w:sz w:val="24"/>
        </w:rPr>
        <w:t>程序运行如下：</w:t>
      </w:r>
    </w:p>
    <w:p w:rsidR="000C5C84" w:rsidRPr="004E6539" w:rsidRDefault="000C5C84" w:rsidP="000C5C84">
      <w:pPr>
        <w:ind w:leftChars="280" w:left="588" w:firstLine="800"/>
        <w:jc w:val="left"/>
        <w:rPr>
          <w:rFonts w:ascii="Times New Roman" w:hAnsi="Times New Roman" w:cs="Times New Roman"/>
          <w:color w:val="auto"/>
          <w:sz w:val="24"/>
        </w:rPr>
      </w:pPr>
      <w:r w:rsidRPr="004E6539">
        <w:rPr>
          <w:rFonts w:ascii="Times New Roman" w:eastAsia="SimSun" w:hAnsi="Times New Roman" w:cs="Times New Roman"/>
          <w:color w:val="auto"/>
          <w:sz w:val="24"/>
        </w:rPr>
        <w:t xml:space="preserve">I = </w:t>
      </w:r>
      <w:proofErr w:type="spellStart"/>
      <w:r w:rsidRPr="004E6539">
        <w:rPr>
          <w:rFonts w:ascii="Times New Roman" w:eastAsia="SimSun" w:hAnsi="Times New Roman" w:cs="Times New Roman"/>
          <w:color w:val="auto"/>
          <w:sz w:val="24"/>
        </w:rPr>
        <w:t>Romberginterg</w:t>
      </w:r>
      <w:proofErr w:type="spellEnd"/>
      <w:r w:rsidRPr="004E6539">
        <w:rPr>
          <w:rFonts w:ascii="Times New Roman" w:eastAsia="SimSun" w:hAnsi="Times New Roman" w:cs="Times New Roman"/>
          <w:color w:val="auto"/>
          <w:sz w:val="24"/>
        </w:rPr>
        <w:t>(inline('cos(x</w:t>
      </w:r>
      <w:proofErr w:type="gramStart"/>
      <w:r w:rsidRPr="004E6539">
        <w:rPr>
          <w:rFonts w:ascii="Times New Roman" w:eastAsia="SimSun" w:hAnsi="Times New Roman" w:cs="Times New Roman"/>
          <w:color w:val="auto"/>
          <w:sz w:val="24"/>
        </w:rPr>
        <w:t>)./</w:t>
      </w:r>
      <w:proofErr w:type="gramEnd"/>
      <w:r w:rsidRPr="004E6539">
        <w:rPr>
          <w:rFonts w:ascii="Times New Roman" w:eastAsia="SimSun" w:hAnsi="Times New Roman" w:cs="Times New Roman"/>
          <w:color w:val="auto"/>
          <w:sz w:val="24"/>
        </w:rPr>
        <w:t>sqrt(1-x)'),0,1,25,1e-6)</w:t>
      </w:r>
    </w:p>
    <w:p w:rsidR="000C5C84" w:rsidRPr="004E6539" w:rsidRDefault="000C5C84" w:rsidP="000C5C84">
      <w:pPr>
        <w:ind w:leftChars="280" w:left="588" w:firstLine="800"/>
        <w:jc w:val="left"/>
        <w:rPr>
          <w:rFonts w:ascii="Times New Roman" w:hAnsi="Times New Roman" w:cs="Times New Roman"/>
          <w:color w:val="auto"/>
          <w:sz w:val="24"/>
        </w:rPr>
      </w:pPr>
      <w:r w:rsidRPr="004E6539">
        <w:rPr>
          <w:rFonts w:ascii="Times New Roman" w:eastAsia="SimSun" w:hAnsi="Times New Roman" w:cs="Times New Roman"/>
          <w:color w:val="auto"/>
          <w:sz w:val="24"/>
        </w:rPr>
        <w:t xml:space="preserve">I = </w:t>
      </w:r>
      <w:proofErr w:type="spellStart"/>
      <w:r w:rsidRPr="004E6539">
        <w:rPr>
          <w:rFonts w:ascii="Times New Roman" w:eastAsia="SimSun" w:hAnsi="Times New Roman" w:cs="Times New Roman"/>
          <w:color w:val="auto"/>
          <w:sz w:val="24"/>
        </w:rPr>
        <w:t>NaN</w:t>
      </w:r>
      <w:proofErr w:type="spellEnd"/>
    </w:p>
    <w:p w:rsidR="000C5C84" w:rsidRPr="004E6539" w:rsidRDefault="000C5C84" w:rsidP="000C5C84">
      <w:pPr>
        <w:ind w:left="1361"/>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因为函数在</w:t>
      </w:r>
      <w:r w:rsidRPr="004E6539">
        <w:rPr>
          <w:rFonts w:ascii="Times New Roman" w:eastAsia="SimSun" w:hAnsi="Times New Roman" w:cs="Times New Roman"/>
          <w:color w:val="auto"/>
          <w:sz w:val="24"/>
        </w:rPr>
        <w:t>x=0</w:t>
      </w:r>
      <w:r w:rsidRPr="004E6539">
        <w:rPr>
          <w:rFonts w:ascii="Times New Roman" w:eastAsia="SimSun" w:hAnsi="Times New Roman" w:cs="Times New Roman"/>
          <w:color w:val="auto"/>
          <w:sz w:val="24"/>
        </w:rPr>
        <w:t>处出现了</w:t>
      </w:r>
      <w:r w:rsidRPr="004E6539">
        <w:rPr>
          <w:rFonts w:ascii="Times New Roman" w:eastAsia="SimSun" w:hAnsi="Times New Roman" w:cs="Times New Roman"/>
          <w:color w:val="auto"/>
          <w:sz w:val="24"/>
        </w:rPr>
        <w:t>0/0</w:t>
      </w:r>
      <w:r w:rsidRPr="004E6539">
        <w:rPr>
          <w:rFonts w:ascii="Times New Roman" w:eastAsia="SimSun" w:hAnsi="Times New Roman" w:cs="Times New Roman"/>
          <w:color w:val="auto"/>
          <w:sz w:val="24"/>
        </w:rPr>
        <w:t>的情况，极限为</w:t>
      </w:r>
      <w:r w:rsidRPr="004E6539">
        <w:rPr>
          <w:rFonts w:ascii="Times New Roman" w:eastAsia="SimSun" w:hAnsi="Times New Roman" w:cs="Times New Roman"/>
          <w:color w:val="auto"/>
          <w:sz w:val="24"/>
        </w:rPr>
        <w:t>1</w:t>
      </w:r>
      <w:r w:rsidRPr="004E6539">
        <w:rPr>
          <w:rFonts w:ascii="Times New Roman" w:eastAsia="SimSun" w:hAnsi="Times New Roman" w:cs="Times New Roman"/>
          <w:color w:val="auto"/>
          <w:sz w:val="24"/>
        </w:rPr>
        <w:t>，所以</w:t>
      </w:r>
      <w:proofErr w:type="spellStart"/>
      <w:r w:rsidRPr="004E6539">
        <w:rPr>
          <w:rFonts w:ascii="Times New Roman" w:eastAsia="SimSun" w:hAnsi="Times New Roman" w:cs="Times New Roman"/>
          <w:color w:val="auto"/>
          <w:sz w:val="24"/>
        </w:rPr>
        <w:t>Matlab</w:t>
      </w:r>
      <w:proofErr w:type="spellEnd"/>
      <w:r w:rsidRPr="004E6539">
        <w:rPr>
          <w:rFonts w:ascii="Times New Roman" w:eastAsia="SimSun" w:hAnsi="Times New Roman" w:cs="Times New Roman"/>
          <w:color w:val="auto"/>
          <w:sz w:val="24"/>
        </w:rPr>
        <w:t>的结果显示为</w:t>
      </w:r>
      <w:proofErr w:type="spellStart"/>
      <w:r w:rsidRPr="004E6539">
        <w:rPr>
          <w:rFonts w:ascii="Times New Roman" w:eastAsia="SimSun" w:hAnsi="Times New Roman" w:cs="Times New Roman"/>
          <w:color w:val="auto"/>
          <w:sz w:val="24"/>
        </w:rPr>
        <w:t>NaN</w:t>
      </w:r>
      <w:proofErr w:type="spellEnd"/>
      <w:r w:rsidRPr="004E6539">
        <w:rPr>
          <w:rFonts w:ascii="Times New Roman" w:eastAsia="SimSun" w:hAnsi="Times New Roman" w:cs="Times New Roman"/>
          <w:color w:val="auto"/>
          <w:sz w:val="24"/>
        </w:rPr>
        <w:t>非数，解决方法是把下限</w:t>
      </w:r>
      <w:r w:rsidRPr="004E6539">
        <w:rPr>
          <w:rFonts w:ascii="Times New Roman" w:eastAsia="SimSun" w:hAnsi="Times New Roman" w:cs="Times New Roman"/>
          <w:color w:val="auto"/>
          <w:sz w:val="24"/>
        </w:rPr>
        <w:t>0</w:t>
      </w:r>
      <w:r w:rsidRPr="004E6539">
        <w:rPr>
          <w:rFonts w:ascii="Times New Roman" w:eastAsia="SimSun" w:hAnsi="Times New Roman" w:cs="Times New Roman"/>
          <w:color w:val="auto"/>
          <w:sz w:val="24"/>
        </w:rPr>
        <w:t>改为一个小数</w:t>
      </w:r>
      <w:r w:rsidRPr="004E6539">
        <w:rPr>
          <w:rFonts w:ascii="Times New Roman" w:eastAsia="SimSun" w:hAnsi="Times New Roman" w:cs="Times New Roman"/>
          <w:color w:val="auto"/>
          <w:sz w:val="24"/>
        </w:rPr>
        <w:t>eps</w:t>
      </w:r>
      <w:r w:rsidRPr="004E6539">
        <w:rPr>
          <w:rFonts w:ascii="Times New Roman" w:eastAsia="SimSun" w:hAnsi="Times New Roman" w:cs="Times New Roman"/>
          <w:color w:val="auto"/>
          <w:sz w:val="24"/>
        </w:rPr>
        <w:t>。</w:t>
      </w:r>
    </w:p>
    <w:p w:rsidR="000C5C84" w:rsidRPr="004E6539" w:rsidRDefault="000C5C84" w:rsidP="000C5C84">
      <w:pPr>
        <w:ind w:left="800" w:firstLineChars="233" w:firstLine="559"/>
        <w:jc w:val="left"/>
        <w:rPr>
          <w:rFonts w:ascii="Times New Roman" w:hAnsi="Times New Roman" w:cs="Times New Roman"/>
          <w:color w:val="auto"/>
          <w:sz w:val="24"/>
        </w:rPr>
      </w:pPr>
      <w:r w:rsidRPr="004E6539">
        <w:rPr>
          <w:rFonts w:ascii="Times New Roman" w:eastAsia="SimSun" w:hAnsi="Times New Roman" w:cs="Times New Roman"/>
          <w:color w:val="auto"/>
          <w:sz w:val="24"/>
        </w:rPr>
        <w:t xml:space="preserve">I = </w:t>
      </w:r>
      <w:proofErr w:type="spellStart"/>
      <w:r w:rsidRPr="004E6539">
        <w:rPr>
          <w:rFonts w:ascii="Times New Roman" w:eastAsia="SimSun" w:hAnsi="Times New Roman" w:cs="Times New Roman"/>
          <w:color w:val="auto"/>
          <w:sz w:val="24"/>
        </w:rPr>
        <w:t>Romberginterg</w:t>
      </w:r>
      <w:proofErr w:type="spellEnd"/>
      <w:r w:rsidRPr="004E6539">
        <w:rPr>
          <w:rFonts w:ascii="Times New Roman" w:eastAsia="SimSun" w:hAnsi="Times New Roman" w:cs="Times New Roman"/>
          <w:color w:val="auto"/>
          <w:sz w:val="24"/>
        </w:rPr>
        <w:t>(inline('sin(x</w:t>
      </w:r>
      <w:proofErr w:type="gramStart"/>
      <w:r w:rsidRPr="004E6539">
        <w:rPr>
          <w:rFonts w:ascii="Times New Roman" w:eastAsia="SimSun" w:hAnsi="Times New Roman" w:cs="Times New Roman"/>
          <w:color w:val="auto"/>
          <w:sz w:val="24"/>
        </w:rPr>
        <w:t>)./</w:t>
      </w:r>
      <w:proofErr w:type="gramEnd"/>
      <w:r w:rsidRPr="004E6539">
        <w:rPr>
          <w:rFonts w:ascii="Times New Roman" w:eastAsia="SimSun" w:hAnsi="Times New Roman" w:cs="Times New Roman"/>
          <w:color w:val="auto"/>
          <w:sz w:val="24"/>
        </w:rPr>
        <w:t>x'),eps,1,25,1e-6)</w:t>
      </w:r>
    </w:p>
    <w:p w:rsidR="000C5C84" w:rsidRPr="004E6539" w:rsidRDefault="000C5C84" w:rsidP="000C5C84">
      <w:pPr>
        <w:ind w:left="800" w:firstLineChars="233" w:firstLine="559"/>
        <w:jc w:val="left"/>
        <w:rPr>
          <w:rFonts w:ascii="Times New Roman" w:hAnsi="Times New Roman" w:cs="Times New Roman"/>
          <w:color w:val="auto"/>
          <w:sz w:val="24"/>
        </w:rPr>
      </w:pPr>
      <w:r w:rsidRPr="004E6539">
        <w:rPr>
          <w:rFonts w:ascii="Times New Roman" w:eastAsia="SimSun" w:hAnsi="Times New Roman" w:cs="Times New Roman"/>
          <w:color w:val="auto"/>
          <w:sz w:val="24"/>
        </w:rPr>
        <w:t>I = 0.9461</w:t>
      </w:r>
    </w:p>
    <w:p w:rsidR="000C5C84" w:rsidRPr="004E6539" w:rsidRDefault="000C5C84" w:rsidP="000C5C84">
      <w:pPr>
        <w:ind w:left="800" w:firstLineChars="233" w:firstLine="559"/>
        <w:jc w:val="left"/>
        <w:rPr>
          <w:rFonts w:ascii="Times New Roman" w:hAnsi="Times New Roman" w:cs="Times New Roman"/>
          <w:color w:val="auto"/>
          <w:sz w:val="24"/>
        </w:rPr>
      </w:pPr>
    </w:p>
    <w:p w:rsidR="000C5C84" w:rsidRPr="004E6539" w:rsidRDefault="000C5C84" w:rsidP="000C5C84">
      <w:pPr>
        <w:jc w:val="left"/>
        <w:rPr>
          <w:rFonts w:ascii="SimSun" w:eastAsia="SimSun" w:hAnsi="SimSun" w:cs="맑은 고딕"/>
          <w:color w:val="auto"/>
          <w:sz w:val="24"/>
        </w:rPr>
      </w:pPr>
      <w:r w:rsidRPr="004E6539">
        <w:rPr>
          <w:rFonts w:ascii="SimSun" w:hAnsi="SimSun" w:cs="맑은 고딕" w:hint="eastAsia"/>
          <w:b/>
          <w:color w:val="auto"/>
          <w:sz w:val="24"/>
        </w:rPr>
        <w:tab/>
      </w:r>
      <w:r w:rsidRPr="004E6539">
        <w:rPr>
          <w:rFonts w:ascii="SimSun" w:hAnsi="SimSun" w:cs="맑은 고딕" w:hint="eastAsia"/>
          <w:color w:val="auto"/>
          <w:sz w:val="24"/>
        </w:rPr>
        <w:t xml:space="preserve">  </w:t>
      </w:r>
      <w:r w:rsidRPr="004E6539">
        <w:rPr>
          <w:rFonts w:ascii="SimSun" w:eastAsia="SimSun" w:hAnsi="SimSun" w:cs="맑은 고딕" w:hint="eastAsia"/>
          <w:color w:val="auto"/>
          <w:sz w:val="24"/>
        </w:rPr>
        <w:t>(2) 程序</w:t>
      </w:r>
      <w:r w:rsidRPr="004E6539">
        <w:rPr>
          <w:rFonts w:ascii="SimSun" w:eastAsia="SimSun" w:hAnsi="SimSun" w:cs="새굴림" w:hint="eastAsia"/>
          <w:color w:val="auto"/>
          <w:sz w:val="24"/>
        </w:rPr>
        <w:t>运</w:t>
      </w:r>
      <w:r w:rsidRPr="004E6539">
        <w:rPr>
          <w:rFonts w:ascii="SimSun" w:eastAsia="SimSun" w:hAnsi="SimSun" w:cs="맑은 고딕" w:hint="eastAsia"/>
          <w:color w:val="auto"/>
          <w:sz w:val="24"/>
        </w:rPr>
        <w:t>行如下：</w:t>
      </w:r>
    </w:p>
    <w:p w:rsidR="000C5C84" w:rsidRPr="004E6539" w:rsidRDefault="000C5C84" w:rsidP="000C5C84">
      <w:pPr>
        <w:ind w:left="800" w:firstLineChars="200" w:firstLine="480"/>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I = </w:t>
      </w:r>
      <w:proofErr w:type="spellStart"/>
      <w:r w:rsidRPr="004E6539">
        <w:rPr>
          <w:rFonts w:ascii="Times New Roman" w:eastAsia="SimSun" w:hAnsi="Times New Roman" w:cs="Times New Roman"/>
          <w:color w:val="auto"/>
          <w:sz w:val="24"/>
        </w:rPr>
        <w:t>Romberginterg</w:t>
      </w:r>
      <w:proofErr w:type="spellEnd"/>
      <w:r w:rsidRPr="004E6539">
        <w:rPr>
          <w:rFonts w:ascii="Times New Roman" w:eastAsia="SimSun" w:hAnsi="Times New Roman" w:cs="Times New Roman"/>
          <w:color w:val="auto"/>
          <w:sz w:val="24"/>
        </w:rPr>
        <w:t>(inline('cos(x</w:t>
      </w:r>
      <w:proofErr w:type="gramStart"/>
      <w:r w:rsidRPr="004E6539">
        <w:rPr>
          <w:rFonts w:ascii="Times New Roman" w:eastAsia="SimSun" w:hAnsi="Times New Roman" w:cs="Times New Roman"/>
          <w:color w:val="auto"/>
          <w:sz w:val="24"/>
        </w:rPr>
        <w:t>)./</w:t>
      </w:r>
      <w:proofErr w:type="gramEnd"/>
      <w:r w:rsidRPr="004E6539">
        <w:rPr>
          <w:rFonts w:ascii="Times New Roman" w:eastAsia="SimSun" w:hAnsi="Times New Roman" w:cs="Times New Roman"/>
          <w:color w:val="auto"/>
          <w:sz w:val="24"/>
        </w:rPr>
        <w:t>sqrt(1-x)'),0,1,25,1e-6)</w:t>
      </w:r>
    </w:p>
    <w:p w:rsidR="000C5C84" w:rsidRPr="004E6539" w:rsidRDefault="000C5C84" w:rsidP="000C5C84">
      <w:pPr>
        <w:ind w:firstLineChars="533" w:firstLine="1279"/>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I = </w:t>
      </w:r>
      <w:proofErr w:type="spellStart"/>
      <w:r w:rsidRPr="004E6539">
        <w:rPr>
          <w:rFonts w:ascii="Times New Roman" w:eastAsia="SimSun" w:hAnsi="Times New Roman" w:cs="Times New Roman"/>
          <w:color w:val="auto"/>
          <w:sz w:val="24"/>
        </w:rPr>
        <w:t>NaN</w:t>
      </w:r>
      <w:proofErr w:type="spellEnd"/>
    </w:p>
    <w:p w:rsidR="000C5C84" w:rsidRPr="004E6539" w:rsidRDefault="000C5C84" w:rsidP="000C5C84">
      <w:pPr>
        <w:ind w:leftChars="600" w:left="1263"/>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与（</w:t>
      </w:r>
      <w:r w:rsidRPr="004E6539">
        <w:rPr>
          <w:rFonts w:ascii="Times New Roman" w:eastAsia="SimSun" w:hAnsi="Times New Roman" w:cs="Times New Roman"/>
          <w:color w:val="auto"/>
          <w:sz w:val="24"/>
        </w:rPr>
        <w:t>1</w:t>
      </w:r>
      <w:r w:rsidRPr="004E6539">
        <w:rPr>
          <w:rFonts w:ascii="Times New Roman" w:eastAsia="SimSun" w:hAnsi="Times New Roman" w:cs="Times New Roman"/>
          <w:color w:val="auto"/>
          <w:sz w:val="24"/>
        </w:rPr>
        <w:t>）的原因相同，函数在</w:t>
      </w:r>
      <w:r w:rsidRPr="004E6539">
        <w:rPr>
          <w:rFonts w:ascii="Times New Roman" w:eastAsia="SimSun" w:hAnsi="Times New Roman" w:cs="Times New Roman"/>
          <w:color w:val="auto"/>
          <w:sz w:val="24"/>
        </w:rPr>
        <w:t>x=1</w:t>
      </w:r>
      <w:r w:rsidRPr="004E6539">
        <w:rPr>
          <w:rFonts w:ascii="Times New Roman" w:eastAsia="SimSun" w:hAnsi="Times New Roman" w:cs="Times New Roman"/>
          <w:color w:val="auto"/>
          <w:sz w:val="24"/>
        </w:rPr>
        <w:t>处出现了</w:t>
      </w:r>
      <w:r w:rsidRPr="004E6539">
        <w:rPr>
          <w:rFonts w:ascii="Times New Roman" w:eastAsia="SimSun" w:hAnsi="Times New Roman" w:cs="Times New Roman"/>
          <w:color w:val="auto"/>
          <w:sz w:val="24"/>
        </w:rPr>
        <w:t>0/0</w:t>
      </w:r>
      <w:r w:rsidRPr="004E6539">
        <w:rPr>
          <w:rFonts w:ascii="Times New Roman" w:eastAsia="SimSun" w:hAnsi="Times New Roman" w:cs="Times New Roman"/>
          <w:color w:val="auto"/>
          <w:sz w:val="24"/>
        </w:rPr>
        <w:t>的情况，结果为无穷，此时应选择变换</w:t>
      </w:r>
      <m:oMath>
        <m:r>
          <m:rPr>
            <m:sty m:val="p"/>
          </m:rPr>
          <w:rPr>
            <w:rFonts w:ascii="Cambria Math" w:eastAsia="SimSun" w:hAnsi="Cambria Math" w:cs="Times New Roman"/>
            <w:color w:val="auto"/>
            <w:sz w:val="24"/>
          </w:rPr>
          <m:t>t=</m:t>
        </m:r>
        <m:rad>
          <m:radPr>
            <m:degHide m:val="1"/>
            <m:ctrlPr>
              <w:rPr>
                <w:rFonts w:ascii="Cambria Math" w:eastAsia="SimSun" w:hAnsi="Cambria Math" w:cs="Times New Roman"/>
                <w:color w:val="auto"/>
                <w:sz w:val="24"/>
              </w:rPr>
            </m:ctrlPr>
          </m:radPr>
          <m:deg/>
          <m:e>
            <m:r>
              <m:rPr>
                <m:sty m:val="p"/>
              </m:rPr>
              <w:rPr>
                <w:rFonts w:ascii="Cambria Math" w:eastAsia="SimSun" w:hAnsi="Cambria Math" w:cs="Times New Roman"/>
                <w:color w:val="auto"/>
                <w:sz w:val="24"/>
              </w:rPr>
              <m:t>x</m:t>
            </m:r>
          </m:e>
        </m:rad>
      </m:oMath>
      <w:r w:rsidRPr="004E6539">
        <w:rPr>
          <w:rFonts w:ascii="Times New Roman" w:eastAsia="SimSun" w:hAnsi="Times New Roman" w:cs="Times New Roman"/>
          <w:color w:val="auto"/>
          <w:sz w:val="24"/>
        </w:rPr>
        <w:t>，将积分变为</w:t>
      </w:r>
      <m:oMath>
        <m:r>
          <m:rPr>
            <m:sty m:val="p"/>
          </m:rPr>
          <w:rPr>
            <w:rFonts w:ascii="Cambria Math" w:eastAsia="SimSun" w:hAnsi="Cambria Math" w:cs="Times New Roman"/>
            <w:color w:val="auto"/>
            <w:sz w:val="24"/>
          </w:rPr>
          <m:t>I=2</m:t>
        </m:r>
        <m:nary>
          <m:naryPr>
            <m:limLoc m:val="subSup"/>
            <m:ctrlPr>
              <w:rPr>
                <w:rFonts w:ascii="Cambria Math" w:eastAsia="SimSun" w:hAnsi="Cambria Math" w:cs="Times New Roman"/>
                <w:color w:val="auto"/>
                <w:sz w:val="24"/>
              </w:rPr>
            </m:ctrlPr>
          </m:naryPr>
          <m:sub>
            <m:r>
              <m:rPr>
                <m:sty m:val="p"/>
              </m:rPr>
              <w:rPr>
                <w:rFonts w:ascii="Cambria Math" w:eastAsia="SimSun" w:hAnsi="Cambria Math" w:cs="Times New Roman"/>
                <w:color w:val="auto"/>
                <w:sz w:val="24"/>
              </w:rPr>
              <m:t>0</m:t>
            </m:r>
          </m:sub>
          <m:sup>
            <m:r>
              <m:rPr>
                <m:sty m:val="p"/>
              </m:rPr>
              <w:rPr>
                <w:rFonts w:ascii="Cambria Math" w:eastAsia="SimSun" w:hAnsi="Cambria Math" w:cs="Times New Roman"/>
                <w:color w:val="auto"/>
                <w:sz w:val="24"/>
              </w:rPr>
              <m:t>1</m:t>
            </m:r>
          </m:sup>
          <m:e>
            <m:f>
              <m:fPr>
                <m:ctrlPr>
                  <w:rPr>
                    <w:rFonts w:ascii="Cambria Math" w:eastAsia="SimSun" w:hAnsi="Cambria Math" w:cs="Times New Roman"/>
                    <w:color w:val="auto"/>
                    <w:sz w:val="24"/>
                  </w:rPr>
                </m:ctrlPr>
              </m:fPr>
              <m:num>
                <m:r>
                  <m:rPr>
                    <m:sty m:val="p"/>
                  </m:rPr>
                  <w:rPr>
                    <w:rFonts w:ascii="Cambria Math" w:eastAsia="SimSun" w:hAnsi="Cambria Math" w:cs="Times New Roman"/>
                    <w:color w:val="auto"/>
                    <w:sz w:val="24"/>
                  </w:rPr>
                  <m:t>cos</m:t>
                </m:r>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 xml:space="preserve"> t</m:t>
                    </m:r>
                  </m:e>
                  <m:sup>
                    <m:r>
                      <m:rPr>
                        <m:sty m:val="p"/>
                      </m:rPr>
                      <w:rPr>
                        <w:rFonts w:ascii="Cambria Math" w:eastAsia="SimSun" w:hAnsi="Cambria Math" w:cs="Times New Roman"/>
                        <w:color w:val="auto"/>
                        <w:sz w:val="24"/>
                      </w:rPr>
                      <m:t>2</m:t>
                    </m:r>
                  </m:sup>
                </m:sSup>
              </m:num>
              <m:den>
                <m:rad>
                  <m:radPr>
                    <m:degHide m:val="1"/>
                    <m:ctrlPr>
                      <w:rPr>
                        <w:rFonts w:ascii="Cambria Math" w:eastAsia="SimSun" w:hAnsi="Cambria Math" w:cs="Times New Roman"/>
                        <w:color w:val="auto"/>
                        <w:sz w:val="24"/>
                      </w:rPr>
                    </m:ctrlPr>
                  </m:radPr>
                  <m:deg/>
                  <m:e>
                    <m:r>
                      <m:rPr>
                        <m:sty m:val="p"/>
                      </m:rPr>
                      <w:rPr>
                        <w:rFonts w:ascii="Cambria Math" w:eastAsia="SimSun" w:hAnsi="Cambria Math" w:cs="Times New Roman"/>
                        <w:color w:val="auto"/>
                        <w:sz w:val="24"/>
                      </w:rPr>
                      <m:t>1-</m:t>
                    </m:r>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t</m:t>
                        </m:r>
                      </m:e>
                      <m:sup>
                        <m:r>
                          <m:rPr>
                            <m:sty m:val="p"/>
                          </m:rPr>
                          <w:rPr>
                            <w:rFonts w:ascii="Cambria Math" w:eastAsia="SimSun" w:hAnsi="Cambria Math" w:cs="Times New Roman"/>
                            <w:color w:val="auto"/>
                            <w:sz w:val="24"/>
                          </w:rPr>
                          <m:t>2</m:t>
                        </m:r>
                      </m:sup>
                    </m:sSup>
                  </m:e>
                </m:rad>
              </m:den>
            </m:f>
            <m:r>
              <m:rPr>
                <m:sty m:val="p"/>
              </m:rPr>
              <w:rPr>
                <w:rFonts w:ascii="Cambria Math" w:eastAsia="SimSun" w:hAnsi="Cambria Math" w:cs="Times New Roman"/>
                <w:color w:val="auto"/>
                <w:sz w:val="24"/>
              </w:rPr>
              <m:t>t dt</m:t>
            </m:r>
          </m:e>
        </m:nary>
      </m:oMath>
      <w:r w:rsidRPr="004E6539">
        <w:rPr>
          <w:rFonts w:ascii="Times New Roman" w:eastAsia="SimSun" w:hAnsi="Times New Roman" w:cs="Times New Roman"/>
          <w:color w:val="auto"/>
          <w:sz w:val="24"/>
        </w:rPr>
        <w:t>，再进行变换</w:t>
      </w:r>
      <m:oMath>
        <m:r>
          <m:rPr>
            <m:sty m:val="p"/>
          </m:rPr>
          <w:rPr>
            <w:rFonts w:ascii="Cambria Math" w:eastAsia="SimSun" w:hAnsi="Cambria Math" w:cs="Times New Roman"/>
            <w:color w:val="auto"/>
            <w:sz w:val="24"/>
          </w:rPr>
          <m:t>t=sinu</m:t>
        </m:r>
      </m:oMath>
      <w:r w:rsidRPr="004E6539">
        <w:rPr>
          <w:rFonts w:ascii="Times New Roman" w:eastAsia="SimSun" w:hAnsi="Times New Roman" w:cs="Times New Roman"/>
          <w:color w:val="auto"/>
          <w:sz w:val="24"/>
        </w:rPr>
        <w:t>，将积分变为</w:t>
      </w:r>
    </w:p>
    <w:p w:rsidR="000C5C84" w:rsidRPr="004E6539" w:rsidRDefault="000C5C84" w:rsidP="000C5C84">
      <w:pPr>
        <w:ind w:firstLineChars="500" w:firstLine="1200"/>
        <w:jc w:val="left"/>
        <w:rPr>
          <w:rFonts w:ascii="Times New Roman" w:eastAsia="SimSun" w:hAnsi="Times New Roman" w:cs="Times New Roman"/>
          <w:color w:val="auto"/>
          <w:sz w:val="24"/>
        </w:rPr>
      </w:pPr>
      <m:oMath>
        <m:r>
          <m:rPr>
            <m:sty m:val="p"/>
          </m:rPr>
          <w:rPr>
            <w:rFonts w:ascii="Cambria Math" w:eastAsia="SimSun" w:hAnsi="Cambria Math" w:cs="Times New Roman"/>
            <w:color w:val="auto"/>
            <w:sz w:val="24"/>
          </w:rPr>
          <m:t>I=2</m:t>
        </m:r>
        <m:nary>
          <m:naryPr>
            <m:limLoc m:val="subSup"/>
            <m:ctrlPr>
              <w:rPr>
                <w:rFonts w:ascii="Cambria Math" w:eastAsia="SimSun" w:hAnsi="Cambria Math" w:cs="Times New Roman"/>
                <w:color w:val="auto"/>
                <w:sz w:val="24"/>
              </w:rPr>
            </m:ctrlPr>
          </m:naryPr>
          <m:sub>
            <m:r>
              <m:rPr>
                <m:sty m:val="p"/>
              </m:rPr>
              <w:rPr>
                <w:rFonts w:ascii="Cambria Math" w:eastAsia="SimSun" w:hAnsi="Cambria Math" w:cs="Times New Roman"/>
                <w:color w:val="auto"/>
                <w:sz w:val="24"/>
              </w:rPr>
              <m:t>0</m:t>
            </m:r>
          </m:sub>
          <m:sup>
            <m:r>
              <m:rPr>
                <m:sty m:val="p"/>
              </m:rPr>
              <w:rPr>
                <w:rFonts w:ascii="Cambria Math" w:eastAsia="SimSun" w:hAnsi="Cambria Math" w:cs="Times New Roman"/>
                <w:color w:val="auto"/>
                <w:sz w:val="24"/>
              </w:rPr>
              <m:t>π/2</m:t>
            </m:r>
          </m:sup>
          <m:e>
            <m:r>
              <m:rPr>
                <m:sty m:val="p"/>
              </m:rPr>
              <w:rPr>
                <w:rFonts w:ascii="Cambria Math" w:eastAsia="SimSun" w:hAnsi="Cambria Math" w:cs="Times New Roman"/>
                <w:color w:val="auto"/>
                <w:sz w:val="24"/>
              </w:rPr>
              <m:t>sinu*cos⁡(si</m:t>
            </m:r>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n</m:t>
                </m:r>
              </m:e>
              <m:sup>
                <m:r>
                  <m:rPr>
                    <m:sty m:val="p"/>
                  </m:rPr>
                  <w:rPr>
                    <w:rFonts w:ascii="Cambria Math" w:eastAsia="SimSun" w:hAnsi="Cambria Math" w:cs="Times New Roman"/>
                    <w:color w:val="auto"/>
                    <w:sz w:val="24"/>
                  </w:rPr>
                  <m:t>2</m:t>
                </m:r>
              </m:sup>
            </m:sSup>
            <m:r>
              <m:rPr>
                <m:sty m:val="p"/>
              </m:rPr>
              <w:rPr>
                <w:rFonts w:ascii="Cambria Math" w:eastAsia="SimSun" w:hAnsi="Cambria Math" w:cs="Times New Roman"/>
                <w:color w:val="auto"/>
                <w:sz w:val="24"/>
              </w:rPr>
              <m:t>u)du</m:t>
            </m:r>
          </m:e>
        </m:nary>
      </m:oMath>
      <w:r w:rsidRPr="004E6539">
        <w:rPr>
          <w:rFonts w:ascii="Times New Roman" w:eastAsia="SimSun" w:hAnsi="Times New Roman" w:cs="Times New Roman"/>
          <w:color w:val="auto"/>
          <w:sz w:val="24"/>
        </w:rPr>
        <w:t>，变换后输入命令：</w:t>
      </w:r>
    </w:p>
    <w:p w:rsidR="000C5C84" w:rsidRPr="004E6539" w:rsidRDefault="000C5C84" w:rsidP="000C5C84">
      <w:pPr>
        <w:ind w:left="400" w:firstLine="800"/>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I = RombergInterg(inline('2*sin(x</w:t>
      </w:r>
      <w:proofErr w:type="gramStart"/>
      <w:r w:rsidRPr="004E6539">
        <w:rPr>
          <w:rFonts w:ascii="Times New Roman" w:eastAsia="SimSun" w:hAnsi="Times New Roman" w:cs="Times New Roman"/>
          <w:color w:val="auto"/>
          <w:sz w:val="24"/>
        </w:rPr>
        <w:t>).*</w:t>
      </w:r>
      <w:proofErr w:type="gramEnd"/>
      <w:r w:rsidRPr="004E6539">
        <w:rPr>
          <w:rFonts w:ascii="Times New Roman" w:eastAsia="SimSun" w:hAnsi="Times New Roman" w:cs="Times New Roman"/>
          <w:color w:val="auto"/>
          <w:sz w:val="24"/>
        </w:rPr>
        <w:t>cos((sin(x)).^2)'),0,pi/2,25,1e-6)</w:t>
      </w:r>
    </w:p>
    <w:p w:rsidR="000C5C84" w:rsidRPr="004E6539" w:rsidRDefault="000C5C84" w:rsidP="000C5C84">
      <w:pPr>
        <w:ind w:left="400" w:firstLine="800"/>
        <w:jc w:val="left"/>
        <w:rPr>
          <w:rFonts w:ascii="Times New Roman" w:hAnsi="Times New Roman" w:cs="Times New Roman"/>
          <w:color w:val="auto"/>
          <w:sz w:val="24"/>
        </w:rPr>
      </w:pPr>
      <w:r w:rsidRPr="004E6539">
        <w:rPr>
          <w:rFonts w:ascii="Times New Roman" w:eastAsia="SimSun" w:hAnsi="Times New Roman" w:cs="Times New Roman"/>
          <w:color w:val="auto"/>
          <w:sz w:val="24"/>
        </w:rPr>
        <w:t>I = 1.4996</w:t>
      </w:r>
    </w:p>
    <w:p w:rsidR="000C5C84" w:rsidRPr="004E6539" w:rsidRDefault="000C5C84" w:rsidP="000C5C84">
      <w:pPr>
        <w:ind w:left="400" w:firstLine="800"/>
        <w:jc w:val="left"/>
        <w:rPr>
          <w:rFonts w:ascii="Times New Roman" w:hAnsi="Times New Roman" w:cs="Times New Roman"/>
          <w:color w:val="auto"/>
          <w:sz w:val="24"/>
        </w:rPr>
      </w:pPr>
    </w:p>
    <w:p w:rsidR="000C5C84" w:rsidRPr="004E6539" w:rsidRDefault="000C5C84" w:rsidP="000C5C84">
      <w:pPr>
        <w:ind w:firstLineChars="400" w:firstLine="960"/>
        <w:jc w:val="left"/>
        <w:rPr>
          <w:rFonts w:ascii="Times New Roman" w:hAnsi="Times New Roman" w:cs="Times New Roman"/>
          <w:color w:val="auto"/>
          <w:sz w:val="24"/>
        </w:rPr>
      </w:pPr>
    </w:p>
    <w:p w:rsidR="000C5C84" w:rsidRPr="004E6539" w:rsidRDefault="000C5C84" w:rsidP="000C5C84">
      <w:pPr>
        <w:ind w:firstLineChars="400" w:firstLine="960"/>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(3) </w:t>
      </w:r>
      <w:r w:rsidRPr="004E6539">
        <w:rPr>
          <w:rFonts w:ascii="Times New Roman" w:eastAsia="SimSun" w:hAnsi="Times New Roman" w:cs="Times New Roman"/>
          <w:color w:val="auto"/>
          <w:sz w:val="24"/>
        </w:rPr>
        <w:t>程序运行如下：</w:t>
      </w:r>
    </w:p>
    <w:p w:rsidR="000C5C84" w:rsidRPr="004E6539" w:rsidRDefault="000C5C84" w:rsidP="000C5C84">
      <w:pPr>
        <w:ind w:left="800" w:firstLineChars="200" w:firstLine="480"/>
        <w:jc w:val="left"/>
        <w:rPr>
          <w:rFonts w:ascii="Times New Roman" w:hAnsi="Times New Roman" w:cs="Times New Roman"/>
          <w:color w:val="auto"/>
          <w:sz w:val="24"/>
        </w:rPr>
      </w:pPr>
      <w:r w:rsidRPr="004E6539">
        <w:rPr>
          <w:rFonts w:ascii="Times New Roman" w:eastAsia="SimSun" w:hAnsi="Times New Roman" w:cs="Times New Roman"/>
          <w:color w:val="auto"/>
          <w:sz w:val="24"/>
        </w:rPr>
        <w:t xml:space="preserve">I = </w:t>
      </w:r>
      <w:proofErr w:type="spellStart"/>
      <w:r w:rsidRPr="004E6539">
        <w:rPr>
          <w:rFonts w:ascii="Times New Roman" w:eastAsia="SimSun" w:hAnsi="Times New Roman" w:cs="Times New Roman"/>
          <w:color w:val="auto"/>
          <w:sz w:val="24"/>
        </w:rPr>
        <w:t>Romberginterg</w:t>
      </w:r>
      <w:proofErr w:type="spellEnd"/>
      <w:r w:rsidRPr="004E6539">
        <w:rPr>
          <w:rFonts w:ascii="Times New Roman" w:eastAsia="SimSun" w:hAnsi="Times New Roman" w:cs="Times New Roman"/>
          <w:color w:val="auto"/>
          <w:sz w:val="24"/>
        </w:rPr>
        <w:t>(inline('cos(x</w:t>
      </w:r>
      <w:proofErr w:type="gramStart"/>
      <w:r w:rsidRPr="004E6539">
        <w:rPr>
          <w:rFonts w:ascii="Times New Roman" w:eastAsia="SimSun" w:hAnsi="Times New Roman" w:cs="Times New Roman"/>
          <w:color w:val="auto"/>
          <w:sz w:val="24"/>
        </w:rPr>
        <w:t>)./</w:t>
      </w:r>
      <w:proofErr w:type="gramEnd"/>
      <w:r w:rsidRPr="004E6539">
        <w:rPr>
          <w:rFonts w:ascii="Times New Roman" w:eastAsia="SimSun" w:hAnsi="Times New Roman" w:cs="Times New Roman"/>
          <w:color w:val="auto"/>
          <w:sz w:val="24"/>
        </w:rPr>
        <w:t>sqrt(x)'),0,1,25,1e-6)</w:t>
      </w:r>
    </w:p>
    <w:p w:rsidR="000C5C84" w:rsidRPr="004E6539" w:rsidRDefault="000C5C84" w:rsidP="000C5C84">
      <w:pPr>
        <w:ind w:left="800" w:firstLineChars="200" w:firstLine="480"/>
        <w:jc w:val="left"/>
        <w:rPr>
          <w:rFonts w:ascii="Times New Roman" w:hAnsi="Times New Roman" w:cs="Times New Roman"/>
          <w:color w:val="auto"/>
          <w:sz w:val="24"/>
        </w:rPr>
      </w:pPr>
      <w:r w:rsidRPr="004E6539">
        <w:rPr>
          <w:rFonts w:ascii="Times New Roman" w:eastAsia="SimSun" w:hAnsi="Times New Roman" w:cs="Times New Roman"/>
          <w:color w:val="auto"/>
          <w:sz w:val="24"/>
        </w:rPr>
        <w:t xml:space="preserve">I = </w:t>
      </w:r>
      <w:proofErr w:type="spellStart"/>
      <w:r w:rsidRPr="004E6539">
        <w:rPr>
          <w:rFonts w:ascii="Times New Roman" w:eastAsia="SimSun" w:hAnsi="Times New Roman" w:cs="Times New Roman"/>
          <w:color w:val="auto"/>
          <w:sz w:val="24"/>
        </w:rPr>
        <w:t>NaN</w:t>
      </w:r>
      <w:proofErr w:type="spellEnd"/>
    </w:p>
    <w:p w:rsidR="000C5C84" w:rsidRPr="004E6539" w:rsidRDefault="000C5C84" w:rsidP="000C5C84">
      <w:pPr>
        <w:ind w:left="800" w:firstLineChars="200" w:firstLine="480"/>
        <w:jc w:val="left"/>
        <w:rPr>
          <w:rFonts w:ascii="Times New Roman" w:hAnsi="Times New Roman" w:cs="Times New Roman"/>
          <w:color w:val="auto"/>
          <w:sz w:val="24"/>
        </w:rPr>
      </w:pPr>
      <w:r w:rsidRPr="004E6539">
        <w:rPr>
          <w:rFonts w:ascii="Times New Roman" w:eastAsia="SimSun" w:hAnsi="Times New Roman" w:cs="Times New Roman"/>
          <w:color w:val="auto"/>
          <w:sz w:val="24"/>
        </w:rPr>
        <w:t>函数在</w:t>
      </w:r>
      <w:r w:rsidRPr="004E6539">
        <w:rPr>
          <w:rFonts w:ascii="Times New Roman" w:eastAsia="SimSun" w:hAnsi="Times New Roman" w:cs="Times New Roman"/>
          <w:color w:val="auto"/>
          <w:sz w:val="24"/>
        </w:rPr>
        <w:t>x=0</w:t>
      </w:r>
      <w:r w:rsidRPr="004E6539">
        <w:rPr>
          <w:rFonts w:ascii="Times New Roman" w:eastAsia="SimSun" w:hAnsi="Times New Roman" w:cs="Times New Roman"/>
          <w:color w:val="auto"/>
          <w:sz w:val="24"/>
        </w:rPr>
        <w:t>处出现了</w:t>
      </w:r>
      <w:r w:rsidRPr="004E6539">
        <w:rPr>
          <w:rFonts w:ascii="Times New Roman" w:eastAsia="SimSun" w:hAnsi="Times New Roman" w:cs="Times New Roman"/>
          <w:color w:val="auto"/>
          <w:sz w:val="24"/>
        </w:rPr>
        <w:t>1/0</w:t>
      </w:r>
      <w:r w:rsidRPr="004E6539">
        <w:rPr>
          <w:rFonts w:ascii="Times New Roman" w:eastAsia="SimSun" w:hAnsi="Times New Roman" w:cs="Times New Roman"/>
          <w:color w:val="auto"/>
          <w:sz w:val="24"/>
        </w:rPr>
        <w:t>的情况，结果为无穷。先将积分</w:t>
      </w:r>
    </w:p>
    <w:p w:rsidR="000C5C84" w:rsidRPr="004E6539" w:rsidRDefault="000C5C84" w:rsidP="000C5C84">
      <w:pPr>
        <w:ind w:left="800" w:firstLineChars="200" w:firstLine="480"/>
        <w:jc w:val="left"/>
        <w:rPr>
          <w:rFonts w:ascii="Times New Roman" w:hAnsi="Times New Roman" w:cs="Times New Roman"/>
          <w:color w:val="auto"/>
          <w:sz w:val="24"/>
        </w:rPr>
      </w:pPr>
      <m:oMath>
        <m:r>
          <m:rPr>
            <m:sty m:val="p"/>
          </m:rPr>
          <w:rPr>
            <w:rFonts w:ascii="Cambria Math" w:eastAsia="SimSun" w:hAnsi="Cambria Math" w:cs="Times New Roman"/>
            <w:color w:val="auto"/>
            <w:sz w:val="24"/>
          </w:rPr>
          <m:t>I=2</m:t>
        </m:r>
        <m:nary>
          <m:naryPr>
            <m:limLoc m:val="subSup"/>
            <m:ctrlPr>
              <w:rPr>
                <w:rFonts w:ascii="Cambria Math" w:eastAsia="SimSun" w:hAnsi="Cambria Math" w:cs="Times New Roman"/>
                <w:color w:val="auto"/>
                <w:sz w:val="24"/>
              </w:rPr>
            </m:ctrlPr>
          </m:naryPr>
          <m:sub>
            <m:r>
              <m:rPr>
                <m:sty m:val="p"/>
              </m:rPr>
              <w:rPr>
                <w:rFonts w:ascii="Cambria Math" w:eastAsia="SimSun" w:hAnsi="Cambria Math" w:cs="Times New Roman"/>
                <w:color w:val="auto"/>
                <w:sz w:val="24"/>
              </w:rPr>
              <m:t>0</m:t>
            </m:r>
          </m:sub>
          <m:sup>
            <m:r>
              <m:rPr>
                <m:sty m:val="p"/>
              </m:rPr>
              <w:rPr>
                <w:rFonts w:ascii="Cambria Math" w:eastAsia="SimSun" w:hAnsi="Cambria Math" w:cs="Times New Roman"/>
                <w:color w:val="auto"/>
                <w:sz w:val="24"/>
              </w:rPr>
              <m:t>1</m:t>
            </m:r>
          </m:sup>
          <m:e>
            <m:r>
              <m:rPr>
                <m:sty m:val="p"/>
              </m:rPr>
              <w:rPr>
                <w:rFonts w:ascii="Cambria Math" w:eastAsia="SimSun" w:hAnsi="Cambria Math" w:cs="Times New Roman"/>
                <w:color w:val="auto"/>
                <w:sz w:val="24"/>
              </w:rPr>
              <m:t>cosxd</m:t>
            </m:r>
            <m:d>
              <m:dPr>
                <m:ctrlPr>
                  <w:rPr>
                    <w:rFonts w:ascii="Cambria Math" w:eastAsia="SimSun" w:hAnsi="Cambria Math" w:cs="Times New Roman"/>
                    <w:color w:val="auto"/>
                    <w:sz w:val="24"/>
                  </w:rPr>
                </m:ctrlPr>
              </m:dPr>
              <m:e>
                <m:rad>
                  <m:radPr>
                    <m:degHide m:val="1"/>
                    <m:ctrlPr>
                      <w:rPr>
                        <w:rFonts w:ascii="Cambria Math" w:eastAsia="SimSun" w:hAnsi="Cambria Math" w:cs="Times New Roman"/>
                        <w:color w:val="auto"/>
                        <w:sz w:val="24"/>
                      </w:rPr>
                    </m:ctrlPr>
                  </m:radPr>
                  <m:deg/>
                  <m:e>
                    <m:r>
                      <m:rPr>
                        <m:sty m:val="p"/>
                      </m:rPr>
                      <w:rPr>
                        <w:rFonts w:ascii="Cambria Math" w:eastAsia="SimSun" w:hAnsi="Cambria Math" w:cs="Times New Roman"/>
                        <w:color w:val="auto"/>
                        <w:sz w:val="24"/>
                      </w:rPr>
                      <m:t>x</m:t>
                    </m:r>
                  </m:e>
                </m:rad>
              </m:e>
            </m:d>
          </m:e>
        </m:nary>
      </m:oMath>
      <w:r w:rsidRPr="004E6539">
        <w:rPr>
          <w:rFonts w:ascii="Times New Roman" w:eastAsia="SimSun" w:hAnsi="Times New Roman" w:cs="Times New Roman"/>
          <w:color w:val="auto"/>
          <w:sz w:val="24"/>
        </w:rPr>
        <w:t>，再做变换</w:t>
      </w:r>
      <m:oMath>
        <m:r>
          <m:rPr>
            <m:sty m:val="p"/>
          </m:rPr>
          <w:rPr>
            <w:rFonts w:ascii="Cambria Math" w:eastAsia="SimSun" w:hAnsi="Cambria Math" w:cs="Times New Roman"/>
            <w:color w:val="auto"/>
            <w:sz w:val="24"/>
          </w:rPr>
          <m:t>t=</m:t>
        </m:r>
        <m:rad>
          <m:radPr>
            <m:degHide m:val="1"/>
            <m:ctrlPr>
              <w:rPr>
                <w:rFonts w:ascii="Cambria Math" w:eastAsia="SimSun" w:hAnsi="Cambria Math" w:cs="Times New Roman"/>
                <w:color w:val="auto"/>
                <w:sz w:val="24"/>
              </w:rPr>
            </m:ctrlPr>
          </m:radPr>
          <m:deg/>
          <m:e>
            <m:r>
              <m:rPr>
                <m:sty m:val="p"/>
              </m:rPr>
              <w:rPr>
                <w:rFonts w:ascii="Cambria Math" w:eastAsia="SimSun" w:hAnsi="Cambria Math" w:cs="Times New Roman"/>
                <w:color w:val="auto"/>
                <w:sz w:val="24"/>
              </w:rPr>
              <m:t>x</m:t>
            </m:r>
          </m:e>
        </m:rad>
      </m:oMath>
      <w:r w:rsidRPr="004E6539">
        <w:rPr>
          <w:rFonts w:ascii="Times New Roman" w:eastAsia="SimSun" w:hAnsi="Times New Roman" w:cs="Times New Roman"/>
          <w:color w:val="auto"/>
          <w:sz w:val="24"/>
        </w:rPr>
        <w:t>，</w:t>
      </w:r>
      <m:oMath>
        <m:r>
          <m:rPr>
            <m:sty m:val="p"/>
          </m:rPr>
          <w:rPr>
            <w:rFonts w:ascii="Cambria Math" w:eastAsia="SimSun" w:hAnsi="Cambria Math" w:cs="Times New Roman"/>
            <w:color w:val="auto"/>
            <w:sz w:val="24"/>
          </w:rPr>
          <m:t>I=2</m:t>
        </m:r>
        <m:nary>
          <m:naryPr>
            <m:limLoc m:val="subSup"/>
            <m:ctrlPr>
              <w:rPr>
                <w:rFonts w:ascii="Cambria Math" w:eastAsia="SimSun" w:hAnsi="Cambria Math" w:cs="Times New Roman"/>
                <w:color w:val="auto"/>
                <w:sz w:val="24"/>
              </w:rPr>
            </m:ctrlPr>
          </m:naryPr>
          <m:sub>
            <m:r>
              <m:rPr>
                <m:sty m:val="p"/>
              </m:rPr>
              <w:rPr>
                <w:rFonts w:ascii="Cambria Math" w:eastAsia="SimSun" w:hAnsi="Cambria Math" w:cs="Times New Roman"/>
                <w:color w:val="auto"/>
                <w:sz w:val="24"/>
              </w:rPr>
              <m:t>0</m:t>
            </m:r>
          </m:sub>
          <m:sup>
            <m:r>
              <m:rPr>
                <m:sty m:val="p"/>
              </m:rPr>
              <w:rPr>
                <w:rFonts w:ascii="Cambria Math" w:eastAsia="SimSun" w:hAnsi="Cambria Math" w:cs="Times New Roman"/>
                <w:color w:val="auto"/>
                <w:sz w:val="24"/>
              </w:rPr>
              <m:t>1</m:t>
            </m:r>
          </m:sup>
          <m:e>
            <m:r>
              <m:rPr>
                <m:sty m:val="p"/>
              </m:rPr>
              <w:rPr>
                <w:rFonts w:ascii="Cambria Math" w:eastAsia="SimSun" w:hAnsi="Cambria Math" w:cs="Times New Roman"/>
                <w:color w:val="auto"/>
                <w:sz w:val="24"/>
              </w:rPr>
              <m:t>cos</m:t>
            </m:r>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t</m:t>
                </m:r>
              </m:e>
              <m:sup>
                <m:r>
                  <m:rPr>
                    <m:sty m:val="p"/>
                  </m:rPr>
                  <w:rPr>
                    <w:rFonts w:ascii="Cambria Math" w:eastAsia="SimSun" w:hAnsi="Cambria Math" w:cs="Times New Roman"/>
                    <w:color w:val="auto"/>
                    <w:sz w:val="24"/>
                  </w:rPr>
                  <m:t>2</m:t>
                </m:r>
              </m:sup>
            </m:sSup>
            <m:r>
              <m:rPr>
                <m:sty m:val="p"/>
              </m:rPr>
              <w:rPr>
                <w:rFonts w:ascii="Cambria Math" w:eastAsia="SimSun" w:hAnsi="Cambria Math" w:cs="Times New Roman"/>
                <w:color w:val="auto"/>
                <w:sz w:val="24"/>
              </w:rPr>
              <m:t>dt</m:t>
            </m:r>
          </m:e>
        </m:nary>
      </m:oMath>
    </w:p>
    <w:p w:rsidR="000C5C84" w:rsidRPr="004E6539" w:rsidRDefault="000C5C84" w:rsidP="000C5C84">
      <w:pPr>
        <w:ind w:left="800" w:firstLineChars="200" w:firstLine="480"/>
        <w:jc w:val="left"/>
        <w:rPr>
          <w:rFonts w:ascii="Times New Roman" w:hAnsi="Times New Roman" w:cs="Times New Roman"/>
          <w:color w:val="auto"/>
          <w:sz w:val="24"/>
        </w:rPr>
      </w:pPr>
      <w:r w:rsidRPr="004E6539">
        <w:rPr>
          <w:rFonts w:ascii="Times New Roman" w:eastAsia="SimSun" w:hAnsi="Times New Roman" w:cs="Times New Roman"/>
          <w:color w:val="auto"/>
          <w:sz w:val="24"/>
        </w:rPr>
        <w:t>I = 2*</w:t>
      </w:r>
      <w:proofErr w:type="spellStart"/>
      <w:r w:rsidRPr="004E6539">
        <w:rPr>
          <w:rFonts w:ascii="Times New Roman" w:eastAsia="SimSun" w:hAnsi="Times New Roman" w:cs="Times New Roman"/>
          <w:color w:val="auto"/>
          <w:sz w:val="24"/>
        </w:rPr>
        <w:t>Romberginterg</w:t>
      </w:r>
      <w:proofErr w:type="spellEnd"/>
      <w:r w:rsidRPr="004E6539">
        <w:rPr>
          <w:rFonts w:ascii="Times New Roman" w:eastAsia="SimSun" w:hAnsi="Times New Roman" w:cs="Times New Roman"/>
          <w:color w:val="auto"/>
          <w:sz w:val="24"/>
        </w:rPr>
        <w:t>(inline('cos(x.^2)'),0,1,25,1e-6)</w:t>
      </w:r>
    </w:p>
    <w:p w:rsidR="000C5C84" w:rsidRPr="004E6539" w:rsidRDefault="000C5C84" w:rsidP="000C5C84">
      <w:pPr>
        <w:ind w:left="800" w:firstLineChars="200" w:firstLine="480"/>
        <w:jc w:val="left"/>
        <w:rPr>
          <w:rFonts w:ascii="Times New Roman" w:hAnsi="Times New Roman" w:cs="Times New Roman"/>
          <w:color w:val="auto"/>
          <w:sz w:val="24"/>
        </w:rPr>
      </w:pPr>
      <w:r w:rsidRPr="004E6539">
        <w:rPr>
          <w:rFonts w:ascii="Times New Roman" w:eastAsia="SimSun" w:hAnsi="Times New Roman" w:cs="Times New Roman"/>
          <w:color w:val="auto"/>
          <w:sz w:val="24"/>
        </w:rPr>
        <w:t>I = 1.8090</w:t>
      </w:r>
    </w:p>
    <w:p w:rsidR="000C5C84" w:rsidRPr="004E6539" w:rsidRDefault="000C5C84" w:rsidP="000C5C84">
      <w:pPr>
        <w:ind w:left="800" w:firstLineChars="200" w:firstLine="480"/>
        <w:jc w:val="left"/>
        <w:rPr>
          <w:rFonts w:ascii="SimSun" w:eastAsia="SimSun" w:hAnsi="SimSun" w:cs="Times New Roman"/>
          <w:color w:val="auto"/>
          <w:sz w:val="24"/>
        </w:rPr>
      </w:pPr>
    </w:p>
    <w:p w:rsidR="000C5C84" w:rsidRPr="004E6539" w:rsidRDefault="000C5C84" w:rsidP="000C5C84">
      <w:pPr>
        <w:ind w:firstLineChars="400" w:firstLine="960"/>
        <w:jc w:val="left"/>
        <w:rPr>
          <w:rFonts w:ascii="SimSun" w:hAnsi="SimSun" w:cs="Times New Roman"/>
          <w:color w:val="auto"/>
          <w:sz w:val="24"/>
        </w:rPr>
      </w:pPr>
      <w:r w:rsidRPr="004E6539">
        <w:rPr>
          <w:rFonts w:ascii="SimSun" w:eastAsia="SimSun" w:hAnsi="SimSun" w:cs="Times New Roman" w:hint="eastAsia"/>
          <w:color w:val="auto"/>
          <w:sz w:val="24"/>
        </w:rPr>
        <w:t>(4)</w:t>
      </w:r>
      <w:r w:rsidRPr="004E6539">
        <w:rPr>
          <w:rFonts w:ascii="SimSun" w:eastAsia="SimSun" w:hAnsi="SimSun" w:cs="맑은 고딕" w:hint="eastAsia"/>
          <w:color w:val="auto"/>
          <w:sz w:val="24"/>
        </w:rPr>
        <w:t>程序</w:t>
      </w:r>
      <w:r w:rsidRPr="004E6539">
        <w:rPr>
          <w:rFonts w:ascii="SimSun" w:eastAsia="SimSun" w:hAnsi="SimSun" w:cs="새굴림" w:hint="eastAsia"/>
          <w:color w:val="auto"/>
          <w:sz w:val="24"/>
        </w:rPr>
        <w:t>运</w:t>
      </w:r>
      <w:r w:rsidRPr="004E6539">
        <w:rPr>
          <w:rFonts w:ascii="SimSun" w:eastAsia="SimSun" w:hAnsi="SimSun" w:cs="맑은 고딕" w:hint="eastAsia"/>
          <w:color w:val="auto"/>
          <w:sz w:val="24"/>
        </w:rPr>
        <w:t>行如下：</w:t>
      </w:r>
    </w:p>
    <w:p w:rsidR="000C5C84" w:rsidRPr="004E6539" w:rsidRDefault="000C5C84" w:rsidP="000C5C84">
      <w:pPr>
        <w:ind w:left="800" w:firstLineChars="200" w:firstLine="480"/>
        <w:jc w:val="left"/>
        <w:rPr>
          <w:rFonts w:ascii="SimSun" w:hAnsi="SimSun" w:cs="Times New Roman"/>
          <w:color w:val="auto"/>
          <w:sz w:val="24"/>
        </w:rPr>
      </w:pPr>
      <w:r w:rsidRPr="004E6539">
        <w:rPr>
          <w:rFonts w:ascii="Times New Roman" w:eastAsia="SimSun" w:hAnsi="Times New Roman" w:cs="Times New Roman"/>
          <w:color w:val="auto"/>
          <w:sz w:val="24"/>
        </w:rPr>
        <w:lastRenderedPageBreak/>
        <w:t xml:space="preserve">I = </w:t>
      </w:r>
      <w:proofErr w:type="spellStart"/>
      <w:r w:rsidRPr="004E6539">
        <w:rPr>
          <w:rFonts w:ascii="Times New Roman" w:eastAsia="SimSun" w:hAnsi="Times New Roman" w:cs="Times New Roman"/>
          <w:color w:val="auto"/>
          <w:sz w:val="24"/>
        </w:rPr>
        <w:t>Romberginterg</w:t>
      </w:r>
      <w:proofErr w:type="spellEnd"/>
      <w:r w:rsidRPr="004E6539">
        <w:rPr>
          <w:rFonts w:ascii="Times New Roman" w:eastAsia="SimSun" w:hAnsi="Times New Roman" w:cs="Times New Roman"/>
          <w:color w:val="auto"/>
          <w:sz w:val="24"/>
        </w:rPr>
        <w:t>(inline('x.*sin(x</w:t>
      </w:r>
      <w:proofErr w:type="gramStart"/>
      <w:r w:rsidRPr="004E6539">
        <w:rPr>
          <w:rFonts w:ascii="Times New Roman" w:eastAsia="SimSun" w:hAnsi="Times New Roman" w:cs="Times New Roman"/>
          <w:color w:val="auto"/>
          <w:sz w:val="24"/>
        </w:rPr>
        <w:t>)./</w:t>
      </w:r>
      <w:proofErr w:type="gramEnd"/>
      <w:r w:rsidRPr="004E6539">
        <w:rPr>
          <w:rFonts w:ascii="Times New Roman" w:eastAsia="SimSun" w:hAnsi="Times New Roman" w:cs="Times New Roman"/>
          <w:color w:val="auto"/>
          <w:sz w:val="24"/>
        </w:rPr>
        <w:t>(1-x.^2)'),-1,1,25,1e-6)</w:t>
      </w:r>
    </w:p>
    <w:p w:rsidR="000C5C84" w:rsidRPr="004E6539" w:rsidRDefault="000C5C84" w:rsidP="000C5C84">
      <w:pPr>
        <w:ind w:left="800" w:firstLineChars="200" w:firstLine="480"/>
        <w:jc w:val="left"/>
        <w:rPr>
          <w:rFonts w:ascii="SimSun" w:hAnsi="SimSun" w:cs="Times New Roman"/>
          <w:color w:val="auto"/>
          <w:sz w:val="24"/>
        </w:rPr>
      </w:pPr>
      <w:r w:rsidRPr="004E6539">
        <w:rPr>
          <w:rFonts w:ascii="Times New Roman" w:eastAsia="SimSun" w:hAnsi="Times New Roman" w:cs="Times New Roman"/>
          <w:color w:val="auto"/>
          <w:sz w:val="24"/>
        </w:rPr>
        <w:t xml:space="preserve">I = </w:t>
      </w:r>
      <w:proofErr w:type="spellStart"/>
      <w:r w:rsidRPr="004E6539">
        <w:rPr>
          <w:rFonts w:ascii="Times New Roman" w:eastAsia="SimSun" w:hAnsi="Times New Roman" w:cs="Times New Roman"/>
          <w:color w:val="auto"/>
          <w:sz w:val="24"/>
        </w:rPr>
        <w:t>NaN</w:t>
      </w:r>
      <w:proofErr w:type="spellEnd"/>
    </w:p>
    <w:p w:rsidR="000C5C84" w:rsidRPr="004E6539" w:rsidRDefault="000C5C84" w:rsidP="000C5C84">
      <w:pPr>
        <w:ind w:left="800" w:firstLineChars="200" w:firstLine="480"/>
        <w:jc w:val="left"/>
        <w:rPr>
          <w:rFonts w:ascii="Times New Roman" w:hAnsi="Times New Roman" w:cs="Times New Roman"/>
          <w:color w:val="auto"/>
          <w:sz w:val="24"/>
        </w:rPr>
      </w:pPr>
      <w:r w:rsidRPr="004E6539">
        <w:rPr>
          <w:rFonts w:ascii="Times New Roman" w:eastAsia="SimSun" w:hAnsi="Times New Roman" w:cs="Times New Roman"/>
          <w:color w:val="auto"/>
          <w:sz w:val="24"/>
        </w:rPr>
        <w:t>函数在</w:t>
      </w:r>
      <w:r w:rsidRPr="004E6539">
        <w:rPr>
          <w:rFonts w:ascii="Times New Roman" w:eastAsia="SimSun" w:hAnsi="Times New Roman" w:cs="Times New Roman"/>
          <w:color w:val="auto"/>
          <w:sz w:val="24"/>
        </w:rPr>
        <w:t>x=1,-1</w:t>
      </w:r>
      <w:r w:rsidRPr="004E6539">
        <w:rPr>
          <w:rFonts w:ascii="Times New Roman" w:eastAsia="SimSun" w:hAnsi="Times New Roman" w:cs="Times New Roman"/>
          <w:color w:val="auto"/>
          <w:sz w:val="24"/>
        </w:rPr>
        <w:t>处出现了</w:t>
      </w:r>
      <w:r w:rsidRPr="004E6539">
        <w:rPr>
          <w:rFonts w:ascii="Times New Roman" w:eastAsia="SimSun" w:hAnsi="Times New Roman" w:cs="Times New Roman"/>
          <w:color w:val="auto"/>
          <w:sz w:val="24"/>
        </w:rPr>
        <w:t>sin1/0</w:t>
      </w:r>
      <w:r w:rsidRPr="004E6539">
        <w:rPr>
          <w:rFonts w:ascii="Times New Roman" w:eastAsia="SimSun" w:hAnsi="Times New Roman" w:cs="Times New Roman"/>
          <w:color w:val="auto"/>
          <w:sz w:val="24"/>
        </w:rPr>
        <w:t>的情况，结果为无穷。被积函数为偶函数，</w:t>
      </w:r>
    </w:p>
    <w:p w:rsidR="000C5C84" w:rsidRPr="004E6539" w:rsidRDefault="000C5C84" w:rsidP="000C5C84">
      <w:pPr>
        <w:ind w:left="800" w:firstLineChars="200" w:firstLine="480"/>
        <w:jc w:val="left"/>
        <w:rPr>
          <w:rFonts w:ascii="SimSun" w:hAnsi="SimSun" w:cs="Times New Roman"/>
          <w:color w:val="auto"/>
          <w:sz w:val="24"/>
        </w:rPr>
      </w:pPr>
      <w:r w:rsidRPr="004E6539">
        <w:rPr>
          <w:rFonts w:ascii="Times New Roman" w:eastAsia="SimSun" w:hAnsi="Times New Roman" w:cs="Times New Roman"/>
          <w:color w:val="auto"/>
          <w:sz w:val="24"/>
        </w:rPr>
        <w:t>变换</w:t>
      </w:r>
      <m:oMath>
        <m:r>
          <m:rPr>
            <m:sty m:val="p"/>
          </m:rPr>
          <w:rPr>
            <w:rFonts w:ascii="Cambria Math" w:eastAsia="SimSun" w:hAnsi="Cambria Math" w:cs="Times New Roman"/>
            <w:color w:val="auto"/>
            <w:sz w:val="24"/>
          </w:rPr>
          <m:t>x=sint</m:t>
        </m:r>
      </m:oMath>
      <w:r w:rsidRPr="004E6539">
        <w:rPr>
          <w:rFonts w:ascii="Times New Roman" w:eastAsia="SimSun" w:hAnsi="Times New Roman" w:cs="Times New Roman"/>
          <w:color w:val="auto"/>
          <w:sz w:val="24"/>
        </w:rPr>
        <w:t>，积分变为</w:t>
      </w:r>
      <m:oMath>
        <m:r>
          <m:rPr>
            <m:sty m:val="p"/>
          </m:rPr>
          <w:rPr>
            <w:rFonts w:ascii="Cambria Math" w:eastAsia="SimSun" w:hAnsi="Cambria Math" w:cs="Times New Roman"/>
            <w:color w:val="auto"/>
            <w:sz w:val="24"/>
          </w:rPr>
          <m:t>I=2</m:t>
        </m:r>
        <m:nary>
          <m:naryPr>
            <m:limLoc m:val="subSup"/>
            <m:ctrlPr>
              <w:rPr>
                <w:rFonts w:ascii="Cambria Math" w:eastAsia="SimSun" w:hAnsi="Cambria Math" w:cs="Times New Roman"/>
                <w:color w:val="auto"/>
                <w:sz w:val="24"/>
              </w:rPr>
            </m:ctrlPr>
          </m:naryPr>
          <m:sub>
            <m:r>
              <m:rPr>
                <m:sty m:val="p"/>
              </m:rPr>
              <w:rPr>
                <w:rFonts w:ascii="Cambria Math" w:eastAsia="SimSun" w:hAnsi="Cambria Math" w:cs="Times New Roman"/>
                <w:color w:val="auto"/>
                <w:sz w:val="24"/>
              </w:rPr>
              <m:t>0</m:t>
            </m:r>
          </m:sub>
          <m:sup>
            <m:r>
              <m:rPr>
                <m:sty m:val="p"/>
              </m:rPr>
              <w:rPr>
                <w:rFonts w:ascii="Cambria Math" w:eastAsia="SimSun" w:hAnsi="Cambria Math" w:cs="Times New Roman"/>
                <w:color w:val="auto"/>
                <w:sz w:val="24"/>
              </w:rPr>
              <m:t>π/2</m:t>
            </m:r>
          </m:sup>
          <m:e>
            <m:r>
              <m:rPr>
                <m:sty m:val="p"/>
              </m:rPr>
              <w:rPr>
                <w:rFonts w:ascii="Cambria Math" w:eastAsia="SimSun" w:hAnsi="Cambria Math" w:cs="Times New Roman"/>
                <w:color w:val="auto"/>
                <w:sz w:val="24"/>
              </w:rPr>
              <m:t>sint*sin</m:t>
            </m:r>
            <m:d>
              <m:dPr>
                <m:ctrlPr>
                  <w:rPr>
                    <w:rFonts w:ascii="Cambria Math" w:eastAsia="SimSun" w:hAnsi="Cambria Math" w:cs="Times New Roman"/>
                    <w:color w:val="auto"/>
                    <w:sz w:val="24"/>
                  </w:rPr>
                </m:ctrlPr>
              </m:dPr>
              <m:e>
                <m:r>
                  <m:rPr>
                    <m:sty m:val="p"/>
                  </m:rPr>
                  <w:rPr>
                    <w:rFonts w:ascii="Cambria Math" w:eastAsia="SimSun" w:hAnsi="Cambria Math" w:cs="Times New Roman"/>
                    <w:color w:val="auto"/>
                    <w:sz w:val="24"/>
                  </w:rPr>
                  <m:t>sint</m:t>
                </m:r>
              </m:e>
            </m:d>
            <m:r>
              <m:rPr>
                <m:sty m:val="p"/>
              </m:rPr>
              <w:rPr>
                <w:rFonts w:ascii="Cambria Math" w:eastAsia="SimSun" w:hAnsi="Cambria Math" w:cs="Times New Roman"/>
                <w:color w:val="auto"/>
                <w:sz w:val="24"/>
              </w:rPr>
              <m:t>dt</m:t>
            </m:r>
          </m:e>
        </m:nary>
      </m:oMath>
    </w:p>
    <w:p w:rsidR="000C5C84" w:rsidRPr="004E6539" w:rsidRDefault="000C5C84" w:rsidP="000C5C84">
      <w:pPr>
        <w:ind w:left="800" w:firstLineChars="200" w:firstLine="480"/>
        <w:jc w:val="left"/>
        <w:rPr>
          <w:rFonts w:ascii="SimSun" w:hAnsi="SimSun" w:cs="Times New Roman"/>
          <w:color w:val="auto"/>
          <w:sz w:val="24"/>
        </w:rPr>
      </w:pPr>
      <w:r w:rsidRPr="004E6539">
        <w:rPr>
          <w:rFonts w:ascii="Times New Roman" w:eastAsia="SimSun" w:hAnsi="Times New Roman" w:cs="Times New Roman"/>
          <w:color w:val="auto"/>
          <w:sz w:val="24"/>
        </w:rPr>
        <w:t>I = 2*</w:t>
      </w:r>
      <w:proofErr w:type="spellStart"/>
      <w:r w:rsidRPr="004E6539">
        <w:rPr>
          <w:rFonts w:ascii="Times New Roman" w:eastAsia="SimSun" w:hAnsi="Times New Roman" w:cs="Times New Roman"/>
          <w:color w:val="auto"/>
          <w:sz w:val="24"/>
        </w:rPr>
        <w:t>Romberginterg</w:t>
      </w:r>
      <w:proofErr w:type="spellEnd"/>
      <w:r w:rsidRPr="004E6539">
        <w:rPr>
          <w:rFonts w:ascii="Times New Roman" w:eastAsia="SimSun" w:hAnsi="Times New Roman" w:cs="Times New Roman"/>
          <w:color w:val="auto"/>
          <w:sz w:val="24"/>
        </w:rPr>
        <w:t>(inline('sin(x</w:t>
      </w:r>
      <w:proofErr w:type="gramStart"/>
      <w:r w:rsidRPr="004E6539">
        <w:rPr>
          <w:rFonts w:ascii="Times New Roman" w:eastAsia="SimSun" w:hAnsi="Times New Roman" w:cs="Times New Roman"/>
          <w:color w:val="auto"/>
          <w:sz w:val="24"/>
        </w:rPr>
        <w:t>).*</w:t>
      </w:r>
      <w:proofErr w:type="gramEnd"/>
      <w:r w:rsidRPr="004E6539">
        <w:rPr>
          <w:rFonts w:ascii="Times New Roman" w:eastAsia="SimSun" w:hAnsi="Times New Roman" w:cs="Times New Roman"/>
          <w:color w:val="auto"/>
          <w:sz w:val="24"/>
        </w:rPr>
        <w:t>sin(sin(x))'),0,pi/2,25,1e-6)</w:t>
      </w:r>
    </w:p>
    <w:p w:rsidR="000C5C84" w:rsidRPr="004E6539" w:rsidRDefault="000C5C84" w:rsidP="000C5C84">
      <w:pPr>
        <w:ind w:left="800" w:firstLineChars="200" w:firstLine="480"/>
        <w:jc w:val="left"/>
        <w:rPr>
          <w:rFonts w:ascii="SimSun" w:hAnsi="SimSun" w:cs="Times New Roman"/>
          <w:color w:val="auto"/>
          <w:sz w:val="24"/>
        </w:rPr>
      </w:pPr>
      <w:r w:rsidRPr="004E6539">
        <w:rPr>
          <w:rFonts w:ascii="Times New Roman" w:eastAsia="SimSun" w:hAnsi="Times New Roman" w:cs="Times New Roman"/>
          <w:color w:val="auto"/>
          <w:sz w:val="24"/>
        </w:rPr>
        <w:t>I = 1.3825</w:t>
      </w:r>
    </w:p>
    <w:p w:rsidR="000C5C84" w:rsidRPr="004E6539" w:rsidRDefault="000C5C84" w:rsidP="000C5C84">
      <w:pPr>
        <w:ind w:left="800" w:firstLineChars="200" w:firstLine="480"/>
        <w:jc w:val="left"/>
        <w:rPr>
          <w:rFonts w:ascii="SimSun" w:hAnsi="SimSun" w:cs="Times New Roman"/>
          <w:color w:val="auto"/>
          <w:sz w:val="24"/>
        </w:rPr>
      </w:pPr>
    </w:p>
    <w:p w:rsidR="000C5C84" w:rsidRPr="004E6539" w:rsidRDefault="000C5C84" w:rsidP="000C5C84">
      <w:pPr>
        <w:ind w:left="800" w:firstLineChars="200" w:firstLine="480"/>
        <w:jc w:val="left"/>
        <w:rPr>
          <w:rFonts w:ascii="SimSun" w:hAnsi="SimSun" w:cs="Times New Roman"/>
          <w:color w:val="auto"/>
          <w:sz w:val="24"/>
        </w:rPr>
      </w:pPr>
      <w:r w:rsidRPr="004E6539">
        <w:rPr>
          <w:rFonts w:ascii="Times New Roman" w:eastAsia="SimSun" w:hAnsi="Times New Roman" w:cs="Times New Roman"/>
          <w:color w:val="auto"/>
          <w:sz w:val="24"/>
        </w:rPr>
        <w:t>或者使用</w:t>
      </w:r>
      <w:r w:rsidRPr="004E6539">
        <w:rPr>
          <w:rFonts w:ascii="Times New Roman" w:eastAsia="SimSun" w:hAnsi="Times New Roman" w:cs="Times New Roman"/>
          <w:color w:val="auto"/>
          <w:sz w:val="24"/>
        </w:rPr>
        <w:t>Gauss-Chebyshev</w:t>
      </w:r>
      <w:r w:rsidRPr="004E6539">
        <w:rPr>
          <w:rFonts w:ascii="Times New Roman" w:eastAsia="SimSun" w:hAnsi="Times New Roman" w:cs="Times New Roman"/>
          <w:color w:val="auto"/>
          <w:sz w:val="24"/>
        </w:rPr>
        <w:t>求积公式：</w:t>
      </w:r>
    </w:p>
    <w:p w:rsidR="000C5C84" w:rsidRPr="004E6539" w:rsidRDefault="000C5C84" w:rsidP="000C5C84">
      <w:pPr>
        <w:ind w:left="800" w:firstLineChars="200" w:firstLine="480"/>
        <w:jc w:val="left"/>
        <w:rPr>
          <w:rFonts w:ascii="SimSun" w:hAnsi="SimSun" w:cs="Times New Roman"/>
          <w:color w:val="auto"/>
          <w:sz w:val="24"/>
        </w:rPr>
      </w:pPr>
      <w:r w:rsidRPr="004E6539">
        <w:rPr>
          <w:rFonts w:ascii="Times New Roman" w:eastAsia="SimSun" w:hAnsi="Times New Roman" w:cs="Times New Roman"/>
          <w:color w:val="auto"/>
          <w:sz w:val="24"/>
        </w:rPr>
        <w:t xml:space="preserve">I = </w:t>
      </w:r>
      <w:proofErr w:type="spellStart"/>
      <w:r w:rsidRPr="004E6539">
        <w:rPr>
          <w:rFonts w:ascii="Times New Roman" w:eastAsia="SimSun" w:hAnsi="Times New Roman" w:cs="Times New Roman"/>
          <w:color w:val="auto"/>
          <w:sz w:val="24"/>
        </w:rPr>
        <w:t>GaussInterg</w:t>
      </w:r>
      <w:proofErr w:type="spellEnd"/>
      <w:r w:rsidRPr="004E6539">
        <w:rPr>
          <w:rFonts w:ascii="Times New Roman" w:eastAsia="SimSun" w:hAnsi="Times New Roman" w:cs="Times New Roman"/>
          <w:color w:val="auto"/>
          <w:sz w:val="24"/>
        </w:rPr>
        <w:t>(inline('x.*sin(x)'),'Chebyshev</w:t>
      </w:r>
      <w:proofErr w:type="gramStart"/>
      <w:r w:rsidRPr="004E6539">
        <w:rPr>
          <w:rFonts w:ascii="Times New Roman" w:eastAsia="SimSun" w:hAnsi="Times New Roman" w:cs="Times New Roman"/>
          <w:color w:val="auto"/>
          <w:sz w:val="24"/>
        </w:rPr>
        <w:t>',-</w:t>
      </w:r>
      <w:proofErr w:type="gramEnd"/>
      <w:r w:rsidRPr="004E6539">
        <w:rPr>
          <w:rFonts w:ascii="Times New Roman" w:eastAsia="SimSun" w:hAnsi="Times New Roman" w:cs="Times New Roman"/>
          <w:color w:val="auto"/>
          <w:sz w:val="24"/>
        </w:rPr>
        <w:t>1,1,1e-6)</w:t>
      </w:r>
    </w:p>
    <w:p w:rsidR="000C5C84" w:rsidRPr="004E6539" w:rsidRDefault="000C5C84" w:rsidP="000C5C84">
      <w:pPr>
        <w:ind w:left="800" w:firstLineChars="200" w:firstLine="480"/>
        <w:jc w:val="left"/>
        <w:rPr>
          <w:rFonts w:ascii="SimSun" w:hAnsi="SimSun" w:cs="Times New Roman"/>
          <w:color w:val="auto"/>
          <w:sz w:val="24"/>
        </w:rPr>
      </w:pPr>
      <w:r w:rsidRPr="004E6539">
        <w:rPr>
          <w:rFonts w:ascii="Times New Roman" w:eastAsia="SimSun" w:hAnsi="Times New Roman" w:cs="Times New Roman"/>
          <w:color w:val="auto"/>
          <w:sz w:val="24"/>
        </w:rPr>
        <w:t>I = 1.3825</w:t>
      </w:r>
    </w:p>
    <w:p w:rsidR="000C5C84" w:rsidRPr="004E6539" w:rsidRDefault="000C5C84" w:rsidP="000C5C84">
      <w:pPr>
        <w:ind w:left="800" w:firstLineChars="200" w:firstLine="480"/>
        <w:jc w:val="left"/>
        <w:rPr>
          <w:rFonts w:ascii="Times New Roman" w:hAnsi="Times New Roman" w:cs="Times New Roman"/>
          <w:color w:val="auto"/>
          <w:sz w:val="24"/>
        </w:rPr>
      </w:pPr>
      <w:r w:rsidRPr="004E6539">
        <w:rPr>
          <w:rFonts w:ascii="Times New Roman" w:eastAsia="SimSun" w:hAnsi="Times New Roman" w:cs="Times New Roman"/>
          <w:color w:val="auto"/>
          <w:sz w:val="24"/>
        </w:rPr>
        <w:t>由于</w:t>
      </w:r>
      <w:r w:rsidRPr="004E6539">
        <w:rPr>
          <w:rFonts w:ascii="Times New Roman" w:eastAsia="SimSun" w:hAnsi="Times New Roman" w:cs="Times New Roman"/>
          <w:color w:val="auto"/>
          <w:sz w:val="24"/>
        </w:rPr>
        <w:t>Gauss-Chebyshev</w:t>
      </w:r>
      <w:r w:rsidRPr="004E6539">
        <w:rPr>
          <w:rFonts w:ascii="Times New Roman" w:eastAsia="SimSun" w:hAnsi="Times New Roman" w:cs="Times New Roman"/>
          <w:color w:val="auto"/>
          <w:sz w:val="24"/>
        </w:rPr>
        <w:t>求积公式求的是</w:t>
      </w:r>
      <m:oMath>
        <m:r>
          <m:rPr>
            <m:sty m:val="p"/>
          </m:rPr>
          <w:rPr>
            <w:rFonts w:ascii="Cambria Math" w:eastAsia="SimSun" w:hAnsi="Cambria Math" w:cs="Times New Roman"/>
            <w:color w:val="auto"/>
            <w:sz w:val="24"/>
          </w:rPr>
          <m:t>f(x)/</m:t>
        </m:r>
        <m:rad>
          <m:radPr>
            <m:degHide m:val="1"/>
            <m:ctrlPr>
              <w:rPr>
                <w:rFonts w:ascii="Cambria Math" w:eastAsia="SimSun" w:hAnsi="Cambria Math" w:cs="Times New Roman"/>
                <w:color w:val="auto"/>
                <w:sz w:val="24"/>
              </w:rPr>
            </m:ctrlPr>
          </m:radPr>
          <m:deg/>
          <m:e>
            <m:r>
              <m:rPr>
                <m:sty m:val="p"/>
              </m:rPr>
              <w:rPr>
                <w:rFonts w:ascii="Cambria Math" w:eastAsia="SimSun" w:hAnsi="Cambria Math" w:cs="Times New Roman"/>
                <w:color w:val="auto"/>
                <w:sz w:val="24"/>
              </w:rPr>
              <m:t>1-</m:t>
            </m:r>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x</m:t>
                </m:r>
              </m:e>
              <m:sup>
                <m:r>
                  <m:rPr>
                    <m:sty m:val="p"/>
                  </m:rPr>
                  <w:rPr>
                    <w:rFonts w:ascii="Cambria Math" w:eastAsia="SimSun" w:hAnsi="Cambria Math" w:cs="Times New Roman"/>
                    <w:color w:val="auto"/>
                    <w:sz w:val="24"/>
                  </w:rPr>
                  <m:t>2</m:t>
                </m:r>
              </m:sup>
            </m:sSup>
          </m:e>
        </m:rad>
      </m:oMath>
      <w:r w:rsidRPr="004E6539">
        <w:rPr>
          <w:rFonts w:ascii="Times New Roman" w:eastAsia="SimSun" w:hAnsi="Times New Roman" w:cs="Times New Roman"/>
          <w:color w:val="auto"/>
          <w:sz w:val="24"/>
        </w:rPr>
        <w:t>在</w:t>
      </w:r>
      <m:oMath>
        <m:r>
          <m:rPr>
            <m:sty m:val="p"/>
          </m:rPr>
          <w:rPr>
            <w:rFonts w:ascii="Cambria Math" w:eastAsia="SimSun" w:hAnsi="Cambria Math" w:cs="Times New Roman"/>
            <w:color w:val="auto"/>
            <w:sz w:val="24"/>
          </w:rPr>
          <m:t>[-1,1]</m:t>
        </m:r>
      </m:oMath>
      <w:r w:rsidRPr="004E6539">
        <w:rPr>
          <w:rFonts w:ascii="Times New Roman" w:eastAsia="SimSun" w:hAnsi="Times New Roman" w:cs="Times New Roman"/>
          <w:color w:val="auto"/>
          <w:sz w:val="24"/>
        </w:rPr>
        <w:t>的积分因此</w:t>
      </w:r>
    </w:p>
    <w:p w:rsidR="000C5C84" w:rsidRPr="004E6539" w:rsidRDefault="000C5C84" w:rsidP="000C5C84">
      <w:pPr>
        <w:ind w:left="800" w:firstLineChars="200" w:firstLine="480"/>
        <w:jc w:val="left"/>
        <w:rPr>
          <w:rFonts w:ascii="Times New Roman" w:hAnsi="Times New Roman" w:cs="Times New Roman"/>
          <w:color w:val="auto"/>
          <w:sz w:val="24"/>
        </w:rPr>
      </w:pPr>
      <w:r w:rsidRPr="004E6539">
        <w:rPr>
          <w:rFonts w:ascii="Times New Roman" w:eastAsia="SimSun" w:hAnsi="Times New Roman" w:cs="Times New Roman"/>
          <w:color w:val="auto"/>
          <w:sz w:val="24"/>
        </w:rPr>
        <w:t>处的</w:t>
      </w:r>
      <m:oMath>
        <m:r>
          <m:rPr>
            <m:sty m:val="p"/>
          </m:rPr>
          <w:rPr>
            <w:rFonts w:ascii="Cambria Math" w:eastAsia="SimSun" w:hAnsi="Cambria Math" w:cs="Times New Roman"/>
            <w:color w:val="auto"/>
            <w:sz w:val="24"/>
          </w:rPr>
          <m:t>f(x)</m:t>
        </m:r>
      </m:oMath>
      <w:r w:rsidRPr="004E6539">
        <w:rPr>
          <w:rFonts w:ascii="Times New Roman" w:eastAsia="SimSun" w:hAnsi="Times New Roman" w:cs="Times New Roman"/>
          <w:color w:val="auto"/>
          <w:sz w:val="24"/>
        </w:rPr>
        <w:t>为</w:t>
      </w:r>
      <m:oMath>
        <m:r>
          <m:rPr>
            <m:sty m:val="p"/>
          </m:rPr>
          <w:rPr>
            <w:rFonts w:ascii="Cambria Math" w:eastAsia="SimSun" w:hAnsi="Cambria Math" w:cs="Times New Roman"/>
            <w:color w:val="auto"/>
            <w:sz w:val="24"/>
          </w:rPr>
          <m:t>x sinx</m:t>
        </m:r>
      </m:oMath>
      <w:r w:rsidRPr="004E6539">
        <w:rPr>
          <w:rFonts w:ascii="Times New Roman" w:eastAsia="SimSun" w:hAnsi="Times New Roman" w:cs="Times New Roman"/>
          <w:color w:val="auto"/>
          <w:sz w:val="24"/>
        </w:rPr>
        <w:t>。</w:t>
      </w:r>
    </w:p>
    <w:p w:rsidR="000C5C84" w:rsidRPr="004E6539" w:rsidRDefault="000C5C84" w:rsidP="000C5C84">
      <w:pPr>
        <w:ind w:left="800" w:firstLineChars="200" w:firstLine="480"/>
        <w:jc w:val="left"/>
        <w:rPr>
          <w:rFonts w:ascii="Times New Roman" w:hAnsi="Times New Roman" w:cs="Times New Roman"/>
          <w:color w:val="auto"/>
          <w:sz w:val="24"/>
        </w:rPr>
      </w:pPr>
    </w:p>
    <w:p w:rsidR="000C5C84" w:rsidRPr="004E6539" w:rsidRDefault="000C5C84" w:rsidP="000C5C84">
      <w:pPr>
        <w:ind w:left="800" w:firstLineChars="200" w:firstLine="480"/>
        <w:jc w:val="left"/>
        <w:rPr>
          <w:rFonts w:ascii="Times New Roman" w:hAnsi="Times New Roman" w:cs="Times New Roman"/>
          <w:color w:val="auto"/>
          <w:sz w:val="24"/>
        </w:rPr>
      </w:pPr>
    </w:p>
    <w:p w:rsidR="000C5C84" w:rsidRPr="004E6539" w:rsidRDefault="000C5C84" w:rsidP="000C5C84">
      <w:pPr>
        <w:ind w:left="800" w:firstLineChars="200" w:firstLine="480"/>
        <w:jc w:val="left"/>
        <w:rPr>
          <w:rFonts w:ascii="Times New Roman" w:hAnsi="Times New Roman" w:cs="Times New Roman"/>
          <w:color w:val="auto"/>
          <w:sz w:val="24"/>
        </w:rPr>
      </w:pPr>
    </w:p>
    <w:p w:rsidR="000C5C84" w:rsidRPr="004E6539" w:rsidRDefault="000C5C84" w:rsidP="000C5C84">
      <w:pPr>
        <w:jc w:val="left"/>
        <w:rPr>
          <w:rFonts w:ascii="SimSun" w:hAnsi="SimSun" w:cs="맑은 고딕"/>
          <w:color w:val="auto"/>
          <w:sz w:val="24"/>
        </w:rPr>
      </w:pPr>
      <w:r w:rsidRPr="004E6539">
        <w:rPr>
          <w:rFonts w:ascii="SimSun" w:hAnsi="SimSun" w:cs="Times New Roman" w:hint="eastAsia"/>
          <w:color w:val="auto"/>
          <w:sz w:val="24"/>
        </w:rPr>
        <w:tab/>
        <w:t>3</w:t>
      </w:r>
      <w:r w:rsidRPr="004E6539">
        <w:rPr>
          <w:rFonts w:ascii="SimSun" w:eastAsia="SimSun" w:hAnsi="SimSun" w:cs="Times New Roman" w:hint="eastAsia"/>
          <w:color w:val="auto"/>
          <w:sz w:val="24"/>
        </w:rPr>
        <w:t>.</w:t>
      </w:r>
      <w:r w:rsidRPr="004E6539">
        <w:rPr>
          <w:rFonts w:ascii="SimSun" w:eastAsia="SimSun" w:hAnsi="SimSun" w:cs="SimSun" w:hint="eastAsia"/>
          <w:color w:val="auto"/>
          <w:szCs w:val="21"/>
        </w:rPr>
        <w:t xml:space="preserve"> </w:t>
      </w:r>
      <w:r w:rsidRPr="004E6539">
        <w:rPr>
          <w:rFonts w:ascii="SimSun" w:eastAsia="SimSun" w:hAnsi="SimSun" w:cs="새굴림" w:hint="eastAsia"/>
          <w:color w:val="auto"/>
          <w:sz w:val="24"/>
        </w:rPr>
        <w:t>积</w:t>
      </w:r>
      <w:r w:rsidRPr="004E6539">
        <w:rPr>
          <w:rFonts w:ascii="SimSun" w:eastAsia="SimSun" w:hAnsi="SimSun" w:cs="맑은 고딕" w:hint="eastAsia"/>
          <w:color w:val="auto"/>
          <w:sz w:val="24"/>
        </w:rPr>
        <w:t>分</w:t>
      </w:r>
      <w:r w:rsidRPr="004E6539">
        <w:rPr>
          <w:rFonts w:ascii="SimSun" w:eastAsia="SimSun" w:hAnsi="SimSun" w:cs="새굴림" w:hint="eastAsia"/>
          <w:color w:val="auto"/>
          <w:sz w:val="24"/>
        </w:rPr>
        <w:t>区间</w:t>
      </w:r>
      <w:r w:rsidRPr="004E6539">
        <w:rPr>
          <w:rFonts w:ascii="SimSun" w:eastAsia="SimSun" w:hAnsi="SimSun" w:cs="맑은 고딕" w:hint="eastAsia"/>
          <w:color w:val="auto"/>
          <w:sz w:val="24"/>
        </w:rPr>
        <w:t>无限，如何</w:t>
      </w:r>
      <w:r w:rsidRPr="004E6539">
        <w:rPr>
          <w:rFonts w:ascii="SimSun" w:eastAsia="SimSun" w:hAnsi="SimSun" w:cs="새굴림" w:hint="eastAsia"/>
          <w:color w:val="auto"/>
          <w:sz w:val="24"/>
        </w:rPr>
        <w:t>处</w:t>
      </w:r>
      <w:r w:rsidRPr="004E6539">
        <w:rPr>
          <w:rFonts w:ascii="SimSun" w:eastAsia="SimSun" w:hAnsi="SimSun" w:cs="맑은 고딕" w:hint="eastAsia"/>
          <w:color w:val="auto"/>
          <w:sz w:val="24"/>
        </w:rPr>
        <w:t>理？</w:t>
      </w:r>
    </w:p>
    <w:p w:rsidR="000C5C84" w:rsidRPr="004E6539" w:rsidRDefault="000C5C84" w:rsidP="000C5C84">
      <w:pPr>
        <w:ind w:left="720"/>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ab/>
        <w:t xml:space="preserve">  (1)</w:t>
      </w:r>
      <w:r w:rsidRPr="004E6539">
        <w:rPr>
          <w:rFonts w:ascii="Times New Roman" w:eastAsia="SimSun" w:hAnsi="Times New Roman" w:cs="Times New Roman"/>
          <w:color w:val="auto"/>
        </w:rPr>
        <w:t xml:space="preserve"> </w:t>
      </w:r>
      <w:r w:rsidRPr="004E6539">
        <w:rPr>
          <w:rFonts w:ascii="Times New Roman" w:eastAsia="SimSun" w:hAnsi="Times New Roman" w:cs="Times New Roman"/>
          <w:color w:val="auto"/>
          <w:sz w:val="24"/>
        </w:rPr>
        <w:t>程序运行如下：</w:t>
      </w:r>
    </w:p>
    <w:p w:rsidR="000C5C84" w:rsidRPr="004E6539" w:rsidRDefault="000C5C84" w:rsidP="000C5C84">
      <w:pPr>
        <w:ind w:firstLineChars="600" w:firstLine="1440"/>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I = </w:t>
      </w:r>
      <w:proofErr w:type="spellStart"/>
      <w:r w:rsidRPr="004E6539">
        <w:rPr>
          <w:rFonts w:ascii="Times New Roman" w:eastAsia="SimSun" w:hAnsi="Times New Roman" w:cs="Times New Roman"/>
          <w:color w:val="auto"/>
          <w:sz w:val="24"/>
        </w:rPr>
        <w:t>Romberginterg</w:t>
      </w:r>
      <w:proofErr w:type="spellEnd"/>
      <w:r w:rsidRPr="004E6539">
        <w:rPr>
          <w:rFonts w:ascii="Times New Roman" w:eastAsia="SimSun" w:hAnsi="Times New Roman" w:cs="Times New Roman"/>
          <w:color w:val="auto"/>
          <w:sz w:val="24"/>
        </w:rPr>
        <w:t>(inline('exp(-x.^2)'</w:t>
      </w:r>
      <w:proofErr w:type="gramStart"/>
      <w:r w:rsidRPr="004E6539">
        <w:rPr>
          <w:rFonts w:ascii="Times New Roman" w:eastAsia="SimSun" w:hAnsi="Times New Roman" w:cs="Times New Roman"/>
          <w:color w:val="auto"/>
          <w:sz w:val="24"/>
        </w:rPr>
        <w:t>),-</w:t>
      </w:r>
      <w:proofErr w:type="gramEnd"/>
      <w:r w:rsidRPr="004E6539">
        <w:rPr>
          <w:rFonts w:ascii="Times New Roman" w:eastAsia="SimSun" w:hAnsi="Times New Roman" w:cs="Times New Roman"/>
          <w:color w:val="auto"/>
          <w:sz w:val="24"/>
        </w:rPr>
        <w:t>10,10,25,1e-6)</w:t>
      </w:r>
    </w:p>
    <w:p w:rsidR="000C5C84" w:rsidRPr="004E6539" w:rsidRDefault="000C5C84" w:rsidP="000C5C84">
      <w:pPr>
        <w:ind w:firstLineChars="600" w:firstLine="1440"/>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I = 1.7725</w:t>
      </w:r>
    </w:p>
    <w:p w:rsidR="000C5C84" w:rsidRPr="004E6539" w:rsidRDefault="000C5C84" w:rsidP="000C5C84">
      <w:pPr>
        <w:ind w:firstLineChars="600" w:firstLine="1440"/>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由于积分区间无限，而函数在</w:t>
      </w:r>
      <w:r w:rsidRPr="004E6539">
        <w:rPr>
          <w:rFonts w:ascii="Times New Roman" w:eastAsia="SimSun" w:hAnsi="Times New Roman" w:cs="Times New Roman"/>
          <w:color w:val="auto"/>
          <w:sz w:val="24"/>
        </w:rPr>
        <w:t>[-10,10]</w:t>
      </w:r>
      <w:r w:rsidRPr="004E6539">
        <w:rPr>
          <w:rFonts w:ascii="Times New Roman" w:eastAsia="SimSun" w:hAnsi="Times New Roman" w:cs="Times New Roman"/>
          <w:color w:val="auto"/>
          <w:sz w:val="24"/>
        </w:rPr>
        <w:t>外很小，可以用函数在</w:t>
      </w:r>
      <w:r w:rsidRPr="004E6539">
        <w:rPr>
          <w:rFonts w:ascii="Times New Roman" w:eastAsia="SimSun" w:hAnsi="Times New Roman" w:cs="Times New Roman"/>
          <w:color w:val="auto"/>
          <w:sz w:val="24"/>
        </w:rPr>
        <w:t>[-10,10</w:t>
      </w:r>
    </w:p>
    <w:p w:rsidR="000C5C84" w:rsidRPr="004E6539" w:rsidRDefault="000C5C84" w:rsidP="000C5C84">
      <w:pPr>
        <w:ind w:firstLineChars="600" w:firstLine="1440"/>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上的积分近似这个无穷积分。或者使用</w:t>
      </w:r>
      <w:r w:rsidRPr="004E6539">
        <w:rPr>
          <w:rFonts w:ascii="Times New Roman" w:eastAsia="SimSun" w:hAnsi="Times New Roman" w:cs="Times New Roman"/>
          <w:color w:val="auto"/>
          <w:sz w:val="24"/>
        </w:rPr>
        <w:t>Gauss-Hermite</w:t>
      </w:r>
      <w:r w:rsidRPr="004E6539">
        <w:rPr>
          <w:rFonts w:ascii="Times New Roman" w:eastAsia="SimSun" w:hAnsi="Times New Roman" w:cs="Times New Roman"/>
          <w:color w:val="auto"/>
          <w:sz w:val="24"/>
        </w:rPr>
        <w:t>求积公式：</w:t>
      </w:r>
    </w:p>
    <w:p w:rsidR="000C5C84" w:rsidRPr="004E6539" w:rsidRDefault="000C5C84" w:rsidP="000C5C84">
      <w:pPr>
        <w:ind w:firstLineChars="600" w:firstLine="1440"/>
        <w:jc w:val="left"/>
        <w:rPr>
          <w:rFonts w:ascii="Times New Roman" w:eastAsia="SimSun" w:hAnsi="Times New Roman" w:cs="Times New Roman"/>
          <w:color w:val="auto"/>
          <w:sz w:val="24"/>
        </w:rPr>
      </w:pPr>
    </w:p>
    <w:p w:rsidR="000C5C84" w:rsidRPr="004E6539" w:rsidRDefault="000C5C84" w:rsidP="000C5C84">
      <w:pPr>
        <w:ind w:firstLineChars="600" w:firstLine="1440"/>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I = </w:t>
      </w:r>
      <w:proofErr w:type="spellStart"/>
      <w:r w:rsidRPr="004E6539">
        <w:rPr>
          <w:rFonts w:ascii="Times New Roman" w:eastAsia="SimSun" w:hAnsi="Times New Roman" w:cs="Times New Roman"/>
          <w:color w:val="auto"/>
          <w:sz w:val="24"/>
        </w:rPr>
        <w:t>GaussInterg</w:t>
      </w:r>
      <w:proofErr w:type="spellEnd"/>
      <w:r w:rsidRPr="004E6539">
        <w:rPr>
          <w:rFonts w:ascii="Times New Roman" w:eastAsia="SimSun" w:hAnsi="Times New Roman" w:cs="Times New Roman"/>
          <w:color w:val="auto"/>
          <w:sz w:val="24"/>
        </w:rPr>
        <w:t>(inline('x+1-x'),'Hermite',0,0,1e-6)</w:t>
      </w:r>
    </w:p>
    <w:p w:rsidR="000C5C84" w:rsidRPr="004E6539" w:rsidRDefault="000C5C84" w:rsidP="000C5C84">
      <w:pPr>
        <w:ind w:firstLineChars="600" w:firstLine="1440"/>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I = 1.7725</w:t>
      </w:r>
    </w:p>
    <w:p w:rsidR="000C5C84" w:rsidRPr="004E6539" w:rsidRDefault="000C5C84" w:rsidP="000C5C84">
      <w:pPr>
        <w:ind w:firstLineChars="600" w:firstLine="1440"/>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由于</w:t>
      </w:r>
      <w:r w:rsidRPr="004E6539">
        <w:rPr>
          <w:rFonts w:ascii="Times New Roman" w:eastAsia="SimSun" w:hAnsi="Times New Roman" w:cs="Times New Roman"/>
          <w:color w:val="auto"/>
          <w:sz w:val="24"/>
        </w:rPr>
        <w:t>Gauss-Hermite</w:t>
      </w:r>
      <w:r w:rsidRPr="004E6539">
        <w:rPr>
          <w:rFonts w:ascii="Times New Roman" w:eastAsia="SimSun" w:hAnsi="Times New Roman" w:cs="Times New Roman"/>
          <w:color w:val="auto"/>
          <w:sz w:val="24"/>
        </w:rPr>
        <w:t>求积公式求的是</w:t>
      </w:r>
      <m:oMath>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e</m:t>
            </m:r>
          </m:e>
          <m:sup>
            <m:r>
              <m:rPr>
                <m:sty m:val="p"/>
              </m:rPr>
              <w:rPr>
                <w:rFonts w:ascii="Cambria Math" w:eastAsia="SimSun" w:hAnsi="Cambria Math" w:cs="Times New Roman"/>
                <w:color w:val="auto"/>
                <w:sz w:val="24"/>
              </w:rPr>
              <m:t>-</m:t>
            </m:r>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x</m:t>
                </m:r>
              </m:e>
              <m:sup>
                <m:r>
                  <m:rPr>
                    <m:sty m:val="p"/>
                  </m:rPr>
                  <w:rPr>
                    <w:rFonts w:ascii="Cambria Math" w:eastAsia="SimSun" w:hAnsi="Cambria Math" w:cs="Times New Roman"/>
                    <w:color w:val="auto"/>
                    <w:sz w:val="24"/>
                  </w:rPr>
                  <m:t>2</m:t>
                </m:r>
              </m:sup>
            </m:sSup>
          </m:sup>
        </m:sSup>
        <m:r>
          <m:rPr>
            <m:sty m:val="p"/>
          </m:rPr>
          <w:rPr>
            <w:rFonts w:ascii="Cambria Math" w:eastAsia="SimSun" w:hAnsi="Cambria Math" w:cs="Times New Roman"/>
            <w:color w:val="auto"/>
            <w:sz w:val="24"/>
          </w:rPr>
          <m:t>f(x)</m:t>
        </m:r>
      </m:oMath>
      <w:r w:rsidRPr="004E6539">
        <w:rPr>
          <w:rFonts w:ascii="Times New Roman" w:eastAsia="SimSun" w:hAnsi="Times New Roman" w:cs="Times New Roman"/>
          <w:color w:val="auto"/>
          <w:sz w:val="24"/>
        </w:rPr>
        <w:t>在</w:t>
      </w:r>
      <m:oMath>
        <m:r>
          <m:rPr>
            <m:sty m:val="p"/>
          </m:rPr>
          <w:rPr>
            <w:rFonts w:ascii="Cambria Math" w:eastAsia="SimSun" w:hAnsi="Cambria Math" w:cs="Times New Roman"/>
            <w:color w:val="auto"/>
            <w:sz w:val="24"/>
          </w:rPr>
          <m:t>[-∞,∞]</m:t>
        </m:r>
      </m:oMath>
      <w:r w:rsidRPr="004E6539">
        <w:rPr>
          <w:rFonts w:ascii="Times New Roman" w:eastAsia="SimSun" w:hAnsi="Times New Roman" w:cs="Times New Roman"/>
          <w:color w:val="auto"/>
          <w:sz w:val="24"/>
        </w:rPr>
        <w:t>的积分因此此处</w:t>
      </w:r>
    </w:p>
    <w:p w:rsidR="000C5C84" w:rsidRPr="004E6539" w:rsidRDefault="000C5C84" w:rsidP="000C5C84">
      <w:pPr>
        <w:ind w:firstLineChars="600" w:firstLine="1440"/>
        <w:jc w:val="left"/>
        <w:rPr>
          <w:rFonts w:ascii="Times New Roman" w:hAnsi="Times New Roman" w:cs="Times New Roman"/>
          <w:color w:val="auto"/>
          <w:sz w:val="24"/>
        </w:rPr>
      </w:pPr>
      <m:oMath>
        <m:r>
          <m:rPr>
            <m:sty m:val="p"/>
          </m:rPr>
          <w:rPr>
            <w:rFonts w:ascii="Cambria Math" w:eastAsia="SimSun" w:hAnsi="Cambria Math" w:cs="Times New Roman"/>
            <w:color w:val="auto"/>
            <w:sz w:val="24"/>
          </w:rPr>
          <m:t>f(x)</m:t>
        </m:r>
      </m:oMath>
      <w:r w:rsidRPr="004E6539">
        <w:rPr>
          <w:rFonts w:ascii="Times New Roman" w:eastAsia="SimSun" w:hAnsi="Times New Roman" w:cs="Times New Roman"/>
          <w:color w:val="auto"/>
          <w:sz w:val="24"/>
        </w:rPr>
        <w:t>为</w:t>
      </w:r>
      <w:r w:rsidRPr="004E6539">
        <w:rPr>
          <w:rFonts w:ascii="Times New Roman" w:eastAsia="SimSun" w:hAnsi="Times New Roman" w:cs="Times New Roman"/>
          <w:color w:val="auto"/>
          <w:sz w:val="24"/>
        </w:rPr>
        <w:t>1</w:t>
      </w:r>
      <w:r w:rsidRPr="004E6539">
        <w:rPr>
          <w:rFonts w:ascii="Times New Roman" w:eastAsia="SimSun" w:hAnsi="Times New Roman" w:cs="Times New Roman"/>
          <w:color w:val="auto"/>
          <w:sz w:val="24"/>
        </w:rPr>
        <w:t>。</w:t>
      </w:r>
    </w:p>
    <w:p w:rsidR="000C5C84" w:rsidRPr="004E6539" w:rsidRDefault="000C5C84" w:rsidP="000C5C84">
      <w:pPr>
        <w:ind w:firstLineChars="600" w:firstLine="1440"/>
        <w:jc w:val="left"/>
        <w:rPr>
          <w:rFonts w:ascii="Times New Roman" w:eastAsia="SimSun" w:hAnsi="Times New Roman" w:cs="Times New Roman"/>
          <w:color w:val="auto"/>
          <w:sz w:val="24"/>
        </w:rPr>
      </w:pPr>
    </w:p>
    <w:p w:rsidR="000C5C84" w:rsidRPr="004E6539" w:rsidRDefault="000C5C84" w:rsidP="000C5C84">
      <w:pPr>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ab/>
        <w:t xml:space="preserve">  (2) </w:t>
      </w:r>
      <w:r w:rsidRPr="004E6539">
        <w:rPr>
          <w:rFonts w:ascii="Times New Roman" w:eastAsia="SimSun" w:hAnsi="Times New Roman" w:cs="Times New Roman"/>
          <w:color w:val="auto"/>
          <w:sz w:val="24"/>
        </w:rPr>
        <w:t>程序运行如下：</w:t>
      </w:r>
    </w:p>
    <w:p w:rsidR="000C5C84" w:rsidRPr="004E6539" w:rsidRDefault="000C5C84" w:rsidP="000C5C84">
      <w:pPr>
        <w:ind w:left="800" w:firstLineChars="300" w:firstLine="720"/>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先做变换</w:t>
      </w:r>
      <m:oMath>
        <m:r>
          <m:rPr>
            <m:sty m:val="p"/>
          </m:rPr>
          <w:rPr>
            <w:rFonts w:ascii="Cambria Math" w:eastAsia="SimSun" w:hAnsi="Cambria Math" w:cs="Times New Roman"/>
            <w:color w:val="auto"/>
            <w:sz w:val="24"/>
          </w:rPr>
          <m:t>t=1/</m:t>
        </m:r>
        <m:rad>
          <m:radPr>
            <m:degHide m:val="1"/>
            <m:ctrlPr>
              <w:rPr>
                <w:rFonts w:ascii="Cambria Math" w:eastAsia="SimSun" w:hAnsi="Cambria Math" w:cs="Times New Roman"/>
                <w:color w:val="auto"/>
                <w:sz w:val="24"/>
              </w:rPr>
            </m:ctrlPr>
          </m:radPr>
          <m:deg/>
          <m:e>
            <m:r>
              <m:rPr>
                <m:sty m:val="p"/>
              </m:rPr>
              <w:rPr>
                <w:rFonts w:ascii="Cambria Math" w:eastAsia="SimSun" w:hAnsi="Cambria Math" w:cs="Times New Roman"/>
                <w:color w:val="auto"/>
                <w:sz w:val="24"/>
              </w:rPr>
              <m:t>x</m:t>
            </m:r>
          </m:e>
        </m:rad>
      </m:oMath>
      <w:r w:rsidRPr="004E6539">
        <w:rPr>
          <w:rFonts w:ascii="Times New Roman" w:eastAsia="SimSun" w:hAnsi="Times New Roman" w:cs="Times New Roman"/>
          <w:color w:val="auto"/>
          <w:sz w:val="24"/>
        </w:rPr>
        <w:t>，则原积分变为</w:t>
      </w:r>
      <m:oMath>
        <m:r>
          <m:rPr>
            <m:sty m:val="p"/>
          </m:rPr>
          <w:rPr>
            <w:rFonts w:ascii="Cambria Math" w:eastAsia="SimSun" w:hAnsi="Cambria Math" w:cs="Times New Roman"/>
            <w:color w:val="auto"/>
            <w:sz w:val="24"/>
          </w:rPr>
          <m:t>I=2</m:t>
        </m:r>
        <m:nary>
          <m:naryPr>
            <m:limLoc m:val="subSup"/>
            <m:ctrlPr>
              <w:rPr>
                <w:rFonts w:ascii="Cambria Math" w:eastAsia="SimSun" w:hAnsi="Cambria Math" w:cs="Times New Roman"/>
                <w:color w:val="auto"/>
                <w:sz w:val="24"/>
              </w:rPr>
            </m:ctrlPr>
          </m:naryPr>
          <m:sub>
            <m:r>
              <m:rPr>
                <m:sty m:val="p"/>
              </m:rPr>
              <w:rPr>
                <w:rFonts w:ascii="Cambria Math" w:eastAsia="SimSun" w:hAnsi="Cambria Math" w:cs="Times New Roman"/>
                <w:color w:val="auto"/>
                <w:sz w:val="24"/>
              </w:rPr>
              <m:t>0</m:t>
            </m:r>
          </m:sub>
          <m:sup>
            <m:r>
              <m:rPr>
                <m:sty m:val="p"/>
              </m:rPr>
              <w:rPr>
                <w:rFonts w:ascii="Cambria Math" w:eastAsia="SimSun" w:hAnsi="Cambria Math" w:cs="Times New Roman"/>
                <w:color w:val="auto"/>
                <w:sz w:val="24"/>
              </w:rPr>
              <m:t>1</m:t>
            </m:r>
          </m:sup>
          <m:e>
            <m:f>
              <m:fPr>
                <m:ctrlPr>
                  <w:rPr>
                    <w:rFonts w:ascii="Cambria Math" w:eastAsia="SimSun" w:hAnsi="Cambria Math" w:cs="Times New Roman"/>
                    <w:color w:val="auto"/>
                    <w:sz w:val="24"/>
                  </w:rPr>
                </m:ctrlPr>
              </m:fPr>
              <m:num>
                <m:r>
                  <m:rPr>
                    <m:sty m:val="p"/>
                  </m:rPr>
                  <w:rPr>
                    <w:rFonts w:ascii="Cambria Math" w:eastAsia="SimSun" w:hAnsi="Cambria Math" w:cs="Times New Roman"/>
                    <w:color w:val="auto"/>
                    <w:sz w:val="24"/>
                  </w:rPr>
                  <m:t>1</m:t>
                </m:r>
              </m:num>
              <m:den>
                <m:r>
                  <m:rPr>
                    <m:sty m:val="p"/>
                  </m:rPr>
                  <w:rPr>
                    <w:rFonts w:ascii="Cambria Math" w:eastAsia="SimSun" w:hAnsi="Cambria Math" w:cs="Times New Roman"/>
                    <w:color w:val="auto"/>
                    <w:sz w:val="24"/>
                  </w:rPr>
                  <m:t>1+</m:t>
                </m:r>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t</m:t>
                    </m:r>
                  </m:e>
                  <m:sup>
                    <m:r>
                      <m:rPr>
                        <m:sty m:val="p"/>
                      </m:rPr>
                      <w:rPr>
                        <w:rFonts w:ascii="Cambria Math" w:eastAsia="SimSun" w:hAnsi="Cambria Math" w:cs="Times New Roman"/>
                        <w:color w:val="auto"/>
                        <w:sz w:val="24"/>
                      </w:rPr>
                      <m:t>2</m:t>
                    </m:r>
                  </m:sup>
                </m:sSup>
              </m:den>
            </m:f>
            <m:r>
              <m:rPr>
                <m:sty m:val="p"/>
              </m:rPr>
              <w:rPr>
                <w:rFonts w:ascii="Cambria Math" w:eastAsia="SimSun" w:hAnsi="Cambria Math" w:cs="Times New Roman"/>
                <w:color w:val="auto"/>
                <w:sz w:val="24"/>
              </w:rPr>
              <m:t>dt</m:t>
            </m:r>
          </m:e>
        </m:nary>
      </m:oMath>
    </w:p>
    <w:p w:rsidR="000C5C84" w:rsidRPr="004E6539" w:rsidRDefault="000C5C84" w:rsidP="000C5C84">
      <w:pPr>
        <w:ind w:left="800" w:firstLineChars="300" w:firstLine="720"/>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I = 2*</w:t>
      </w:r>
      <w:proofErr w:type="spellStart"/>
      <w:r w:rsidRPr="004E6539">
        <w:rPr>
          <w:rFonts w:ascii="Times New Roman" w:eastAsia="SimSun" w:hAnsi="Times New Roman" w:cs="Times New Roman"/>
          <w:color w:val="auto"/>
          <w:sz w:val="24"/>
        </w:rPr>
        <w:t>Romberginterg</w:t>
      </w:r>
      <w:proofErr w:type="spellEnd"/>
      <w:r w:rsidRPr="004E6539">
        <w:rPr>
          <w:rFonts w:ascii="Times New Roman" w:eastAsia="SimSun" w:hAnsi="Times New Roman" w:cs="Times New Roman"/>
          <w:color w:val="auto"/>
          <w:sz w:val="24"/>
        </w:rPr>
        <w:t>(inline('</w:t>
      </w:r>
      <w:proofErr w:type="gramStart"/>
      <w:r w:rsidRPr="004E6539">
        <w:rPr>
          <w:rFonts w:ascii="Times New Roman" w:eastAsia="SimSun" w:hAnsi="Times New Roman" w:cs="Times New Roman"/>
          <w:color w:val="auto"/>
          <w:sz w:val="24"/>
        </w:rPr>
        <w:t>1./</w:t>
      </w:r>
      <w:proofErr w:type="gramEnd"/>
      <w:r w:rsidRPr="004E6539">
        <w:rPr>
          <w:rFonts w:ascii="Times New Roman" w:eastAsia="SimSun" w:hAnsi="Times New Roman" w:cs="Times New Roman"/>
          <w:color w:val="auto"/>
          <w:sz w:val="24"/>
        </w:rPr>
        <w:t>(1+x.^2)'),0,1,25,1e-6)</w:t>
      </w:r>
    </w:p>
    <w:p w:rsidR="000C5C84" w:rsidRPr="004E6539" w:rsidRDefault="000C5C84" w:rsidP="000C5C84">
      <w:pPr>
        <w:ind w:left="800" w:firstLineChars="300" w:firstLine="720"/>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lastRenderedPageBreak/>
        <w:t>I = 1.5708</w:t>
      </w:r>
    </w:p>
    <w:p w:rsidR="000C5C84" w:rsidRPr="004E6539" w:rsidRDefault="000C5C84" w:rsidP="000C5C84">
      <w:pPr>
        <w:jc w:val="left"/>
        <w:rPr>
          <w:rFonts w:ascii="SimSun" w:hAnsi="SimSun" w:cs="Times New Roman"/>
          <w:color w:val="auto"/>
          <w:sz w:val="24"/>
        </w:rPr>
      </w:pPr>
    </w:p>
    <w:p w:rsidR="000C5C84" w:rsidRPr="004E6539" w:rsidRDefault="000C5C84" w:rsidP="000C5C84">
      <w:pPr>
        <w:jc w:val="left"/>
        <w:rPr>
          <w:rFonts w:ascii="Times New Roman" w:eastAsia="SimSun" w:hAnsi="Times New Roman" w:cs="Times New Roman"/>
          <w:color w:val="auto"/>
          <w:sz w:val="24"/>
        </w:rPr>
      </w:pPr>
      <w:r w:rsidRPr="004E6539">
        <w:rPr>
          <w:rFonts w:ascii="SimSun" w:hAnsi="SimSun" w:cs="Times New Roman" w:hint="eastAsia"/>
          <w:color w:val="auto"/>
          <w:sz w:val="24"/>
        </w:rPr>
        <w:tab/>
      </w:r>
      <w:r w:rsidRPr="004E6539">
        <w:rPr>
          <w:rFonts w:ascii="Times New Roman" w:eastAsia="SimSun" w:hAnsi="Times New Roman" w:cs="Times New Roman"/>
          <w:color w:val="auto"/>
          <w:sz w:val="24"/>
        </w:rPr>
        <w:t xml:space="preserve">  (3) </w:t>
      </w:r>
      <w:r w:rsidRPr="004E6539">
        <w:rPr>
          <w:rFonts w:ascii="Times New Roman" w:eastAsia="SimSun" w:hAnsi="Times New Roman" w:cs="Times New Roman"/>
          <w:color w:val="auto"/>
          <w:sz w:val="24"/>
        </w:rPr>
        <w:t>程序运行如下：</w:t>
      </w:r>
    </w:p>
    <w:p w:rsidR="000C5C84" w:rsidRPr="004E6539" w:rsidRDefault="000C5C84" w:rsidP="000C5C84">
      <w:pPr>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ab/>
        <w:t xml:space="preserve">      </w:t>
      </w:r>
      <w:r w:rsidRPr="004E6539">
        <w:rPr>
          <w:rFonts w:ascii="Times New Roman" w:eastAsia="SimSun" w:hAnsi="Times New Roman" w:cs="Times New Roman"/>
          <w:color w:val="auto"/>
          <w:sz w:val="24"/>
        </w:rPr>
        <w:t>使用</w:t>
      </w:r>
      <w:r w:rsidRPr="004E6539">
        <w:rPr>
          <w:rFonts w:ascii="Times New Roman" w:eastAsia="SimSun" w:hAnsi="Times New Roman" w:cs="Times New Roman"/>
          <w:color w:val="auto"/>
          <w:sz w:val="24"/>
        </w:rPr>
        <w:t>Gauss-Hermite</w:t>
      </w:r>
      <w:r w:rsidRPr="004E6539">
        <w:rPr>
          <w:rFonts w:ascii="Times New Roman" w:eastAsia="SimSun" w:hAnsi="Times New Roman" w:cs="Times New Roman"/>
          <w:color w:val="auto"/>
          <w:sz w:val="24"/>
        </w:rPr>
        <w:t>求积公式：</w:t>
      </w:r>
    </w:p>
    <w:p w:rsidR="000C5C84" w:rsidRPr="004E6539" w:rsidRDefault="000C5C84" w:rsidP="000C5C84">
      <w:pPr>
        <w:ind w:left="800" w:firstLine="800"/>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 xml:space="preserve">I = </w:t>
      </w:r>
      <w:proofErr w:type="spellStart"/>
      <w:r w:rsidRPr="004E6539">
        <w:rPr>
          <w:rFonts w:ascii="Times New Roman" w:eastAsia="SimSun" w:hAnsi="Times New Roman" w:cs="Times New Roman"/>
          <w:color w:val="auto"/>
          <w:sz w:val="24"/>
        </w:rPr>
        <w:t>GaussInterg</w:t>
      </w:r>
      <w:proofErr w:type="spellEnd"/>
      <w:r w:rsidRPr="004E6539">
        <w:rPr>
          <w:rFonts w:ascii="Times New Roman" w:eastAsia="SimSun" w:hAnsi="Times New Roman" w:cs="Times New Roman"/>
          <w:color w:val="auto"/>
          <w:sz w:val="24"/>
        </w:rPr>
        <w:t>(inline('cos(x</w:t>
      </w:r>
      <w:proofErr w:type="gramStart"/>
      <w:r w:rsidRPr="004E6539">
        <w:rPr>
          <w:rFonts w:ascii="Times New Roman" w:eastAsia="SimSun" w:hAnsi="Times New Roman" w:cs="Times New Roman"/>
          <w:color w:val="auto"/>
          <w:sz w:val="24"/>
        </w:rPr>
        <w:t>).^</w:t>
      </w:r>
      <w:proofErr w:type="gramEnd"/>
      <w:r w:rsidRPr="004E6539">
        <w:rPr>
          <w:rFonts w:ascii="Times New Roman" w:eastAsia="SimSun" w:hAnsi="Times New Roman" w:cs="Times New Roman"/>
          <w:color w:val="auto"/>
          <w:sz w:val="24"/>
        </w:rPr>
        <w:t>3'),'Hermite',0,0,1e-6)</w:t>
      </w:r>
    </w:p>
    <w:p w:rsidR="000C5C84" w:rsidRPr="004E6539" w:rsidRDefault="000C5C84" w:rsidP="000C5C84">
      <w:pPr>
        <w:ind w:left="800" w:firstLine="800"/>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I = 1.0820</w:t>
      </w:r>
    </w:p>
    <w:p w:rsidR="000C5C84" w:rsidRPr="004E6539" w:rsidRDefault="000C5C84" w:rsidP="000C5C84">
      <w:pPr>
        <w:ind w:leftChars="799" w:left="1681"/>
        <w:jc w:val="left"/>
        <w:rPr>
          <w:rFonts w:ascii="Times New Roman" w:hAnsi="Times New Roman" w:cs="Times New Roman"/>
          <w:color w:val="auto"/>
          <w:sz w:val="24"/>
        </w:rPr>
      </w:pPr>
      <w:r w:rsidRPr="004E6539">
        <w:rPr>
          <w:rFonts w:ascii="Times New Roman" w:eastAsia="SimSun" w:hAnsi="Times New Roman" w:cs="Times New Roman"/>
          <w:color w:val="auto"/>
          <w:sz w:val="24"/>
        </w:rPr>
        <w:t>由于</w:t>
      </w:r>
      <w:r w:rsidRPr="004E6539">
        <w:rPr>
          <w:rFonts w:ascii="Times New Roman" w:eastAsia="SimSun" w:hAnsi="Times New Roman" w:cs="Times New Roman"/>
          <w:color w:val="auto"/>
          <w:sz w:val="24"/>
        </w:rPr>
        <w:t>Gauss-Hermite</w:t>
      </w:r>
      <w:r w:rsidRPr="004E6539">
        <w:rPr>
          <w:rFonts w:ascii="Times New Roman" w:eastAsia="SimSun" w:hAnsi="Times New Roman" w:cs="Times New Roman"/>
          <w:color w:val="auto"/>
          <w:sz w:val="24"/>
        </w:rPr>
        <w:t>求积公式求的是</w:t>
      </w:r>
      <m:oMath>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e</m:t>
            </m:r>
          </m:e>
          <m:sup>
            <m:r>
              <m:rPr>
                <m:sty m:val="p"/>
              </m:rPr>
              <w:rPr>
                <w:rFonts w:ascii="Cambria Math" w:eastAsia="SimSun" w:hAnsi="Cambria Math" w:cs="Times New Roman"/>
                <w:color w:val="auto"/>
                <w:sz w:val="24"/>
              </w:rPr>
              <m:t>-</m:t>
            </m:r>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x</m:t>
                </m:r>
              </m:e>
              <m:sup>
                <m:r>
                  <m:rPr>
                    <m:sty m:val="p"/>
                  </m:rPr>
                  <w:rPr>
                    <w:rFonts w:ascii="Cambria Math" w:eastAsia="SimSun" w:hAnsi="Cambria Math" w:cs="Times New Roman"/>
                    <w:color w:val="auto"/>
                    <w:sz w:val="24"/>
                  </w:rPr>
                  <m:t>2</m:t>
                </m:r>
              </m:sup>
            </m:sSup>
          </m:sup>
        </m:sSup>
        <m:r>
          <m:rPr>
            <m:sty m:val="p"/>
          </m:rPr>
          <w:rPr>
            <w:rFonts w:ascii="Cambria Math" w:eastAsia="SimSun" w:hAnsi="Cambria Math" w:cs="Times New Roman"/>
            <w:color w:val="auto"/>
            <w:sz w:val="24"/>
          </w:rPr>
          <m:t>f(x)</m:t>
        </m:r>
      </m:oMath>
      <w:r w:rsidRPr="004E6539">
        <w:rPr>
          <w:rFonts w:ascii="Times New Roman" w:eastAsia="SimSun" w:hAnsi="Times New Roman" w:cs="Times New Roman"/>
          <w:color w:val="auto"/>
          <w:sz w:val="24"/>
        </w:rPr>
        <w:t>在</w:t>
      </w:r>
      <m:oMath>
        <m:r>
          <m:rPr>
            <m:sty m:val="p"/>
          </m:rPr>
          <w:rPr>
            <w:rFonts w:ascii="Cambria Math" w:eastAsia="SimSun" w:hAnsi="Cambria Math" w:cs="Times New Roman"/>
            <w:color w:val="auto"/>
            <w:sz w:val="24"/>
          </w:rPr>
          <m:t>[-∞,∞]</m:t>
        </m:r>
      </m:oMath>
      <w:r w:rsidRPr="004E6539">
        <w:rPr>
          <w:rFonts w:ascii="Times New Roman" w:eastAsia="SimSun" w:hAnsi="Times New Roman" w:cs="Times New Roman"/>
          <w:color w:val="auto"/>
          <w:sz w:val="24"/>
        </w:rPr>
        <w:t>的积分因此此处的</w:t>
      </w:r>
      <m:oMath>
        <m:r>
          <m:rPr>
            <m:sty m:val="p"/>
          </m:rPr>
          <w:rPr>
            <w:rFonts w:ascii="Cambria Math" w:eastAsia="SimSun" w:hAnsi="Cambria Math" w:cs="Times New Roman"/>
            <w:color w:val="auto"/>
            <w:sz w:val="24"/>
          </w:rPr>
          <m:t>f(x)</m:t>
        </m:r>
      </m:oMath>
      <w:r w:rsidRPr="004E6539">
        <w:rPr>
          <w:rFonts w:ascii="Times New Roman" w:eastAsia="SimSun" w:hAnsi="Times New Roman" w:cs="Times New Roman"/>
          <w:color w:val="auto"/>
          <w:sz w:val="24"/>
        </w:rPr>
        <w:t>为</w:t>
      </w:r>
      <m:oMath>
        <m:r>
          <m:rPr>
            <m:sty m:val="p"/>
          </m:rPr>
          <w:rPr>
            <w:rFonts w:ascii="Cambria Math" w:eastAsia="SimSun" w:hAnsi="Cambria Math" w:cs="Times New Roman"/>
            <w:color w:val="auto"/>
            <w:sz w:val="24"/>
          </w:rPr>
          <m:t>co</m:t>
        </m:r>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s</m:t>
            </m:r>
          </m:e>
          <m:sup>
            <m:r>
              <m:rPr>
                <m:sty m:val="p"/>
              </m:rPr>
              <w:rPr>
                <w:rFonts w:ascii="Cambria Math" w:eastAsia="SimSun" w:hAnsi="Cambria Math" w:cs="Times New Roman"/>
                <w:color w:val="auto"/>
                <w:sz w:val="24"/>
              </w:rPr>
              <m:t>3</m:t>
            </m:r>
          </m:sup>
        </m:sSup>
        <m:r>
          <m:rPr>
            <m:sty m:val="p"/>
          </m:rPr>
          <w:rPr>
            <w:rFonts w:ascii="Cambria Math" w:eastAsia="SimSun" w:hAnsi="Cambria Math" w:cs="Times New Roman"/>
            <w:color w:val="auto"/>
            <w:sz w:val="24"/>
          </w:rPr>
          <m:t xml:space="preserve">x </m:t>
        </m:r>
      </m:oMath>
      <w:r w:rsidRPr="004E6539">
        <w:rPr>
          <w:rFonts w:ascii="Times New Roman" w:eastAsia="SimSun" w:hAnsi="Times New Roman" w:cs="Times New Roman"/>
          <w:color w:val="auto"/>
          <w:sz w:val="24"/>
        </w:rPr>
        <w:t>。</w:t>
      </w:r>
    </w:p>
    <w:p w:rsidR="000C5C84" w:rsidRPr="004E6539" w:rsidRDefault="000C5C84" w:rsidP="000C5C84">
      <w:pPr>
        <w:ind w:leftChars="799" w:left="1681"/>
        <w:jc w:val="left"/>
        <w:rPr>
          <w:rFonts w:ascii="Times New Roman" w:hAnsi="Times New Roman" w:cs="Times New Roman"/>
          <w:color w:val="auto"/>
          <w:sz w:val="24"/>
        </w:rPr>
      </w:pPr>
    </w:p>
    <w:p w:rsidR="000C5C84" w:rsidRPr="004E6539" w:rsidRDefault="000C5C84" w:rsidP="000C5C84">
      <w:pPr>
        <w:jc w:val="left"/>
        <w:rPr>
          <w:rFonts w:ascii="Times New Roman" w:hAnsi="Times New Roman" w:cs="Times New Roman"/>
          <w:color w:val="auto"/>
          <w:sz w:val="24"/>
        </w:rPr>
      </w:pPr>
    </w:p>
    <w:p w:rsidR="000C5C84" w:rsidRPr="004E6539" w:rsidRDefault="000C5C84" w:rsidP="000C5C84">
      <w:pPr>
        <w:ind w:left="480" w:firstLine="800"/>
        <w:jc w:val="left"/>
        <w:rPr>
          <w:rFonts w:ascii="SimSun" w:hAnsi="SimSun" w:cs="Times New Roman"/>
          <w:color w:val="auto"/>
          <w:sz w:val="24"/>
        </w:rPr>
      </w:pPr>
      <w:r w:rsidRPr="004E6539">
        <w:rPr>
          <w:rFonts w:ascii="Times New Roman" w:hAnsi="Times New Roman" w:cs="Times New Roman" w:hint="eastAsia"/>
          <w:color w:val="auto"/>
          <w:sz w:val="24"/>
        </w:rPr>
        <w:t>(4)</w:t>
      </w:r>
      <w:r w:rsidRPr="004E6539">
        <w:rPr>
          <w:rFonts w:ascii="SimSun" w:eastAsia="SimSun" w:hAnsi="SimSun" w:cs="Times New Roman" w:hint="eastAsia"/>
          <w:color w:val="auto"/>
          <w:sz w:val="24"/>
        </w:rPr>
        <w:t>程序</w:t>
      </w:r>
      <w:r w:rsidRPr="004E6539">
        <w:rPr>
          <w:rFonts w:ascii="SimSun" w:eastAsia="SimSun" w:hAnsi="SimSun" w:cs="새굴림" w:hint="eastAsia"/>
          <w:color w:val="auto"/>
          <w:sz w:val="24"/>
        </w:rPr>
        <w:t>运</w:t>
      </w:r>
      <w:r w:rsidRPr="004E6539">
        <w:rPr>
          <w:rFonts w:ascii="SimSun" w:eastAsia="SimSun" w:hAnsi="SimSun" w:cs="맑은 고딕" w:hint="eastAsia"/>
          <w:color w:val="auto"/>
          <w:sz w:val="24"/>
        </w:rPr>
        <w:t>行如</w:t>
      </w:r>
      <w:r w:rsidRPr="004E6539">
        <w:rPr>
          <w:rFonts w:ascii="SimSun" w:eastAsia="SimSun" w:hAnsi="SimSun" w:cs="Times New Roman" w:hint="eastAsia"/>
          <w:color w:val="auto"/>
          <w:sz w:val="24"/>
        </w:rPr>
        <w:t>下</w:t>
      </w:r>
      <w:r w:rsidRPr="004E6539">
        <w:rPr>
          <w:rFonts w:ascii="SimSun" w:hAnsi="SimSun" w:cs="Times New Roman" w:hint="eastAsia"/>
          <w:color w:val="auto"/>
          <w:sz w:val="24"/>
        </w:rPr>
        <w:t>:</w:t>
      </w:r>
    </w:p>
    <w:p w:rsidR="000C5C84" w:rsidRPr="004E6539" w:rsidRDefault="000C5C84" w:rsidP="000C5C84">
      <w:pPr>
        <w:pStyle w:val="a6"/>
        <w:ind w:left="840" w:firstLineChars="300" w:firstLine="720"/>
        <w:jc w:val="left"/>
        <w:rPr>
          <w:rFonts w:ascii="Times New Roman" w:eastAsia="SimSun" w:hAnsi="Times New Roman" w:cs="Times New Roman"/>
          <w:sz w:val="24"/>
        </w:rPr>
      </w:pPr>
      <w:r w:rsidRPr="004E6539">
        <w:rPr>
          <w:rFonts w:ascii="Times New Roman" w:eastAsia="SimSun" w:hAnsi="Times New Roman" w:cs="Times New Roman"/>
          <w:sz w:val="24"/>
        </w:rPr>
        <w:t>使用</w:t>
      </w:r>
      <w:r w:rsidRPr="004E6539">
        <w:rPr>
          <w:rFonts w:ascii="Times New Roman" w:eastAsia="SimSun" w:hAnsi="Times New Roman" w:cs="Times New Roman"/>
          <w:sz w:val="24"/>
        </w:rPr>
        <w:t>Gauss-Laguerre</w:t>
      </w:r>
      <w:r w:rsidRPr="004E6539">
        <w:rPr>
          <w:rFonts w:ascii="Times New Roman" w:eastAsia="SimSun" w:hAnsi="Times New Roman" w:cs="Times New Roman"/>
          <w:sz w:val="24"/>
        </w:rPr>
        <w:t>求积公式：</w:t>
      </w:r>
    </w:p>
    <w:p w:rsidR="000C5C84" w:rsidRPr="004E6539" w:rsidRDefault="000C5C84" w:rsidP="000C5C84">
      <w:pPr>
        <w:pStyle w:val="a6"/>
        <w:ind w:left="840" w:firstLineChars="300" w:firstLine="720"/>
        <w:jc w:val="left"/>
        <w:rPr>
          <w:rFonts w:ascii="Times New Roman" w:eastAsia="SimSun" w:hAnsi="Times New Roman" w:cs="Times New Roman"/>
          <w:sz w:val="24"/>
        </w:rPr>
      </w:pPr>
      <w:r w:rsidRPr="004E6539">
        <w:rPr>
          <w:rFonts w:ascii="Times New Roman" w:eastAsia="SimSun" w:hAnsi="Times New Roman" w:cs="Times New Roman"/>
          <w:sz w:val="24"/>
        </w:rPr>
        <w:t xml:space="preserve">I = </w:t>
      </w:r>
      <w:proofErr w:type="spellStart"/>
      <w:r w:rsidRPr="004E6539">
        <w:rPr>
          <w:rFonts w:ascii="Times New Roman" w:eastAsia="SimSun" w:hAnsi="Times New Roman" w:cs="Times New Roman"/>
          <w:sz w:val="24"/>
        </w:rPr>
        <w:t>GaussInterg</w:t>
      </w:r>
      <w:proofErr w:type="spellEnd"/>
      <w:r w:rsidRPr="004E6539">
        <w:rPr>
          <w:rFonts w:ascii="Times New Roman" w:eastAsia="SimSun" w:hAnsi="Times New Roman" w:cs="Times New Roman"/>
          <w:sz w:val="24"/>
        </w:rPr>
        <w:t>(inline('sin(x</w:t>
      </w:r>
      <w:proofErr w:type="gramStart"/>
      <w:r w:rsidRPr="004E6539">
        <w:rPr>
          <w:rFonts w:ascii="Times New Roman" w:eastAsia="SimSun" w:hAnsi="Times New Roman" w:cs="Times New Roman"/>
          <w:sz w:val="24"/>
        </w:rPr>
        <w:t>).^</w:t>
      </w:r>
      <w:proofErr w:type="gramEnd"/>
      <w:r w:rsidRPr="004E6539">
        <w:rPr>
          <w:rFonts w:ascii="Times New Roman" w:eastAsia="SimSun" w:hAnsi="Times New Roman" w:cs="Times New Roman"/>
          <w:sz w:val="24"/>
        </w:rPr>
        <w:t>2'),'Laguerre',0,0,1e-6)</w:t>
      </w:r>
    </w:p>
    <w:p w:rsidR="000C5C84" w:rsidRPr="004E6539" w:rsidRDefault="000C5C84" w:rsidP="000C5C84">
      <w:pPr>
        <w:pStyle w:val="a6"/>
        <w:ind w:left="840" w:firstLineChars="300" w:firstLine="720"/>
        <w:jc w:val="left"/>
        <w:rPr>
          <w:rFonts w:ascii="Times New Roman" w:eastAsia="SimSun" w:hAnsi="Times New Roman" w:cs="Times New Roman"/>
          <w:sz w:val="24"/>
        </w:rPr>
      </w:pPr>
      <w:r w:rsidRPr="004E6539">
        <w:rPr>
          <w:rFonts w:ascii="Times New Roman" w:eastAsia="SimSun" w:hAnsi="Times New Roman" w:cs="Times New Roman"/>
          <w:sz w:val="24"/>
        </w:rPr>
        <w:t>I = 0.4000</w:t>
      </w:r>
    </w:p>
    <w:p w:rsidR="000C5C84" w:rsidRPr="004E6539" w:rsidRDefault="000C5C84" w:rsidP="000C5C84">
      <w:pPr>
        <w:pStyle w:val="a6"/>
        <w:ind w:leftChars="700" w:left="1470"/>
        <w:jc w:val="left"/>
        <w:rPr>
          <w:rFonts w:ascii="Times New Roman" w:eastAsia="SimSun" w:hAnsi="Times New Roman" w:cs="Times New Roman"/>
          <w:sz w:val="24"/>
          <w:lang w:eastAsia="zh-CN"/>
        </w:rPr>
      </w:pPr>
      <w:r w:rsidRPr="004E6539">
        <w:rPr>
          <w:rFonts w:ascii="Times New Roman" w:eastAsia="SimSun" w:hAnsi="Times New Roman" w:cs="Times New Roman"/>
          <w:sz w:val="24"/>
        </w:rPr>
        <w:t>由于</w:t>
      </w:r>
      <w:r w:rsidRPr="004E6539">
        <w:rPr>
          <w:rFonts w:ascii="Times New Roman" w:eastAsia="SimSun" w:hAnsi="Times New Roman" w:cs="Times New Roman"/>
          <w:sz w:val="24"/>
        </w:rPr>
        <w:t>Gauss-Laguerre</w:t>
      </w:r>
      <w:r w:rsidRPr="004E6539">
        <w:rPr>
          <w:rFonts w:ascii="Times New Roman" w:eastAsia="SimSun" w:hAnsi="Times New Roman" w:cs="Times New Roman"/>
          <w:sz w:val="24"/>
        </w:rPr>
        <w:t>求积公式求的是</w:t>
      </w:r>
      <m:oMath>
        <m:sSup>
          <m:sSupPr>
            <m:ctrlPr>
              <w:rPr>
                <w:rFonts w:ascii="Cambria Math" w:eastAsia="SimSun" w:hAnsi="Cambria Math" w:cs="Times New Roman"/>
                <w:sz w:val="24"/>
              </w:rPr>
            </m:ctrlPr>
          </m:sSupPr>
          <m:e>
            <m:r>
              <w:rPr>
                <w:rFonts w:ascii="Cambria Math" w:eastAsia="바탕" w:hAnsi="바탕" w:cs="바탕"/>
                <w:sz w:val="24"/>
              </w:rPr>
              <m:t>e</m:t>
            </m:r>
          </m:e>
          <m:sup>
            <m:r>
              <w:rPr>
                <w:rFonts w:ascii="Cambria Math" w:eastAsia="SimSun" w:hAnsi="Cambria Math" w:cs="Times New Roman"/>
                <w:sz w:val="24"/>
              </w:rPr>
              <m:t>-x</m:t>
            </m:r>
          </m:sup>
        </m:sSup>
        <m:r>
          <w:rPr>
            <w:rFonts w:ascii="Cambria Math" w:eastAsia="SimSun" w:hAnsi="Cambria Math" w:cs="Times New Roman"/>
            <w:sz w:val="24"/>
          </w:rPr>
          <m:t>f(x)</m:t>
        </m:r>
      </m:oMath>
      <w:r w:rsidRPr="004E6539">
        <w:rPr>
          <w:rFonts w:ascii="Times New Roman" w:eastAsia="SimSun" w:hAnsi="Times New Roman" w:cs="Times New Roman"/>
          <w:sz w:val="24"/>
        </w:rPr>
        <w:t>在</w:t>
      </w:r>
      <w:r w:rsidRPr="004E6539">
        <w:rPr>
          <w:rFonts w:ascii="Times New Roman" w:hAnsi="Times New Roman" w:cs="Times New Roman" w:hint="eastAsia"/>
          <w:sz w:val="24"/>
        </w:rPr>
        <w:t>[0,</w:t>
      </w:r>
      <m:oMath>
        <m:r>
          <m:rPr>
            <m:sty m:val="p"/>
          </m:rPr>
          <w:rPr>
            <w:rFonts w:ascii="Cambria Math" w:hAnsi="Cambria Math" w:cs="Times New Roman"/>
            <w:sz w:val="24"/>
          </w:rPr>
          <m:t>∞</m:t>
        </m:r>
      </m:oMath>
      <w:r w:rsidRPr="004E6539">
        <w:rPr>
          <w:rFonts w:ascii="Times New Roman" w:hAnsi="Times New Roman" w:cs="Times New Roman"/>
          <w:sz w:val="24"/>
        </w:rPr>
        <w:t>]</w:t>
      </w:r>
      <w:r w:rsidRPr="004E6539">
        <w:rPr>
          <w:rFonts w:ascii="Times New Roman" w:eastAsia="SimSun" w:hAnsi="Times New Roman" w:cs="Times New Roman"/>
          <w:sz w:val="24"/>
        </w:rPr>
        <w:t>的积分因此此处的</w:t>
      </w:r>
      <m:oMath>
        <m:r>
          <m:rPr>
            <m:sty m:val="p"/>
          </m:rPr>
          <w:rPr>
            <w:rFonts w:ascii="Cambria Math" w:eastAsia="SimSun" w:hAnsi="Cambria Math" w:cs="Times New Roman"/>
            <w:sz w:val="24"/>
          </w:rPr>
          <m:t>f(x)</m:t>
        </m:r>
      </m:oMath>
      <w:r w:rsidRPr="004E6539">
        <w:rPr>
          <w:rFonts w:ascii="Times New Roman" w:eastAsia="SimSun" w:hAnsi="Times New Roman" w:cs="Times New Roman"/>
          <w:sz w:val="24"/>
        </w:rPr>
        <w:t>为</w:t>
      </w:r>
      <m:oMath>
        <m:sSup>
          <m:sSupPr>
            <m:ctrlPr>
              <w:rPr>
                <w:rFonts w:ascii="Cambria Math" w:eastAsia="SimSun" w:hAnsi="Cambria Math" w:cs="Times New Roman"/>
                <w:sz w:val="24"/>
              </w:rPr>
            </m:ctrlPr>
          </m:sSupPr>
          <m:e>
            <m:r>
              <w:rPr>
                <w:rFonts w:ascii="Cambria Math" w:eastAsia="SimSun" w:hAnsi="Cambria Math" w:cs="Times New Roman"/>
                <w:sz w:val="24"/>
              </w:rPr>
              <m:t>sin</m:t>
            </m:r>
          </m:e>
          <m:sup>
            <m:r>
              <w:rPr>
                <w:rFonts w:ascii="Cambria Math" w:eastAsia="SimSun" w:hAnsi="Cambria Math" w:cs="Times New Roman"/>
                <w:sz w:val="24"/>
              </w:rPr>
              <m:t>2</m:t>
            </m:r>
          </m:sup>
        </m:sSup>
        <m:r>
          <w:rPr>
            <w:rFonts w:ascii="Cambria Math" w:eastAsia="SimSun" w:hAnsi="Cambria Math" w:cs="Times New Roman"/>
            <w:sz w:val="24"/>
          </w:rPr>
          <m:t>x</m:t>
        </m:r>
      </m:oMath>
      <w:r w:rsidRPr="004E6539">
        <w:rPr>
          <w:rFonts w:ascii="Times New Roman" w:eastAsia="SimSun" w:hAnsi="Times New Roman" w:cs="Times New Roman"/>
          <w:sz w:val="24"/>
        </w:rPr>
        <w:t xml:space="preserve"> </w:t>
      </w:r>
      <w:r w:rsidRPr="004E6539">
        <w:rPr>
          <w:rFonts w:ascii="Times New Roman" w:eastAsia="SimSun" w:hAnsi="Times New Roman" w:cs="Times New Roman"/>
          <w:sz w:val="24"/>
        </w:rPr>
        <w:t>。</w:t>
      </w:r>
    </w:p>
    <w:p w:rsidR="000C5C84" w:rsidRPr="004E6539" w:rsidRDefault="000C5C84" w:rsidP="000C5C84">
      <w:pPr>
        <w:pStyle w:val="a6"/>
        <w:ind w:leftChars="700" w:left="1470"/>
        <w:jc w:val="left"/>
        <w:rPr>
          <w:rFonts w:ascii="Times New Roman" w:eastAsia="SimSun" w:hAnsi="Times New Roman" w:cs="Times New Roman"/>
          <w:sz w:val="24"/>
          <w:lang w:eastAsia="zh-CN"/>
        </w:rPr>
      </w:pPr>
    </w:p>
    <w:p w:rsidR="000C5C84" w:rsidRPr="004E6539" w:rsidRDefault="000C5C84" w:rsidP="000C5C84">
      <w:pPr>
        <w:pStyle w:val="a6"/>
        <w:ind w:leftChars="700" w:left="1470"/>
        <w:jc w:val="left"/>
        <w:rPr>
          <w:rFonts w:ascii="Times New Roman" w:eastAsia="SimSun" w:hAnsi="Times New Roman" w:cs="Times New Roman"/>
          <w:sz w:val="24"/>
          <w:lang w:eastAsia="zh-CN"/>
        </w:rPr>
      </w:pPr>
    </w:p>
    <w:p w:rsidR="000C5C84" w:rsidRPr="004E6539" w:rsidRDefault="000C5C84" w:rsidP="000C5C84">
      <w:pPr>
        <w:jc w:val="left"/>
        <w:rPr>
          <w:rFonts w:ascii="SimHei" w:eastAsia="SimHei" w:hAnsi="SimHei" w:cs="맑은 고딕"/>
          <w:color w:val="auto"/>
          <w:sz w:val="24"/>
        </w:rPr>
      </w:pPr>
      <w:r w:rsidRPr="004E6539">
        <w:rPr>
          <w:rFonts w:ascii="SimHei" w:eastAsia="SimHei" w:hAnsi="SimHei" w:cs="맑은 고딕" w:hint="eastAsia"/>
          <w:color w:val="auto"/>
          <w:sz w:val="24"/>
        </w:rPr>
        <w:t>思考</w:t>
      </w:r>
      <w:r w:rsidRPr="004E6539">
        <w:rPr>
          <w:rFonts w:ascii="SimHei" w:eastAsia="SimHei" w:hAnsi="SimHei" w:cs="새굴림" w:hint="eastAsia"/>
          <w:color w:val="auto"/>
          <w:sz w:val="24"/>
        </w:rPr>
        <w:t>题</w:t>
      </w:r>
      <w:r w:rsidRPr="004E6539">
        <w:rPr>
          <w:rFonts w:ascii="SimHei" w:eastAsia="SimHei" w:hAnsi="SimHei" w:cs="맑은 고딕" w:hint="eastAsia"/>
          <w:color w:val="auto"/>
          <w:sz w:val="24"/>
        </w:rPr>
        <w:t>：</w:t>
      </w:r>
    </w:p>
    <w:p w:rsidR="000C5C84" w:rsidRPr="004E6539" w:rsidRDefault="000C5C84" w:rsidP="000C5C84">
      <w:pPr>
        <w:jc w:val="left"/>
        <w:rPr>
          <w:rFonts w:ascii="SimHei" w:eastAsia="SimHei" w:hAnsi="SimHei" w:cs="맑은 고딕"/>
          <w:color w:val="auto"/>
          <w:sz w:val="24"/>
        </w:rPr>
      </w:pPr>
    </w:p>
    <w:p w:rsidR="000C5C84" w:rsidRPr="004E6539" w:rsidRDefault="000C5C84" w:rsidP="000C5C84">
      <w:pPr>
        <w:widowControl w:val="0"/>
        <w:numPr>
          <w:ilvl w:val="0"/>
          <w:numId w:val="16"/>
        </w:numPr>
        <w:wordWrap w:val="0"/>
        <w:autoSpaceDE w:val="0"/>
        <w:autoSpaceDN w:val="0"/>
        <w:spacing w:after="200" w:line="276" w:lineRule="auto"/>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输入的参数</w:t>
      </w:r>
      <w:r w:rsidRPr="004E6539">
        <w:rPr>
          <w:rFonts w:ascii="Times New Roman" w:eastAsia="SimSun" w:hAnsi="Times New Roman" w:cs="Times New Roman"/>
          <w:color w:val="auto"/>
          <w:sz w:val="24"/>
        </w:rPr>
        <w:t>N</w:t>
      </w:r>
      <w:r w:rsidRPr="004E6539">
        <w:rPr>
          <w:rFonts w:ascii="Times New Roman" w:eastAsia="SimSun" w:hAnsi="Times New Roman" w:cs="Times New Roman"/>
          <w:color w:val="auto"/>
          <w:sz w:val="24"/>
        </w:rPr>
        <w:t>越大，在有限区间上分段越小，由复化梯形公式的误差</w:t>
      </w:r>
      <m:oMath>
        <m:sSub>
          <m:sSubPr>
            <m:ctrlPr>
              <w:rPr>
                <w:rFonts w:ascii="Cambria Math" w:eastAsia="SimSun" w:hAnsi="Cambria Math" w:cs="Times New Roman"/>
                <w:color w:val="auto"/>
                <w:sz w:val="24"/>
              </w:rPr>
            </m:ctrlPr>
          </m:sSubPr>
          <m:e>
            <m:r>
              <m:rPr>
                <m:sty m:val="p"/>
              </m:rPr>
              <w:rPr>
                <w:rFonts w:ascii="Cambria Math" w:eastAsia="SimSun" w:hAnsi="Cambria Math" w:cs="Times New Roman"/>
                <w:color w:val="auto"/>
                <w:sz w:val="24"/>
              </w:rPr>
              <m:t>R</m:t>
            </m:r>
          </m:e>
          <m:sub>
            <m:sSub>
              <m:sSubPr>
                <m:ctrlPr>
                  <w:rPr>
                    <w:rFonts w:ascii="Cambria Math" w:eastAsia="SimSun" w:hAnsi="Cambria Math" w:cs="Times New Roman"/>
                    <w:color w:val="auto"/>
                    <w:sz w:val="24"/>
                  </w:rPr>
                </m:ctrlPr>
              </m:sSubPr>
              <m:e>
                <m:r>
                  <m:rPr>
                    <m:sty m:val="p"/>
                  </m:rPr>
                  <w:rPr>
                    <w:rFonts w:ascii="Cambria Math" w:eastAsia="SimSun" w:hAnsi="Cambria Math" w:cs="Times New Roman"/>
                    <w:color w:val="auto"/>
                    <w:sz w:val="24"/>
                  </w:rPr>
                  <m:t>T</m:t>
                </m:r>
              </m:e>
              <m:sub>
                <m:r>
                  <m:rPr>
                    <m:sty m:val="p"/>
                  </m:rPr>
                  <w:rPr>
                    <w:rFonts w:ascii="Cambria Math" w:eastAsia="SimSun" w:hAnsi="Cambria Math" w:cs="Times New Roman"/>
                    <w:color w:val="auto"/>
                    <w:sz w:val="24"/>
                  </w:rPr>
                  <m:t>n</m:t>
                </m:r>
              </m:sub>
            </m:sSub>
          </m:sub>
        </m:sSub>
        <m:r>
          <m:rPr>
            <m:sty m:val="p"/>
          </m:rPr>
          <w:rPr>
            <w:rFonts w:ascii="Cambria Math" w:eastAsia="SimSun" w:hAnsi="Cambria Math" w:cs="Times New Roman"/>
            <w:color w:val="auto"/>
            <w:sz w:val="24"/>
          </w:rPr>
          <m:t>=-</m:t>
        </m:r>
        <m:f>
          <m:fPr>
            <m:ctrlPr>
              <w:rPr>
                <w:rFonts w:ascii="Cambria Math" w:eastAsia="SimSun" w:hAnsi="Cambria Math" w:cs="Times New Roman"/>
                <w:color w:val="auto"/>
                <w:sz w:val="24"/>
              </w:rPr>
            </m:ctrlPr>
          </m:fPr>
          <m:num>
            <m:d>
              <m:dPr>
                <m:ctrlPr>
                  <w:rPr>
                    <w:rFonts w:ascii="Cambria Math" w:eastAsia="SimSun" w:hAnsi="Cambria Math" w:cs="Times New Roman"/>
                    <w:color w:val="auto"/>
                    <w:sz w:val="24"/>
                  </w:rPr>
                </m:ctrlPr>
              </m:dPr>
              <m:e>
                <m:r>
                  <m:rPr>
                    <m:sty m:val="p"/>
                  </m:rPr>
                  <w:rPr>
                    <w:rFonts w:ascii="Cambria Math" w:eastAsia="SimSun" w:hAnsi="Cambria Math" w:cs="Times New Roman"/>
                    <w:color w:val="auto"/>
                    <w:sz w:val="24"/>
                  </w:rPr>
                  <m:t>b-a</m:t>
                </m:r>
              </m:e>
            </m:d>
          </m:num>
          <m:den>
            <m:r>
              <m:rPr>
                <m:sty m:val="p"/>
              </m:rPr>
              <w:rPr>
                <w:rFonts w:ascii="Cambria Math" w:eastAsia="SimSun" w:hAnsi="Cambria Math" w:cs="Times New Roman"/>
                <w:color w:val="auto"/>
                <w:sz w:val="24"/>
              </w:rPr>
              <m:t>12</m:t>
            </m:r>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N</m:t>
                </m:r>
              </m:e>
              <m:sup>
                <m:r>
                  <m:rPr>
                    <m:sty m:val="p"/>
                  </m:rPr>
                  <w:rPr>
                    <w:rFonts w:ascii="Cambria Math" w:eastAsia="SimSun" w:hAnsi="Cambria Math" w:cs="Times New Roman"/>
                    <w:color w:val="auto"/>
                    <w:sz w:val="24"/>
                  </w:rPr>
                  <m:t>2</m:t>
                </m:r>
              </m:sup>
            </m:sSup>
          </m:den>
        </m:f>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f</m:t>
            </m:r>
          </m:e>
          <m:sup>
            <m:r>
              <m:rPr>
                <m:sty m:val="p"/>
              </m:rPr>
              <w:rPr>
                <w:rFonts w:ascii="Cambria Math" w:eastAsia="SimSun" w:hAnsi="Cambria Math" w:cs="Times New Roman"/>
                <w:color w:val="auto"/>
                <w:sz w:val="24"/>
              </w:rPr>
              <m:t>''</m:t>
            </m:r>
          </m:sup>
        </m:sSup>
        <m:d>
          <m:dPr>
            <m:ctrlPr>
              <w:rPr>
                <w:rFonts w:ascii="Cambria Math" w:eastAsia="SimSun" w:hAnsi="Cambria Math" w:cs="Times New Roman"/>
                <w:color w:val="auto"/>
                <w:sz w:val="24"/>
              </w:rPr>
            </m:ctrlPr>
          </m:dPr>
          <m:e>
            <m:r>
              <m:rPr>
                <m:sty m:val="p"/>
              </m:rPr>
              <w:rPr>
                <w:rFonts w:ascii="Cambria Math" w:eastAsia="SimSun" w:hAnsi="Cambria Math" w:cs="Times New Roman"/>
                <w:color w:val="auto"/>
                <w:sz w:val="24"/>
              </w:rPr>
              <m:t>η</m:t>
            </m:r>
          </m:e>
        </m:d>
      </m:oMath>
      <w:r w:rsidRPr="004E6539">
        <w:rPr>
          <w:rFonts w:ascii="Times New Roman" w:eastAsia="SimSun" w:hAnsi="Times New Roman" w:cs="Times New Roman"/>
          <w:color w:val="auto"/>
          <w:sz w:val="24"/>
        </w:rPr>
        <w:t>，计算精度越高。</w:t>
      </w:r>
    </w:p>
    <w:p w:rsidR="000C5C84" w:rsidRPr="004E6539" w:rsidRDefault="000C5C84" w:rsidP="000C5C84">
      <w:pPr>
        <w:widowControl w:val="0"/>
        <w:numPr>
          <w:ilvl w:val="0"/>
          <w:numId w:val="16"/>
        </w:numPr>
        <w:wordWrap w:val="0"/>
        <w:autoSpaceDE w:val="0"/>
        <w:autoSpaceDN w:val="0"/>
        <w:spacing w:after="200" w:line="276" w:lineRule="auto"/>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二分次数越多，计算精度越高。因为每一次二分，</w:t>
      </w:r>
      <w:r w:rsidRPr="004E6539">
        <w:rPr>
          <w:rFonts w:ascii="Times New Roman" w:eastAsia="SimSun" w:hAnsi="Times New Roman" w:cs="Times New Roman"/>
          <w:color w:val="auto"/>
          <w:sz w:val="24"/>
        </w:rPr>
        <w:t>N</w:t>
      </w:r>
      <w:r w:rsidRPr="004E6539">
        <w:rPr>
          <w:rFonts w:ascii="Times New Roman" w:eastAsia="SimSun" w:hAnsi="Times New Roman" w:cs="Times New Roman"/>
          <w:color w:val="auto"/>
          <w:sz w:val="24"/>
        </w:rPr>
        <w:t>变为原来的二倍，由复化梯形公式的误差</w:t>
      </w:r>
      <m:oMath>
        <m:sSub>
          <m:sSubPr>
            <m:ctrlPr>
              <w:rPr>
                <w:rFonts w:ascii="Cambria Math" w:eastAsia="SimSun" w:hAnsi="Cambria Math" w:cs="Times New Roman"/>
                <w:color w:val="auto"/>
                <w:sz w:val="24"/>
              </w:rPr>
            </m:ctrlPr>
          </m:sSubPr>
          <m:e>
            <m:r>
              <m:rPr>
                <m:sty m:val="p"/>
              </m:rPr>
              <w:rPr>
                <w:rFonts w:ascii="Cambria Math" w:eastAsia="SimSun" w:hAnsi="Cambria Math" w:cs="Times New Roman"/>
                <w:color w:val="auto"/>
                <w:sz w:val="24"/>
              </w:rPr>
              <m:t>R</m:t>
            </m:r>
          </m:e>
          <m:sub>
            <m:sSub>
              <m:sSubPr>
                <m:ctrlPr>
                  <w:rPr>
                    <w:rFonts w:ascii="Cambria Math" w:eastAsia="SimSun" w:hAnsi="Cambria Math" w:cs="Times New Roman"/>
                    <w:color w:val="auto"/>
                    <w:sz w:val="24"/>
                  </w:rPr>
                </m:ctrlPr>
              </m:sSubPr>
              <m:e>
                <m:r>
                  <m:rPr>
                    <m:sty m:val="p"/>
                  </m:rPr>
                  <w:rPr>
                    <w:rFonts w:ascii="Cambria Math" w:eastAsia="SimSun" w:hAnsi="Cambria Math" w:cs="Times New Roman"/>
                    <w:color w:val="auto"/>
                    <w:sz w:val="24"/>
                  </w:rPr>
                  <m:t>T</m:t>
                </m:r>
              </m:e>
              <m:sub>
                <m:r>
                  <m:rPr>
                    <m:sty m:val="p"/>
                  </m:rPr>
                  <w:rPr>
                    <w:rFonts w:ascii="Cambria Math" w:eastAsia="SimSun" w:hAnsi="Cambria Math" w:cs="Times New Roman"/>
                    <w:color w:val="auto"/>
                    <w:sz w:val="24"/>
                  </w:rPr>
                  <m:t>n</m:t>
                </m:r>
              </m:sub>
            </m:sSub>
          </m:sub>
        </m:sSub>
        <m:r>
          <m:rPr>
            <m:sty m:val="p"/>
          </m:rPr>
          <w:rPr>
            <w:rFonts w:ascii="Cambria Math" w:eastAsia="SimSun" w:hAnsi="Cambria Math" w:cs="Times New Roman"/>
            <w:color w:val="auto"/>
            <w:sz w:val="24"/>
          </w:rPr>
          <m:t>=-</m:t>
        </m:r>
        <m:f>
          <m:fPr>
            <m:ctrlPr>
              <w:rPr>
                <w:rFonts w:ascii="Cambria Math" w:eastAsia="SimSun" w:hAnsi="Cambria Math" w:cs="Times New Roman"/>
                <w:color w:val="auto"/>
                <w:sz w:val="24"/>
              </w:rPr>
            </m:ctrlPr>
          </m:fPr>
          <m:num>
            <m:d>
              <m:dPr>
                <m:ctrlPr>
                  <w:rPr>
                    <w:rFonts w:ascii="Cambria Math" w:eastAsia="SimSun" w:hAnsi="Cambria Math" w:cs="Times New Roman"/>
                    <w:color w:val="auto"/>
                    <w:sz w:val="24"/>
                  </w:rPr>
                </m:ctrlPr>
              </m:dPr>
              <m:e>
                <m:r>
                  <m:rPr>
                    <m:sty m:val="p"/>
                  </m:rPr>
                  <w:rPr>
                    <w:rFonts w:ascii="Cambria Math" w:eastAsia="SimSun" w:hAnsi="Cambria Math" w:cs="Times New Roman"/>
                    <w:color w:val="auto"/>
                    <w:sz w:val="24"/>
                  </w:rPr>
                  <m:t>b-a</m:t>
                </m:r>
              </m:e>
            </m:d>
          </m:num>
          <m:den>
            <m:r>
              <m:rPr>
                <m:sty m:val="p"/>
              </m:rPr>
              <w:rPr>
                <w:rFonts w:ascii="Cambria Math" w:eastAsia="SimSun" w:hAnsi="Cambria Math" w:cs="Times New Roman"/>
                <w:color w:val="auto"/>
                <w:sz w:val="24"/>
              </w:rPr>
              <m:t>12</m:t>
            </m:r>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N</m:t>
                </m:r>
              </m:e>
              <m:sup>
                <m:r>
                  <m:rPr>
                    <m:sty m:val="p"/>
                  </m:rPr>
                  <w:rPr>
                    <w:rFonts w:ascii="Cambria Math" w:eastAsia="SimSun" w:hAnsi="Cambria Math" w:cs="Times New Roman"/>
                    <w:color w:val="auto"/>
                    <w:sz w:val="24"/>
                  </w:rPr>
                  <m:t>2</m:t>
                </m:r>
              </m:sup>
            </m:sSup>
          </m:den>
        </m:f>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f</m:t>
            </m:r>
          </m:e>
          <m:sup>
            <m:r>
              <m:rPr>
                <m:sty m:val="p"/>
              </m:rPr>
              <w:rPr>
                <w:rFonts w:ascii="Cambria Math" w:eastAsia="SimSun" w:hAnsi="Cambria Math" w:cs="Times New Roman"/>
                <w:color w:val="auto"/>
                <w:sz w:val="24"/>
              </w:rPr>
              <m:t>''</m:t>
            </m:r>
          </m:sup>
        </m:sSup>
        <m:d>
          <m:dPr>
            <m:ctrlPr>
              <w:rPr>
                <w:rFonts w:ascii="Cambria Math" w:eastAsia="SimSun" w:hAnsi="Cambria Math" w:cs="Times New Roman"/>
                <w:color w:val="auto"/>
                <w:sz w:val="24"/>
              </w:rPr>
            </m:ctrlPr>
          </m:dPr>
          <m:e>
            <m:r>
              <m:rPr>
                <m:sty m:val="p"/>
              </m:rPr>
              <w:rPr>
                <w:rFonts w:ascii="Cambria Math" w:eastAsia="SimSun" w:hAnsi="Cambria Math" w:cs="Times New Roman"/>
                <w:color w:val="auto"/>
                <w:sz w:val="24"/>
              </w:rPr>
              <m:t>η</m:t>
            </m:r>
          </m:e>
        </m:d>
      </m:oMath>
      <w:r w:rsidRPr="004E6539">
        <w:rPr>
          <w:rFonts w:ascii="Times New Roman" w:eastAsia="SimSun" w:hAnsi="Times New Roman" w:cs="Times New Roman"/>
          <w:color w:val="auto"/>
          <w:sz w:val="24"/>
        </w:rPr>
        <w:t>，二分后误差约为二分前的四分之一。</w:t>
      </w:r>
    </w:p>
    <w:p w:rsidR="000C5C84" w:rsidRPr="004E6539" w:rsidRDefault="000C5C84" w:rsidP="000C5C84">
      <w:pPr>
        <w:widowControl w:val="0"/>
        <w:numPr>
          <w:ilvl w:val="0"/>
          <w:numId w:val="16"/>
        </w:numPr>
        <w:wordWrap w:val="0"/>
        <w:autoSpaceDE w:val="0"/>
        <w:autoSpaceDN w:val="0"/>
        <w:spacing w:after="200" w:line="276" w:lineRule="auto"/>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t>有普遍性，被积函数在积分区间内存在奇点。若在奇点上极限存在，则可以利用小数</w:t>
      </w:r>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机器</w:t>
      </w:r>
      <w:r w:rsidRPr="004E6539">
        <w:rPr>
          <w:rFonts w:ascii="Times New Roman" w:eastAsia="SimSun" w:hAnsi="Times New Roman" w:cs="Times New Roman"/>
          <w:color w:val="auto"/>
          <w:sz w:val="24"/>
        </w:rPr>
        <w:t>Epsilon</w:t>
      </w:r>
      <w:r w:rsidRPr="004E6539">
        <w:rPr>
          <w:rFonts w:ascii="Times New Roman" w:eastAsia="SimSun" w:hAnsi="Times New Roman" w:cs="Times New Roman"/>
          <w:color w:val="auto"/>
          <w:sz w:val="24"/>
        </w:rPr>
        <w:t>将奇点从积分区间去除，如问题</w:t>
      </w:r>
      <w:r w:rsidRPr="004E6539">
        <w:rPr>
          <w:rFonts w:ascii="Times New Roman" w:eastAsia="SimSun" w:hAnsi="Times New Roman" w:cs="Times New Roman"/>
          <w:color w:val="auto"/>
          <w:sz w:val="24"/>
        </w:rPr>
        <w:t>2</w:t>
      </w:r>
      <w:r w:rsidRPr="004E6539">
        <w:rPr>
          <w:rFonts w:ascii="Times New Roman" w:eastAsia="SimSun" w:hAnsi="Times New Roman" w:cs="Times New Roman"/>
          <w:color w:val="auto"/>
          <w:sz w:val="24"/>
        </w:rPr>
        <w:t>（</w:t>
      </w:r>
      <w:r w:rsidRPr="004E6539">
        <w:rPr>
          <w:rFonts w:ascii="Times New Roman" w:eastAsia="SimSun" w:hAnsi="Times New Roman" w:cs="Times New Roman"/>
          <w:color w:val="auto"/>
          <w:sz w:val="24"/>
        </w:rPr>
        <w:t>1</w:t>
      </w:r>
      <w:r w:rsidRPr="004E6539">
        <w:rPr>
          <w:rFonts w:ascii="Times New Roman" w:eastAsia="SimSun" w:hAnsi="Times New Roman" w:cs="Times New Roman"/>
          <w:color w:val="auto"/>
          <w:sz w:val="24"/>
        </w:rPr>
        <w:t>）。若奇点上极限不存在，则需要根据具体情况进行积分变换使被积函数在积分区间上不存在奇点。若求的是</w:t>
      </w:r>
      <m:oMath>
        <m:r>
          <m:rPr>
            <m:sty m:val="p"/>
          </m:rPr>
          <w:rPr>
            <w:rFonts w:ascii="Cambria Math" w:eastAsia="SimSun" w:hAnsi="Cambria Math" w:cs="Times New Roman"/>
            <w:color w:val="auto"/>
            <w:sz w:val="24"/>
          </w:rPr>
          <m:t>f(x)/</m:t>
        </m:r>
        <m:rad>
          <m:radPr>
            <m:degHide m:val="1"/>
            <m:ctrlPr>
              <w:rPr>
                <w:rFonts w:ascii="Cambria Math" w:eastAsia="SimSun" w:hAnsi="Cambria Math" w:cs="Times New Roman"/>
                <w:color w:val="auto"/>
                <w:sz w:val="24"/>
              </w:rPr>
            </m:ctrlPr>
          </m:radPr>
          <m:deg/>
          <m:e>
            <m:r>
              <m:rPr>
                <m:sty m:val="p"/>
              </m:rPr>
              <w:rPr>
                <w:rFonts w:ascii="Cambria Math" w:eastAsia="SimSun" w:hAnsi="Cambria Math" w:cs="Times New Roman"/>
                <w:color w:val="auto"/>
                <w:sz w:val="24"/>
              </w:rPr>
              <m:t>1-</m:t>
            </m:r>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x</m:t>
                </m:r>
              </m:e>
              <m:sup>
                <m:r>
                  <m:rPr>
                    <m:sty m:val="p"/>
                  </m:rPr>
                  <w:rPr>
                    <w:rFonts w:ascii="Cambria Math" w:eastAsia="SimSun" w:hAnsi="Cambria Math" w:cs="Times New Roman"/>
                    <w:color w:val="auto"/>
                    <w:sz w:val="24"/>
                  </w:rPr>
                  <m:t>2</m:t>
                </m:r>
              </m:sup>
            </m:sSup>
          </m:e>
        </m:rad>
      </m:oMath>
      <w:r w:rsidRPr="004E6539">
        <w:rPr>
          <w:rFonts w:ascii="Times New Roman" w:eastAsia="SimSun" w:hAnsi="Times New Roman" w:cs="Times New Roman"/>
          <w:color w:val="auto"/>
          <w:sz w:val="24"/>
        </w:rPr>
        <w:t>在</w:t>
      </w:r>
      <m:oMath>
        <m:r>
          <m:rPr>
            <m:sty m:val="p"/>
          </m:rPr>
          <w:rPr>
            <w:rFonts w:ascii="Cambria Math" w:eastAsia="SimSun" w:hAnsi="Cambria Math" w:cs="Times New Roman"/>
            <w:color w:val="auto"/>
            <w:sz w:val="24"/>
          </w:rPr>
          <m:t>[-1,1]</m:t>
        </m:r>
      </m:oMath>
      <w:r w:rsidRPr="004E6539">
        <w:rPr>
          <w:rFonts w:ascii="Times New Roman" w:eastAsia="SimSun" w:hAnsi="Times New Roman" w:cs="Times New Roman"/>
          <w:color w:val="auto"/>
          <w:sz w:val="24"/>
        </w:rPr>
        <w:t>的积分，则可以使用</w:t>
      </w:r>
      <w:r w:rsidRPr="004E6539">
        <w:rPr>
          <w:rFonts w:ascii="Times New Roman" w:eastAsia="SimSun" w:hAnsi="Times New Roman" w:cs="Times New Roman"/>
          <w:color w:val="auto"/>
          <w:sz w:val="24"/>
        </w:rPr>
        <w:t>Gauss-Chebyshev</w:t>
      </w:r>
      <w:r w:rsidRPr="004E6539">
        <w:rPr>
          <w:rFonts w:ascii="Times New Roman" w:eastAsia="SimSun" w:hAnsi="Times New Roman" w:cs="Times New Roman"/>
          <w:color w:val="auto"/>
          <w:sz w:val="24"/>
        </w:rPr>
        <w:t>求积公式。</w:t>
      </w:r>
    </w:p>
    <w:p w:rsidR="000C5C84" w:rsidRPr="004E6539" w:rsidRDefault="000C5C84" w:rsidP="000C5C84">
      <w:pPr>
        <w:widowControl w:val="0"/>
        <w:numPr>
          <w:ilvl w:val="0"/>
          <w:numId w:val="16"/>
        </w:numPr>
        <w:wordWrap w:val="0"/>
        <w:autoSpaceDE w:val="0"/>
        <w:autoSpaceDN w:val="0"/>
        <w:spacing w:after="200" w:line="276" w:lineRule="auto"/>
        <w:jc w:val="left"/>
        <w:rPr>
          <w:rFonts w:ascii="Times New Roman" w:eastAsia="SimSun" w:hAnsi="Times New Roman" w:cs="Times New Roman"/>
          <w:color w:val="auto"/>
          <w:sz w:val="24"/>
        </w:rPr>
      </w:pPr>
      <w:r w:rsidRPr="004E6539">
        <w:rPr>
          <w:rFonts w:ascii="Times New Roman" w:eastAsia="SimSun" w:hAnsi="Times New Roman" w:cs="Times New Roman"/>
          <w:color w:val="auto"/>
          <w:sz w:val="24"/>
        </w:rPr>
        <w:lastRenderedPageBreak/>
        <w:t>有普遍性，积分区间均为无限区间。若求的是</w:t>
      </w:r>
      <m:oMath>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e</m:t>
            </m:r>
          </m:e>
          <m:sup>
            <m:r>
              <m:rPr>
                <m:sty m:val="p"/>
              </m:rPr>
              <w:rPr>
                <w:rFonts w:ascii="Cambria Math" w:eastAsia="SimSun" w:hAnsi="Cambria Math" w:cs="Times New Roman"/>
                <w:color w:val="auto"/>
                <w:sz w:val="24"/>
              </w:rPr>
              <m:t>-</m:t>
            </m:r>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x</m:t>
                </m:r>
              </m:e>
              <m:sup>
                <m:r>
                  <m:rPr>
                    <m:sty m:val="p"/>
                  </m:rPr>
                  <w:rPr>
                    <w:rFonts w:ascii="Cambria Math" w:eastAsia="SimSun" w:hAnsi="Cambria Math" w:cs="Times New Roman"/>
                    <w:color w:val="auto"/>
                    <w:sz w:val="24"/>
                  </w:rPr>
                  <m:t>2</m:t>
                </m:r>
              </m:sup>
            </m:sSup>
          </m:sup>
        </m:sSup>
        <m:r>
          <m:rPr>
            <m:sty m:val="p"/>
          </m:rPr>
          <w:rPr>
            <w:rFonts w:ascii="Cambria Math" w:eastAsia="SimSun" w:hAnsi="Cambria Math" w:cs="Times New Roman"/>
            <w:color w:val="auto"/>
            <w:sz w:val="24"/>
          </w:rPr>
          <m:t>f(x)</m:t>
        </m:r>
      </m:oMath>
      <w:r w:rsidRPr="004E6539">
        <w:rPr>
          <w:rFonts w:ascii="Times New Roman" w:eastAsia="SimSun" w:hAnsi="Times New Roman" w:cs="Times New Roman"/>
          <w:color w:val="auto"/>
          <w:sz w:val="24"/>
        </w:rPr>
        <w:t>在</w:t>
      </w:r>
      <m:oMath>
        <m:r>
          <m:rPr>
            <m:sty m:val="p"/>
          </m:rPr>
          <w:rPr>
            <w:rFonts w:ascii="Cambria Math" w:eastAsia="SimSun" w:hAnsi="Cambria Math" w:cs="Times New Roman"/>
            <w:color w:val="auto"/>
            <w:sz w:val="24"/>
          </w:rPr>
          <m:t>[-∞,∞]</m:t>
        </m:r>
      </m:oMath>
      <w:r w:rsidRPr="004E6539">
        <w:rPr>
          <w:rFonts w:ascii="Times New Roman" w:eastAsia="SimSun" w:hAnsi="Times New Roman" w:cs="Times New Roman"/>
          <w:color w:val="auto"/>
          <w:sz w:val="24"/>
        </w:rPr>
        <w:t>的积分可用</w:t>
      </w:r>
      <w:r w:rsidRPr="004E6539">
        <w:rPr>
          <w:rFonts w:ascii="Times New Roman" w:eastAsia="SimSun" w:hAnsi="Times New Roman" w:cs="Times New Roman"/>
          <w:color w:val="auto"/>
          <w:sz w:val="24"/>
        </w:rPr>
        <w:t>Gauss-Hermite</w:t>
      </w:r>
      <w:r w:rsidRPr="004E6539">
        <w:rPr>
          <w:rFonts w:ascii="Times New Roman" w:eastAsia="SimSun" w:hAnsi="Times New Roman" w:cs="Times New Roman"/>
          <w:color w:val="auto"/>
          <w:sz w:val="24"/>
        </w:rPr>
        <w:t>求积公式，若求的是</w:t>
      </w:r>
      <m:oMath>
        <m:sSup>
          <m:sSupPr>
            <m:ctrlPr>
              <w:rPr>
                <w:rFonts w:ascii="Cambria Math" w:eastAsia="SimSun" w:hAnsi="Cambria Math" w:cs="Times New Roman"/>
                <w:color w:val="auto"/>
                <w:sz w:val="24"/>
              </w:rPr>
            </m:ctrlPr>
          </m:sSupPr>
          <m:e>
            <m:r>
              <m:rPr>
                <m:sty m:val="p"/>
              </m:rPr>
              <w:rPr>
                <w:rFonts w:ascii="Cambria Math" w:eastAsia="SimSun" w:hAnsi="Cambria Math" w:cs="Times New Roman"/>
                <w:color w:val="auto"/>
                <w:sz w:val="24"/>
              </w:rPr>
              <m:t>e</m:t>
            </m:r>
          </m:e>
          <m:sup>
            <m:r>
              <m:rPr>
                <m:sty m:val="p"/>
              </m:rPr>
              <w:rPr>
                <w:rFonts w:ascii="Cambria Math" w:eastAsia="SimSun" w:hAnsi="Cambria Math" w:cs="Times New Roman"/>
                <w:color w:val="auto"/>
                <w:sz w:val="24"/>
              </w:rPr>
              <m:t>-x</m:t>
            </m:r>
          </m:sup>
        </m:sSup>
        <m:r>
          <m:rPr>
            <m:sty m:val="p"/>
          </m:rPr>
          <w:rPr>
            <w:rFonts w:ascii="Cambria Math" w:eastAsia="SimSun" w:hAnsi="Cambria Math" w:cs="Times New Roman"/>
            <w:color w:val="auto"/>
            <w:sz w:val="24"/>
          </w:rPr>
          <m:t>f(x)</m:t>
        </m:r>
      </m:oMath>
      <w:r w:rsidRPr="004E6539">
        <w:rPr>
          <w:rFonts w:ascii="Times New Roman" w:eastAsia="SimSun" w:hAnsi="Times New Roman" w:cs="Times New Roman"/>
          <w:color w:val="auto"/>
          <w:sz w:val="24"/>
        </w:rPr>
        <w:t>在</w:t>
      </w:r>
      <m:oMath>
        <m:r>
          <m:rPr>
            <m:sty m:val="p"/>
          </m:rPr>
          <w:rPr>
            <w:rFonts w:ascii="Cambria Math" w:eastAsia="SimSun" w:hAnsi="Cambria Math" w:cs="Times New Roman"/>
            <w:color w:val="auto"/>
            <w:sz w:val="24"/>
          </w:rPr>
          <m:t>[0,∞]</m:t>
        </m:r>
      </m:oMath>
      <w:r w:rsidRPr="004E6539">
        <w:rPr>
          <w:rFonts w:ascii="Times New Roman" w:eastAsia="SimSun" w:hAnsi="Times New Roman" w:cs="Times New Roman"/>
          <w:color w:val="auto"/>
          <w:sz w:val="24"/>
        </w:rPr>
        <w:t>的积分可用</w:t>
      </w:r>
      <w:r w:rsidRPr="004E6539">
        <w:rPr>
          <w:rFonts w:ascii="Times New Roman" w:eastAsia="SimSun" w:hAnsi="Times New Roman" w:cs="Times New Roman"/>
          <w:color w:val="auto"/>
          <w:sz w:val="24"/>
        </w:rPr>
        <w:t>Gauss-Laguerre</w:t>
      </w:r>
      <w:r w:rsidRPr="004E6539">
        <w:rPr>
          <w:rFonts w:ascii="Times New Roman" w:eastAsia="SimSun" w:hAnsi="Times New Roman" w:cs="Times New Roman"/>
          <w:color w:val="auto"/>
          <w:sz w:val="24"/>
        </w:rPr>
        <w:t>求积公式，其他形式根据具体情况进行积分变换使积分区间变为有限区间。</w:t>
      </w:r>
    </w:p>
    <w:p w:rsidR="000C5C84" w:rsidRPr="004E6539" w:rsidRDefault="000C5C84" w:rsidP="00844177">
      <w:pPr>
        <w:pStyle w:val="a4"/>
        <w:ind w:firstLine="480"/>
      </w:pPr>
    </w:p>
    <w:p w:rsidR="00844177" w:rsidRPr="004E6539" w:rsidRDefault="00844177" w:rsidP="00844177">
      <w:pPr>
        <w:pStyle w:val="a4"/>
        <w:ind w:firstLineChars="0" w:firstLine="0"/>
        <w:rPr>
          <w:b/>
          <w:bCs/>
        </w:rPr>
      </w:pPr>
      <w:r w:rsidRPr="004E6539">
        <w:rPr>
          <w:rFonts w:hint="eastAsia"/>
          <w:b/>
          <w:bCs/>
        </w:rPr>
        <w:t>结论：</w:t>
      </w:r>
    </w:p>
    <w:p w:rsidR="00844177" w:rsidRPr="004E6539" w:rsidRDefault="00844177" w:rsidP="00844177">
      <w:pPr>
        <w:pStyle w:val="a4"/>
        <w:ind w:firstLineChars="0" w:firstLine="0"/>
      </w:pPr>
      <w:r w:rsidRPr="004E6539">
        <w:rPr>
          <w:rFonts w:hint="eastAsia"/>
        </w:rPr>
        <w:t xml:space="preserve">    </w:t>
      </w:r>
      <w:r w:rsidRPr="004E6539">
        <w:rPr>
          <w:rFonts w:hint="eastAsia"/>
          <w:i/>
          <w:iCs/>
        </w:rPr>
        <w:t>Romberg</w:t>
      </w:r>
      <w:r w:rsidRPr="004E6539">
        <w:rPr>
          <w:rFonts w:hint="eastAsia"/>
        </w:rPr>
        <w:t>积分通常要求被积函数在积分区间上没有奇点。如有奇点，且奇点为第一间断点，那么采用例</w:t>
      </w:r>
      <w:r w:rsidRPr="004E6539">
        <w:rPr>
          <w:rFonts w:hint="eastAsia"/>
        </w:rPr>
        <w:t>3</w:t>
      </w:r>
      <w:r w:rsidRPr="004E6539">
        <w:rPr>
          <w:rFonts w:hint="eastAsia"/>
        </w:rPr>
        <w:t>的方法，还是能够求出来的，否则，必须采用其它的积分方法。当然，</w:t>
      </w:r>
      <w:r w:rsidRPr="004E6539">
        <w:rPr>
          <w:rFonts w:hint="eastAsia"/>
          <w:i/>
          <w:iCs/>
        </w:rPr>
        <w:t>Romberg</w:t>
      </w:r>
      <w:r w:rsidRPr="004E6539">
        <w:rPr>
          <w:rFonts w:hint="eastAsia"/>
        </w:rPr>
        <w:t>积分的收敛速度还是比较快的。</w:t>
      </w:r>
    </w:p>
    <w:p w:rsidR="00844177" w:rsidRPr="004E6539" w:rsidRDefault="00844177" w:rsidP="00844177">
      <w:pPr>
        <w:rPr>
          <w:color w:val="auto"/>
        </w:rPr>
      </w:pPr>
    </w:p>
    <w:p w:rsidR="00F67410" w:rsidRPr="004E6539" w:rsidRDefault="00844177" w:rsidP="00F67410">
      <w:pPr>
        <w:pStyle w:val="a3"/>
        <w:jc w:val="center"/>
        <w:rPr>
          <w:b w:val="0"/>
          <w:bCs/>
        </w:rPr>
      </w:pPr>
      <w:r w:rsidRPr="004E6539">
        <w:rPr>
          <w:rFonts w:hint="eastAsia"/>
          <w:b w:val="0"/>
          <w:bCs/>
        </w:rPr>
        <w:lastRenderedPageBreak/>
        <w:t>实验报告</w:t>
      </w:r>
      <w:r w:rsidR="003B45E3">
        <w:rPr>
          <w:rFonts w:hint="eastAsia"/>
          <w:b w:val="0"/>
          <w:bCs/>
        </w:rPr>
        <w:t>三</w:t>
      </w:r>
    </w:p>
    <w:p w:rsidR="00F67410" w:rsidRPr="004E6539" w:rsidRDefault="00F67410" w:rsidP="00F67410">
      <w:pPr>
        <w:pStyle w:val="a4"/>
        <w:ind w:firstLineChars="0" w:firstLine="0"/>
        <w:rPr>
          <w:rFonts w:eastAsia="SimHei"/>
        </w:rPr>
      </w:pPr>
    </w:p>
    <w:p w:rsidR="00F67410" w:rsidRPr="004E6539" w:rsidRDefault="00F67410" w:rsidP="00F67410">
      <w:pPr>
        <w:pStyle w:val="a4"/>
        <w:ind w:firstLineChars="0" w:firstLine="0"/>
      </w:pPr>
      <w:r w:rsidRPr="004E6539">
        <w:rPr>
          <w:rFonts w:eastAsia="SimHei" w:hint="eastAsia"/>
        </w:rPr>
        <w:t>题目</w:t>
      </w:r>
      <w:r w:rsidRPr="004E6539">
        <w:rPr>
          <w:rFonts w:hint="eastAsia"/>
        </w:rPr>
        <w:t>：</w:t>
      </w:r>
      <w:r w:rsidRPr="004E6539">
        <w:rPr>
          <w:rFonts w:hint="eastAsia"/>
        </w:rPr>
        <w:t xml:space="preserve">  </w:t>
      </w:r>
      <w:r w:rsidRPr="004E6539">
        <w:rPr>
          <w:rFonts w:hint="eastAsia"/>
        </w:rPr>
        <w:t>非线性方程求解</w:t>
      </w:r>
    </w:p>
    <w:p w:rsidR="00F67410" w:rsidRPr="004E6539" w:rsidRDefault="00F67410" w:rsidP="00F67410">
      <w:pPr>
        <w:pStyle w:val="a4"/>
        <w:ind w:firstLineChars="0" w:firstLine="0"/>
      </w:pPr>
    </w:p>
    <w:p w:rsidR="00F67410" w:rsidRPr="004E6539" w:rsidRDefault="00F67410" w:rsidP="00F67410">
      <w:pPr>
        <w:pStyle w:val="a4"/>
        <w:ind w:firstLineChars="0" w:firstLine="0"/>
      </w:pPr>
      <w:r w:rsidRPr="004E6539">
        <w:rPr>
          <w:rFonts w:eastAsia="SimHei" w:hint="eastAsia"/>
        </w:rPr>
        <w:t>摘要</w:t>
      </w:r>
      <w:r w:rsidRPr="004E6539">
        <w:rPr>
          <w:rFonts w:hint="eastAsia"/>
        </w:rPr>
        <w:t>：非线性方程的解析解通常很难给出，因此线性方程的数值解法就尤为重要。本实验采用两种常见的求解方法二分法和</w:t>
      </w:r>
      <w:r w:rsidRPr="004E6539">
        <w:rPr>
          <w:rFonts w:hint="eastAsia"/>
        </w:rPr>
        <w:t>Newton</w:t>
      </w:r>
      <w:r w:rsidRPr="004E6539">
        <w:rPr>
          <w:rFonts w:hint="eastAsia"/>
        </w:rPr>
        <w:t>法及改进的</w:t>
      </w:r>
      <w:r w:rsidRPr="004E6539">
        <w:rPr>
          <w:rFonts w:hint="eastAsia"/>
        </w:rPr>
        <w:t>Newton</w:t>
      </w:r>
      <w:r w:rsidRPr="004E6539">
        <w:rPr>
          <w:rFonts w:hint="eastAsia"/>
        </w:rPr>
        <w:t>法。</w:t>
      </w:r>
    </w:p>
    <w:p w:rsidR="00F67410" w:rsidRPr="004E6539" w:rsidRDefault="00F67410" w:rsidP="00F67410">
      <w:pPr>
        <w:pStyle w:val="a4"/>
        <w:ind w:firstLineChars="0" w:firstLine="0"/>
      </w:pPr>
    </w:p>
    <w:p w:rsidR="00F67410" w:rsidRPr="004E6539" w:rsidRDefault="00F67410" w:rsidP="00F67410">
      <w:pPr>
        <w:pStyle w:val="a4"/>
        <w:ind w:firstLineChars="0" w:firstLine="0"/>
        <w:rPr>
          <w:rFonts w:eastAsia="SimHei"/>
        </w:rPr>
      </w:pPr>
      <w:r w:rsidRPr="004E6539">
        <w:rPr>
          <w:rFonts w:eastAsia="SimHei" w:hint="eastAsia"/>
        </w:rPr>
        <w:t>前言：（目的和意义）</w:t>
      </w:r>
    </w:p>
    <w:p w:rsidR="00F67410" w:rsidRPr="004E6539" w:rsidRDefault="00F67410" w:rsidP="00F67410">
      <w:pPr>
        <w:pStyle w:val="a4"/>
        <w:ind w:firstLineChars="0" w:firstLine="480"/>
      </w:pPr>
      <w:r w:rsidRPr="004E6539">
        <w:rPr>
          <w:rFonts w:hint="eastAsia"/>
        </w:rPr>
        <w:t>掌握二分法与</w:t>
      </w:r>
      <w:r w:rsidRPr="004E6539">
        <w:rPr>
          <w:rFonts w:hint="eastAsia"/>
        </w:rPr>
        <w:t>Newton</w:t>
      </w:r>
      <w:r w:rsidRPr="004E6539">
        <w:rPr>
          <w:rFonts w:hint="eastAsia"/>
        </w:rPr>
        <w:t>法的基本原理和应用。</w:t>
      </w:r>
    </w:p>
    <w:p w:rsidR="00F67410" w:rsidRPr="004E6539" w:rsidRDefault="00F67410" w:rsidP="00F67410">
      <w:pPr>
        <w:pStyle w:val="a4"/>
        <w:ind w:firstLineChars="0" w:firstLine="480"/>
      </w:pPr>
    </w:p>
    <w:p w:rsidR="00F67410" w:rsidRPr="004E6539" w:rsidRDefault="00F67410" w:rsidP="00F67410">
      <w:pPr>
        <w:pStyle w:val="a4"/>
        <w:ind w:firstLineChars="0" w:firstLine="0"/>
      </w:pPr>
      <w:r w:rsidRPr="004E6539">
        <w:rPr>
          <w:rFonts w:eastAsia="SimHei" w:hint="eastAsia"/>
        </w:rPr>
        <w:t>数学原理</w:t>
      </w:r>
      <w:r w:rsidRPr="004E6539">
        <w:rPr>
          <w:rFonts w:hint="eastAsia"/>
        </w:rPr>
        <w:t>：</w:t>
      </w:r>
    </w:p>
    <w:p w:rsidR="00F67410" w:rsidRPr="004E6539" w:rsidRDefault="00F67410" w:rsidP="00F67410">
      <w:pPr>
        <w:pStyle w:val="a4"/>
        <w:ind w:firstLineChars="0" w:firstLine="480"/>
      </w:pPr>
      <w:r w:rsidRPr="004E6539">
        <w:rPr>
          <w:rFonts w:hint="eastAsia"/>
        </w:rPr>
        <w:t>对于一个非线性方程的数值解法很多。在此介绍两种最常见的方法：二分法和</w:t>
      </w:r>
      <w:r w:rsidRPr="004E6539">
        <w:rPr>
          <w:rFonts w:hint="eastAsia"/>
        </w:rPr>
        <w:t>Newton</w:t>
      </w:r>
      <w:r w:rsidRPr="004E6539">
        <w:rPr>
          <w:rFonts w:hint="eastAsia"/>
        </w:rPr>
        <w:t>法。</w:t>
      </w:r>
    </w:p>
    <w:p w:rsidR="00F67410" w:rsidRPr="004E6539" w:rsidRDefault="00F67410" w:rsidP="00F67410">
      <w:pPr>
        <w:pStyle w:val="a4"/>
        <w:ind w:firstLineChars="0" w:firstLine="480"/>
      </w:pPr>
      <w:r w:rsidRPr="004E6539">
        <w:rPr>
          <w:rFonts w:hint="eastAsia"/>
        </w:rPr>
        <w:t>对于二分法，其数学实质就是说对于给定的待求解的方程</w:t>
      </w:r>
      <w:r w:rsidRPr="004E6539">
        <w:rPr>
          <w:rFonts w:hint="eastAsia"/>
          <w:i/>
          <w:iCs/>
        </w:rPr>
        <w:t>f(x)</w:t>
      </w:r>
      <w:r w:rsidRPr="004E6539">
        <w:rPr>
          <w:rFonts w:hint="eastAsia"/>
        </w:rPr>
        <w:t>，其在</w:t>
      </w:r>
      <w:r w:rsidRPr="004E6539">
        <w:rPr>
          <w:rFonts w:hint="eastAsia"/>
        </w:rPr>
        <w:t>[</w:t>
      </w:r>
      <w:proofErr w:type="spellStart"/>
      <w:r w:rsidRPr="004E6539">
        <w:rPr>
          <w:rFonts w:hint="eastAsia"/>
          <w:i/>
          <w:iCs/>
        </w:rPr>
        <w:t>a,b</w:t>
      </w:r>
      <w:proofErr w:type="spellEnd"/>
      <w:r w:rsidRPr="004E6539">
        <w:rPr>
          <w:rFonts w:hint="eastAsia"/>
        </w:rPr>
        <w:t>]</w:t>
      </w:r>
      <w:r w:rsidRPr="004E6539">
        <w:rPr>
          <w:rFonts w:hint="eastAsia"/>
        </w:rPr>
        <w:t>上连续，</w:t>
      </w:r>
      <w:r w:rsidRPr="004E6539">
        <w:rPr>
          <w:rFonts w:hint="eastAsia"/>
          <w:i/>
          <w:iCs/>
        </w:rPr>
        <w:t>f(a)f(b)&lt;0</w:t>
      </w:r>
      <w:r w:rsidRPr="004E6539">
        <w:rPr>
          <w:rFonts w:hint="eastAsia"/>
        </w:rPr>
        <w:t>，且</w:t>
      </w:r>
      <w:r w:rsidRPr="004E6539">
        <w:rPr>
          <w:rFonts w:hint="eastAsia"/>
        </w:rPr>
        <w:t>f(x)</w:t>
      </w:r>
      <w:r w:rsidRPr="004E6539">
        <w:rPr>
          <w:rFonts w:hint="eastAsia"/>
        </w:rPr>
        <w:t>在</w:t>
      </w:r>
      <w:r w:rsidRPr="004E6539">
        <w:rPr>
          <w:rFonts w:hint="eastAsia"/>
        </w:rPr>
        <w:t>[</w:t>
      </w:r>
      <w:proofErr w:type="spellStart"/>
      <w:r w:rsidRPr="004E6539">
        <w:rPr>
          <w:rFonts w:hint="eastAsia"/>
          <w:i/>
          <w:iCs/>
        </w:rPr>
        <w:t>a,b</w:t>
      </w:r>
      <w:proofErr w:type="spellEnd"/>
      <w:r w:rsidRPr="004E6539">
        <w:rPr>
          <w:rFonts w:hint="eastAsia"/>
        </w:rPr>
        <w:t>]</w:t>
      </w:r>
      <w:r w:rsidRPr="004E6539">
        <w:rPr>
          <w:rFonts w:hint="eastAsia"/>
        </w:rPr>
        <w:t>内仅有一个实根</w:t>
      </w:r>
      <w:r w:rsidRPr="004E6539">
        <w:rPr>
          <w:rFonts w:hint="eastAsia"/>
          <w:i/>
          <w:iCs/>
        </w:rPr>
        <w:t>x</w:t>
      </w:r>
      <w:r w:rsidRPr="004E6539">
        <w:rPr>
          <w:rFonts w:hint="eastAsia"/>
          <w:i/>
          <w:iCs/>
          <w:vertAlign w:val="superscript"/>
        </w:rPr>
        <w:t>*</w:t>
      </w:r>
      <w:r w:rsidRPr="004E6539">
        <w:rPr>
          <w:rFonts w:hint="eastAsia"/>
        </w:rPr>
        <w:t>，取区间中点</w:t>
      </w:r>
      <w:r w:rsidRPr="004E6539">
        <w:rPr>
          <w:rFonts w:hint="eastAsia"/>
          <w:i/>
          <w:iCs/>
        </w:rPr>
        <w:t>c</w:t>
      </w:r>
      <w:r w:rsidRPr="004E6539">
        <w:rPr>
          <w:rFonts w:hint="eastAsia"/>
        </w:rPr>
        <w:t>，若，则</w:t>
      </w:r>
      <w:r w:rsidRPr="004E6539">
        <w:rPr>
          <w:rFonts w:hint="eastAsia"/>
          <w:i/>
          <w:iCs/>
        </w:rPr>
        <w:t>c</w:t>
      </w:r>
      <w:r w:rsidRPr="004E6539">
        <w:rPr>
          <w:rFonts w:hint="eastAsia"/>
        </w:rPr>
        <w:t>恰为其根，否则根据</w:t>
      </w:r>
      <w:r w:rsidRPr="004E6539">
        <w:rPr>
          <w:rFonts w:hint="eastAsia"/>
          <w:i/>
          <w:iCs/>
        </w:rPr>
        <w:t>f(a)f(c)&lt;0</w:t>
      </w:r>
      <w:r w:rsidRPr="004E6539">
        <w:rPr>
          <w:rFonts w:hint="eastAsia"/>
        </w:rPr>
        <w:t>是否成立判断根在区间</w:t>
      </w:r>
      <w:r w:rsidRPr="004E6539">
        <w:rPr>
          <w:rFonts w:hint="eastAsia"/>
        </w:rPr>
        <w:t>[</w:t>
      </w:r>
      <w:proofErr w:type="spellStart"/>
      <w:r w:rsidRPr="004E6539">
        <w:rPr>
          <w:rFonts w:hint="eastAsia"/>
          <w:i/>
          <w:iCs/>
        </w:rPr>
        <w:t>a,c</w:t>
      </w:r>
      <w:proofErr w:type="spellEnd"/>
      <w:r w:rsidRPr="004E6539">
        <w:rPr>
          <w:rFonts w:hint="eastAsia"/>
        </w:rPr>
        <w:t>]</w:t>
      </w:r>
      <w:r w:rsidRPr="004E6539">
        <w:rPr>
          <w:rFonts w:hint="eastAsia"/>
        </w:rPr>
        <w:t>和</w:t>
      </w:r>
      <w:r w:rsidRPr="004E6539">
        <w:rPr>
          <w:rFonts w:hint="eastAsia"/>
        </w:rPr>
        <w:t>[</w:t>
      </w:r>
      <w:proofErr w:type="spellStart"/>
      <w:r w:rsidRPr="004E6539">
        <w:rPr>
          <w:rFonts w:hint="eastAsia"/>
          <w:i/>
          <w:iCs/>
        </w:rPr>
        <w:t>c,b</w:t>
      </w:r>
      <w:proofErr w:type="spellEnd"/>
      <w:r w:rsidRPr="004E6539">
        <w:rPr>
          <w:rFonts w:hint="eastAsia"/>
        </w:rPr>
        <w:t>]</w:t>
      </w:r>
      <w:r w:rsidRPr="004E6539">
        <w:rPr>
          <w:rFonts w:hint="eastAsia"/>
        </w:rPr>
        <w:t>中的哪一个，从而得出新区间，仍称为</w:t>
      </w:r>
      <w:r w:rsidRPr="004E6539">
        <w:rPr>
          <w:rFonts w:hint="eastAsia"/>
        </w:rPr>
        <w:t>[</w:t>
      </w:r>
      <w:proofErr w:type="spellStart"/>
      <w:r w:rsidRPr="004E6539">
        <w:rPr>
          <w:rFonts w:hint="eastAsia"/>
          <w:i/>
          <w:iCs/>
        </w:rPr>
        <w:t>a,b</w:t>
      </w:r>
      <w:proofErr w:type="spellEnd"/>
      <w:r w:rsidRPr="004E6539">
        <w:rPr>
          <w:rFonts w:hint="eastAsia"/>
        </w:rPr>
        <w:t>]</w:t>
      </w:r>
      <w:r w:rsidRPr="004E6539">
        <w:rPr>
          <w:rFonts w:hint="eastAsia"/>
        </w:rPr>
        <w:t>。重复运行计算，直至满足精度为止。这就是二分法的计算思想。</w:t>
      </w:r>
    </w:p>
    <w:p w:rsidR="00F67410" w:rsidRPr="004E6539" w:rsidRDefault="00F67410" w:rsidP="00F67410">
      <w:pPr>
        <w:pStyle w:val="a4"/>
        <w:ind w:firstLineChars="0" w:firstLine="480"/>
      </w:pPr>
      <w:r w:rsidRPr="004E6539">
        <w:rPr>
          <w:rFonts w:hint="eastAsia"/>
        </w:rPr>
        <w:t>Newton</w:t>
      </w:r>
      <w:r w:rsidRPr="004E6539">
        <w:rPr>
          <w:rFonts w:hint="eastAsia"/>
        </w:rPr>
        <w:t>法通常预先要给出一个猜测初值</w:t>
      </w:r>
      <w:r w:rsidRPr="004E6539">
        <w:rPr>
          <w:rFonts w:hint="eastAsia"/>
        </w:rPr>
        <w:t>x</w:t>
      </w:r>
      <w:r w:rsidRPr="004E6539">
        <w:rPr>
          <w:rFonts w:hint="eastAsia"/>
          <w:vertAlign w:val="subscript"/>
        </w:rPr>
        <w:t>0</w:t>
      </w:r>
      <w:r w:rsidRPr="004E6539">
        <w:rPr>
          <w:rFonts w:hint="eastAsia"/>
        </w:rPr>
        <w:t>，然后根据其迭代公式</w:t>
      </w:r>
    </w:p>
    <w:p w:rsidR="00F67410" w:rsidRPr="004E6539" w:rsidRDefault="00F67410" w:rsidP="00F67410">
      <w:pPr>
        <w:pStyle w:val="a4"/>
        <w:ind w:firstLineChars="0" w:firstLine="0"/>
        <w:jc w:val="center"/>
      </w:pPr>
      <w:r w:rsidRPr="004E6539">
        <w:rPr>
          <w:position w:val="-30"/>
        </w:rPr>
        <w:object w:dxaOrig="1840" w:dyaOrig="700">
          <v:shape id="_x0000_i1043" type="#_x0000_t75" style="width:91.8pt;height:35.4pt;mso-wrap-style:square;mso-position-horizontal-relative:page;mso-position-vertical-relative:page" o:ole="">
            <v:imagedata r:id="rId42" o:title=""/>
          </v:shape>
          <o:OLEObject Type="Embed" ProgID="Equation.3" ShapeID="_x0000_i1043" DrawAspect="Content" ObjectID="_1618904907" r:id="rId43"/>
        </w:object>
      </w:r>
    </w:p>
    <w:p w:rsidR="00F67410" w:rsidRPr="004E6539" w:rsidRDefault="00F67410" w:rsidP="00F67410">
      <w:pPr>
        <w:pStyle w:val="a4"/>
        <w:ind w:firstLineChars="0" w:firstLine="0"/>
      </w:pPr>
      <w:r w:rsidRPr="004E6539">
        <w:rPr>
          <w:rFonts w:hint="eastAsia"/>
        </w:rPr>
        <w:t>产生逼近解</w:t>
      </w:r>
      <w:r w:rsidRPr="004E6539">
        <w:rPr>
          <w:rFonts w:hint="eastAsia"/>
          <w:i/>
          <w:iCs/>
        </w:rPr>
        <w:t>x</w:t>
      </w:r>
      <w:r w:rsidRPr="004E6539">
        <w:rPr>
          <w:rFonts w:hint="eastAsia"/>
          <w:i/>
          <w:iCs/>
          <w:vertAlign w:val="superscript"/>
        </w:rPr>
        <w:t>*</w:t>
      </w:r>
      <w:r w:rsidRPr="004E6539">
        <w:rPr>
          <w:rFonts w:hint="eastAsia"/>
        </w:rPr>
        <w:t>的迭代数列</w:t>
      </w:r>
      <w:r w:rsidRPr="004E6539">
        <w:rPr>
          <w:rFonts w:hint="eastAsia"/>
        </w:rPr>
        <w:t>{</w:t>
      </w:r>
      <w:proofErr w:type="spellStart"/>
      <w:r w:rsidRPr="004E6539">
        <w:rPr>
          <w:rFonts w:hint="eastAsia"/>
          <w:i/>
          <w:iCs/>
        </w:rPr>
        <w:t>x</w:t>
      </w:r>
      <w:r w:rsidRPr="004E6539">
        <w:rPr>
          <w:rFonts w:hint="eastAsia"/>
          <w:i/>
          <w:iCs/>
          <w:vertAlign w:val="subscript"/>
        </w:rPr>
        <w:t>k</w:t>
      </w:r>
      <w:proofErr w:type="spellEnd"/>
      <w:r w:rsidRPr="004E6539">
        <w:rPr>
          <w:rFonts w:hint="eastAsia"/>
        </w:rPr>
        <w:t>}</w:t>
      </w:r>
      <w:r w:rsidRPr="004E6539">
        <w:rPr>
          <w:rFonts w:hint="eastAsia"/>
        </w:rPr>
        <w:t>，这就是</w:t>
      </w:r>
      <w:r w:rsidRPr="004E6539">
        <w:rPr>
          <w:rFonts w:hint="eastAsia"/>
        </w:rPr>
        <w:t>Newton</w:t>
      </w:r>
      <w:r w:rsidRPr="004E6539">
        <w:rPr>
          <w:rFonts w:hint="eastAsia"/>
        </w:rPr>
        <w:t>法的思想。当</w:t>
      </w:r>
      <w:r w:rsidRPr="004E6539">
        <w:rPr>
          <w:rFonts w:hint="eastAsia"/>
          <w:i/>
          <w:iCs/>
        </w:rPr>
        <w:t>x</w:t>
      </w:r>
      <w:r w:rsidRPr="004E6539">
        <w:rPr>
          <w:rFonts w:hint="eastAsia"/>
          <w:i/>
          <w:iCs/>
          <w:vertAlign w:val="subscript"/>
        </w:rPr>
        <w:t>0</w:t>
      </w:r>
      <w:r w:rsidRPr="004E6539">
        <w:rPr>
          <w:rFonts w:hint="eastAsia"/>
        </w:rPr>
        <w:t>接近</w:t>
      </w:r>
      <w:r w:rsidRPr="004E6539">
        <w:rPr>
          <w:rFonts w:hint="eastAsia"/>
          <w:i/>
          <w:iCs/>
        </w:rPr>
        <w:t>x</w:t>
      </w:r>
      <w:r w:rsidRPr="004E6539">
        <w:rPr>
          <w:rFonts w:hint="eastAsia"/>
          <w:i/>
          <w:iCs/>
          <w:vertAlign w:val="superscript"/>
        </w:rPr>
        <w:t>*</w:t>
      </w:r>
      <w:r w:rsidRPr="004E6539">
        <w:rPr>
          <w:rFonts w:hint="eastAsia"/>
        </w:rPr>
        <w:t>时收敛很快，但是当</w:t>
      </w:r>
      <w:r w:rsidRPr="004E6539">
        <w:rPr>
          <w:rFonts w:hint="eastAsia"/>
          <w:i/>
          <w:iCs/>
        </w:rPr>
        <w:t>x</w:t>
      </w:r>
      <w:r w:rsidRPr="004E6539">
        <w:rPr>
          <w:rFonts w:hint="eastAsia"/>
          <w:i/>
          <w:iCs/>
          <w:vertAlign w:val="subscript"/>
        </w:rPr>
        <w:t>0</w:t>
      </w:r>
      <w:r w:rsidRPr="004E6539">
        <w:rPr>
          <w:rFonts w:hint="eastAsia"/>
        </w:rPr>
        <w:t>选择不好时，可能会发散，因此初值的选取很重要。另外，若将该迭代公式改进为</w:t>
      </w:r>
    </w:p>
    <w:p w:rsidR="00F67410" w:rsidRPr="004E6539" w:rsidRDefault="00F67410" w:rsidP="00F67410">
      <w:pPr>
        <w:pStyle w:val="a4"/>
        <w:ind w:firstLineChars="0" w:firstLine="0"/>
        <w:jc w:val="center"/>
      </w:pPr>
      <w:r w:rsidRPr="004E6539">
        <w:rPr>
          <w:position w:val="-30"/>
        </w:rPr>
        <w:object w:dxaOrig="1980" w:dyaOrig="700">
          <v:shape id="_x0000_i1044" type="#_x0000_t75" style="width:99pt;height:35.4pt;mso-wrap-style:square;mso-position-horizontal-relative:page;mso-position-vertical-relative:page" o:ole="">
            <v:imagedata r:id="rId44" o:title=""/>
          </v:shape>
          <o:OLEObject Type="Embed" ProgID="Equation.3" ShapeID="_x0000_i1044" DrawAspect="Content" ObjectID="_1618904908" r:id="rId45"/>
        </w:object>
      </w:r>
    </w:p>
    <w:p w:rsidR="00F67410" w:rsidRPr="004E6539" w:rsidRDefault="00F67410" w:rsidP="00F67410">
      <w:pPr>
        <w:pStyle w:val="a4"/>
        <w:ind w:firstLineChars="0" w:firstLine="0"/>
      </w:pPr>
      <w:r w:rsidRPr="004E6539">
        <w:rPr>
          <w:rFonts w:hint="eastAsia"/>
        </w:rPr>
        <w:t>其中</w:t>
      </w:r>
      <w:r w:rsidRPr="004E6539">
        <w:rPr>
          <w:rFonts w:hint="eastAsia"/>
          <w:i/>
          <w:iCs/>
        </w:rPr>
        <w:t>r</w:t>
      </w:r>
      <w:r w:rsidRPr="004E6539">
        <w:rPr>
          <w:rFonts w:hint="eastAsia"/>
        </w:rPr>
        <w:t>为要求的方程的根的重数，这就是改进的</w:t>
      </w:r>
      <w:r w:rsidRPr="004E6539">
        <w:rPr>
          <w:rFonts w:hint="eastAsia"/>
        </w:rPr>
        <w:t>Newton</w:t>
      </w:r>
      <w:r w:rsidRPr="004E6539">
        <w:rPr>
          <w:rFonts w:hint="eastAsia"/>
        </w:rPr>
        <w:t>法，当求解已知重数的方程的根时，在同种条件下其收敛速度要比</w:t>
      </w:r>
      <w:r w:rsidRPr="004E6539">
        <w:rPr>
          <w:rFonts w:hint="eastAsia"/>
        </w:rPr>
        <w:t>Newton</w:t>
      </w:r>
      <w:r w:rsidRPr="004E6539">
        <w:rPr>
          <w:rFonts w:hint="eastAsia"/>
        </w:rPr>
        <w:t>法快的多。</w:t>
      </w:r>
    </w:p>
    <w:p w:rsidR="00F67410" w:rsidRPr="004E6539" w:rsidRDefault="00F67410" w:rsidP="00F67410">
      <w:pPr>
        <w:pStyle w:val="a4"/>
        <w:ind w:firstLineChars="0" w:firstLine="0"/>
      </w:pPr>
    </w:p>
    <w:p w:rsidR="00F67410" w:rsidRPr="004E6539" w:rsidRDefault="00F67410" w:rsidP="00F67410">
      <w:pPr>
        <w:pStyle w:val="a4"/>
        <w:ind w:firstLineChars="0" w:firstLine="0"/>
      </w:pPr>
      <w:r w:rsidRPr="004E6539">
        <w:rPr>
          <w:rFonts w:eastAsia="SimHei" w:hint="eastAsia"/>
        </w:rPr>
        <w:t>程序设计</w:t>
      </w:r>
      <w:r w:rsidRPr="004E6539">
        <w:rPr>
          <w:rFonts w:hint="eastAsia"/>
        </w:rPr>
        <w:t>：</w:t>
      </w:r>
    </w:p>
    <w:p w:rsidR="00F67410" w:rsidRPr="004E6539" w:rsidRDefault="00F67410" w:rsidP="00F67410">
      <w:pPr>
        <w:pStyle w:val="a4"/>
        <w:ind w:firstLine="480"/>
      </w:pPr>
      <w:r w:rsidRPr="004E6539">
        <w:rPr>
          <w:rFonts w:hint="eastAsia"/>
        </w:rPr>
        <w:t>本实验采用</w:t>
      </w:r>
      <w:proofErr w:type="spellStart"/>
      <w:r w:rsidRPr="004E6539">
        <w:rPr>
          <w:rFonts w:hint="eastAsia"/>
          <w:i/>
          <w:iCs/>
        </w:rPr>
        <w:t>Matlab</w:t>
      </w:r>
      <w:proofErr w:type="spellEnd"/>
      <w:r w:rsidRPr="004E6539">
        <w:rPr>
          <w:rFonts w:hint="eastAsia"/>
        </w:rPr>
        <w:t>的</w:t>
      </w:r>
      <w:r w:rsidRPr="004E6539">
        <w:rPr>
          <w:rFonts w:hint="eastAsia"/>
          <w:i/>
          <w:iCs/>
        </w:rPr>
        <w:t>M</w:t>
      </w:r>
      <w:r w:rsidRPr="004E6539">
        <w:rPr>
          <w:rFonts w:hint="eastAsia"/>
        </w:rPr>
        <w:t>文件编写。其中待求解的方程写成</w:t>
      </w:r>
      <w:r w:rsidRPr="004E6539">
        <w:rPr>
          <w:rFonts w:hint="eastAsia"/>
          <w:i/>
          <w:iCs/>
        </w:rPr>
        <w:t>function</w:t>
      </w:r>
      <w:r w:rsidRPr="004E6539">
        <w:rPr>
          <w:rFonts w:hint="eastAsia"/>
        </w:rPr>
        <w:t>的方式，如下</w:t>
      </w:r>
    </w:p>
    <w:p w:rsidR="00F67410" w:rsidRPr="004E6539" w:rsidRDefault="00F67410" w:rsidP="00F67410">
      <w:pPr>
        <w:pStyle w:val="a4"/>
        <w:ind w:firstLineChars="396" w:firstLine="950"/>
        <w:rPr>
          <w:i/>
          <w:iCs/>
        </w:rPr>
      </w:pPr>
      <w:r w:rsidRPr="004E6539">
        <w:rPr>
          <w:i/>
          <w:iCs/>
        </w:rPr>
        <w:t>function y=</w:t>
      </w:r>
      <w:r w:rsidRPr="004E6539">
        <w:rPr>
          <w:rFonts w:hint="eastAsia"/>
          <w:i/>
          <w:iCs/>
        </w:rPr>
        <w:t>f</w:t>
      </w:r>
      <w:r w:rsidRPr="004E6539">
        <w:rPr>
          <w:i/>
          <w:iCs/>
        </w:rPr>
        <w:t>(x);</w:t>
      </w:r>
    </w:p>
    <w:p w:rsidR="00F67410" w:rsidRPr="004E6539" w:rsidRDefault="00F67410" w:rsidP="00F67410">
      <w:pPr>
        <w:pStyle w:val="a4"/>
        <w:ind w:firstLineChars="398" w:firstLine="955"/>
        <w:rPr>
          <w:i/>
          <w:iCs/>
        </w:rPr>
      </w:pPr>
      <w:r w:rsidRPr="004E6539">
        <w:rPr>
          <w:i/>
          <w:iCs/>
        </w:rPr>
        <w:t>y=-x*x-</w:t>
      </w:r>
      <w:r w:rsidRPr="004E6539">
        <w:rPr>
          <w:rFonts w:hint="eastAsia"/>
          <w:i/>
          <w:iCs/>
        </w:rPr>
        <w:t>sin(x)</w:t>
      </w:r>
      <w:r w:rsidRPr="004E6539">
        <w:rPr>
          <w:i/>
          <w:iCs/>
        </w:rPr>
        <w:t>;</w:t>
      </w:r>
    </w:p>
    <w:p w:rsidR="00F67410" w:rsidRPr="004E6539" w:rsidRDefault="00F67410" w:rsidP="00F67410">
      <w:pPr>
        <w:pStyle w:val="a4"/>
        <w:ind w:firstLineChars="0" w:firstLine="0"/>
      </w:pPr>
      <w:r w:rsidRPr="004E6539">
        <w:rPr>
          <w:rFonts w:hint="eastAsia"/>
        </w:rPr>
        <w:t>写成如上形式即可，下面给出主程序。</w:t>
      </w:r>
    </w:p>
    <w:p w:rsidR="00F67410" w:rsidRPr="004E6539" w:rsidRDefault="00F67410" w:rsidP="00F67410">
      <w:pPr>
        <w:pStyle w:val="a4"/>
        <w:ind w:firstLineChars="202" w:firstLine="487"/>
        <w:rPr>
          <w:b/>
          <w:bCs/>
        </w:rPr>
      </w:pPr>
      <w:r w:rsidRPr="004E6539">
        <w:rPr>
          <w:rFonts w:hint="eastAsia"/>
          <w:b/>
          <w:bCs/>
        </w:rPr>
        <w:t>二分法源程序：</w:t>
      </w:r>
    </w:p>
    <w:p w:rsidR="00F67410" w:rsidRPr="004E6539" w:rsidRDefault="00F67410" w:rsidP="00F67410">
      <w:pPr>
        <w:pStyle w:val="a4"/>
        <w:ind w:leftChars="300" w:left="630" w:firstLine="480"/>
        <w:rPr>
          <w:i/>
          <w:iCs/>
        </w:rPr>
      </w:pPr>
      <w:r w:rsidRPr="004E6539">
        <w:rPr>
          <w:i/>
          <w:iCs/>
        </w:rPr>
        <w:t>clear</w:t>
      </w:r>
    </w:p>
    <w:p w:rsidR="00F67410" w:rsidRPr="004E6539" w:rsidRDefault="00F67410" w:rsidP="00F67410">
      <w:pPr>
        <w:pStyle w:val="a4"/>
        <w:ind w:leftChars="300" w:left="630" w:firstLine="480"/>
      </w:pPr>
      <w:r w:rsidRPr="004E6539">
        <w:rPr>
          <w:rFonts w:hint="eastAsia"/>
        </w:rPr>
        <w:t>%%%</w:t>
      </w:r>
      <w:r w:rsidRPr="004E6539">
        <w:rPr>
          <w:rFonts w:hint="eastAsia"/>
        </w:rPr>
        <w:t>给定求解区间</w:t>
      </w:r>
    </w:p>
    <w:p w:rsidR="00F67410" w:rsidRPr="004E6539" w:rsidRDefault="00F67410" w:rsidP="00F67410">
      <w:pPr>
        <w:pStyle w:val="a4"/>
        <w:ind w:leftChars="300" w:left="630" w:firstLine="480"/>
        <w:rPr>
          <w:i/>
          <w:iCs/>
        </w:rPr>
      </w:pPr>
      <w:r w:rsidRPr="004E6539">
        <w:rPr>
          <w:i/>
          <w:iCs/>
        </w:rPr>
        <w:t>b=1.5;</w:t>
      </w:r>
    </w:p>
    <w:p w:rsidR="00F67410" w:rsidRPr="004E6539" w:rsidRDefault="00F67410" w:rsidP="00F67410">
      <w:pPr>
        <w:pStyle w:val="a4"/>
        <w:ind w:leftChars="300" w:left="630" w:firstLine="480"/>
      </w:pPr>
      <w:r w:rsidRPr="004E6539">
        <w:rPr>
          <w:i/>
          <w:iCs/>
        </w:rPr>
        <w:t>a=0;</w:t>
      </w:r>
    </w:p>
    <w:p w:rsidR="00F67410" w:rsidRPr="004E6539" w:rsidRDefault="00F67410" w:rsidP="00F67410">
      <w:pPr>
        <w:pStyle w:val="a4"/>
        <w:ind w:leftChars="300" w:left="630" w:firstLine="480"/>
      </w:pPr>
      <w:r w:rsidRPr="004E6539">
        <w:rPr>
          <w:rFonts w:hint="eastAsia"/>
        </w:rPr>
        <w:t>%%%</w:t>
      </w:r>
      <w:r w:rsidRPr="004E6539">
        <w:rPr>
          <w:rFonts w:hint="eastAsia"/>
        </w:rPr>
        <w:t>误差</w:t>
      </w:r>
      <w:r w:rsidRPr="004E6539">
        <w:rPr>
          <w:rFonts w:hint="eastAsia"/>
        </w:rPr>
        <w:t xml:space="preserve"> </w:t>
      </w:r>
    </w:p>
    <w:p w:rsidR="00F67410" w:rsidRPr="004E6539" w:rsidRDefault="00F67410" w:rsidP="00F67410">
      <w:pPr>
        <w:pStyle w:val="a4"/>
        <w:ind w:leftChars="300" w:left="630" w:firstLine="480"/>
        <w:rPr>
          <w:i/>
          <w:iCs/>
        </w:rPr>
      </w:pPr>
      <w:r w:rsidRPr="004E6539">
        <w:rPr>
          <w:i/>
          <w:iCs/>
        </w:rPr>
        <w:t>R=1;</w:t>
      </w:r>
    </w:p>
    <w:p w:rsidR="00F67410" w:rsidRPr="004E6539" w:rsidRDefault="00F67410" w:rsidP="00F67410">
      <w:pPr>
        <w:pStyle w:val="a4"/>
        <w:ind w:leftChars="300" w:left="630" w:firstLine="480"/>
      </w:pPr>
      <w:r w:rsidRPr="004E6539">
        <w:rPr>
          <w:rFonts w:hint="eastAsia"/>
          <w:i/>
          <w:iCs/>
        </w:rPr>
        <w:lastRenderedPageBreak/>
        <w:t>k=0;</w:t>
      </w:r>
      <w:r w:rsidRPr="004E6539">
        <w:rPr>
          <w:rFonts w:hint="eastAsia"/>
        </w:rPr>
        <w:t>%</w:t>
      </w:r>
      <w:r w:rsidRPr="004E6539">
        <w:rPr>
          <w:rFonts w:hint="eastAsia"/>
        </w:rPr>
        <w:t>迭代次数初值</w:t>
      </w:r>
    </w:p>
    <w:p w:rsidR="00F67410" w:rsidRPr="004E6539" w:rsidRDefault="00F67410" w:rsidP="00F67410">
      <w:pPr>
        <w:pStyle w:val="a4"/>
        <w:ind w:leftChars="300" w:left="630" w:firstLine="480"/>
        <w:rPr>
          <w:i/>
          <w:iCs/>
        </w:rPr>
      </w:pPr>
      <w:r w:rsidRPr="004E6539">
        <w:rPr>
          <w:i/>
          <w:iCs/>
        </w:rPr>
        <w:t>while (R&gt;5e-6</w:t>
      </w:r>
      <w:proofErr w:type="gramStart"/>
      <w:r w:rsidRPr="004E6539">
        <w:rPr>
          <w:i/>
          <w:iCs/>
        </w:rPr>
        <w:t>) ;</w:t>
      </w:r>
      <w:proofErr w:type="gramEnd"/>
      <w:r w:rsidRPr="004E6539">
        <w:rPr>
          <w:i/>
          <w:iCs/>
        </w:rPr>
        <w:t xml:space="preserve">  </w:t>
      </w:r>
    </w:p>
    <w:p w:rsidR="00F67410" w:rsidRPr="004E6539" w:rsidRDefault="00F67410" w:rsidP="00F67410">
      <w:pPr>
        <w:pStyle w:val="a4"/>
        <w:ind w:leftChars="300" w:left="630" w:firstLine="480"/>
        <w:rPr>
          <w:i/>
          <w:iCs/>
        </w:rPr>
      </w:pPr>
      <w:r w:rsidRPr="004E6539">
        <w:rPr>
          <w:i/>
          <w:iCs/>
        </w:rPr>
        <w:t xml:space="preserve">    c=(</w:t>
      </w:r>
      <w:proofErr w:type="spellStart"/>
      <w:r w:rsidRPr="004E6539">
        <w:rPr>
          <w:i/>
          <w:iCs/>
        </w:rPr>
        <w:t>a+b</w:t>
      </w:r>
      <w:proofErr w:type="spellEnd"/>
      <w:r w:rsidRPr="004E6539">
        <w:rPr>
          <w:i/>
          <w:iCs/>
        </w:rPr>
        <w:t>)/2;</w:t>
      </w:r>
    </w:p>
    <w:p w:rsidR="00F67410" w:rsidRPr="004E6539" w:rsidRDefault="00F67410" w:rsidP="00F67410">
      <w:pPr>
        <w:pStyle w:val="a4"/>
        <w:ind w:leftChars="300" w:left="630" w:firstLine="480"/>
        <w:rPr>
          <w:i/>
          <w:iCs/>
        </w:rPr>
      </w:pPr>
      <w:r w:rsidRPr="004E6539">
        <w:rPr>
          <w:i/>
          <w:iCs/>
        </w:rPr>
        <w:t xml:space="preserve">    if f12(a)*f12(c)&gt;0;</w:t>
      </w:r>
    </w:p>
    <w:p w:rsidR="00F67410" w:rsidRPr="004E6539" w:rsidRDefault="00F67410" w:rsidP="00F67410">
      <w:pPr>
        <w:pStyle w:val="a4"/>
        <w:ind w:leftChars="300" w:left="630" w:firstLine="480"/>
        <w:rPr>
          <w:i/>
          <w:iCs/>
        </w:rPr>
      </w:pPr>
      <w:r w:rsidRPr="004E6539">
        <w:rPr>
          <w:i/>
          <w:iCs/>
        </w:rPr>
        <w:t xml:space="preserve">        a=c;</w:t>
      </w:r>
    </w:p>
    <w:p w:rsidR="00F67410" w:rsidRPr="004E6539" w:rsidRDefault="00F67410" w:rsidP="00F67410">
      <w:pPr>
        <w:pStyle w:val="a4"/>
        <w:ind w:leftChars="300" w:left="630" w:firstLine="480"/>
        <w:rPr>
          <w:i/>
          <w:iCs/>
        </w:rPr>
      </w:pPr>
      <w:r w:rsidRPr="004E6539">
        <w:rPr>
          <w:i/>
          <w:iCs/>
        </w:rPr>
        <w:t xml:space="preserve">    else</w:t>
      </w:r>
    </w:p>
    <w:p w:rsidR="00F67410" w:rsidRPr="004E6539" w:rsidRDefault="00F67410" w:rsidP="00F67410">
      <w:pPr>
        <w:pStyle w:val="a4"/>
        <w:ind w:leftChars="300" w:left="630" w:firstLine="480"/>
        <w:rPr>
          <w:i/>
          <w:iCs/>
        </w:rPr>
      </w:pPr>
      <w:r w:rsidRPr="004E6539">
        <w:rPr>
          <w:i/>
          <w:iCs/>
        </w:rPr>
        <w:t xml:space="preserve">        b=c;</w:t>
      </w:r>
    </w:p>
    <w:p w:rsidR="00F67410" w:rsidRPr="004E6539" w:rsidRDefault="00F67410" w:rsidP="00F67410">
      <w:pPr>
        <w:pStyle w:val="a4"/>
        <w:ind w:leftChars="300" w:left="630" w:firstLine="480"/>
        <w:rPr>
          <w:i/>
          <w:iCs/>
        </w:rPr>
      </w:pPr>
      <w:r w:rsidRPr="004E6539">
        <w:rPr>
          <w:i/>
          <w:iCs/>
        </w:rPr>
        <w:t xml:space="preserve">    end</w:t>
      </w:r>
    </w:p>
    <w:p w:rsidR="00F67410" w:rsidRPr="004E6539" w:rsidRDefault="00F67410" w:rsidP="00F67410">
      <w:pPr>
        <w:pStyle w:val="a4"/>
        <w:ind w:leftChars="300" w:left="630" w:firstLine="480"/>
        <w:rPr>
          <w:i/>
          <w:iCs/>
        </w:rPr>
      </w:pPr>
      <w:r w:rsidRPr="004E6539">
        <w:rPr>
          <w:rFonts w:hint="eastAsia"/>
          <w:i/>
          <w:iCs/>
        </w:rPr>
        <w:t xml:space="preserve">    R=b-a;%</w:t>
      </w:r>
      <w:r w:rsidRPr="004E6539">
        <w:rPr>
          <w:rFonts w:hint="eastAsia"/>
          <w:i/>
          <w:iCs/>
        </w:rPr>
        <w:t>求出误差</w:t>
      </w:r>
    </w:p>
    <w:p w:rsidR="00F67410" w:rsidRPr="004E6539" w:rsidRDefault="00F67410" w:rsidP="00F67410">
      <w:pPr>
        <w:pStyle w:val="a4"/>
        <w:ind w:leftChars="300" w:left="630" w:firstLine="480"/>
        <w:rPr>
          <w:i/>
          <w:iCs/>
        </w:rPr>
      </w:pPr>
      <w:r w:rsidRPr="004E6539">
        <w:rPr>
          <w:rFonts w:hint="eastAsia"/>
          <w:i/>
          <w:iCs/>
        </w:rPr>
        <w:t>k=k+1;</w:t>
      </w:r>
    </w:p>
    <w:p w:rsidR="00F67410" w:rsidRPr="004E6539" w:rsidRDefault="00F67410" w:rsidP="00F67410">
      <w:pPr>
        <w:pStyle w:val="a4"/>
        <w:ind w:leftChars="300" w:left="630" w:firstLine="480"/>
        <w:rPr>
          <w:i/>
          <w:iCs/>
        </w:rPr>
      </w:pPr>
      <w:r w:rsidRPr="004E6539">
        <w:rPr>
          <w:i/>
          <w:iCs/>
        </w:rPr>
        <w:t>end</w:t>
      </w:r>
    </w:p>
    <w:p w:rsidR="00F67410" w:rsidRPr="004E6539" w:rsidRDefault="00F67410" w:rsidP="00F67410">
      <w:pPr>
        <w:pStyle w:val="a4"/>
        <w:ind w:leftChars="300" w:left="630" w:firstLine="480"/>
      </w:pPr>
      <w:r w:rsidRPr="004E6539">
        <w:rPr>
          <w:rFonts w:hint="eastAsia"/>
          <w:i/>
          <w:iCs/>
        </w:rPr>
        <w:t>x=c</w:t>
      </w:r>
      <w:r w:rsidRPr="004E6539">
        <w:rPr>
          <w:rFonts w:hint="eastAsia"/>
        </w:rPr>
        <w:t>%</w:t>
      </w:r>
      <w:r w:rsidRPr="004E6539">
        <w:rPr>
          <w:rFonts w:hint="eastAsia"/>
        </w:rPr>
        <w:t>给出解</w:t>
      </w:r>
    </w:p>
    <w:p w:rsidR="00F67410" w:rsidRPr="004E6539" w:rsidRDefault="00F67410" w:rsidP="00F67410">
      <w:pPr>
        <w:pStyle w:val="a4"/>
        <w:ind w:firstLineChars="0"/>
        <w:rPr>
          <w:b/>
          <w:bCs/>
        </w:rPr>
      </w:pPr>
      <w:r w:rsidRPr="004E6539">
        <w:rPr>
          <w:rFonts w:hint="eastAsia"/>
          <w:b/>
          <w:bCs/>
        </w:rPr>
        <w:t>Newton</w:t>
      </w:r>
      <w:r w:rsidRPr="004E6539">
        <w:rPr>
          <w:rFonts w:hint="eastAsia"/>
          <w:b/>
          <w:bCs/>
        </w:rPr>
        <w:t>法及改进的</w:t>
      </w:r>
      <w:r w:rsidRPr="004E6539">
        <w:rPr>
          <w:rFonts w:hint="eastAsia"/>
          <w:b/>
          <w:bCs/>
        </w:rPr>
        <w:t>Newton</w:t>
      </w:r>
      <w:r w:rsidRPr="004E6539">
        <w:rPr>
          <w:rFonts w:hint="eastAsia"/>
          <w:b/>
          <w:bCs/>
        </w:rPr>
        <w:t>法源程序：</w:t>
      </w:r>
    </w:p>
    <w:p w:rsidR="00F67410" w:rsidRPr="004E6539" w:rsidRDefault="00F67410" w:rsidP="00F67410">
      <w:pPr>
        <w:pStyle w:val="a4"/>
        <w:ind w:leftChars="300" w:left="630" w:firstLine="480"/>
        <w:rPr>
          <w:i/>
          <w:iCs/>
        </w:rPr>
      </w:pPr>
      <w:r w:rsidRPr="004E6539">
        <w:rPr>
          <w:i/>
          <w:iCs/>
        </w:rPr>
        <w:t>clear</w:t>
      </w:r>
    </w:p>
    <w:p w:rsidR="00F67410" w:rsidRPr="004E6539" w:rsidRDefault="00F67410" w:rsidP="00F67410">
      <w:pPr>
        <w:pStyle w:val="a4"/>
        <w:ind w:leftChars="300" w:left="630" w:firstLine="480"/>
      </w:pPr>
      <w:r w:rsidRPr="004E6539">
        <w:rPr>
          <w:rFonts w:hint="eastAsia"/>
        </w:rPr>
        <w:t xml:space="preserve">%%%%  </w:t>
      </w:r>
      <w:r w:rsidRPr="004E6539">
        <w:rPr>
          <w:rFonts w:hint="eastAsia"/>
        </w:rPr>
        <w:t>输入函数</w:t>
      </w:r>
    </w:p>
    <w:p w:rsidR="00F67410" w:rsidRPr="004E6539" w:rsidRDefault="00F67410" w:rsidP="00F67410">
      <w:pPr>
        <w:pStyle w:val="a4"/>
        <w:ind w:leftChars="300" w:left="630" w:firstLine="480"/>
        <w:rPr>
          <w:i/>
          <w:iCs/>
        </w:rPr>
      </w:pPr>
      <w:r w:rsidRPr="004E6539">
        <w:rPr>
          <w:rFonts w:hint="eastAsia"/>
          <w:i/>
          <w:iCs/>
        </w:rPr>
        <w:t>f=input('</w:t>
      </w:r>
      <w:r w:rsidRPr="004E6539">
        <w:rPr>
          <w:rFonts w:hint="eastAsia"/>
          <w:i/>
          <w:iCs/>
        </w:rPr>
        <w:t>请输入需要求解函数</w:t>
      </w:r>
      <w:r w:rsidRPr="004E6539">
        <w:rPr>
          <w:rFonts w:hint="eastAsia"/>
          <w:i/>
          <w:iCs/>
        </w:rPr>
        <w:t>&gt;&gt;','s')</w:t>
      </w:r>
    </w:p>
    <w:p w:rsidR="00F67410" w:rsidRPr="004E6539" w:rsidRDefault="00F67410" w:rsidP="00F67410">
      <w:pPr>
        <w:pStyle w:val="a4"/>
        <w:ind w:leftChars="300" w:left="630" w:firstLine="480"/>
      </w:pPr>
      <w:r w:rsidRPr="004E6539">
        <w:rPr>
          <w:rFonts w:hint="eastAsia"/>
        </w:rPr>
        <w:t>%%%</w:t>
      </w:r>
      <w:r w:rsidRPr="004E6539">
        <w:rPr>
          <w:rFonts w:hint="eastAsia"/>
        </w:rPr>
        <w:t>求解</w:t>
      </w:r>
      <w:r w:rsidRPr="004E6539">
        <w:rPr>
          <w:rFonts w:hint="eastAsia"/>
        </w:rPr>
        <w:t>f(x)</w:t>
      </w:r>
      <w:r w:rsidRPr="004E6539">
        <w:rPr>
          <w:rFonts w:hint="eastAsia"/>
        </w:rPr>
        <w:t>的导数</w:t>
      </w:r>
    </w:p>
    <w:p w:rsidR="00F67410" w:rsidRPr="004E6539" w:rsidRDefault="00F67410" w:rsidP="00F67410">
      <w:pPr>
        <w:pStyle w:val="a4"/>
        <w:ind w:leftChars="300" w:left="630" w:firstLine="480"/>
        <w:rPr>
          <w:i/>
          <w:iCs/>
        </w:rPr>
      </w:pPr>
      <w:r w:rsidRPr="004E6539">
        <w:rPr>
          <w:i/>
          <w:iCs/>
        </w:rPr>
        <w:t>df=diff(f);</w:t>
      </w:r>
    </w:p>
    <w:p w:rsidR="00F67410" w:rsidRPr="004E6539" w:rsidRDefault="00F67410" w:rsidP="00F67410">
      <w:pPr>
        <w:pStyle w:val="a4"/>
        <w:ind w:leftChars="300" w:left="630" w:firstLine="480"/>
      </w:pPr>
      <w:r w:rsidRPr="004E6539">
        <w:rPr>
          <w:rFonts w:hint="eastAsia"/>
        </w:rPr>
        <w:t>%%%</w:t>
      </w:r>
      <w:r w:rsidRPr="004E6539">
        <w:rPr>
          <w:rFonts w:hint="eastAsia"/>
        </w:rPr>
        <w:t>改进常数或重根数</w:t>
      </w:r>
    </w:p>
    <w:p w:rsidR="00F67410" w:rsidRPr="004E6539" w:rsidRDefault="00F67410" w:rsidP="00F67410">
      <w:pPr>
        <w:pStyle w:val="a4"/>
        <w:ind w:leftChars="300" w:left="630" w:firstLine="480"/>
        <w:rPr>
          <w:i/>
          <w:iCs/>
        </w:rPr>
      </w:pPr>
      <w:proofErr w:type="spellStart"/>
      <w:r w:rsidRPr="004E6539">
        <w:rPr>
          <w:i/>
          <w:iCs/>
        </w:rPr>
        <w:t>miu</w:t>
      </w:r>
      <w:proofErr w:type="spellEnd"/>
      <w:r w:rsidRPr="004E6539">
        <w:rPr>
          <w:i/>
          <w:iCs/>
        </w:rPr>
        <w:t>=2;</w:t>
      </w:r>
    </w:p>
    <w:p w:rsidR="00F67410" w:rsidRPr="004E6539" w:rsidRDefault="00F67410" w:rsidP="00F67410">
      <w:pPr>
        <w:pStyle w:val="a4"/>
        <w:ind w:leftChars="300" w:left="630" w:firstLine="480"/>
      </w:pPr>
      <w:r w:rsidRPr="004E6539">
        <w:rPr>
          <w:rFonts w:hint="eastAsia"/>
        </w:rPr>
        <w:t>%%%</w:t>
      </w:r>
      <w:r w:rsidRPr="004E6539">
        <w:rPr>
          <w:rFonts w:hint="eastAsia"/>
        </w:rPr>
        <w:t>初始值</w:t>
      </w:r>
      <w:r w:rsidRPr="004E6539">
        <w:rPr>
          <w:rFonts w:hint="eastAsia"/>
        </w:rPr>
        <w:t>x0</w:t>
      </w:r>
    </w:p>
    <w:p w:rsidR="00F67410" w:rsidRPr="004E6539" w:rsidRDefault="00F67410" w:rsidP="00F67410">
      <w:pPr>
        <w:pStyle w:val="a4"/>
        <w:ind w:leftChars="300" w:left="630" w:firstLine="480"/>
        <w:rPr>
          <w:i/>
          <w:iCs/>
        </w:rPr>
      </w:pPr>
      <w:r w:rsidRPr="004E6539">
        <w:rPr>
          <w:i/>
          <w:iCs/>
        </w:rPr>
        <w:t>x0=</w:t>
      </w:r>
      <w:proofErr w:type="gramStart"/>
      <w:r w:rsidRPr="004E6539">
        <w:rPr>
          <w:i/>
          <w:iCs/>
        </w:rPr>
        <w:t>input(</w:t>
      </w:r>
      <w:proofErr w:type="gramEnd"/>
      <w:r w:rsidRPr="004E6539">
        <w:rPr>
          <w:i/>
          <w:iCs/>
        </w:rPr>
        <w:t>'input initial value x0&gt;&gt;');</w:t>
      </w:r>
    </w:p>
    <w:p w:rsidR="00F67410" w:rsidRPr="004E6539" w:rsidRDefault="00F67410" w:rsidP="00F67410">
      <w:pPr>
        <w:pStyle w:val="a4"/>
        <w:ind w:leftChars="300" w:left="630" w:firstLine="480"/>
      </w:pPr>
      <w:r w:rsidRPr="004E6539">
        <w:rPr>
          <w:rFonts w:hint="eastAsia"/>
          <w:i/>
          <w:iCs/>
        </w:rPr>
        <w:t>k=0</w:t>
      </w:r>
      <w:r w:rsidRPr="004E6539">
        <w:rPr>
          <w:rFonts w:hint="eastAsia"/>
        </w:rPr>
        <w:t>;%</w:t>
      </w:r>
      <w:r w:rsidRPr="004E6539">
        <w:rPr>
          <w:rFonts w:hint="eastAsia"/>
        </w:rPr>
        <w:t>迭代次数</w:t>
      </w:r>
    </w:p>
    <w:p w:rsidR="00F67410" w:rsidRPr="004E6539" w:rsidRDefault="00F67410" w:rsidP="00F67410">
      <w:pPr>
        <w:pStyle w:val="a4"/>
        <w:ind w:leftChars="300" w:left="630" w:firstLine="480"/>
      </w:pPr>
      <w:r w:rsidRPr="004E6539">
        <w:rPr>
          <w:rFonts w:hint="eastAsia"/>
          <w:i/>
          <w:iCs/>
        </w:rPr>
        <w:t>max=100</w:t>
      </w:r>
      <w:r w:rsidRPr="004E6539">
        <w:rPr>
          <w:rFonts w:hint="eastAsia"/>
        </w:rPr>
        <w:t>;%</w:t>
      </w:r>
      <w:r w:rsidRPr="004E6539">
        <w:rPr>
          <w:rFonts w:hint="eastAsia"/>
        </w:rPr>
        <w:t>最大迭代次数</w:t>
      </w:r>
    </w:p>
    <w:p w:rsidR="00F67410" w:rsidRPr="004E6539" w:rsidRDefault="00F67410" w:rsidP="00F67410">
      <w:pPr>
        <w:pStyle w:val="a4"/>
        <w:ind w:leftChars="300" w:left="630" w:firstLine="480"/>
      </w:pPr>
      <w:r w:rsidRPr="004E6539">
        <w:rPr>
          <w:rFonts w:hint="eastAsia"/>
          <w:i/>
          <w:iCs/>
        </w:rPr>
        <w:t>R=eval(subs(f,'x0','x'));</w:t>
      </w:r>
      <w:r w:rsidRPr="004E6539">
        <w:rPr>
          <w:rFonts w:hint="eastAsia"/>
        </w:rPr>
        <w:t>%</w:t>
      </w:r>
      <w:r w:rsidRPr="004E6539">
        <w:rPr>
          <w:rFonts w:hint="eastAsia"/>
        </w:rPr>
        <w:t>求解</w:t>
      </w:r>
      <w:r w:rsidRPr="004E6539">
        <w:rPr>
          <w:rFonts w:hint="eastAsia"/>
        </w:rPr>
        <w:t>f(x0)</w:t>
      </w:r>
      <w:r w:rsidRPr="004E6539">
        <w:rPr>
          <w:rFonts w:hint="eastAsia"/>
        </w:rPr>
        <w:t>，以确定初值</w:t>
      </w:r>
      <w:r w:rsidRPr="004E6539">
        <w:rPr>
          <w:rFonts w:hint="eastAsia"/>
        </w:rPr>
        <w:t>x0</w:t>
      </w:r>
      <w:r w:rsidRPr="004E6539">
        <w:rPr>
          <w:rFonts w:hint="eastAsia"/>
        </w:rPr>
        <w:t>时否就是解</w:t>
      </w:r>
    </w:p>
    <w:p w:rsidR="00F67410" w:rsidRPr="004E6539" w:rsidRDefault="00F67410" w:rsidP="00F67410">
      <w:pPr>
        <w:pStyle w:val="a4"/>
        <w:ind w:leftChars="300" w:left="630" w:firstLine="480"/>
        <w:rPr>
          <w:i/>
          <w:iCs/>
        </w:rPr>
      </w:pPr>
      <w:r w:rsidRPr="004E6539">
        <w:rPr>
          <w:i/>
          <w:iCs/>
        </w:rPr>
        <w:t>while (abs(R)&gt;1e-8)</w:t>
      </w:r>
    </w:p>
    <w:p w:rsidR="00F67410" w:rsidRPr="004E6539" w:rsidRDefault="00F67410" w:rsidP="00F67410">
      <w:pPr>
        <w:pStyle w:val="a4"/>
        <w:ind w:leftChars="300" w:left="630" w:firstLine="480"/>
        <w:rPr>
          <w:i/>
          <w:iCs/>
        </w:rPr>
      </w:pPr>
      <w:r w:rsidRPr="004E6539">
        <w:rPr>
          <w:i/>
          <w:iCs/>
        </w:rPr>
        <w:t xml:space="preserve">    x1=x0-miu*eval(subs(f,'x0','x'))/eval(subs(df,'x0','x'));</w:t>
      </w:r>
    </w:p>
    <w:p w:rsidR="00F67410" w:rsidRPr="004E6539" w:rsidRDefault="00F67410" w:rsidP="00F67410">
      <w:pPr>
        <w:pStyle w:val="a4"/>
        <w:ind w:leftChars="300" w:left="630" w:firstLine="480"/>
        <w:rPr>
          <w:i/>
          <w:iCs/>
        </w:rPr>
      </w:pPr>
      <w:r w:rsidRPr="004E6539">
        <w:rPr>
          <w:i/>
          <w:iCs/>
        </w:rPr>
        <w:t xml:space="preserve">    R=x1-x0;</w:t>
      </w:r>
    </w:p>
    <w:p w:rsidR="00F67410" w:rsidRPr="004E6539" w:rsidRDefault="00F67410" w:rsidP="00F67410">
      <w:pPr>
        <w:pStyle w:val="a4"/>
        <w:ind w:leftChars="300" w:left="630" w:firstLine="480"/>
        <w:rPr>
          <w:i/>
          <w:iCs/>
        </w:rPr>
      </w:pPr>
      <w:r w:rsidRPr="004E6539">
        <w:rPr>
          <w:i/>
          <w:iCs/>
        </w:rPr>
        <w:t xml:space="preserve">    x0=x1;</w:t>
      </w:r>
    </w:p>
    <w:p w:rsidR="00F67410" w:rsidRPr="004E6539" w:rsidRDefault="00F67410" w:rsidP="00F67410">
      <w:pPr>
        <w:pStyle w:val="a4"/>
        <w:ind w:leftChars="300" w:left="630" w:firstLine="480"/>
        <w:rPr>
          <w:i/>
          <w:iCs/>
        </w:rPr>
      </w:pPr>
      <w:r w:rsidRPr="004E6539">
        <w:rPr>
          <w:i/>
          <w:iCs/>
        </w:rPr>
        <w:t xml:space="preserve">    k=k+1;</w:t>
      </w:r>
    </w:p>
    <w:p w:rsidR="00F67410" w:rsidRPr="004E6539" w:rsidRDefault="00F67410" w:rsidP="00F67410">
      <w:pPr>
        <w:pStyle w:val="a4"/>
        <w:ind w:leftChars="300" w:left="630" w:firstLineChars="398" w:firstLine="955"/>
        <w:rPr>
          <w:i/>
          <w:iCs/>
        </w:rPr>
      </w:pPr>
      <w:r w:rsidRPr="004E6539">
        <w:rPr>
          <w:i/>
          <w:iCs/>
        </w:rPr>
        <w:t>if (eval(subs(f,'x0','x'</w:t>
      </w:r>
      <w:proofErr w:type="gramStart"/>
      <w:r w:rsidRPr="004E6539">
        <w:rPr>
          <w:i/>
          <w:iCs/>
        </w:rPr>
        <w:t>))&lt;</w:t>
      </w:r>
      <w:proofErr w:type="gramEnd"/>
      <w:r w:rsidRPr="004E6539">
        <w:rPr>
          <w:i/>
          <w:iCs/>
        </w:rPr>
        <w:t>1e-10);</w:t>
      </w:r>
    </w:p>
    <w:p w:rsidR="00F67410" w:rsidRPr="004E6539" w:rsidRDefault="00F67410" w:rsidP="00F67410">
      <w:pPr>
        <w:pStyle w:val="a4"/>
        <w:ind w:leftChars="300" w:left="630" w:firstLine="480"/>
        <w:rPr>
          <w:i/>
          <w:iCs/>
        </w:rPr>
      </w:pPr>
      <w:r w:rsidRPr="004E6539">
        <w:rPr>
          <w:i/>
          <w:iCs/>
        </w:rPr>
        <w:t xml:space="preserve">        break</w:t>
      </w:r>
    </w:p>
    <w:p w:rsidR="00F67410" w:rsidRPr="004E6539" w:rsidRDefault="00F67410" w:rsidP="00F67410">
      <w:pPr>
        <w:pStyle w:val="a4"/>
        <w:ind w:leftChars="300" w:left="630" w:firstLine="480"/>
        <w:rPr>
          <w:i/>
          <w:iCs/>
        </w:rPr>
      </w:pPr>
      <w:r w:rsidRPr="004E6539">
        <w:rPr>
          <w:i/>
          <w:iCs/>
        </w:rPr>
        <w:t xml:space="preserve">    end</w:t>
      </w:r>
    </w:p>
    <w:p w:rsidR="00F67410" w:rsidRPr="004E6539" w:rsidRDefault="00F67410" w:rsidP="00F67410">
      <w:pPr>
        <w:pStyle w:val="a4"/>
        <w:ind w:leftChars="300" w:left="630" w:firstLine="480"/>
      </w:pPr>
      <w:r w:rsidRPr="004E6539">
        <w:rPr>
          <w:rFonts w:hint="eastAsia"/>
          <w:i/>
          <w:iCs/>
        </w:rPr>
        <w:t xml:space="preserve">        if k&gt;max</w:t>
      </w:r>
      <w:r w:rsidRPr="004E6539">
        <w:rPr>
          <w:rFonts w:hint="eastAsia"/>
        </w:rPr>
        <w:t>;%</w:t>
      </w:r>
      <w:r w:rsidRPr="004E6539">
        <w:rPr>
          <w:rFonts w:hint="eastAsia"/>
        </w:rPr>
        <w:t>如果迭代次数大于给定值，认为迭代不收敛，重新输入初值</w:t>
      </w:r>
    </w:p>
    <w:p w:rsidR="00F67410" w:rsidRPr="004E6539" w:rsidRDefault="00F67410" w:rsidP="00F67410">
      <w:pPr>
        <w:pStyle w:val="a4"/>
        <w:ind w:leftChars="300" w:left="630" w:firstLine="480"/>
        <w:rPr>
          <w:i/>
          <w:iCs/>
        </w:rPr>
      </w:pPr>
      <w:r w:rsidRPr="004E6539">
        <w:rPr>
          <w:i/>
          <w:iCs/>
        </w:rPr>
        <w:t xml:space="preserve">       ss=</w:t>
      </w:r>
      <w:proofErr w:type="gramStart"/>
      <w:r w:rsidRPr="004E6539">
        <w:rPr>
          <w:i/>
          <w:iCs/>
        </w:rPr>
        <w:t>input(</w:t>
      </w:r>
      <w:proofErr w:type="gramEnd"/>
      <w:r w:rsidRPr="004E6539">
        <w:rPr>
          <w:i/>
          <w:iCs/>
        </w:rPr>
        <w:t xml:space="preserve">'maybe result is </w:t>
      </w:r>
      <w:proofErr w:type="spellStart"/>
      <w:r w:rsidRPr="004E6539">
        <w:rPr>
          <w:i/>
          <w:iCs/>
        </w:rPr>
        <w:t>error,choose</w:t>
      </w:r>
      <w:proofErr w:type="spellEnd"/>
      <w:r w:rsidRPr="004E6539">
        <w:rPr>
          <w:i/>
          <w:iCs/>
        </w:rPr>
        <w:t xml:space="preserve"> a new x0,y/n?&gt;&gt;','s');</w:t>
      </w:r>
    </w:p>
    <w:p w:rsidR="00F67410" w:rsidRPr="004E6539" w:rsidRDefault="00F67410" w:rsidP="00F67410">
      <w:pPr>
        <w:pStyle w:val="a4"/>
        <w:ind w:leftChars="300" w:left="630" w:firstLine="480"/>
        <w:rPr>
          <w:i/>
          <w:iCs/>
        </w:rPr>
      </w:pPr>
      <w:r w:rsidRPr="004E6539">
        <w:rPr>
          <w:i/>
          <w:iCs/>
        </w:rPr>
        <w:t xml:space="preserve">       if </w:t>
      </w:r>
      <w:proofErr w:type="spellStart"/>
      <w:r w:rsidRPr="004E6539">
        <w:rPr>
          <w:i/>
          <w:iCs/>
        </w:rPr>
        <w:t>strcmp</w:t>
      </w:r>
      <w:proofErr w:type="spellEnd"/>
      <w:r w:rsidRPr="004E6539">
        <w:rPr>
          <w:i/>
          <w:iCs/>
        </w:rPr>
        <w:t>(</w:t>
      </w:r>
      <w:proofErr w:type="spellStart"/>
      <w:r w:rsidRPr="004E6539">
        <w:rPr>
          <w:i/>
          <w:iCs/>
        </w:rPr>
        <w:t>ss,'y</w:t>
      </w:r>
      <w:proofErr w:type="spellEnd"/>
      <w:r w:rsidRPr="004E6539">
        <w:rPr>
          <w:i/>
          <w:iCs/>
        </w:rPr>
        <w:t>')</w:t>
      </w:r>
    </w:p>
    <w:p w:rsidR="00F67410" w:rsidRPr="004E6539" w:rsidRDefault="00F67410" w:rsidP="00F67410">
      <w:pPr>
        <w:pStyle w:val="a4"/>
        <w:ind w:leftChars="300" w:left="630" w:firstLine="480"/>
        <w:rPr>
          <w:i/>
          <w:iCs/>
        </w:rPr>
      </w:pPr>
      <w:r w:rsidRPr="004E6539">
        <w:rPr>
          <w:i/>
          <w:iCs/>
        </w:rPr>
        <w:t xml:space="preserve">           x0=</w:t>
      </w:r>
      <w:proofErr w:type="gramStart"/>
      <w:r w:rsidRPr="004E6539">
        <w:rPr>
          <w:i/>
          <w:iCs/>
        </w:rPr>
        <w:t>input(</w:t>
      </w:r>
      <w:proofErr w:type="gramEnd"/>
      <w:r w:rsidRPr="004E6539">
        <w:rPr>
          <w:i/>
          <w:iCs/>
        </w:rPr>
        <w:t>'input initial value x0&gt;&gt;');</w:t>
      </w:r>
    </w:p>
    <w:p w:rsidR="00F67410" w:rsidRPr="004E6539" w:rsidRDefault="00F67410" w:rsidP="00F67410">
      <w:pPr>
        <w:pStyle w:val="a4"/>
        <w:ind w:leftChars="300" w:left="630" w:firstLine="480"/>
        <w:rPr>
          <w:i/>
          <w:iCs/>
        </w:rPr>
      </w:pPr>
      <w:r w:rsidRPr="004E6539">
        <w:rPr>
          <w:i/>
          <w:iCs/>
        </w:rPr>
        <w:t xml:space="preserve">           k=0;</w:t>
      </w:r>
    </w:p>
    <w:p w:rsidR="00F67410" w:rsidRPr="004E6539" w:rsidRDefault="00F67410" w:rsidP="00F67410">
      <w:pPr>
        <w:pStyle w:val="a4"/>
        <w:ind w:leftChars="300" w:left="630" w:firstLine="480"/>
        <w:rPr>
          <w:i/>
          <w:iCs/>
        </w:rPr>
      </w:pPr>
      <w:r w:rsidRPr="004E6539">
        <w:rPr>
          <w:i/>
          <w:iCs/>
        </w:rPr>
        <w:t xml:space="preserve">       else</w:t>
      </w:r>
    </w:p>
    <w:p w:rsidR="00F67410" w:rsidRPr="004E6539" w:rsidRDefault="00F67410" w:rsidP="00F67410">
      <w:pPr>
        <w:pStyle w:val="a4"/>
        <w:ind w:leftChars="300" w:left="630" w:firstLine="480"/>
        <w:rPr>
          <w:i/>
          <w:iCs/>
        </w:rPr>
      </w:pPr>
      <w:r w:rsidRPr="004E6539">
        <w:rPr>
          <w:i/>
          <w:iCs/>
        </w:rPr>
        <w:t xml:space="preserve">         break</w:t>
      </w:r>
    </w:p>
    <w:p w:rsidR="00F67410" w:rsidRPr="004E6539" w:rsidRDefault="00F67410" w:rsidP="00F67410">
      <w:pPr>
        <w:pStyle w:val="a4"/>
        <w:ind w:leftChars="300" w:left="630" w:firstLine="480"/>
        <w:rPr>
          <w:i/>
          <w:iCs/>
        </w:rPr>
      </w:pPr>
      <w:r w:rsidRPr="004E6539">
        <w:rPr>
          <w:i/>
          <w:iCs/>
        </w:rPr>
        <w:t xml:space="preserve">       end</w:t>
      </w:r>
    </w:p>
    <w:p w:rsidR="00F67410" w:rsidRPr="004E6539" w:rsidRDefault="00F67410" w:rsidP="00F67410">
      <w:pPr>
        <w:pStyle w:val="a4"/>
        <w:ind w:leftChars="300" w:left="630" w:firstLine="480"/>
        <w:rPr>
          <w:i/>
          <w:iCs/>
        </w:rPr>
      </w:pPr>
      <w:r w:rsidRPr="004E6539">
        <w:rPr>
          <w:i/>
          <w:iCs/>
        </w:rPr>
        <w:t xml:space="preserve">    end</w:t>
      </w:r>
    </w:p>
    <w:p w:rsidR="00F67410" w:rsidRPr="004E6539" w:rsidRDefault="00F67410" w:rsidP="00F67410">
      <w:pPr>
        <w:pStyle w:val="a4"/>
        <w:ind w:leftChars="300" w:left="630" w:firstLine="480"/>
      </w:pPr>
      <w:r w:rsidRPr="004E6539">
        <w:rPr>
          <w:i/>
          <w:iCs/>
        </w:rPr>
        <w:t>end</w:t>
      </w:r>
    </w:p>
    <w:p w:rsidR="00F67410" w:rsidRPr="004E6539" w:rsidRDefault="00F67410" w:rsidP="00F67410">
      <w:pPr>
        <w:pStyle w:val="a4"/>
        <w:ind w:leftChars="300" w:left="630" w:firstLine="480"/>
      </w:pPr>
      <w:r w:rsidRPr="004E6539">
        <w:rPr>
          <w:rFonts w:hint="eastAsia"/>
          <w:i/>
          <w:iCs/>
        </w:rPr>
        <w:t>k;</w:t>
      </w:r>
      <w:r w:rsidRPr="004E6539">
        <w:rPr>
          <w:rFonts w:hint="eastAsia"/>
        </w:rPr>
        <w:t>%</w:t>
      </w:r>
      <w:r w:rsidRPr="004E6539">
        <w:rPr>
          <w:rFonts w:hint="eastAsia"/>
        </w:rPr>
        <w:t>给出迭代次数</w:t>
      </w:r>
    </w:p>
    <w:p w:rsidR="00F67410" w:rsidRPr="004E6539" w:rsidRDefault="00F67410" w:rsidP="00F67410">
      <w:pPr>
        <w:pStyle w:val="a4"/>
        <w:ind w:leftChars="300" w:left="630" w:firstLine="480"/>
      </w:pPr>
      <w:r w:rsidRPr="004E6539">
        <w:rPr>
          <w:rFonts w:hint="eastAsia"/>
          <w:i/>
          <w:iCs/>
        </w:rPr>
        <w:lastRenderedPageBreak/>
        <w:t>x=x0</w:t>
      </w:r>
      <w:r w:rsidRPr="004E6539">
        <w:rPr>
          <w:rFonts w:hint="eastAsia"/>
          <w:i/>
          <w:iCs/>
        </w:rPr>
        <w:t>；</w:t>
      </w:r>
      <w:r w:rsidRPr="004E6539">
        <w:rPr>
          <w:rFonts w:hint="eastAsia"/>
        </w:rPr>
        <w:t>%</w:t>
      </w:r>
      <w:r w:rsidRPr="004E6539">
        <w:rPr>
          <w:rFonts w:hint="eastAsia"/>
        </w:rPr>
        <w:t>给出解</w:t>
      </w:r>
    </w:p>
    <w:p w:rsidR="00F67410" w:rsidRPr="004E6539" w:rsidRDefault="00F67410" w:rsidP="00F67410">
      <w:pPr>
        <w:pStyle w:val="a4"/>
        <w:ind w:firstLineChars="0" w:firstLine="480"/>
        <w:rPr>
          <w:b/>
          <w:bCs/>
        </w:rPr>
      </w:pPr>
    </w:p>
    <w:p w:rsidR="00F67410" w:rsidRPr="004E6539" w:rsidRDefault="009F3FF6" w:rsidP="00F67410">
      <w:pPr>
        <w:pStyle w:val="a4"/>
        <w:ind w:firstLineChars="0" w:firstLine="0"/>
      </w:pPr>
      <w:r w:rsidRPr="004E6539">
        <w:rPr>
          <w:rFonts w:eastAsia="SimHei" w:hint="eastAsia"/>
        </w:rPr>
        <w:t>实验结果、结论与讨论</w:t>
      </w:r>
      <w:r w:rsidR="00F67410" w:rsidRPr="004E6539">
        <w:rPr>
          <w:rFonts w:hint="eastAsia"/>
        </w:rPr>
        <w:t>：</w:t>
      </w:r>
    </w:p>
    <w:p w:rsidR="00F67410" w:rsidRPr="004E6539" w:rsidRDefault="00F67410" w:rsidP="00F67410">
      <w:pPr>
        <w:pStyle w:val="a4"/>
        <w:numPr>
          <w:ilvl w:val="0"/>
          <w:numId w:val="1"/>
        </w:numPr>
        <w:ind w:firstLineChars="0"/>
      </w:pPr>
      <w:r w:rsidRPr="004E6539">
        <w:rPr>
          <w:rFonts w:hint="eastAsia"/>
        </w:rPr>
        <w:t>用二分法计算方程</w:t>
      </w:r>
      <w:r w:rsidRPr="004E6539">
        <w:rPr>
          <w:position w:val="-24"/>
        </w:rPr>
        <w:object w:dxaOrig="1400" w:dyaOrig="660">
          <v:shape id="_x0000_i1045" type="#_x0000_t75" style="width:70.2pt;height:32.4pt;mso-wrap-style:square;mso-position-horizontal-relative:page;mso-position-vertical-relative:page" o:ole="">
            <v:imagedata r:id="rId46" o:title=""/>
          </v:shape>
          <o:OLEObject Type="Embed" ProgID="Equation.3" ShapeID="_x0000_i1045" DrawAspect="Content" ObjectID="_1618904909" r:id="rId47"/>
        </w:object>
      </w:r>
      <w:r w:rsidRPr="004E6539">
        <w:rPr>
          <w:rFonts w:hint="eastAsia"/>
        </w:rPr>
        <w:t>在</w:t>
      </w:r>
      <w:r w:rsidRPr="004E6539">
        <w:rPr>
          <w:rFonts w:hint="eastAsia"/>
        </w:rPr>
        <w:t>[1</w:t>
      </w:r>
      <w:r w:rsidRPr="004E6539">
        <w:rPr>
          <w:rFonts w:hint="eastAsia"/>
        </w:rPr>
        <w:t>，</w:t>
      </w:r>
      <w:r w:rsidRPr="004E6539">
        <w:rPr>
          <w:rFonts w:hint="eastAsia"/>
        </w:rPr>
        <w:t>2]</w:t>
      </w:r>
      <w:r w:rsidRPr="004E6539">
        <w:rPr>
          <w:rFonts w:hint="eastAsia"/>
        </w:rPr>
        <w:t>内的根。</w:t>
      </w:r>
      <w:r w:rsidRPr="004E6539">
        <w:rPr>
          <w:rFonts w:hint="eastAsia"/>
        </w:rPr>
        <w:t>(</w:t>
      </w:r>
      <w:r w:rsidRPr="004E6539">
        <w:rPr>
          <w:position w:val="-6"/>
        </w:rPr>
        <w:object w:dxaOrig="1120" w:dyaOrig="320">
          <v:shape id="_x0000_i1046" type="#_x0000_t75" style="width:56.4pt;height:16.2pt;mso-wrap-style:square;mso-position-horizontal-relative:page;mso-position-vertical-relative:page" o:ole="">
            <v:imagedata r:id="rId48" o:title=""/>
          </v:shape>
          <o:OLEObject Type="Embed" ProgID="Equation.3" ShapeID="_x0000_i1046" DrawAspect="Content" ObjectID="_1618904910" r:id="rId49"/>
        </w:object>
      </w:r>
      <w:r w:rsidRPr="004E6539">
        <w:rPr>
          <w:rFonts w:hint="eastAsia"/>
        </w:rPr>
        <w:t>,</w:t>
      </w:r>
      <w:r w:rsidRPr="004E6539">
        <w:rPr>
          <w:rFonts w:hint="eastAsia"/>
        </w:rPr>
        <w:t>下同</w:t>
      </w:r>
      <w:r w:rsidRPr="004E6539">
        <w:rPr>
          <w:rFonts w:hint="eastAsia"/>
        </w:rPr>
        <w:t>)</w:t>
      </w:r>
    </w:p>
    <w:p w:rsidR="00F67410" w:rsidRPr="004E6539" w:rsidRDefault="00F67410" w:rsidP="00F67410">
      <w:pPr>
        <w:pStyle w:val="a4"/>
        <w:ind w:left="480" w:firstLineChars="0" w:firstLine="0"/>
      </w:pPr>
      <w:r w:rsidRPr="004E6539">
        <w:rPr>
          <w:rFonts w:hint="eastAsia"/>
        </w:rPr>
        <w:t>计算结果为</w:t>
      </w:r>
    </w:p>
    <w:p w:rsidR="00F67410" w:rsidRPr="004E6539" w:rsidRDefault="00F67410" w:rsidP="00F67410">
      <w:pPr>
        <w:pStyle w:val="a4"/>
        <w:ind w:leftChars="259" w:left="544" w:firstLine="480"/>
      </w:pPr>
      <w:r w:rsidRPr="004E6539">
        <w:rPr>
          <w:rFonts w:hint="eastAsia"/>
        </w:rPr>
        <w:t>x=</w:t>
      </w:r>
      <w:r w:rsidRPr="004E6539">
        <w:t xml:space="preserve"> 1.40441513061523</w:t>
      </w:r>
      <w:r w:rsidRPr="004E6539">
        <w:rPr>
          <w:rFonts w:hint="eastAsia"/>
        </w:rPr>
        <w:t>；</w:t>
      </w:r>
    </w:p>
    <w:p w:rsidR="00F67410" w:rsidRPr="004E6539" w:rsidRDefault="00F67410" w:rsidP="00F67410">
      <w:pPr>
        <w:pStyle w:val="a4"/>
        <w:ind w:left="480" w:firstLineChars="0" w:firstLine="495"/>
      </w:pPr>
      <w:r w:rsidRPr="004E6539">
        <w:rPr>
          <w:rFonts w:hint="eastAsia"/>
        </w:rPr>
        <w:t>f(x)=</w:t>
      </w:r>
      <w:r w:rsidRPr="004E6539">
        <w:t xml:space="preserve"> -3.797205105904311e-007</w:t>
      </w:r>
      <w:r w:rsidRPr="004E6539">
        <w:rPr>
          <w:rFonts w:hint="eastAsia"/>
        </w:rPr>
        <w:t>；</w:t>
      </w:r>
    </w:p>
    <w:p w:rsidR="00F67410" w:rsidRPr="004E6539" w:rsidRDefault="00F67410" w:rsidP="00F67410">
      <w:pPr>
        <w:pStyle w:val="a4"/>
        <w:ind w:left="480" w:firstLineChars="0" w:firstLine="495"/>
      </w:pPr>
      <w:r w:rsidRPr="004E6539">
        <w:rPr>
          <w:rFonts w:hint="eastAsia"/>
        </w:rPr>
        <w:t>k=18</w:t>
      </w:r>
      <w:r w:rsidRPr="004E6539">
        <w:rPr>
          <w:rFonts w:hint="eastAsia"/>
        </w:rPr>
        <w:t>；</w:t>
      </w:r>
    </w:p>
    <w:p w:rsidR="00F67410" w:rsidRPr="004E6539" w:rsidRDefault="00F67410" w:rsidP="00F67410">
      <w:pPr>
        <w:pStyle w:val="a4"/>
        <w:ind w:firstLineChars="0" w:firstLine="0"/>
      </w:pPr>
      <w:r w:rsidRPr="004E6539">
        <w:rPr>
          <w:rFonts w:hint="eastAsia"/>
        </w:rPr>
        <w:t>由</w:t>
      </w:r>
      <w:r w:rsidRPr="004E6539">
        <w:rPr>
          <w:rFonts w:hint="eastAsia"/>
        </w:rPr>
        <w:t>f(x)</w:t>
      </w:r>
      <w:r w:rsidRPr="004E6539">
        <w:rPr>
          <w:rFonts w:hint="eastAsia"/>
        </w:rPr>
        <w:t>知结果满足要求，但迭代次数比较多，方法收敛速度比较慢。</w:t>
      </w:r>
    </w:p>
    <w:p w:rsidR="00F67410" w:rsidRPr="004E6539" w:rsidRDefault="00F67410" w:rsidP="00F67410">
      <w:pPr>
        <w:pStyle w:val="a4"/>
        <w:numPr>
          <w:ilvl w:val="0"/>
          <w:numId w:val="1"/>
        </w:numPr>
        <w:ind w:firstLineChars="0"/>
      </w:pPr>
      <w:r w:rsidRPr="004E6539">
        <w:rPr>
          <w:rFonts w:hint="eastAsia"/>
        </w:rPr>
        <w:t>用二分法计算方程</w:t>
      </w:r>
      <w:r w:rsidRPr="004E6539">
        <w:rPr>
          <w:position w:val="-6"/>
        </w:rPr>
        <w:object w:dxaOrig="1340" w:dyaOrig="320">
          <v:shape id="_x0000_i1047" type="#_x0000_t75" style="width:67.2pt;height:16.2pt;mso-wrap-style:square;mso-position-horizontal-relative:page;mso-position-vertical-relative:page" o:ole="">
            <v:imagedata r:id="rId50" o:title=""/>
          </v:shape>
          <o:OLEObject Type="Embed" ProgID="Equation.3" ShapeID="_x0000_i1047" DrawAspect="Content" ObjectID="_1618904911" r:id="rId51"/>
        </w:object>
      </w:r>
      <w:r w:rsidRPr="004E6539">
        <w:rPr>
          <w:rFonts w:hint="eastAsia"/>
        </w:rPr>
        <w:t>在</w:t>
      </w:r>
      <w:r w:rsidRPr="004E6539">
        <w:rPr>
          <w:rFonts w:hint="eastAsia"/>
        </w:rPr>
        <w:t>[1</w:t>
      </w:r>
      <w:r w:rsidRPr="004E6539">
        <w:rPr>
          <w:rFonts w:hint="eastAsia"/>
        </w:rPr>
        <w:t>，</w:t>
      </w:r>
      <w:r w:rsidRPr="004E6539">
        <w:rPr>
          <w:rFonts w:hint="eastAsia"/>
        </w:rPr>
        <w:t>1.5]</w:t>
      </w:r>
      <w:r w:rsidRPr="004E6539">
        <w:rPr>
          <w:rFonts w:hint="eastAsia"/>
        </w:rPr>
        <w:t>内的根。</w:t>
      </w:r>
    </w:p>
    <w:p w:rsidR="00F67410" w:rsidRPr="004E6539" w:rsidRDefault="00F67410" w:rsidP="00F67410">
      <w:pPr>
        <w:pStyle w:val="a4"/>
        <w:ind w:left="480" w:firstLineChars="0" w:firstLine="0"/>
      </w:pPr>
      <w:r w:rsidRPr="004E6539">
        <w:rPr>
          <w:rFonts w:hint="eastAsia"/>
        </w:rPr>
        <w:t>计算结果为</w:t>
      </w:r>
    </w:p>
    <w:p w:rsidR="00F67410" w:rsidRPr="004E6539" w:rsidRDefault="00F67410" w:rsidP="00F67410">
      <w:pPr>
        <w:pStyle w:val="a4"/>
        <w:ind w:leftChars="259" w:left="544" w:firstLine="480"/>
      </w:pPr>
      <w:r w:rsidRPr="004E6539">
        <w:rPr>
          <w:rFonts w:hint="eastAsia"/>
        </w:rPr>
        <w:t>x=</w:t>
      </w:r>
      <w:r w:rsidRPr="004E6539">
        <w:t xml:space="preserve"> 1.32471847534180</w:t>
      </w:r>
      <w:r w:rsidRPr="004E6539">
        <w:rPr>
          <w:rFonts w:hint="eastAsia"/>
        </w:rPr>
        <w:t>；</w:t>
      </w:r>
    </w:p>
    <w:p w:rsidR="00F67410" w:rsidRPr="004E6539" w:rsidRDefault="00F67410" w:rsidP="00F67410">
      <w:pPr>
        <w:pStyle w:val="a4"/>
        <w:ind w:left="480" w:firstLineChars="0" w:firstLine="495"/>
      </w:pPr>
      <w:r w:rsidRPr="004E6539">
        <w:rPr>
          <w:rFonts w:hint="eastAsia"/>
        </w:rPr>
        <w:t>f(x)=</w:t>
      </w:r>
      <w:r w:rsidRPr="004E6539">
        <w:t xml:space="preserve"> 2.209494846194815e-006</w:t>
      </w:r>
      <w:r w:rsidRPr="004E6539">
        <w:rPr>
          <w:rFonts w:hint="eastAsia"/>
        </w:rPr>
        <w:t>；</w:t>
      </w:r>
    </w:p>
    <w:p w:rsidR="00F67410" w:rsidRPr="004E6539" w:rsidRDefault="00F67410" w:rsidP="00F67410">
      <w:pPr>
        <w:pStyle w:val="a4"/>
        <w:ind w:left="480" w:firstLineChars="0" w:firstLine="495"/>
      </w:pPr>
      <w:r w:rsidRPr="004E6539">
        <w:rPr>
          <w:rFonts w:hint="eastAsia"/>
        </w:rPr>
        <w:t>k=17</w:t>
      </w:r>
      <w:r w:rsidRPr="004E6539">
        <w:rPr>
          <w:rFonts w:hint="eastAsia"/>
        </w:rPr>
        <w:t>；</w:t>
      </w:r>
    </w:p>
    <w:p w:rsidR="00F67410" w:rsidRPr="004E6539" w:rsidRDefault="00F67410" w:rsidP="00F67410">
      <w:pPr>
        <w:pStyle w:val="a4"/>
        <w:ind w:firstLineChars="0" w:firstLine="0"/>
      </w:pPr>
      <w:r w:rsidRPr="004E6539">
        <w:rPr>
          <w:rFonts w:hint="eastAsia"/>
        </w:rPr>
        <w:t>由</w:t>
      </w:r>
      <w:r w:rsidRPr="004E6539">
        <w:rPr>
          <w:rFonts w:hint="eastAsia"/>
        </w:rPr>
        <w:t>f(x)</w:t>
      </w:r>
      <w:r w:rsidRPr="004E6539">
        <w:rPr>
          <w:rFonts w:hint="eastAsia"/>
        </w:rPr>
        <w:t>知结果满足要求，但迭代次数还是比较多。</w:t>
      </w:r>
    </w:p>
    <w:p w:rsidR="00F67410" w:rsidRPr="004E6539" w:rsidRDefault="00F67410" w:rsidP="00F67410">
      <w:pPr>
        <w:pStyle w:val="a4"/>
        <w:numPr>
          <w:ilvl w:val="0"/>
          <w:numId w:val="1"/>
        </w:numPr>
        <w:ind w:firstLineChars="0"/>
      </w:pPr>
      <w:r w:rsidRPr="004E6539">
        <w:rPr>
          <w:rFonts w:hint="eastAsia"/>
        </w:rPr>
        <w:t>用</w:t>
      </w:r>
      <w:r w:rsidRPr="004E6539">
        <w:rPr>
          <w:rFonts w:hint="eastAsia"/>
        </w:rPr>
        <w:t>Newton</w:t>
      </w:r>
      <w:r w:rsidRPr="004E6539">
        <w:rPr>
          <w:rFonts w:hint="eastAsia"/>
        </w:rPr>
        <w:t>法求解下列方程</w:t>
      </w:r>
    </w:p>
    <w:p w:rsidR="00F67410" w:rsidRPr="004E6539" w:rsidRDefault="00F67410" w:rsidP="00F67410">
      <w:pPr>
        <w:pStyle w:val="a4"/>
        <w:numPr>
          <w:ilvl w:val="0"/>
          <w:numId w:val="2"/>
        </w:numPr>
        <w:ind w:firstLineChars="0"/>
      </w:pPr>
      <w:r w:rsidRPr="004E6539">
        <w:rPr>
          <w:position w:val="-6"/>
        </w:rPr>
        <w:object w:dxaOrig="1100" w:dyaOrig="320">
          <v:shape id="_x0000_i1048" type="#_x0000_t75" style="width:55.2pt;height:16.2pt;mso-wrap-style:square;mso-position-horizontal-relative:page;mso-position-vertical-relative:page" o:ole="">
            <v:imagedata r:id="rId52" o:title=""/>
          </v:shape>
          <o:OLEObject Type="Embed" ProgID="Equation.3" ShapeID="_x0000_i1048" DrawAspect="Content" ObjectID="_1618904912" r:id="rId53"/>
        </w:object>
      </w:r>
      <w:r w:rsidRPr="004E6539">
        <w:rPr>
          <w:rFonts w:hint="eastAsia"/>
        </w:rPr>
        <w:t xml:space="preserve">    x</w:t>
      </w:r>
      <w:r w:rsidRPr="004E6539">
        <w:rPr>
          <w:rFonts w:hint="eastAsia"/>
          <w:vertAlign w:val="subscript"/>
        </w:rPr>
        <w:t>0</w:t>
      </w:r>
      <w:r w:rsidRPr="004E6539">
        <w:rPr>
          <w:rFonts w:hint="eastAsia"/>
        </w:rPr>
        <w:t>=0.5</w:t>
      </w:r>
      <w:r w:rsidRPr="004E6539">
        <w:rPr>
          <w:rFonts w:hint="eastAsia"/>
        </w:rPr>
        <w:t>；</w:t>
      </w:r>
    </w:p>
    <w:p w:rsidR="00F67410" w:rsidRPr="004E6539" w:rsidRDefault="00F67410" w:rsidP="00F67410">
      <w:pPr>
        <w:pStyle w:val="a4"/>
        <w:ind w:left="480" w:firstLineChars="0" w:firstLine="0"/>
      </w:pPr>
      <w:r w:rsidRPr="004E6539">
        <w:rPr>
          <w:rFonts w:hint="eastAsia"/>
        </w:rPr>
        <w:t>计算结果为</w:t>
      </w:r>
    </w:p>
    <w:p w:rsidR="00F67410" w:rsidRPr="004E6539" w:rsidRDefault="00F67410" w:rsidP="00F67410">
      <w:pPr>
        <w:pStyle w:val="a4"/>
        <w:ind w:leftChars="259" w:left="544" w:firstLine="480"/>
      </w:pPr>
      <w:r w:rsidRPr="004E6539">
        <w:rPr>
          <w:rFonts w:hint="eastAsia"/>
        </w:rPr>
        <w:t>x=</w:t>
      </w:r>
      <w:r w:rsidRPr="004E6539">
        <w:t xml:space="preserve"> 0.56714329040978</w:t>
      </w:r>
      <w:r w:rsidRPr="004E6539">
        <w:rPr>
          <w:rFonts w:hint="eastAsia"/>
        </w:rPr>
        <w:t>；</w:t>
      </w:r>
    </w:p>
    <w:p w:rsidR="00F67410" w:rsidRPr="004E6539" w:rsidRDefault="00F67410" w:rsidP="00F67410">
      <w:pPr>
        <w:pStyle w:val="a4"/>
        <w:ind w:left="480" w:firstLineChars="0" w:firstLine="495"/>
      </w:pPr>
      <w:r w:rsidRPr="004E6539">
        <w:rPr>
          <w:rFonts w:hint="eastAsia"/>
        </w:rPr>
        <w:t>f(x)=</w:t>
      </w:r>
      <w:r w:rsidRPr="004E6539">
        <w:t xml:space="preserve"> 2.220446049250313e-016</w:t>
      </w:r>
      <w:r w:rsidRPr="004E6539">
        <w:rPr>
          <w:rFonts w:hint="eastAsia"/>
        </w:rPr>
        <w:t>；</w:t>
      </w:r>
    </w:p>
    <w:p w:rsidR="00F67410" w:rsidRPr="004E6539" w:rsidRDefault="00F67410" w:rsidP="00F67410">
      <w:pPr>
        <w:pStyle w:val="a4"/>
        <w:ind w:left="480" w:firstLineChars="0" w:firstLine="495"/>
      </w:pPr>
      <w:r w:rsidRPr="004E6539">
        <w:rPr>
          <w:rFonts w:hint="eastAsia"/>
        </w:rPr>
        <w:t>k=4</w:t>
      </w:r>
      <w:r w:rsidRPr="004E6539">
        <w:rPr>
          <w:rFonts w:hint="eastAsia"/>
        </w:rPr>
        <w:t>；</w:t>
      </w:r>
    </w:p>
    <w:p w:rsidR="00F67410" w:rsidRPr="004E6539" w:rsidRDefault="00F67410" w:rsidP="00F67410">
      <w:pPr>
        <w:pStyle w:val="a4"/>
        <w:ind w:firstLineChars="0" w:firstLine="0"/>
      </w:pPr>
      <w:r w:rsidRPr="004E6539">
        <w:rPr>
          <w:rFonts w:hint="eastAsia"/>
        </w:rPr>
        <w:t>由</w:t>
      </w:r>
      <w:r w:rsidRPr="004E6539">
        <w:rPr>
          <w:rFonts w:hint="eastAsia"/>
        </w:rPr>
        <w:t>f(x)</w:t>
      </w:r>
      <w:r w:rsidRPr="004E6539">
        <w:rPr>
          <w:rFonts w:hint="eastAsia"/>
        </w:rPr>
        <w:t>知结果满足要求，而且又迭代次数只有</w:t>
      </w:r>
      <w:r w:rsidRPr="004E6539">
        <w:rPr>
          <w:rFonts w:hint="eastAsia"/>
        </w:rPr>
        <w:t>4</w:t>
      </w:r>
      <w:r w:rsidRPr="004E6539">
        <w:rPr>
          <w:rFonts w:hint="eastAsia"/>
        </w:rPr>
        <w:t>次看出收敛速度很快。</w:t>
      </w:r>
    </w:p>
    <w:p w:rsidR="00F67410" w:rsidRPr="004E6539" w:rsidRDefault="00F67410" w:rsidP="00F67410">
      <w:pPr>
        <w:pStyle w:val="a4"/>
        <w:numPr>
          <w:ilvl w:val="0"/>
          <w:numId w:val="2"/>
        </w:numPr>
        <w:ind w:firstLineChars="0"/>
      </w:pPr>
      <w:r w:rsidRPr="004E6539">
        <w:rPr>
          <w:position w:val="-6"/>
        </w:rPr>
        <w:object w:dxaOrig="1340" w:dyaOrig="320">
          <v:shape id="_x0000_i1049" type="#_x0000_t75" style="width:67.2pt;height:16.2pt;mso-wrap-style:square;mso-position-horizontal-relative:page;mso-position-vertical-relative:page" o:ole="">
            <v:imagedata r:id="rId50" o:title=""/>
          </v:shape>
          <o:OLEObject Type="Embed" ProgID="Equation.3" ShapeID="_x0000_i1049" DrawAspect="Content" ObjectID="_1618904913" r:id="rId54"/>
        </w:object>
      </w:r>
      <w:r w:rsidRPr="004E6539">
        <w:rPr>
          <w:rFonts w:hint="eastAsia"/>
        </w:rPr>
        <w:t xml:space="preserve">    x</w:t>
      </w:r>
      <w:r w:rsidRPr="004E6539">
        <w:rPr>
          <w:rFonts w:hint="eastAsia"/>
          <w:vertAlign w:val="subscript"/>
        </w:rPr>
        <w:t>0</w:t>
      </w:r>
      <w:r w:rsidRPr="004E6539">
        <w:rPr>
          <w:rFonts w:hint="eastAsia"/>
        </w:rPr>
        <w:t>=1</w:t>
      </w:r>
      <w:r w:rsidRPr="004E6539">
        <w:rPr>
          <w:rFonts w:hint="eastAsia"/>
        </w:rPr>
        <w:t>；</w:t>
      </w:r>
    </w:p>
    <w:p w:rsidR="00F67410" w:rsidRPr="004E6539" w:rsidRDefault="00F67410" w:rsidP="00F67410">
      <w:pPr>
        <w:pStyle w:val="a4"/>
        <w:ind w:left="840" w:firstLineChars="0" w:firstLine="0"/>
      </w:pPr>
    </w:p>
    <w:p w:rsidR="00F67410" w:rsidRPr="004E6539" w:rsidRDefault="00F67410" w:rsidP="00F67410">
      <w:pPr>
        <w:pStyle w:val="a4"/>
        <w:numPr>
          <w:ilvl w:val="0"/>
          <w:numId w:val="2"/>
        </w:numPr>
        <w:ind w:firstLineChars="0"/>
      </w:pPr>
      <w:r w:rsidRPr="004E6539">
        <w:rPr>
          <w:position w:val="-10"/>
        </w:rPr>
        <w:object w:dxaOrig="1880" w:dyaOrig="360">
          <v:shape id="_x0000_i1050" type="#_x0000_t75" style="width:93.6pt;height:18.6pt;mso-wrap-style:square;mso-position-horizontal-relative:page;mso-position-vertical-relative:page" o:ole="">
            <v:imagedata r:id="rId55" o:title=""/>
          </v:shape>
          <o:OLEObject Type="Embed" ProgID="Equation.3" ShapeID="_x0000_i1050" DrawAspect="Content" ObjectID="_1618904914" r:id="rId56"/>
        </w:object>
      </w:r>
      <w:r w:rsidRPr="004E6539">
        <w:rPr>
          <w:rFonts w:hint="eastAsia"/>
        </w:rPr>
        <w:t xml:space="preserve">     x</w:t>
      </w:r>
      <w:r w:rsidRPr="004E6539">
        <w:rPr>
          <w:rFonts w:hint="eastAsia"/>
          <w:vertAlign w:val="subscript"/>
        </w:rPr>
        <w:t>0</w:t>
      </w:r>
      <w:r w:rsidRPr="004E6539">
        <w:rPr>
          <w:rFonts w:hint="eastAsia"/>
        </w:rPr>
        <w:t>=0.45, x</w:t>
      </w:r>
      <w:r w:rsidRPr="004E6539">
        <w:rPr>
          <w:rFonts w:hint="eastAsia"/>
          <w:vertAlign w:val="subscript"/>
        </w:rPr>
        <w:t>0</w:t>
      </w:r>
      <w:r w:rsidRPr="004E6539">
        <w:rPr>
          <w:rFonts w:hint="eastAsia"/>
        </w:rPr>
        <w:t>=0.65</w:t>
      </w:r>
      <w:r w:rsidRPr="004E6539">
        <w:rPr>
          <w:rFonts w:hint="eastAsia"/>
        </w:rPr>
        <w:t>；</w:t>
      </w:r>
    </w:p>
    <w:p w:rsidR="00F67410" w:rsidRPr="004E6539" w:rsidRDefault="00F67410" w:rsidP="00F67410">
      <w:pPr>
        <w:pStyle w:val="a4"/>
        <w:ind w:firstLineChars="0" w:firstLine="0"/>
      </w:pPr>
      <w:r w:rsidRPr="004E6539">
        <w:rPr>
          <w:rFonts w:hint="eastAsia"/>
        </w:rPr>
        <w:t xml:space="preserve">    </w:t>
      </w:r>
      <w:r w:rsidRPr="004E6539">
        <w:rPr>
          <w:rFonts w:hint="eastAsia"/>
        </w:rPr>
        <w:t>当</w:t>
      </w:r>
      <w:r w:rsidRPr="004E6539">
        <w:rPr>
          <w:rFonts w:hint="eastAsia"/>
        </w:rPr>
        <w:t>x</w:t>
      </w:r>
      <w:r w:rsidRPr="004E6539">
        <w:rPr>
          <w:rFonts w:hint="eastAsia"/>
          <w:vertAlign w:val="subscript"/>
        </w:rPr>
        <w:t>0</w:t>
      </w:r>
      <w:r w:rsidRPr="004E6539">
        <w:rPr>
          <w:rFonts w:hint="eastAsia"/>
        </w:rPr>
        <w:t>=0.45</w:t>
      </w:r>
      <w:r w:rsidRPr="004E6539">
        <w:rPr>
          <w:rFonts w:hint="eastAsia"/>
        </w:rPr>
        <w:t>时，计算结果为</w:t>
      </w:r>
    </w:p>
    <w:p w:rsidR="00F67410" w:rsidRPr="004E6539" w:rsidRDefault="00F67410" w:rsidP="00F67410">
      <w:pPr>
        <w:pStyle w:val="a4"/>
        <w:ind w:leftChars="259" w:left="544" w:firstLine="480"/>
      </w:pPr>
      <w:r w:rsidRPr="004E6539">
        <w:rPr>
          <w:rFonts w:hint="eastAsia"/>
        </w:rPr>
        <w:t>x=</w:t>
      </w:r>
      <w:r w:rsidRPr="004E6539">
        <w:t xml:space="preserve"> 0.49999999999983</w:t>
      </w:r>
      <w:r w:rsidRPr="004E6539">
        <w:rPr>
          <w:rFonts w:hint="eastAsia"/>
        </w:rPr>
        <w:t>；</w:t>
      </w:r>
    </w:p>
    <w:p w:rsidR="00F67410" w:rsidRPr="004E6539" w:rsidRDefault="00F67410" w:rsidP="00F67410">
      <w:pPr>
        <w:pStyle w:val="a4"/>
        <w:ind w:left="480" w:firstLineChars="0" w:firstLine="495"/>
      </w:pPr>
      <w:r w:rsidRPr="004E6539">
        <w:rPr>
          <w:rFonts w:hint="eastAsia"/>
        </w:rPr>
        <w:t>f(x)=</w:t>
      </w:r>
      <w:r w:rsidRPr="004E6539">
        <w:t xml:space="preserve"> -8.362754932994584e-014</w:t>
      </w:r>
      <w:r w:rsidRPr="004E6539">
        <w:rPr>
          <w:rFonts w:hint="eastAsia"/>
        </w:rPr>
        <w:t>；</w:t>
      </w:r>
    </w:p>
    <w:p w:rsidR="00F67410" w:rsidRPr="004E6539" w:rsidRDefault="00F67410" w:rsidP="00F67410">
      <w:pPr>
        <w:pStyle w:val="a4"/>
        <w:ind w:left="480" w:firstLineChars="0" w:firstLine="495"/>
      </w:pPr>
      <w:r w:rsidRPr="004E6539">
        <w:rPr>
          <w:rFonts w:hint="eastAsia"/>
        </w:rPr>
        <w:t>k=4</w:t>
      </w:r>
      <w:r w:rsidRPr="004E6539">
        <w:rPr>
          <w:rFonts w:hint="eastAsia"/>
        </w:rPr>
        <w:t>；</w:t>
      </w:r>
    </w:p>
    <w:p w:rsidR="00F67410" w:rsidRPr="004E6539" w:rsidRDefault="00F67410" w:rsidP="00F67410">
      <w:pPr>
        <w:pStyle w:val="a4"/>
        <w:ind w:firstLineChars="0" w:firstLine="0"/>
      </w:pPr>
      <w:r w:rsidRPr="004E6539">
        <w:rPr>
          <w:rFonts w:hint="eastAsia"/>
        </w:rPr>
        <w:t>由</w:t>
      </w:r>
      <w:r w:rsidRPr="004E6539">
        <w:rPr>
          <w:rFonts w:hint="eastAsia"/>
        </w:rPr>
        <w:t>f(x)</w:t>
      </w:r>
      <w:r w:rsidRPr="004E6539">
        <w:rPr>
          <w:rFonts w:hint="eastAsia"/>
        </w:rPr>
        <w:t>知结果满足要求，而且又迭代次数只有</w:t>
      </w:r>
      <w:r w:rsidRPr="004E6539">
        <w:rPr>
          <w:rFonts w:hint="eastAsia"/>
        </w:rPr>
        <w:t>4</w:t>
      </w:r>
      <w:r w:rsidRPr="004E6539">
        <w:rPr>
          <w:rFonts w:hint="eastAsia"/>
        </w:rPr>
        <w:t>次看出收敛速度很快，实际上该方程确实有真解</w:t>
      </w:r>
      <w:r w:rsidRPr="004E6539">
        <w:rPr>
          <w:rFonts w:hint="eastAsia"/>
        </w:rPr>
        <w:t>x=0.5</w:t>
      </w:r>
      <w:r w:rsidRPr="004E6539">
        <w:rPr>
          <w:rFonts w:hint="eastAsia"/>
        </w:rPr>
        <w:t>。</w:t>
      </w:r>
    </w:p>
    <w:p w:rsidR="00F67410" w:rsidRPr="004E6539" w:rsidRDefault="00F67410" w:rsidP="00F67410">
      <w:pPr>
        <w:pStyle w:val="a4"/>
        <w:ind w:firstLine="480"/>
      </w:pPr>
      <w:r w:rsidRPr="004E6539">
        <w:rPr>
          <w:rFonts w:hint="eastAsia"/>
        </w:rPr>
        <w:t>当</w:t>
      </w:r>
      <w:r w:rsidRPr="004E6539">
        <w:rPr>
          <w:rFonts w:hint="eastAsia"/>
        </w:rPr>
        <w:t>x</w:t>
      </w:r>
      <w:r w:rsidRPr="004E6539">
        <w:rPr>
          <w:rFonts w:hint="eastAsia"/>
          <w:vertAlign w:val="subscript"/>
        </w:rPr>
        <w:t>0</w:t>
      </w:r>
      <w:r w:rsidRPr="004E6539">
        <w:rPr>
          <w:rFonts w:hint="eastAsia"/>
        </w:rPr>
        <w:t>=0.65</w:t>
      </w:r>
      <w:r w:rsidRPr="004E6539">
        <w:rPr>
          <w:rFonts w:hint="eastAsia"/>
        </w:rPr>
        <w:t>时，计算结果为</w:t>
      </w:r>
    </w:p>
    <w:p w:rsidR="00F67410" w:rsidRPr="004E6539" w:rsidRDefault="00F67410" w:rsidP="00F67410">
      <w:pPr>
        <w:pStyle w:val="a4"/>
        <w:ind w:leftChars="259" w:left="544" w:firstLine="480"/>
      </w:pPr>
      <w:r w:rsidRPr="004E6539">
        <w:rPr>
          <w:rFonts w:hint="eastAsia"/>
        </w:rPr>
        <w:t>x=</w:t>
      </w:r>
      <w:r w:rsidRPr="004E6539">
        <w:t xml:space="preserve"> 0.50000000000000</w:t>
      </w:r>
      <w:r w:rsidRPr="004E6539">
        <w:rPr>
          <w:rFonts w:hint="eastAsia"/>
        </w:rPr>
        <w:t>；</w:t>
      </w:r>
    </w:p>
    <w:p w:rsidR="00F67410" w:rsidRPr="004E6539" w:rsidRDefault="00F67410" w:rsidP="00F67410">
      <w:pPr>
        <w:pStyle w:val="a4"/>
        <w:ind w:left="480" w:firstLineChars="0" w:firstLine="495"/>
      </w:pPr>
      <w:r w:rsidRPr="004E6539">
        <w:rPr>
          <w:rFonts w:hint="eastAsia"/>
        </w:rPr>
        <w:t>f(x)=0</w:t>
      </w:r>
      <w:r w:rsidRPr="004E6539">
        <w:rPr>
          <w:rFonts w:hint="eastAsia"/>
        </w:rPr>
        <w:t>；</w:t>
      </w:r>
    </w:p>
    <w:p w:rsidR="00F67410" w:rsidRPr="004E6539" w:rsidRDefault="00F67410" w:rsidP="00F67410">
      <w:pPr>
        <w:pStyle w:val="a4"/>
        <w:ind w:left="480" w:firstLineChars="0" w:firstLine="495"/>
      </w:pPr>
      <w:r w:rsidRPr="004E6539">
        <w:rPr>
          <w:rFonts w:hint="eastAsia"/>
        </w:rPr>
        <w:t>k=9</w:t>
      </w:r>
      <w:r w:rsidRPr="004E6539">
        <w:rPr>
          <w:rFonts w:hint="eastAsia"/>
        </w:rPr>
        <w:t>；</w:t>
      </w:r>
    </w:p>
    <w:p w:rsidR="00F67410" w:rsidRPr="004E6539" w:rsidRDefault="00F67410" w:rsidP="00F67410">
      <w:pPr>
        <w:pStyle w:val="a4"/>
        <w:ind w:firstLineChars="0" w:firstLine="0"/>
      </w:pPr>
      <w:r w:rsidRPr="004E6539">
        <w:rPr>
          <w:rFonts w:hint="eastAsia"/>
        </w:rPr>
        <w:t>由</w:t>
      </w:r>
      <w:r w:rsidRPr="004E6539">
        <w:rPr>
          <w:rFonts w:hint="eastAsia"/>
        </w:rPr>
        <w:t>f(x)</w:t>
      </w:r>
      <w:r w:rsidRPr="004E6539">
        <w:rPr>
          <w:rFonts w:hint="eastAsia"/>
        </w:rPr>
        <w:t>知结果满足要求，实际上该方程确实有真解</w:t>
      </w:r>
      <w:r w:rsidRPr="004E6539">
        <w:rPr>
          <w:rFonts w:hint="eastAsia"/>
        </w:rPr>
        <w:t>x=0.5</w:t>
      </w:r>
      <w:r w:rsidRPr="004E6539">
        <w:rPr>
          <w:rFonts w:hint="eastAsia"/>
        </w:rPr>
        <w:t>，但迭代次数增多，实际上当取</w:t>
      </w:r>
      <w:r w:rsidRPr="004E6539">
        <w:rPr>
          <w:rFonts w:hint="eastAsia"/>
        </w:rPr>
        <w:t>x</w:t>
      </w:r>
      <w:r w:rsidRPr="004E6539">
        <w:rPr>
          <w:rFonts w:hint="eastAsia"/>
          <w:vertAlign w:val="subscript"/>
        </w:rPr>
        <w:t>0</w:t>
      </w:r>
      <w:r w:rsidRPr="004E6539">
        <w:rPr>
          <w:rFonts w:hint="eastAsia"/>
        </w:rPr>
        <w:t>〉</w:t>
      </w:r>
      <w:r w:rsidRPr="004E6539">
        <w:rPr>
          <w:rFonts w:hint="eastAsia"/>
        </w:rPr>
        <w:t>0.68</w:t>
      </w:r>
      <w:r w:rsidRPr="004E6539">
        <w:rPr>
          <w:rFonts w:hint="eastAsia"/>
        </w:rPr>
        <w:t>时，</w:t>
      </w:r>
      <w:r w:rsidRPr="004E6539">
        <w:rPr>
          <w:rFonts w:hint="eastAsia"/>
        </w:rPr>
        <w:t>x</w:t>
      </w:r>
      <w:r w:rsidRPr="004E6539">
        <w:t>≈</w:t>
      </w:r>
      <w:r w:rsidRPr="004E6539">
        <w:rPr>
          <w:rFonts w:hint="eastAsia"/>
        </w:rPr>
        <w:t>1</w:t>
      </w:r>
      <w:r w:rsidRPr="004E6539">
        <w:rPr>
          <w:rFonts w:hint="eastAsia"/>
        </w:rPr>
        <w:t>，就变成了方程的另一个解，这说明</w:t>
      </w:r>
      <w:r w:rsidRPr="004E6539">
        <w:rPr>
          <w:rFonts w:hint="eastAsia"/>
        </w:rPr>
        <w:t>Newton</w:t>
      </w:r>
      <w:r w:rsidRPr="004E6539">
        <w:rPr>
          <w:rFonts w:hint="eastAsia"/>
        </w:rPr>
        <w:t>法收敛与初值很有关系，有的时候甚至可能不收敛。</w:t>
      </w:r>
    </w:p>
    <w:p w:rsidR="00F67410" w:rsidRPr="004E6539" w:rsidRDefault="00F67410" w:rsidP="00F67410">
      <w:pPr>
        <w:pStyle w:val="a4"/>
        <w:numPr>
          <w:ilvl w:val="0"/>
          <w:numId w:val="1"/>
        </w:numPr>
        <w:ind w:firstLineChars="0"/>
      </w:pPr>
      <w:r w:rsidRPr="004E6539">
        <w:rPr>
          <w:rFonts w:hint="eastAsia"/>
        </w:rPr>
        <w:t>用改进的</w:t>
      </w:r>
      <w:r w:rsidRPr="004E6539">
        <w:rPr>
          <w:rFonts w:hint="eastAsia"/>
        </w:rPr>
        <w:t>Newton</w:t>
      </w:r>
      <w:r w:rsidRPr="004E6539">
        <w:rPr>
          <w:rFonts w:hint="eastAsia"/>
        </w:rPr>
        <w:t>法求解，有</w:t>
      </w:r>
      <w:r w:rsidRPr="004E6539">
        <w:rPr>
          <w:rFonts w:hint="eastAsia"/>
        </w:rPr>
        <w:t>2</w:t>
      </w:r>
      <w:r w:rsidRPr="004E6539">
        <w:rPr>
          <w:rFonts w:hint="eastAsia"/>
        </w:rPr>
        <w:t>重根，取</w:t>
      </w:r>
      <w:r w:rsidRPr="004E6539">
        <w:rPr>
          <w:position w:val="-10"/>
        </w:rPr>
        <w:object w:dxaOrig="620" w:dyaOrig="320">
          <v:shape id="_x0000_i1051" type="#_x0000_t75" style="width:31.2pt;height:16.2pt;mso-wrap-style:square;mso-position-horizontal-relative:page;mso-position-vertical-relative:page" o:ole="">
            <v:imagedata r:id="rId57" o:title=""/>
          </v:shape>
          <o:OLEObject Type="Embed" ProgID="Equation.3" ShapeID="_x0000_i1051" DrawAspect="Content" ObjectID="_1618904915" r:id="rId58"/>
        </w:object>
      </w:r>
    </w:p>
    <w:p w:rsidR="00F67410" w:rsidRPr="004E6539" w:rsidRDefault="00F67410" w:rsidP="00F67410">
      <w:pPr>
        <w:pStyle w:val="a4"/>
        <w:ind w:left="840" w:firstLineChars="0" w:firstLine="0"/>
      </w:pPr>
      <w:r w:rsidRPr="004E6539">
        <w:rPr>
          <w:position w:val="-10"/>
        </w:rPr>
        <w:object w:dxaOrig="1880" w:dyaOrig="360">
          <v:shape id="_x0000_i1052" type="#_x0000_t75" style="width:93.6pt;height:18.6pt;mso-wrap-style:square;mso-position-horizontal-relative:page;mso-position-vertical-relative:page" o:ole="">
            <v:imagedata r:id="rId55" o:title=""/>
          </v:shape>
          <o:OLEObject Type="Embed" ProgID="Equation.3" ShapeID="_x0000_i1052" DrawAspect="Content" ObjectID="_1618904916" r:id="rId59"/>
        </w:object>
      </w:r>
      <w:r w:rsidRPr="004E6539">
        <w:rPr>
          <w:rFonts w:hint="eastAsia"/>
        </w:rPr>
        <w:t xml:space="preserve">     x</w:t>
      </w:r>
      <w:r w:rsidRPr="004E6539">
        <w:rPr>
          <w:rFonts w:hint="eastAsia"/>
          <w:vertAlign w:val="subscript"/>
        </w:rPr>
        <w:t>0</w:t>
      </w:r>
      <w:r w:rsidRPr="004E6539">
        <w:rPr>
          <w:rFonts w:hint="eastAsia"/>
        </w:rPr>
        <w:t>=0.55</w:t>
      </w:r>
      <w:r w:rsidRPr="004E6539">
        <w:rPr>
          <w:rFonts w:hint="eastAsia"/>
        </w:rPr>
        <w:t>；并与</w:t>
      </w:r>
      <w:r w:rsidRPr="004E6539">
        <w:rPr>
          <w:rFonts w:hint="eastAsia"/>
        </w:rPr>
        <w:t>3.</w:t>
      </w:r>
      <w:r w:rsidRPr="004E6539">
        <w:rPr>
          <w:rFonts w:hint="eastAsia"/>
        </w:rPr>
        <w:t>中的</w:t>
      </w:r>
      <w:r w:rsidRPr="004E6539">
        <w:rPr>
          <w:rFonts w:hint="eastAsia"/>
        </w:rPr>
        <w:t>c)</w:t>
      </w:r>
      <w:r w:rsidRPr="004E6539">
        <w:rPr>
          <w:rFonts w:hint="eastAsia"/>
        </w:rPr>
        <w:t>比较结果。</w:t>
      </w:r>
    </w:p>
    <w:p w:rsidR="00F67410" w:rsidRPr="004E6539" w:rsidRDefault="00F67410" w:rsidP="00F67410">
      <w:pPr>
        <w:pStyle w:val="a4"/>
        <w:ind w:leftChars="-153" w:left="-321" w:firstLineChars="299" w:firstLine="718"/>
      </w:pPr>
      <w:r w:rsidRPr="004E6539">
        <w:rPr>
          <w:rFonts w:hint="eastAsia"/>
        </w:rPr>
        <w:lastRenderedPageBreak/>
        <w:t>当</w:t>
      </w:r>
      <w:r w:rsidRPr="004E6539">
        <w:rPr>
          <w:rFonts w:hint="eastAsia"/>
        </w:rPr>
        <w:t>x</w:t>
      </w:r>
      <w:r w:rsidRPr="004E6539">
        <w:rPr>
          <w:rFonts w:hint="eastAsia"/>
          <w:vertAlign w:val="subscript"/>
        </w:rPr>
        <w:t>0</w:t>
      </w:r>
      <w:r w:rsidRPr="004E6539">
        <w:rPr>
          <w:rFonts w:hint="eastAsia"/>
        </w:rPr>
        <w:t>=0.55</w:t>
      </w:r>
      <w:r w:rsidRPr="004E6539">
        <w:rPr>
          <w:rFonts w:hint="eastAsia"/>
        </w:rPr>
        <w:t>时，程序死循环，无法计算，也就是说不收敛。改</w:t>
      </w:r>
      <w:r w:rsidRPr="004E6539">
        <w:rPr>
          <w:position w:val="-10"/>
        </w:rPr>
        <w:object w:dxaOrig="760" w:dyaOrig="320">
          <v:shape id="_x0000_i1053" type="#_x0000_t75" style="width:37.8pt;height:16.2pt;mso-wrap-style:square;mso-position-horizontal-relative:page;mso-position-vertical-relative:page" o:ole="">
            <v:imagedata r:id="rId60" o:title=""/>
          </v:shape>
          <o:OLEObject Type="Embed" ProgID="Equation.3" ShapeID="_x0000_i1053" DrawAspect="Content" ObjectID="_1618904917" r:id="rId61"/>
        </w:object>
      </w:r>
      <w:r w:rsidRPr="004E6539">
        <w:rPr>
          <w:rFonts w:hint="eastAsia"/>
        </w:rPr>
        <w:t>时，结果收敛为</w:t>
      </w:r>
    </w:p>
    <w:p w:rsidR="00F67410" w:rsidRPr="004E6539" w:rsidRDefault="00F67410" w:rsidP="00F67410">
      <w:pPr>
        <w:pStyle w:val="a4"/>
        <w:ind w:firstLineChars="400" w:firstLine="960"/>
      </w:pPr>
      <w:r w:rsidRPr="004E6539">
        <w:rPr>
          <w:rFonts w:hint="eastAsia"/>
        </w:rPr>
        <w:t>x=</w:t>
      </w:r>
      <w:r w:rsidRPr="004E6539">
        <w:t>0.50000087704286</w:t>
      </w:r>
      <w:r w:rsidRPr="004E6539">
        <w:rPr>
          <w:rFonts w:hint="eastAsia"/>
        </w:rPr>
        <w:t>；</w:t>
      </w:r>
    </w:p>
    <w:p w:rsidR="00F67410" w:rsidRPr="004E6539" w:rsidRDefault="00F67410" w:rsidP="00F67410">
      <w:pPr>
        <w:pStyle w:val="a4"/>
        <w:ind w:firstLineChars="400" w:firstLine="960"/>
      </w:pPr>
      <w:r w:rsidRPr="004E6539">
        <w:rPr>
          <w:rFonts w:hint="eastAsia"/>
        </w:rPr>
        <w:t>f(x)=</w:t>
      </w:r>
      <w:r w:rsidRPr="004E6539">
        <w:t>4.385198907621127e-007</w:t>
      </w:r>
      <w:r w:rsidRPr="004E6539">
        <w:rPr>
          <w:rFonts w:hint="eastAsia"/>
        </w:rPr>
        <w:t>；</w:t>
      </w:r>
    </w:p>
    <w:p w:rsidR="00F67410" w:rsidRPr="004E6539" w:rsidRDefault="00F67410" w:rsidP="00F67410">
      <w:pPr>
        <w:pStyle w:val="a4"/>
        <w:ind w:firstLineChars="400" w:firstLine="960"/>
      </w:pPr>
      <w:r w:rsidRPr="004E6539">
        <w:rPr>
          <w:rFonts w:hint="eastAsia"/>
        </w:rPr>
        <w:t>k=</w:t>
      </w:r>
      <w:r w:rsidRPr="004E6539">
        <w:t>16</w:t>
      </w:r>
      <w:r w:rsidRPr="004E6539">
        <w:rPr>
          <w:rFonts w:hint="eastAsia"/>
        </w:rPr>
        <w:t>；</w:t>
      </w:r>
    </w:p>
    <w:p w:rsidR="00F67410" w:rsidRPr="004E6539" w:rsidRDefault="00F67410" w:rsidP="00F67410">
      <w:pPr>
        <w:pStyle w:val="a4"/>
        <w:ind w:firstLineChars="0" w:firstLine="0"/>
      </w:pPr>
      <w:r w:rsidRPr="004E6539">
        <w:rPr>
          <w:rFonts w:hint="eastAsia"/>
        </w:rPr>
        <w:t>显然这个结果不是很好，而且也不是收敛至方程的</w:t>
      </w:r>
      <w:r w:rsidRPr="004E6539">
        <w:rPr>
          <w:rFonts w:hint="eastAsia"/>
        </w:rPr>
        <w:t>2</w:t>
      </w:r>
      <w:r w:rsidRPr="004E6539">
        <w:rPr>
          <w:rFonts w:hint="eastAsia"/>
        </w:rPr>
        <w:t>重根上。</w:t>
      </w:r>
    </w:p>
    <w:p w:rsidR="00F67410" w:rsidRPr="004E6539" w:rsidRDefault="00F67410" w:rsidP="00F67410">
      <w:pPr>
        <w:pStyle w:val="a4"/>
        <w:ind w:leftChars="-153" w:left="-321" w:firstLineChars="299" w:firstLine="718"/>
      </w:pPr>
      <w:r w:rsidRPr="004E6539">
        <w:rPr>
          <w:rFonts w:hint="eastAsia"/>
        </w:rPr>
        <w:t>当</w:t>
      </w:r>
      <w:r w:rsidRPr="004E6539">
        <w:rPr>
          <w:rFonts w:hint="eastAsia"/>
        </w:rPr>
        <w:t>x</w:t>
      </w:r>
      <w:r w:rsidRPr="004E6539">
        <w:rPr>
          <w:rFonts w:hint="eastAsia"/>
          <w:vertAlign w:val="subscript"/>
        </w:rPr>
        <w:t>0</w:t>
      </w:r>
      <w:r w:rsidRPr="004E6539">
        <w:rPr>
          <w:rFonts w:hint="eastAsia"/>
        </w:rPr>
        <w:t>=0.85</w:t>
      </w:r>
      <w:r w:rsidRPr="004E6539">
        <w:rPr>
          <w:rFonts w:hint="eastAsia"/>
        </w:rPr>
        <w:t>时，结果收敛为</w:t>
      </w:r>
    </w:p>
    <w:p w:rsidR="00F67410" w:rsidRPr="004E6539" w:rsidRDefault="00F67410" w:rsidP="00F67410">
      <w:pPr>
        <w:pStyle w:val="a4"/>
        <w:ind w:firstLineChars="400" w:firstLine="960"/>
      </w:pPr>
      <w:r w:rsidRPr="004E6539">
        <w:rPr>
          <w:rFonts w:hint="eastAsia"/>
        </w:rPr>
        <w:t>x=</w:t>
      </w:r>
      <w:r w:rsidRPr="004E6539">
        <w:t xml:space="preserve"> 1.00000000000489</w:t>
      </w:r>
      <w:r w:rsidRPr="004E6539">
        <w:rPr>
          <w:rFonts w:hint="eastAsia"/>
        </w:rPr>
        <w:t>；</w:t>
      </w:r>
    </w:p>
    <w:p w:rsidR="00F67410" w:rsidRPr="004E6539" w:rsidRDefault="00F67410" w:rsidP="00F67410">
      <w:pPr>
        <w:pStyle w:val="a4"/>
        <w:ind w:firstLineChars="400" w:firstLine="960"/>
      </w:pPr>
      <w:r w:rsidRPr="004E6539">
        <w:rPr>
          <w:rFonts w:hint="eastAsia"/>
        </w:rPr>
        <w:t>f(x)=</w:t>
      </w:r>
      <w:r w:rsidRPr="004E6539">
        <w:t xml:space="preserve"> 2.394337647718737e-023</w:t>
      </w:r>
      <w:r w:rsidRPr="004E6539">
        <w:rPr>
          <w:rFonts w:hint="eastAsia"/>
        </w:rPr>
        <w:t>；</w:t>
      </w:r>
    </w:p>
    <w:p w:rsidR="00F67410" w:rsidRPr="004E6539" w:rsidRDefault="00F67410" w:rsidP="00F67410">
      <w:pPr>
        <w:pStyle w:val="a4"/>
        <w:ind w:firstLineChars="400" w:firstLine="960"/>
      </w:pPr>
      <w:r w:rsidRPr="004E6539">
        <w:rPr>
          <w:rFonts w:hint="eastAsia"/>
        </w:rPr>
        <w:t>k=4</w:t>
      </w:r>
      <w:r w:rsidRPr="004E6539">
        <w:rPr>
          <w:rFonts w:hint="eastAsia"/>
        </w:rPr>
        <w:t>；</w:t>
      </w:r>
    </w:p>
    <w:p w:rsidR="00F67410" w:rsidRPr="004E6539" w:rsidRDefault="00F67410" w:rsidP="00F67410">
      <w:pPr>
        <w:pStyle w:val="a4"/>
        <w:ind w:firstLineChars="0" w:firstLine="0"/>
      </w:pPr>
      <w:r w:rsidRPr="004E6539">
        <w:rPr>
          <w:rFonts w:hint="eastAsia"/>
        </w:rPr>
        <w:t>这次达到了预期的结果，这说明初值的选取很重要，直接关系到方法的收敛性，实际上直接用</w:t>
      </w:r>
      <w:r w:rsidRPr="004E6539">
        <w:rPr>
          <w:rFonts w:hint="eastAsia"/>
        </w:rPr>
        <w:t>Newton</w:t>
      </w:r>
      <w:r w:rsidRPr="004E6539">
        <w:rPr>
          <w:rFonts w:hint="eastAsia"/>
        </w:rPr>
        <w:t>法，在给定同样的条件和精度要求下，可得其迭代次数</w:t>
      </w:r>
      <w:r w:rsidRPr="004E6539">
        <w:rPr>
          <w:rFonts w:hint="eastAsia"/>
        </w:rPr>
        <w:t>k=15</w:t>
      </w:r>
      <w:r w:rsidRPr="004E6539">
        <w:rPr>
          <w:rFonts w:hint="eastAsia"/>
        </w:rPr>
        <w:t>，这说明改进后的</w:t>
      </w:r>
      <w:r w:rsidRPr="004E6539">
        <w:rPr>
          <w:rFonts w:hint="eastAsia"/>
        </w:rPr>
        <w:t>Newton</w:t>
      </w:r>
      <w:r w:rsidRPr="004E6539">
        <w:rPr>
          <w:rFonts w:hint="eastAsia"/>
        </w:rPr>
        <w:t>法法速度确实比较快。</w:t>
      </w:r>
    </w:p>
    <w:p w:rsidR="004E6539" w:rsidRPr="004E6539" w:rsidRDefault="004E6539" w:rsidP="00F67410">
      <w:pPr>
        <w:pStyle w:val="a4"/>
        <w:ind w:firstLineChars="0" w:firstLine="0"/>
      </w:pPr>
    </w:p>
    <w:p w:rsidR="004E6539" w:rsidRPr="004E6539" w:rsidRDefault="004E6539" w:rsidP="004E6539">
      <w:pPr>
        <w:jc w:val="left"/>
        <w:rPr>
          <w:rFonts w:ascii="SimHei" w:eastAsia="SimHei" w:hAnsi="SimHei"/>
          <w:color w:val="auto"/>
          <w:sz w:val="24"/>
        </w:rPr>
      </w:pPr>
      <w:r w:rsidRPr="004E6539">
        <w:rPr>
          <w:rFonts w:ascii="SimHei" w:eastAsia="SimHei" w:hAnsi="SimHei" w:hint="eastAsia"/>
          <w:color w:val="auto"/>
          <w:sz w:val="24"/>
        </w:rPr>
        <w:t>问题：</w:t>
      </w:r>
    </w:p>
    <w:p w:rsidR="004E6539" w:rsidRPr="004E6539" w:rsidRDefault="004E6539" w:rsidP="004E6539">
      <w:pPr>
        <w:jc w:val="left"/>
        <w:rPr>
          <w:rFonts w:ascii="Times New Roman" w:hAnsi="Times New Roman" w:cs="Times New Roman"/>
          <w:color w:val="auto"/>
          <w:sz w:val="24"/>
        </w:rPr>
      </w:pPr>
      <w:r w:rsidRPr="004E6539">
        <w:rPr>
          <w:rFonts w:ascii="Times New Roman" w:hAnsi="Times New Roman" w:cs="Times New Roman" w:hint="eastAsia"/>
          <w:color w:val="auto"/>
          <w:sz w:val="24"/>
        </w:rPr>
        <w:t>1.</w:t>
      </w:r>
      <w:r w:rsidRPr="004E6539">
        <w:rPr>
          <w:rFonts w:ascii="Times New Roman" w:eastAsia="SimSun" w:hAnsi="Times New Roman" w:cs="Times New Roman"/>
          <w:color w:val="auto"/>
          <w:sz w:val="24"/>
        </w:rPr>
        <w:t xml:space="preserve"> </w:t>
      </w:r>
    </w:p>
    <w:p w:rsidR="004E6539" w:rsidRPr="004E6539" w:rsidRDefault="004E6539" w:rsidP="004E6539">
      <w:pPr>
        <w:widowControl w:val="0"/>
        <w:numPr>
          <w:ilvl w:val="0"/>
          <w:numId w:val="17"/>
        </w:numPr>
        <w:spacing w:after="0" w:line="240" w:lineRule="auto"/>
        <w:rPr>
          <w:rFonts w:ascii="Calibri" w:eastAsia="SimSun" w:hAnsi="Calibri" w:cs="Times New Roman"/>
          <w:color w:val="auto"/>
        </w:rPr>
      </w:pPr>
      <w:r w:rsidRPr="004E6539">
        <w:rPr>
          <w:rFonts w:ascii="Calibri" w:eastAsia="SimSun" w:hAnsi="Calibri" w:cs="Times New Roman" w:hint="eastAsia"/>
          <w:color w:val="auto"/>
        </w:rPr>
        <w:t>程序运行如下：</w:t>
      </w:r>
    </w:p>
    <w:p w:rsidR="004E6539" w:rsidRPr="004E6539" w:rsidRDefault="004E6539" w:rsidP="004E6539">
      <w:pPr>
        <w:spacing w:after="0" w:line="240" w:lineRule="auto"/>
        <w:ind w:left="720" w:firstLineChars="200" w:firstLine="420"/>
        <w:rPr>
          <w:rFonts w:ascii="Calibri" w:eastAsia="SimSun" w:hAnsi="Calibri" w:cs="Times New Roman"/>
          <w:color w:val="auto"/>
        </w:rPr>
      </w:pPr>
      <w:r w:rsidRPr="004E6539">
        <w:rPr>
          <w:rFonts w:ascii="Calibri" w:eastAsia="SimSun" w:hAnsi="Calibri" w:cs="Times New Roman"/>
          <w:color w:val="auto"/>
        </w:rPr>
        <w:t xml:space="preserve">r = </w:t>
      </w:r>
      <w:proofErr w:type="spellStart"/>
      <w:r w:rsidRPr="004E6539">
        <w:rPr>
          <w:rFonts w:ascii="Calibri" w:eastAsia="SimSun" w:hAnsi="Calibri" w:cs="Times New Roman"/>
          <w:color w:val="auto"/>
        </w:rPr>
        <w:t>NewtSolveOne</w:t>
      </w:r>
      <w:proofErr w:type="spellEnd"/>
      <w:r w:rsidRPr="004E6539">
        <w:rPr>
          <w:rFonts w:ascii="Calibri" w:eastAsia="SimSun" w:hAnsi="Calibri" w:cs="Times New Roman"/>
          <w:color w:val="auto"/>
        </w:rPr>
        <w:t>('fun1_1</w:t>
      </w:r>
      <w:proofErr w:type="gramStart"/>
      <w:r w:rsidRPr="004E6539">
        <w:rPr>
          <w:rFonts w:ascii="Calibri" w:eastAsia="SimSun" w:hAnsi="Calibri" w:cs="Times New Roman"/>
          <w:color w:val="auto"/>
        </w:rPr>
        <w:t>',pi</w:t>
      </w:r>
      <w:proofErr w:type="gramEnd"/>
      <w:r w:rsidRPr="004E6539">
        <w:rPr>
          <w:rFonts w:ascii="Calibri" w:eastAsia="SimSun" w:hAnsi="Calibri" w:cs="Times New Roman"/>
          <w:color w:val="auto"/>
        </w:rPr>
        <w:t>/4,1e-6,1e-4,10)</w:t>
      </w:r>
    </w:p>
    <w:p w:rsidR="004E6539" w:rsidRPr="004E6539" w:rsidRDefault="004E6539" w:rsidP="004E6539">
      <w:pPr>
        <w:spacing w:after="0" w:line="240" w:lineRule="auto"/>
        <w:ind w:left="720" w:firstLineChars="200" w:firstLine="420"/>
        <w:rPr>
          <w:rFonts w:ascii="Calibri" w:eastAsia="SimSun" w:hAnsi="Calibri" w:cs="Times New Roman"/>
          <w:color w:val="auto"/>
        </w:rPr>
      </w:pPr>
      <w:r w:rsidRPr="004E6539">
        <w:rPr>
          <w:rFonts w:ascii="Calibri" w:eastAsia="SimSun" w:hAnsi="Calibri" w:cs="Times New Roman"/>
          <w:color w:val="auto"/>
        </w:rPr>
        <w:t>r = 0.7391</w:t>
      </w:r>
    </w:p>
    <w:p w:rsidR="004E6539" w:rsidRPr="004E6539" w:rsidRDefault="004E6539" w:rsidP="004E6539">
      <w:pPr>
        <w:widowControl w:val="0"/>
        <w:numPr>
          <w:ilvl w:val="0"/>
          <w:numId w:val="17"/>
        </w:numPr>
        <w:spacing w:after="0" w:line="240" w:lineRule="auto"/>
        <w:rPr>
          <w:rFonts w:ascii="Calibri" w:eastAsia="SimSun" w:hAnsi="Calibri" w:cs="Times New Roman"/>
          <w:color w:val="auto"/>
        </w:rPr>
      </w:pPr>
      <w:r w:rsidRPr="004E6539">
        <w:rPr>
          <w:rFonts w:ascii="Calibri" w:eastAsia="SimSun" w:hAnsi="Calibri" w:cs="Times New Roman" w:hint="eastAsia"/>
          <w:color w:val="auto"/>
        </w:rPr>
        <w:t>程序运行如下：</w:t>
      </w:r>
    </w:p>
    <w:p w:rsidR="004E6539" w:rsidRPr="004E6539" w:rsidRDefault="004E6539" w:rsidP="004E6539">
      <w:pPr>
        <w:spacing w:after="0" w:line="240" w:lineRule="auto"/>
        <w:ind w:left="720" w:firstLineChars="200" w:firstLine="420"/>
        <w:rPr>
          <w:rFonts w:ascii="Calibri" w:eastAsia="SimSun" w:hAnsi="Calibri" w:cs="Times New Roman"/>
          <w:color w:val="auto"/>
        </w:rPr>
      </w:pPr>
      <w:r w:rsidRPr="004E6539">
        <w:rPr>
          <w:rFonts w:ascii="Calibri" w:eastAsia="SimSun" w:hAnsi="Calibri" w:cs="Times New Roman"/>
          <w:color w:val="auto"/>
        </w:rPr>
        <w:t xml:space="preserve">r = </w:t>
      </w:r>
      <w:proofErr w:type="spellStart"/>
      <w:r w:rsidRPr="004E6539">
        <w:rPr>
          <w:rFonts w:ascii="Calibri" w:eastAsia="SimSun" w:hAnsi="Calibri" w:cs="Times New Roman"/>
          <w:color w:val="auto"/>
        </w:rPr>
        <w:t>NewtSolveOne</w:t>
      </w:r>
      <w:proofErr w:type="spellEnd"/>
      <w:r w:rsidRPr="004E6539">
        <w:rPr>
          <w:rFonts w:ascii="Calibri" w:eastAsia="SimSun" w:hAnsi="Calibri" w:cs="Times New Roman"/>
          <w:color w:val="auto"/>
        </w:rPr>
        <w:t>('fun1_2',0.6,1e-6,1e-4,10)</w:t>
      </w:r>
    </w:p>
    <w:p w:rsidR="004E6539" w:rsidRPr="004E6539" w:rsidRDefault="004E6539" w:rsidP="004E6539">
      <w:pPr>
        <w:spacing w:after="0" w:line="240" w:lineRule="auto"/>
        <w:ind w:left="720" w:firstLineChars="200" w:firstLine="420"/>
        <w:rPr>
          <w:rFonts w:ascii="Calibri" w:hAnsi="Calibri" w:cs="Times New Roman"/>
          <w:color w:val="auto"/>
        </w:rPr>
      </w:pPr>
      <w:r w:rsidRPr="004E6539">
        <w:rPr>
          <w:rFonts w:ascii="Calibri" w:eastAsia="SimSun" w:hAnsi="Calibri" w:cs="Times New Roman"/>
          <w:color w:val="auto"/>
        </w:rPr>
        <w:t>r = 0.5885</w:t>
      </w:r>
    </w:p>
    <w:p w:rsidR="004E6539" w:rsidRPr="004E6539" w:rsidRDefault="004E6539" w:rsidP="004E6539">
      <w:pPr>
        <w:spacing w:after="0" w:line="240" w:lineRule="auto"/>
        <w:rPr>
          <w:rFonts w:ascii="Times New Roman" w:hAnsi="Times New Roman" w:cs="Times New Roman"/>
          <w:color w:val="auto"/>
          <w:sz w:val="24"/>
        </w:rPr>
      </w:pPr>
    </w:p>
    <w:p w:rsidR="004E6539" w:rsidRPr="004E6539" w:rsidRDefault="004E6539" w:rsidP="004E6539">
      <w:pPr>
        <w:spacing w:after="100" w:afterAutospacing="1" w:line="240" w:lineRule="auto"/>
        <w:rPr>
          <w:rFonts w:ascii="Times New Roman" w:hAnsi="Times New Roman" w:cs="Times New Roman"/>
          <w:color w:val="auto"/>
          <w:sz w:val="24"/>
        </w:rPr>
      </w:pPr>
      <w:r w:rsidRPr="004E6539">
        <w:rPr>
          <w:rFonts w:ascii="Times New Roman" w:hAnsi="Times New Roman" w:cs="Times New Roman" w:hint="eastAsia"/>
          <w:color w:val="auto"/>
          <w:sz w:val="24"/>
        </w:rPr>
        <w:t>2,</w:t>
      </w:r>
    </w:p>
    <w:p w:rsidR="004E6539" w:rsidRPr="004E6539" w:rsidRDefault="004E6539" w:rsidP="004E6539">
      <w:pPr>
        <w:widowControl w:val="0"/>
        <w:numPr>
          <w:ilvl w:val="0"/>
          <w:numId w:val="18"/>
        </w:numPr>
        <w:spacing w:after="0" w:line="240" w:lineRule="auto"/>
        <w:rPr>
          <w:rFonts w:ascii="Calibri" w:eastAsia="SimSun" w:hAnsi="Calibri" w:cs="Times New Roman"/>
          <w:color w:val="auto"/>
        </w:rPr>
      </w:pPr>
      <w:r w:rsidRPr="004E6539">
        <w:rPr>
          <w:rFonts w:ascii="Calibri" w:eastAsia="SimSun" w:hAnsi="Calibri" w:cs="Times New Roman" w:hint="eastAsia"/>
          <w:color w:val="auto"/>
        </w:rPr>
        <w:t>程序运行如下：</w:t>
      </w:r>
    </w:p>
    <w:p w:rsidR="004E6539" w:rsidRPr="004E6539" w:rsidRDefault="004E6539" w:rsidP="004E6539">
      <w:pPr>
        <w:spacing w:after="0" w:line="240" w:lineRule="auto"/>
        <w:ind w:left="720" w:firstLineChars="200" w:firstLine="420"/>
        <w:rPr>
          <w:rFonts w:ascii="Calibri" w:eastAsia="SimSun" w:hAnsi="Calibri" w:cs="Times New Roman"/>
          <w:color w:val="auto"/>
        </w:rPr>
      </w:pPr>
      <w:r w:rsidRPr="004E6539">
        <w:rPr>
          <w:rFonts w:ascii="Calibri" w:eastAsia="SimSun" w:hAnsi="Calibri" w:cs="Times New Roman"/>
          <w:color w:val="auto"/>
        </w:rPr>
        <w:t xml:space="preserve">r = </w:t>
      </w:r>
      <w:proofErr w:type="spellStart"/>
      <w:r w:rsidRPr="004E6539">
        <w:rPr>
          <w:rFonts w:ascii="Calibri" w:eastAsia="SimSun" w:hAnsi="Calibri" w:cs="Times New Roman"/>
          <w:color w:val="auto"/>
        </w:rPr>
        <w:t>NewtSolveOne</w:t>
      </w:r>
      <w:proofErr w:type="spellEnd"/>
      <w:r w:rsidRPr="004E6539">
        <w:rPr>
          <w:rFonts w:ascii="Calibri" w:eastAsia="SimSun" w:hAnsi="Calibri" w:cs="Times New Roman"/>
          <w:color w:val="auto"/>
        </w:rPr>
        <w:t>('fun2_1',0.5,1e-6,1e-4,10)</w:t>
      </w:r>
    </w:p>
    <w:p w:rsidR="004E6539" w:rsidRPr="004E6539" w:rsidRDefault="004E6539" w:rsidP="004E6539">
      <w:pPr>
        <w:spacing w:after="0" w:line="240" w:lineRule="auto"/>
        <w:ind w:left="720" w:firstLineChars="200" w:firstLine="420"/>
        <w:rPr>
          <w:rFonts w:ascii="Calibri" w:eastAsia="SimSun" w:hAnsi="Calibri" w:cs="Times New Roman"/>
          <w:color w:val="auto"/>
        </w:rPr>
      </w:pPr>
      <w:r w:rsidRPr="004E6539">
        <w:rPr>
          <w:rFonts w:ascii="Calibri" w:eastAsia="SimSun" w:hAnsi="Calibri" w:cs="Times New Roman"/>
          <w:color w:val="auto"/>
        </w:rPr>
        <w:t>r = 0.5671</w:t>
      </w:r>
    </w:p>
    <w:p w:rsidR="004E6539" w:rsidRPr="004E6539" w:rsidRDefault="004E6539" w:rsidP="004E6539">
      <w:pPr>
        <w:widowControl w:val="0"/>
        <w:numPr>
          <w:ilvl w:val="0"/>
          <w:numId w:val="18"/>
        </w:numPr>
        <w:spacing w:after="0" w:line="240" w:lineRule="auto"/>
        <w:rPr>
          <w:rFonts w:ascii="Calibri" w:eastAsia="SimSun" w:hAnsi="Calibri" w:cs="Times New Roman"/>
          <w:color w:val="auto"/>
        </w:rPr>
      </w:pPr>
      <w:r w:rsidRPr="004E6539">
        <w:rPr>
          <w:rFonts w:ascii="Calibri" w:eastAsia="SimSun" w:hAnsi="Calibri" w:cs="Times New Roman" w:hint="eastAsia"/>
          <w:color w:val="auto"/>
        </w:rPr>
        <w:t>程序运行如下：</w:t>
      </w:r>
    </w:p>
    <w:p w:rsidR="004E6539" w:rsidRPr="004E6539" w:rsidRDefault="004E6539" w:rsidP="004E6539">
      <w:pPr>
        <w:spacing w:after="0" w:line="240" w:lineRule="auto"/>
        <w:ind w:left="720" w:firstLineChars="200" w:firstLine="420"/>
        <w:rPr>
          <w:rFonts w:ascii="Calibri" w:eastAsia="SimSun" w:hAnsi="Calibri" w:cs="Times New Roman"/>
          <w:color w:val="auto"/>
        </w:rPr>
      </w:pPr>
      <w:r w:rsidRPr="004E6539">
        <w:rPr>
          <w:rFonts w:ascii="Calibri" w:eastAsia="SimSun" w:hAnsi="Calibri" w:cs="Times New Roman"/>
          <w:color w:val="auto"/>
        </w:rPr>
        <w:t xml:space="preserve">r = </w:t>
      </w:r>
      <w:proofErr w:type="spellStart"/>
      <w:r w:rsidRPr="004E6539">
        <w:rPr>
          <w:rFonts w:ascii="Calibri" w:eastAsia="SimSun" w:hAnsi="Calibri" w:cs="Times New Roman"/>
          <w:color w:val="auto"/>
        </w:rPr>
        <w:t>NewtSolveOne</w:t>
      </w:r>
      <w:proofErr w:type="spellEnd"/>
      <w:r w:rsidRPr="004E6539">
        <w:rPr>
          <w:rFonts w:ascii="Calibri" w:eastAsia="SimSun" w:hAnsi="Calibri" w:cs="Times New Roman"/>
          <w:color w:val="auto"/>
        </w:rPr>
        <w:t>('fun2_2',0.5,1e-6,1e-4,</w:t>
      </w:r>
      <w:r w:rsidRPr="004E6539">
        <w:rPr>
          <w:rFonts w:ascii="Calibri" w:eastAsia="SimSun" w:hAnsi="Calibri" w:cs="Times New Roman" w:hint="eastAsia"/>
          <w:color w:val="auto"/>
        </w:rPr>
        <w:t>2</w:t>
      </w:r>
      <w:r w:rsidRPr="004E6539">
        <w:rPr>
          <w:rFonts w:ascii="Calibri" w:eastAsia="SimSun" w:hAnsi="Calibri" w:cs="Times New Roman"/>
          <w:color w:val="auto"/>
        </w:rPr>
        <w:t>0)</w:t>
      </w:r>
    </w:p>
    <w:p w:rsidR="004E6539" w:rsidRPr="004E6539" w:rsidRDefault="004E6539" w:rsidP="004E6539">
      <w:pPr>
        <w:spacing w:after="0" w:line="240" w:lineRule="auto"/>
        <w:ind w:left="720" w:firstLineChars="200" w:firstLine="420"/>
        <w:rPr>
          <w:rFonts w:ascii="Calibri" w:eastAsia="SimSun" w:hAnsi="Calibri" w:cs="Times New Roman"/>
          <w:color w:val="auto"/>
        </w:rPr>
      </w:pPr>
      <w:r w:rsidRPr="004E6539">
        <w:rPr>
          <w:rFonts w:ascii="Calibri" w:eastAsia="SimSun" w:hAnsi="Calibri" w:cs="Times New Roman"/>
          <w:color w:val="auto"/>
        </w:rPr>
        <w:t>r = 0.5669</w:t>
      </w:r>
    </w:p>
    <w:p w:rsidR="004E6539" w:rsidRPr="004E6539" w:rsidRDefault="004E6539" w:rsidP="004E6539">
      <w:pPr>
        <w:spacing w:after="0" w:line="240" w:lineRule="auto"/>
        <w:rPr>
          <w:rFonts w:ascii="Calibri" w:hAnsi="Calibri" w:cs="Times New Roman"/>
          <w:color w:val="auto"/>
        </w:rPr>
      </w:pPr>
    </w:p>
    <w:p w:rsidR="004E6539" w:rsidRPr="004E6539" w:rsidRDefault="004E6539" w:rsidP="004E6539">
      <w:pPr>
        <w:jc w:val="left"/>
        <w:rPr>
          <w:rFonts w:ascii="Times New Roman" w:hAnsi="Times New Roman" w:cs="Times New Roman"/>
          <w:color w:val="auto"/>
          <w:sz w:val="24"/>
        </w:rPr>
      </w:pPr>
      <w:r w:rsidRPr="004E6539">
        <w:rPr>
          <w:rFonts w:ascii="Times New Roman" w:hAnsi="Times New Roman" w:cs="Times New Roman" w:hint="eastAsia"/>
          <w:color w:val="auto"/>
          <w:sz w:val="24"/>
        </w:rPr>
        <w:t>3.</w:t>
      </w:r>
    </w:p>
    <w:p w:rsidR="004E6539" w:rsidRPr="004E6539" w:rsidRDefault="004E6539" w:rsidP="004E6539">
      <w:pPr>
        <w:widowControl w:val="0"/>
        <w:numPr>
          <w:ilvl w:val="0"/>
          <w:numId w:val="19"/>
        </w:numPr>
        <w:spacing w:after="0" w:line="240" w:lineRule="auto"/>
        <w:rPr>
          <w:rFonts w:ascii="Calibri" w:eastAsia="SimSun" w:hAnsi="Calibri" w:cs="Times New Roman"/>
          <w:color w:val="auto"/>
        </w:rPr>
      </w:pPr>
      <w:r w:rsidRPr="004E6539">
        <w:rPr>
          <w:rFonts w:ascii="Calibri" w:eastAsia="SimSun" w:hAnsi="Calibri" w:cs="Times New Roman" w:hint="eastAsia"/>
          <w:color w:val="auto"/>
        </w:rPr>
        <w:t>程序运行如下：</w:t>
      </w:r>
    </w:p>
    <w:p w:rsidR="004E6539" w:rsidRPr="004E6539" w:rsidRDefault="004E6539" w:rsidP="004E6539">
      <w:pPr>
        <w:spacing w:after="0" w:line="240" w:lineRule="auto"/>
        <w:ind w:firstLine="420"/>
        <w:rPr>
          <w:rFonts w:ascii="Calibri" w:eastAsia="SimSun" w:hAnsi="Calibri" w:cs="Times New Roman"/>
          <w:color w:val="auto"/>
        </w:rPr>
      </w:pPr>
      <w:r w:rsidRPr="004E6539">
        <w:rPr>
          <w:rFonts w:ascii="Calibri" w:eastAsia="SimSun" w:hAnsi="Calibri" w:cs="Times New Roman" w:hint="eastAsia"/>
          <w:color w:val="auto"/>
        </w:rPr>
        <w:t>①</w:t>
      </w:r>
      <w:r w:rsidRPr="004E6539">
        <w:rPr>
          <w:rFonts w:ascii="Calibri" w:eastAsia="SimSun" w:hAnsi="Calibri" w:cs="Times New Roman" w:hint="eastAsia"/>
          <w:color w:val="auto"/>
        </w:rPr>
        <w:t xml:space="preserve">     </w:t>
      </w:r>
      <w:r w:rsidRPr="004E6539">
        <w:rPr>
          <w:rFonts w:ascii="Calibri" w:eastAsia="SimSun" w:hAnsi="Calibri" w:cs="Times New Roman"/>
          <w:color w:val="auto"/>
        </w:rPr>
        <w:t xml:space="preserve">p = </w:t>
      </w:r>
      <w:proofErr w:type="spellStart"/>
      <w:r w:rsidRPr="004E6539">
        <w:rPr>
          <w:rFonts w:ascii="Calibri" w:eastAsia="SimSun" w:hAnsi="Calibri" w:cs="Times New Roman"/>
          <w:color w:val="auto"/>
        </w:rPr>
        <w:t>LegendreIter</w:t>
      </w:r>
      <w:proofErr w:type="spellEnd"/>
      <w:r w:rsidRPr="004E6539">
        <w:rPr>
          <w:rFonts w:ascii="Calibri" w:eastAsia="SimSun" w:hAnsi="Calibri" w:cs="Times New Roman"/>
          <w:color w:val="auto"/>
        </w:rPr>
        <w:t>(2)</w:t>
      </w:r>
    </w:p>
    <w:p w:rsidR="004E6539" w:rsidRPr="004E6539" w:rsidRDefault="004E6539" w:rsidP="004E6539">
      <w:pPr>
        <w:spacing w:after="0" w:line="240" w:lineRule="auto"/>
        <w:ind w:left="720" w:firstLineChars="200" w:firstLine="420"/>
        <w:rPr>
          <w:rFonts w:ascii="Calibri" w:eastAsia="SimSun" w:hAnsi="Calibri" w:cs="Times New Roman"/>
          <w:color w:val="auto"/>
        </w:rPr>
      </w:pPr>
      <w:r w:rsidRPr="004E6539">
        <w:rPr>
          <w:rFonts w:ascii="Calibri" w:eastAsia="SimSun" w:hAnsi="Calibri" w:cs="Times New Roman"/>
          <w:color w:val="auto"/>
        </w:rPr>
        <w:t>p = 1.0000         0   -0.3333</w:t>
      </w:r>
    </w:p>
    <w:p w:rsidR="004E6539" w:rsidRPr="004E6539" w:rsidRDefault="004E6539" w:rsidP="004E6539">
      <w:pPr>
        <w:spacing w:after="0" w:line="240" w:lineRule="auto"/>
        <w:ind w:left="720" w:firstLineChars="200" w:firstLine="420"/>
        <w:rPr>
          <w:rFonts w:ascii="Calibri" w:eastAsia="SimSun" w:hAnsi="Calibri" w:cs="Times New Roman"/>
          <w:color w:val="auto"/>
        </w:rPr>
      </w:pPr>
    </w:p>
    <w:p w:rsidR="004E6539" w:rsidRPr="004E6539" w:rsidRDefault="004E6539" w:rsidP="004E6539">
      <w:pPr>
        <w:spacing w:after="0" w:line="240" w:lineRule="auto"/>
        <w:ind w:left="720" w:firstLineChars="200" w:firstLine="420"/>
        <w:rPr>
          <w:rFonts w:ascii="Calibri" w:eastAsia="SimSun" w:hAnsi="Calibri" w:cs="Times New Roman"/>
          <w:color w:val="auto"/>
        </w:rPr>
      </w:pPr>
      <w:r w:rsidRPr="004E6539">
        <w:rPr>
          <w:rFonts w:ascii="Calibri" w:eastAsia="SimSun" w:hAnsi="Calibri" w:cs="Times New Roman"/>
          <w:color w:val="auto"/>
        </w:rPr>
        <w:t xml:space="preserve">p = </w:t>
      </w:r>
      <w:proofErr w:type="spellStart"/>
      <w:proofErr w:type="gramStart"/>
      <w:r w:rsidRPr="004E6539">
        <w:rPr>
          <w:rFonts w:ascii="Calibri" w:eastAsia="SimSun" w:hAnsi="Calibri" w:cs="Times New Roman"/>
          <w:color w:val="auto"/>
        </w:rPr>
        <w:t>LegendreIter</w:t>
      </w:r>
      <w:proofErr w:type="spellEnd"/>
      <w:r w:rsidRPr="004E6539">
        <w:rPr>
          <w:rFonts w:ascii="Calibri" w:eastAsia="SimSun" w:hAnsi="Calibri" w:cs="Times New Roman"/>
          <w:color w:val="auto"/>
        </w:rPr>
        <w:t>(</w:t>
      </w:r>
      <w:proofErr w:type="gramEnd"/>
      <w:r w:rsidRPr="004E6539">
        <w:rPr>
          <w:rFonts w:ascii="Calibri" w:eastAsia="SimSun" w:hAnsi="Calibri" w:cs="Times New Roman"/>
          <w:color w:val="auto"/>
        </w:rPr>
        <w:t>3)</w:t>
      </w:r>
    </w:p>
    <w:p w:rsidR="004E6539" w:rsidRPr="004E6539" w:rsidRDefault="004E6539" w:rsidP="004E6539">
      <w:pPr>
        <w:spacing w:after="0" w:line="240" w:lineRule="auto"/>
        <w:ind w:left="720" w:firstLineChars="200" w:firstLine="420"/>
        <w:rPr>
          <w:rFonts w:ascii="Calibri" w:eastAsia="SimSun" w:hAnsi="Calibri" w:cs="Times New Roman"/>
          <w:color w:val="auto"/>
        </w:rPr>
      </w:pPr>
      <w:r w:rsidRPr="004E6539">
        <w:rPr>
          <w:rFonts w:ascii="Calibri" w:eastAsia="SimSun" w:hAnsi="Calibri" w:cs="Times New Roman"/>
          <w:color w:val="auto"/>
        </w:rPr>
        <w:t>p = 1.0000         0   -0.6000         0</w:t>
      </w:r>
    </w:p>
    <w:p w:rsidR="004E6539" w:rsidRPr="004E6539" w:rsidRDefault="004E6539" w:rsidP="004E6539">
      <w:pPr>
        <w:spacing w:after="0" w:line="240" w:lineRule="auto"/>
        <w:ind w:left="720" w:firstLineChars="200" w:firstLine="420"/>
        <w:rPr>
          <w:rFonts w:ascii="Calibri" w:eastAsia="SimSun" w:hAnsi="Calibri" w:cs="Times New Roman"/>
          <w:color w:val="auto"/>
        </w:rPr>
      </w:pPr>
    </w:p>
    <w:p w:rsidR="004E6539" w:rsidRPr="004E6539" w:rsidRDefault="004E6539" w:rsidP="004E6539">
      <w:pPr>
        <w:spacing w:after="0" w:line="240" w:lineRule="auto"/>
        <w:ind w:left="720" w:firstLineChars="200" w:firstLine="420"/>
        <w:rPr>
          <w:rFonts w:ascii="Calibri" w:eastAsia="SimSun" w:hAnsi="Calibri" w:cs="Times New Roman"/>
          <w:color w:val="auto"/>
        </w:rPr>
      </w:pPr>
      <w:r w:rsidRPr="004E6539">
        <w:rPr>
          <w:rFonts w:ascii="Calibri" w:eastAsia="SimSun" w:hAnsi="Calibri" w:cs="Times New Roman"/>
          <w:color w:val="auto"/>
        </w:rPr>
        <w:t xml:space="preserve">p = </w:t>
      </w:r>
      <w:proofErr w:type="spellStart"/>
      <w:proofErr w:type="gramStart"/>
      <w:r w:rsidRPr="004E6539">
        <w:rPr>
          <w:rFonts w:ascii="Calibri" w:eastAsia="SimSun" w:hAnsi="Calibri" w:cs="Times New Roman"/>
          <w:color w:val="auto"/>
        </w:rPr>
        <w:t>LegendreIter</w:t>
      </w:r>
      <w:proofErr w:type="spellEnd"/>
      <w:r w:rsidRPr="004E6539">
        <w:rPr>
          <w:rFonts w:ascii="Calibri" w:eastAsia="SimSun" w:hAnsi="Calibri" w:cs="Times New Roman"/>
          <w:color w:val="auto"/>
        </w:rPr>
        <w:t>(</w:t>
      </w:r>
      <w:proofErr w:type="gramEnd"/>
      <w:r w:rsidRPr="004E6539">
        <w:rPr>
          <w:rFonts w:ascii="Calibri" w:eastAsia="SimSun" w:hAnsi="Calibri" w:cs="Times New Roman"/>
          <w:color w:val="auto"/>
        </w:rPr>
        <w:t>4)</w:t>
      </w:r>
    </w:p>
    <w:p w:rsidR="004E6539" w:rsidRPr="004E6539" w:rsidRDefault="004E6539" w:rsidP="004E6539">
      <w:pPr>
        <w:spacing w:after="0" w:line="240" w:lineRule="auto"/>
        <w:ind w:left="720" w:firstLineChars="200" w:firstLine="420"/>
        <w:rPr>
          <w:rFonts w:ascii="Calibri" w:eastAsia="SimSun" w:hAnsi="Calibri" w:cs="Times New Roman"/>
          <w:color w:val="auto"/>
        </w:rPr>
      </w:pPr>
      <w:r w:rsidRPr="004E6539">
        <w:rPr>
          <w:rFonts w:ascii="Calibri" w:eastAsia="SimSun" w:hAnsi="Calibri" w:cs="Times New Roman"/>
          <w:color w:val="auto"/>
        </w:rPr>
        <w:t>p =</w:t>
      </w:r>
      <w:r w:rsidRPr="004E6539">
        <w:rPr>
          <w:rFonts w:ascii="Calibri" w:eastAsia="SimSun" w:hAnsi="Calibri" w:cs="Times New Roman" w:hint="eastAsia"/>
          <w:color w:val="auto"/>
        </w:rPr>
        <w:t xml:space="preserve"> </w:t>
      </w:r>
      <w:r w:rsidRPr="004E6539">
        <w:rPr>
          <w:rFonts w:ascii="Calibri" w:eastAsia="SimSun" w:hAnsi="Calibri" w:cs="Times New Roman"/>
          <w:color w:val="auto"/>
        </w:rPr>
        <w:t>1.0000         0   -0.8571         0    0.0857</w:t>
      </w:r>
    </w:p>
    <w:p w:rsidR="004E6539" w:rsidRPr="004E6539" w:rsidRDefault="004E6539" w:rsidP="004E6539">
      <w:pPr>
        <w:spacing w:after="0" w:line="240" w:lineRule="auto"/>
        <w:ind w:left="720" w:firstLineChars="200" w:firstLine="420"/>
        <w:rPr>
          <w:rFonts w:ascii="Calibri" w:eastAsia="SimSun" w:hAnsi="Calibri" w:cs="Times New Roman"/>
          <w:color w:val="auto"/>
        </w:rPr>
      </w:pPr>
    </w:p>
    <w:p w:rsidR="004E6539" w:rsidRPr="004E6539" w:rsidRDefault="004E6539" w:rsidP="004E6539">
      <w:pPr>
        <w:spacing w:after="0" w:line="240" w:lineRule="auto"/>
        <w:ind w:left="720" w:firstLineChars="200" w:firstLine="420"/>
        <w:rPr>
          <w:rFonts w:ascii="Calibri" w:eastAsia="SimSun" w:hAnsi="Calibri" w:cs="Times New Roman"/>
          <w:color w:val="auto"/>
        </w:rPr>
      </w:pPr>
      <w:r w:rsidRPr="004E6539">
        <w:rPr>
          <w:rFonts w:ascii="Calibri" w:eastAsia="SimSun" w:hAnsi="Calibri" w:cs="Times New Roman"/>
          <w:color w:val="auto"/>
        </w:rPr>
        <w:t xml:space="preserve">p = </w:t>
      </w:r>
      <w:proofErr w:type="spellStart"/>
      <w:proofErr w:type="gramStart"/>
      <w:r w:rsidRPr="004E6539">
        <w:rPr>
          <w:rFonts w:ascii="Calibri" w:eastAsia="SimSun" w:hAnsi="Calibri" w:cs="Times New Roman"/>
          <w:color w:val="auto"/>
        </w:rPr>
        <w:t>LegendreIter</w:t>
      </w:r>
      <w:proofErr w:type="spellEnd"/>
      <w:r w:rsidRPr="004E6539">
        <w:rPr>
          <w:rFonts w:ascii="Calibri" w:eastAsia="SimSun" w:hAnsi="Calibri" w:cs="Times New Roman"/>
          <w:color w:val="auto"/>
        </w:rPr>
        <w:t>(</w:t>
      </w:r>
      <w:proofErr w:type="gramEnd"/>
      <w:r w:rsidRPr="004E6539">
        <w:rPr>
          <w:rFonts w:ascii="Calibri" w:eastAsia="SimSun" w:hAnsi="Calibri" w:cs="Times New Roman"/>
          <w:color w:val="auto"/>
        </w:rPr>
        <w:t>5)</w:t>
      </w:r>
    </w:p>
    <w:p w:rsidR="004E6539" w:rsidRPr="004E6539" w:rsidRDefault="004E6539" w:rsidP="004E6539">
      <w:pPr>
        <w:spacing w:after="0" w:line="240" w:lineRule="auto"/>
        <w:ind w:left="720" w:firstLineChars="200" w:firstLine="420"/>
        <w:rPr>
          <w:rFonts w:ascii="Calibri" w:eastAsia="SimSun" w:hAnsi="Calibri" w:cs="Times New Roman"/>
          <w:color w:val="auto"/>
        </w:rPr>
      </w:pPr>
      <w:r w:rsidRPr="004E6539">
        <w:rPr>
          <w:rFonts w:ascii="Calibri" w:eastAsia="SimSun" w:hAnsi="Calibri" w:cs="Times New Roman"/>
          <w:color w:val="auto"/>
        </w:rPr>
        <w:t>p = 1.0000         0   -1.1111         0    0.2381         0</w:t>
      </w:r>
    </w:p>
    <w:p w:rsidR="004E6539" w:rsidRPr="004E6539" w:rsidRDefault="004E6539" w:rsidP="004E6539">
      <w:pPr>
        <w:spacing w:after="0" w:line="240" w:lineRule="auto"/>
        <w:ind w:left="720" w:firstLineChars="200" w:firstLine="420"/>
        <w:rPr>
          <w:rFonts w:ascii="Calibri" w:eastAsia="SimSun" w:hAnsi="Calibri" w:cs="Times New Roman"/>
          <w:color w:val="auto"/>
        </w:rPr>
      </w:pPr>
    </w:p>
    <w:p w:rsidR="004E6539" w:rsidRPr="004E6539" w:rsidRDefault="004E6539" w:rsidP="004E6539">
      <w:pPr>
        <w:spacing w:after="0" w:line="240" w:lineRule="auto"/>
        <w:ind w:firstLine="420"/>
        <w:rPr>
          <w:rFonts w:ascii="Calibri" w:eastAsia="SimSun" w:hAnsi="Calibri" w:cs="Times New Roman"/>
          <w:color w:val="auto"/>
        </w:rPr>
      </w:pPr>
      <w:r w:rsidRPr="004E6539">
        <w:rPr>
          <w:rFonts w:ascii="Calibri" w:eastAsia="SimSun" w:hAnsi="Calibri" w:cs="Times New Roman" w:hint="eastAsia"/>
          <w:color w:val="auto"/>
        </w:rPr>
        <w:t>②</w:t>
      </w:r>
      <w:r w:rsidRPr="004E6539">
        <w:rPr>
          <w:rFonts w:ascii="Calibri" w:eastAsia="SimSun" w:hAnsi="Calibri" w:cs="Times New Roman" w:hint="eastAsia"/>
          <w:color w:val="auto"/>
        </w:rPr>
        <w:tab/>
        <w:t xml:space="preserve">   </w:t>
      </w:r>
      <w:r w:rsidRPr="004E6539">
        <w:rPr>
          <w:rFonts w:ascii="Calibri" w:eastAsia="SimSun" w:hAnsi="Calibri" w:cs="Times New Roman"/>
          <w:color w:val="auto"/>
        </w:rPr>
        <w:t xml:space="preserve">p = </w:t>
      </w:r>
      <w:proofErr w:type="spellStart"/>
      <w:r w:rsidRPr="004E6539">
        <w:rPr>
          <w:rFonts w:ascii="Calibri" w:eastAsia="SimSun" w:hAnsi="Calibri" w:cs="Times New Roman"/>
          <w:color w:val="auto"/>
        </w:rPr>
        <w:t>LegendreIter</w:t>
      </w:r>
      <w:proofErr w:type="spellEnd"/>
      <w:r w:rsidRPr="004E6539">
        <w:rPr>
          <w:rFonts w:ascii="Calibri" w:eastAsia="SimSun" w:hAnsi="Calibri" w:cs="Times New Roman"/>
          <w:color w:val="auto"/>
        </w:rPr>
        <w:t>(6)</w:t>
      </w:r>
    </w:p>
    <w:p w:rsidR="004E6539" w:rsidRPr="004E6539" w:rsidRDefault="004E6539" w:rsidP="004E6539">
      <w:pPr>
        <w:spacing w:after="0" w:line="240" w:lineRule="auto"/>
        <w:ind w:leftChars="300" w:left="630" w:firstLineChars="250" w:firstLine="525"/>
        <w:rPr>
          <w:rFonts w:ascii="Calibri" w:eastAsia="SimSun" w:hAnsi="Calibri" w:cs="Times New Roman"/>
          <w:color w:val="auto"/>
        </w:rPr>
      </w:pPr>
      <w:r w:rsidRPr="004E6539">
        <w:rPr>
          <w:rFonts w:ascii="Calibri" w:eastAsia="SimSun" w:hAnsi="Calibri" w:cs="Times New Roman"/>
          <w:color w:val="auto"/>
        </w:rPr>
        <w:t>p = 1.0000         0   -1.3636         0    0.4545         0   -0.0216</w:t>
      </w:r>
    </w:p>
    <w:p w:rsidR="004E6539" w:rsidRPr="004E6539" w:rsidRDefault="004E6539" w:rsidP="004E6539">
      <w:pPr>
        <w:spacing w:after="0" w:line="240" w:lineRule="auto"/>
        <w:ind w:leftChars="300" w:left="630" w:firstLineChars="250" w:firstLine="525"/>
        <w:rPr>
          <w:rFonts w:ascii="Calibri" w:eastAsia="SimSun" w:hAnsi="Calibri" w:cs="Times New Roman"/>
          <w:color w:val="auto"/>
        </w:rPr>
      </w:pPr>
      <w:r w:rsidRPr="004E6539">
        <w:rPr>
          <w:rFonts w:ascii="Calibri" w:eastAsia="SimSun" w:hAnsi="Calibri" w:cs="Times New Roman"/>
          <w:color w:val="auto"/>
        </w:rPr>
        <w:t>r = root(p)'</w:t>
      </w:r>
    </w:p>
    <w:p w:rsidR="004E6539" w:rsidRPr="004E6539" w:rsidRDefault="004E6539" w:rsidP="004E6539">
      <w:pPr>
        <w:spacing w:after="0" w:line="240" w:lineRule="auto"/>
        <w:ind w:leftChars="405" w:left="850" w:firstLineChars="150" w:firstLine="315"/>
        <w:rPr>
          <w:rFonts w:ascii="Calibri" w:eastAsia="SimSun" w:hAnsi="Calibri" w:cs="Times New Roman"/>
          <w:color w:val="auto"/>
        </w:rPr>
      </w:pPr>
      <w:r w:rsidRPr="004E6539">
        <w:rPr>
          <w:rFonts w:ascii="Calibri" w:eastAsia="SimSun" w:hAnsi="Calibri" w:cs="Times New Roman"/>
          <w:color w:val="auto"/>
        </w:rPr>
        <w:t>r</w:t>
      </w:r>
      <w:r w:rsidRPr="004E6539">
        <w:rPr>
          <w:rFonts w:ascii="Calibri" w:eastAsia="SimSun" w:hAnsi="Calibri" w:cs="Times New Roman" w:hint="eastAsia"/>
          <w:color w:val="auto"/>
        </w:rPr>
        <w:t xml:space="preserve"> </w:t>
      </w:r>
      <w:r w:rsidRPr="004E6539">
        <w:rPr>
          <w:rFonts w:ascii="Calibri" w:eastAsia="SimSun" w:hAnsi="Calibri" w:cs="Times New Roman"/>
          <w:color w:val="auto"/>
        </w:rPr>
        <w:t>= -0.</w:t>
      </w:r>
      <w:proofErr w:type="gramStart"/>
      <w:r w:rsidRPr="004E6539">
        <w:rPr>
          <w:rFonts w:ascii="Calibri" w:eastAsia="SimSun" w:hAnsi="Calibri" w:cs="Times New Roman"/>
          <w:color w:val="auto"/>
        </w:rPr>
        <w:t>932469514203150  -</w:t>
      </w:r>
      <w:proofErr w:type="gramEnd"/>
      <w:r w:rsidRPr="004E6539">
        <w:rPr>
          <w:rFonts w:ascii="Calibri" w:eastAsia="SimSun" w:hAnsi="Calibri" w:cs="Times New Roman"/>
          <w:color w:val="auto"/>
        </w:rPr>
        <w:t>0.661209386466265   0.932469514203153</w:t>
      </w:r>
    </w:p>
    <w:p w:rsidR="004E6539" w:rsidRPr="004E6539" w:rsidRDefault="004E6539" w:rsidP="004E6539">
      <w:pPr>
        <w:spacing w:after="0" w:line="240" w:lineRule="auto"/>
        <w:ind w:leftChars="405" w:left="850" w:firstLineChars="150" w:firstLine="315"/>
        <w:rPr>
          <w:rFonts w:ascii="Calibri" w:eastAsia="SimSun" w:hAnsi="Calibri" w:cs="Times New Roman"/>
          <w:color w:val="auto"/>
        </w:rPr>
      </w:pPr>
      <w:r w:rsidRPr="004E6539">
        <w:rPr>
          <w:rFonts w:ascii="Calibri" w:eastAsia="SimSun" w:hAnsi="Calibri" w:cs="Times New Roman"/>
          <w:color w:val="auto"/>
        </w:rPr>
        <w:t xml:space="preserve">   </w:t>
      </w:r>
      <w:proofErr w:type="gramStart"/>
      <w:r w:rsidRPr="004E6539">
        <w:rPr>
          <w:rFonts w:ascii="Calibri" w:eastAsia="SimSun" w:hAnsi="Calibri" w:cs="Times New Roman"/>
          <w:color w:val="auto"/>
        </w:rPr>
        <w:t>0.661209386466264  -</w:t>
      </w:r>
      <w:proofErr w:type="gramEnd"/>
      <w:r w:rsidRPr="004E6539">
        <w:rPr>
          <w:rFonts w:ascii="Calibri" w:eastAsia="SimSun" w:hAnsi="Calibri" w:cs="Times New Roman"/>
          <w:color w:val="auto"/>
        </w:rPr>
        <w:t>0.238619186083197   0.238619186083197</w:t>
      </w:r>
    </w:p>
    <w:p w:rsidR="004E6539" w:rsidRPr="004E6539" w:rsidRDefault="004E6539" w:rsidP="004E6539">
      <w:pPr>
        <w:spacing w:after="0" w:line="240" w:lineRule="auto"/>
        <w:ind w:leftChars="405" w:left="850" w:firstLineChars="150" w:firstLine="315"/>
        <w:rPr>
          <w:rFonts w:ascii="Calibri" w:eastAsia="SimSun" w:hAnsi="Calibri" w:cs="Times New Roman"/>
          <w:color w:val="auto"/>
        </w:rPr>
      </w:pPr>
      <w:r w:rsidRPr="004E6539">
        <w:rPr>
          <w:rFonts w:ascii="Calibri" w:eastAsia="SimSun" w:hAnsi="Calibri" w:cs="Times New Roman" w:hint="eastAsia"/>
          <w:color w:val="auto"/>
        </w:rPr>
        <w:t>用二分法求根为：</w:t>
      </w:r>
    </w:p>
    <w:p w:rsidR="004E6539" w:rsidRPr="004E6539" w:rsidRDefault="004E6539" w:rsidP="004E6539">
      <w:pPr>
        <w:spacing w:after="0" w:line="240" w:lineRule="auto"/>
        <w:ind w:leftChars="405" w:left="850" w:firstLineChars="150" w:firstLine="315"/>
        <w:rPr>
          <w:rFonts w:ascii="Calibri" w:eastAsia="SimSun" w:hAnsi="Calibri" w:cs="Times New Roman"/>
          <w:color w:val="auto"/>
        </w:rPr>
      </w:pPr>
      <w:r w:rsidRPr="004E6539">
        <w:rPr>
          <w:rFonts w:ascii="Calibri" w:eastAsia="SimSun" w:hAnsi="Calibri" w:cs="Times New Roman"/>
          <w:color w:val="auto"/>
        </w:rPr>
        <w:t xml:space="preserve">r = </w:t>
      </w:r>
      <w:proofErr w:type="spellStart"/>
      <w:r w:rsidRPr="004E6539">
        <w:rPr>
          <w:rFonts w:ascii="Calibri" w:eastAsia="SimSun" w:hAnsi="Calibri" w:cs="Times New Roman"/>
          <w:color w:val="auto"/>
        </w:rPr>
        <w:t>BinSolve</w:t>
      </w:r>
      <w:proofErr w:type="spellEnd"/>
      <w:r w:rsidRPr="004E6539">
        <w:rPr>
          <w:rFonts w:ascii="Calibri" w:eastAsia="SimSun" w:hAnsi="Calibri" w:cs="Times New Roman"/>
          <w:color w:val="auto"/>
        </w:rPr>
        <w:t>('LegendreP6</w:t>
      </w:r>
      <w:proofErr w:type="gramStart"/>
      <w:r w:rsidRPr="004E6539">
        <w:rPr>
          <w:rFonts w:ascii="Calibri" w:eastAsia="SimSun" w:hAnsi="Calibri" w:cs="Times New Roman"/>
          <w:color w:val="auto"/>
        </w:rPr>
        <w:t>',-</w:t>
      </w:r>
      <w:proofErr w:type="gramEnd"/>
      <w:r w:rsidRPr="004E6539">
        <w:rPr>
          <w:rFonts w:ascii="Calibri" w:eastAsia="SimSun" w:hAnsi="Calibri" w:cs="Times New Roman"/>
          <w:color w:val="auto"/>
        </w:rPr>
        <w:t>1,1,1e-6)</w:t>
      </w:r>
    </w:p>
    <w:p w:rsidR="004E6539" w:rsidRPr="004E6539" w:rsidRDefault="004E6539" w:rsidP="004E6539">
      <w:pPr>
        <w:spacing w:after="0" w:line="240" w:lineRule="auto"/>
        <w:ind w:leftChars="405" w:left="850" w:firstLineChars="150" w:firstLine="315"/>
        <w:rPr>
          <w:rFonts w:ascii="Calibri" w:eastAsia="SimSun" w:hAnsi="Calibri" w:cs="Times New Roman"/>
          <w:color w:val="auto"/>
        </w:rPr>
      </w:pPr>
      <w:r w:rsidRPr="004E6539">
        <w:rPr>
          <w:rFonts w:ascii="Calibri" w:eastAsia="SimSun" w:hAnsi="Calibri" w:cs="Times New Roman"/>
          <w:color w:val="auto"/>
        </w:rPr>
        <w:t>r = -0.</w:t>
      </w:r>
      <w:proofErr w:type="gramStart"/>
      <w:r w:rsidRPr="004E6539">
        <w:rPr>
          <w:rFonts w:ascii="Calibri" w:eastAsia="SimSun" w:hAnsi="Calibri" w:cs="Times New Roman"/>
          <w:color w:val="auto"/>
        </w:rPr>
        <w:t>932470204878826  -</w:t>
      </w:r>
      <w:proofErr w:type="gramEnd"/>
      <w:r w:rsidRPr="004E6539">
        <w:rPr>
          <w:rFonts w:ascii="Calibri" w:eastAsia="SimSun" w:hAnsi="Calibri" w:cs="Times New Roman"/>
          <w:color w:val="auto"/>
        </w:rPr>
        <w:t>0.661212531887755  -0.238620057397959</w:t>
      </w:r>
    </w:p>
    <w:p w:rsidR="004E6539" w:rsidRPr="004E6539" w:rsidRDefault="004E6539" w:rsidP="004E6539">
      <w:pPr>
        <w:spacing w:after="0" w:line="240" w:lineRule="auto"/>
        <w:ind w:leftChars="405" w:left="850" w:firstLineChars="150" w:firstLine="315"/>
        <w:rPr>
          <w:rFonts w:ascii="Calibri" w:hAnsi="Calibri" w:cs="Times New Roman"/>
          <w:color w:val="auto"/>
        </w:rPr>
      </w:pPr>
      <w:r w:rsidRPr="004E6539">
        <w:rPr>
          <w:rFonts w:ascii="Calibri" w:eastAsia="SimSun" w:hAnsi="Calibri" w:cs="Times New Roman"/>
          <w:color w:val="auto"/>
        </w:rPr>
        <w:t xml:space="preserve">   0.238600127551020   0.661192602040816   0.932467713647959</w:t>
      </w:r>
    </w:p>
    <w:p w:rsidR="004E6539" w:rsidRPr="004E6539" w:rsidRDefault="004E6539" w:rsidP="004E6539">
      <w:pPr>
        <w:widowControl w:val="0"/>
        <w:numPr>
          <w:ilvl w:val="0"/>
          <w:numId w:val="19"/>
        </w:numPr>
        <w:spacing w:after="0" w:line="240" w:lineRule="auto"/>
        <w:ind w:leftChars="67" w:left="141" w:firstLine="1"/>
        <w:rPr>
          <w:rFonts w:ascii="Calibri" w:eastAsia="SimSun" w:hAnsi="Calibri" w:cs="Times New Roman"/>
          <w:color w:val="auto"/>
        </w:rPr>
      </w:pPr>
      <w:r w:rsidRPr="004E6539">
        <w:rPr>
          <w:rFonts w:ascii="Calibri" w:eastAsia="SimSun" w:hAnsi="Calibri" w:cs="Times New Roman" w:hint="eastAsia"/>
          <w:color w:val="auto"/>
        </w:rPr>
        <w:t>程序运行如下：</w:t>
      </w:r>
    </w:p>
    <w:p w:rsidR="004E6539" w:rsidRPr="004E6539" w:rsidRDefault="004E6539" w:rsidP="004E6539">
      <w:pPr>
        <w:spacing w:after="0" w:line="240" w:lineRule="auto"/>
        <w:ind w:firstLine="420"/>
        <w:rPr>
          <w:rFonts w:ascii="Calibri" w:eastAsia="SimSun" w:hAnsi="Calibri" w:cs="Times New Roman"/>
          <w:color w:val="auto"/>
        </w:rPr>
      </w:pPr>
      <w:r w:rsidRPr="004E6539">
        <w:rPr>
          <w:rFonts w:ascii="Calibri" w:eastAsia="SimSun" w:hAnsi="Calibri" w:cs="Times New Roman" w:hint="eastAsia"/>
          <w:color w:val="auto"/>
        </w:rPr>
        <w:t>①</w:t>
      </w:r>
      <w:r w:rsidRPr="004E6539">
        <w:rPr>
          <w:rFonts w:ascii="Calibri" w:eastAsia="SimSun" w:hAnsi="Calibri" w:cs="Times New Roman" w:hint="eastAsia"/>
          <w:color w:val="auto"/>
        </w:rPr>
        <w:t xml:space="preserve">     </w:t>
      </w:r>
      <w:r w:rsidRPr="004E6539">
        <w:rPr>
          <w:rFonts w:ascii="Calibri" w:eastAsia="SimSun" w:hAnsi="Calibri" w:cs="Times New Roman"/>
          <w:color w:val="auto"/>
        </w:rPr>
        <w:t xml:space="preserve">p = </w:t>
      </w:r>
      <w:proofErr w:type="spellStart"/>
      <w:r w:rsidRPr="004E6539">
        <w:rPr>
          <w:rFonts w:ascii="Calibri" w:eastAsia="SimSun" w:hAnsi="Calibri" w:cs="Times New Roman"/>
          <w:color w:val="auto"/>
        </w:rPr>
        <w:t>ChebyshevIter</w:t>
      </w:r>
      <w:proofErr w:type="spellEnd"/>
      <w:r w:rsidRPr="004E6539">
        <w:rPr>
          <w:rFonts w:ascii="Calibri" w:eastAsia="SimSun" w:hAnsi="Calibri" w:cs="Times New Roman"/>
          <w:color w:val="auto"/>
        </w:rPr>
        <w:t>(2)</w:t>
      </w:r>
    </w:p>
    <w:p w:rsidR="004E6539" w:rsidRPr="004E6539" w:rsidRDefault="004E6539" w:rsidP="004E6539">
      <w:pPr>
        <w:spacing w:after="0" w:line="240" w:lineRule="auto"/>
        <w:ind w:left="709" w:firstLineChars="200" w:firstLine="420"/>
        <w:rPr>
          <w:rFonts w:ascii="Calibri" w:eastAsia="SimSun" w:hAnsi="Calibri" w:cs="Times New Roman"/>
          <w:color w:val="auto"/>
        </w:rPr>
      </w:pPr>
      <w:r w:rsidRPr="004E6539">
        <w:rPr>
          <w:rFonts w:ascii="Calibri" w:eastAsia="SimSun" w:hAnsi="Calibri" w:cs="Times New Roman"/>
          <w:color w:val="auto"/>
        </w:rPr>
        <w:t>p = 1.0000         0   -0.5000</w:t>
      </w:r>
    </w:p>
    <w:p w:rsidR="004E6539" w:rsidRPr="004E6539" w:rsidRDefault="004E6539" w:rsidP="004E6539">
      <w:pPr>
        <w:spacing w:after="0" w:line="240" w:lineRule="auto"/>
        <w:ind w:left="709" w:firstLineChars="200" w:firstLine="420"/>
        <w:rPr>
          <w:rFonts w:ascii="Calibri" w:eastAsia="SimSun" w:hAnsi="Calibri" w:cs="Times New Roman"/>
          <w:color w:val="auto"/>
        </w:rPr>
      </w:pPr>
    </w:p>
    <w:p w:rsidR="004E6539" w:rsidRPr="004E6539" w:rsidRDefault="004E6539" w:rsidP="004E6539">
      <w:pPr>
        <w:spacing w:after="0" w:line="240" w:lineRule="auto"/>
        <w:ind w:left="709" w:firstLineChars="200" w:firstLine="420"/>
        <w:rPr>
          <w:rFonts w:ascii="Calibri" w:eastAsia="SimSun" w:hAnsi="Calibri" w:cs="Times New Roman"/>
          <w:color w:val="auto"/>
        </w:rPr>
      </w:pPr>
      <w:r w:rsidRPr="004E6539">
        <w:rPr>
          <w:rFonts w:ascii="Calibri" w:eastAsia="SimSun" w:hAnsi="Calibri" w:cs="Times New Roman"/>
          <w:color w:val="auto"/>
        </w:rPr>
        <w:t xml:space="preserve">p = </w:t>
      </w:r>
      <w:proofErr w:type="spellStart"/>
      <w:proofErr w:type="gramStart"/>
      <w:r w:rsidRPr="004E6539">
        <w:rPr>
          <w:rFonts w:ascii="Calibri" w:eastAsia="SimSun" w:hAnsi="Calibri" w:cs="Times New Roman"/>
          <w:color w:val="auto"/>
        </w:rPr>
        <w:t>ChebyshevIter</w:t>
      </w:r>
      <w:proofErr w:type="spellEnd"/>
      <w:r w:rsidRPr="004E6539">
        <w:rPr>
          <w:rFonts w:ascii="Calibri" w:eastAsia="SimSun" w:hAnsi="Calibri" w:cs="Times New Roman"/>
          <w:color w:val="auto"/>
        </w:rPr>
        <w:t>(</w:t>
      </w:r>
      <w:proofErr w:type="gramEnd"/>
      <w:r w:rsidRPr="004E6539">
        <w:rPr>
          <w:rFonts w:ascii="Calibri" w:eastAsia="SimSun" w:hAnsi="Calibri" w:cs="Times New Roman"/>
          <w:color w:val="auto"/>
        </w:rPr>
        <w:t>3)</w:t>
      </w:r>
    </w:p>
    <w:p w:rsidR="004E6539" w:rsidRPr="004E6539" w:rsidRDefault="004E6539" w:rsidP="004E6539">
      <w:pPr>
        <w:spacing w:after="0" w:line="240" w:lineRule="auto"/>
        <w:ind w:left="709" w:firstLineChars="200" w:firstLine="420"/>
        <w:rPr>
          <w:rFonts w:ascii="Calibri" w:eastAsia="SimSun" w:hAnsi="Calibri" w:cs="Times New Roman"/>
          <w:color w:val="auto"/>
        </w:rPr>
      </w:pPr>
      <w:r w:rsidRPr="004E6539">
        <w:rPr>
          <w:rFonts w:ascii="Calibri" w:eastAsia="SimSun" w:hAnsi="Calibri" w:cs="Times New Roman"/>
          <w:color w:val="auto"/>
        </w:rPr>
        <w:t>p = 1.0000         0   -0.7500         0</w:t>
      </w:r>
    </w:p>
    <w:p w:rsidR="004E6539" w:rsidRPr="004E6539" w:rsidRDefault="004E6539" w:rsidP="004E6539">
      <w:pPr>
        <w:spacing w:after="0" w:line="240" w:lineRule="auto"/>
        <w:ind w:left="709" w:firstLineChars="200" w:firstLine="420"/>
        <w:rPr>
          <w:rFonts w:ascii="Calibri" w:eastAsia="SimSun" w:hAnsi="Calibri" w:cs="Times New Roman"/>
          <w:color w:val="auto"/>
        </w:rPr>
      </w:pPr>
    </w:p>
    <w:p w:rsidR="004E6539" w:rsidRPr="004E6539" w:rsidRDefault="004E6539" w:rsidP="004E6539">
      <w:pPr>
        <w:spacing w:after="0" w:line="240" w:lineRule="auto"/>
        <w:ind w:left="709" w:firstLineChars="200" w:firstLine="420"/>
        <w:rPr>
          <w:rFonts w:ascii="Calibri" w:eastAsia="SimSun" w:hAnsi="Calibri" w:cs="Times New Roman"/>
          <w:color w:val="auto"/>
        </w:rPr>
      </w:pPr>
      <w:r w:rsidRPr="004E6539">
        <w:rPr>
          <w:rFonts w:ascii="Calibri" w:eastAsia="SimSun" w:hAnsi="Calibri" w:cs="Times New Roman"/>
          <w:color w:val="auto"/>
        </w:rPr>
        <w:t xml:space="preserve">p = </w:t>
      </w:r>
      <w:proofErr w:type="spellStart"/>
      <w:proofErr w:type="gramStart"/>
      <w:r w:rsidRPr="004E6539">
        <w:rPr>
          <w:rFonts w:ascii="Calibri" w:eastAsia="SimSun" w:hAnsi="Calibri" w:cs="Times New Roman"/>
          <w:color w:val="auto"/>
        </w:rPr>
        <w:t>ChebyshevIter</w:t>
      </w:r>
      <w:proofErr w:type="spellEnd"/>
      <w:r w:rsidRPr="004E6539">
        <w:rPr>
          <w:rFonts w:ascii="Calibri" w:eastAsia="SimSun" w:hAnsi="Calibri" w:cs="Times New Roman"/>
          <w:color w:val="auto"/>
        </w:rPr>
        <w:t>(</w:t>
      </w:r>
      <w:proofErr w:type="gramEnd"/>
      <w:r w:rsidRPr="004E6539">
        <w:rPr>
          <w:rFonts w:ascii="Calibri" w:eastAsia="SimSun" w:hAnsi="Calibri" w:cs="Times New Roman"/>
          <w:color w:val="auto"/>
        </w:rPr>
        <w:t>4)</w:t>
      </w:r>
    </w:p>
    <w:p w:rsidR="004E6539" w:rsidRPr="004E6539" w:rsidRDefault="004E6539" w:rsidP="004E6539">
      <w:pPr>
        <w:spacing w:after="0" w:line="240" w:lineRule="auto"/>
        <w:ind w:left="709" w:firstLineChars="200" w:firstLine="420"/>
        <w:rPr>
          <w:rFonts w:ascii="Calibri" w:eastAsia="SimSun" w:hAnsi="Calibri" w:cs="Times New Roman"/>
          <w:color w:val="auto"/>
        </w:rPr>
      </w:pPr>
      <w:r w:rsidRPr="004E6539">
        <w:rPr>
          <w:rFonts w:ascii="Calibri" w:eastAsia="SimSun" w:hAnsi="Calibri" w:cs="Times New Roman"/>
          <w:color w:val="auto"/>
        </w:rPr>
        <w:t>p = 1.0000         0   -1.0000         0    0.1250</w:t>
      </w:r>
    </w:p>
    <w:p w:rsidR="004E6539" w:rsidRPr="004E6539" w:rsidRDefault="004E6539" w:rsidP="004E6539">
      <w:pPr>
        <w:spacing w:after="0" w:line="240" w:lineRule="auto"/>
        <w:ind w:left="709" w:firstLineChars="200" w:firstLine="420"/>
        <w:rPr>
          <w:rFonts w:ascii="Calibri" w:eastAsia="SimSun" w:hAnsi="Calibri" w:cs="Times New Roman"/>
          <w:color w:val="auto"/>
        </w:rPr>
      </w:pPr>
    </w:p>
    <w:p w:rsidR="004E6539" w:rsidRPr="004E6539" w:rsidRDefault="004E6539" w:rsidP="004E6539">
      <w:pPr>
        <w:spacing w:after="0" w:line="240" w:lineRule="auto"/>
        <w:ind w:left="709" w:firstLineChars="200" w:firstLine="420"/>
        <w:rPr>
          <w:rFonts w:ascii="Calibri" w:eastAsia="SimSun" w:hAnsi="Calibri" w:cs="Times New Roman"/>
          <w:color w:val="auto"/>
        </w:rPr>
      </w:pPr>
      <w:r w:rsidRPr="004E6539">
        <w:rPr>
          <w:rFonts w:ascii="Calibri" w:eastAsia="SimSun" w:hAnsi="Calibri" w:cs="Times New Roman"/>
          <w:color w:val="auto"/>
        </w:rPr>
        <w:t xml:space="preserve">p = </w:t>
      </w:r>
      <w:proofErr w:type="spellStart"/>
      <w:proofErr w:type="gramStart"/>
      <w:r w:rsidRPr="004E6539">
        <w:rPr>
          <w:rFonts w:ascii="Calibri" w:eastAsia="SimSun" w:hAnsi="Calibri" w:cs="Times New Roman"/>
          <w:color w:val="auto"/>
        </w:rPr>
        <w:t>ChebyshevIter</w:t>
      </w:r>
      <w:proofErr w:type="spellEnd"/>
      <w:r w:rsidRPr="004E6539">
        <w:rPr>
          <w:rFonts w:ascii="Calibri" w:eastAsia="SimSun" w:hAnsi="Calibri" w:cs="Times New Roman"/>
          <w:color w:val="auto"/>
        </w:rPr>
        <w:t>(</w:t>
      </w:r>
      <w:proofErr w:type="gramEnd"/>
      <w:r w:rsidRPr="004E6539">
        <w:rPr>
          <w:rFonts w:ascii="Calibri" w:eastAsia="SimSun" w:hAnsi="Calibri" w:cs="Times New Roman"/>
          <w:color w:val="auto"/>
        </w:rPr>
        <w:t>5)</w:t>
      </w:r>
    </w:p>
    <w:p w:rsidR="004E6539" w:rsidRPr="004E6539" w:rsidRDefault="004E6539" w:rsidP="004E6539">
      <w:pPr>
        <w:spacing w:after="0" w:line="240" w:lineRule="auto"/>
        <w:ind w:left="709" w:firstLineChars="200" w:firstLine="420"/>
        <w:rPr>
          <w:rFonts w:ascii="Calibri" w:eastAsia="SimSun" w:hAnsi="Calibri" w:cs="Times New Roman"/>
          <w:color w:val="auto"/>
        </w:rPr>
      </w:pPr>
      <w:r w:rsidRPr="004E6539">
        <w:rPr>
          <w:rFonts w:ascii="Calibri" w:eastAsia="SimSun" w:hAnsi="Calibri" w:cs="Times New Roman"/>
          <w:color w:val="auto"/>
        </w:rPr>
        <w:t>p = 1.0000         0   -1.2500         0    0.3125         0</w:t>
      </w:r>
    </w:p>
    <w:p w:rsidR="004E6539" w:rsidRPr="004E6539" w:rsidRDefault="004E6539" w:rsidP="004E6539">
      <w:pPr>
        <w:spacing w:after="0" w:line="240" w:lineRule="auto"/>
        <w:ind w:left="709" w:firstLineChars="200" w:firstLine="420"/>
        <w:rPr>
          <w:rFonts w:ascii="Calibri" w:eastAsia="SimSun" w:hAnsi="Calibri" w:cs="Times New Roman"/>
          <w:color w:val="auto"/>
        </w:rPr>
      </w:pPr>
    </w:p>
    <w:p w:rsidR="004E6539" w:rsidRPr="004E6539" w:rsidRDefault="004E6539" w:rsidP="004E6539">
      <w:pPr>
        <w:spacing w:after="0" w:line="240" w:lineRule="auto"/>
        <w:ind w:firstLine="420"/>
        <w:rPr>
          <w:rFonts w:ascii="Calibri" w:eastAsia="SimSun" w:hAnsi="Calibri" w:cs="Times New Roman"/>
          <w:color w:val="auto"/>
        </w:rPr>
      </w:pPr>
      <w:r w:rsidRPr="004E6539">
        <w:rPr>
          <w:rFonts w:ascii="Calibri" w:eastAsia="SimSun" w:hAnsi="Calibri" w:cs="Times New Roman" w:hint="eastAsia"/>
          <w:color w:val="auto"/>
        </w:rPr>
        <w:t>②</w:t>
      </w:r>
      <w:r w:rsidRPr="004E6539">
        <w:rPr>
          <w:rFonts w:ascii="Calibri" w:eastAsia="SimSun" w:hAnsi="Calibri" w:cs="Times New Roman" w:hint="eastAsia"/>
          <w:color w:val="auto"/>
        </w:rPr>
        <w:t xml:space="preserve">     </w:t>
      </w:r>
      <w:r w:rsidRPr="004E6539">
        <w:rPr>
          <w:rFonts w:ascii="Calibri" w:eastAsia="SimSun" w:hAnsi="Calibri" w:cs="Times New Roman"/>
          <w:color w:val="auto"/>
        </w:rPr>
        <w:t xml:space="preserve">p = </w:t>
      </w:r>
      <w:proofErr w:type="spellStart"/>
      <w:r w:rsidRPr="004E6539">
        <w:rPr>
          <w:rFonts w:ascii="Calibri" w:eastAsia="SimSun" w:hAnsi="Calibri" w:cs="Times New Roman"/>
          <w:color w:val="auto"/>
        </w:rPr>
        <w:t>ChebyshevIter</w:t>
      </w:r>
      <w:proofErr w:type="spellEnd"/>
      <w:r w:rsidRPr="004E6539">
        <w:rPr>
          <w:rFonts w:ascii="Calibri" w:eastAsia="SimSun" w:hAnsi="Calibri" w:cs="Times New Roman"/>
          <w:color w:val="auto"/>
        </w:rPr>
        <w:t>(6)</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color w:val="auto"/>
        </w:rPr>
        <w:t>p = 1.0000         0   -1.5000         0    0.5625         0   -0.0313</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color w:val="auto"/>
        </w:rPr>
        <w:t>r = roots(p)'</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color w:val="auto"/>
        </w:rPr>
        <w:t>r = -0.</w:t>
      </w:r>
      <w:proofErr w:type="gramStart"/>
      <w:r w:rsidRPr="004E6539">
        <w:rPr>
          <w:rFonts w:ascii="Calibri" w:eastAsia="SimSun" w:hAnsi="Calibri" w:cs="Times New Roman"/>
          <w:color w:val="auto"/>
        </w:rPr>
        <w:t>965925826289067  -</w:t>
      </w:r>
      <w:proofErr w:type="gramEnd"/>
      <w:r w:rsidRPr="004E6539">
        <w:rPr>
          <w:rFonts w:ascii="Calibri" w:eastAsia="SimSun" w:hAnsi="Calibri" w:cs="Times New Roman"/>
          <w:color w:val="auto"/>
        </w:rPr>
        <w:t>0.707106781186548   0.965925826289068</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color w:val="auto"/>
        </w:rPr>
        <w:t xml:space="preserve">   </w:t>
      </w:r>
      <w:proofErr w:type="gramStart"/>
      <w:r w:rsidRPr="004E6539">
        <w:rPr>
          <w:rFonts w:ascii="Calibri" w:eastAsia="SimSun" w:hAnsi="Calibri" w:cs="Times New Roman"/>
          <w:color w:val="auto"/>
        </w:rPr>
        <w:t>0.707106781186547  -</w:t>
      </w:r>
      <w:proofErr w:type="gramEnd"/>
      <w:r w:rsidRPr="004E6539">
        <w:rPr>
          <w:rFonts w:ascii="Calibri" w:eastAsia="SimSun" w:hAnsi="Calibri" w:cs="Times New Roman"/>
          <w:color w:val="auto"/>
        </w:rPr>
        <w:t>0.258819045102521</w:t>
      </w:r>
      <w:r w:rsidRPr="004E6539">
        <w:rPr>
          <w:rFonts w:ascii="Calibri" w:eastAsia="SimSun" w:hAnsi="Calibri" w:cs="Times New Roman" w:hint="eastAsia"/>
          <w:color w:val="auto"/>
        </w:rPr>
        <w:t xml:space="preserve"> </w:t>
      </w:r>
      <w:r w:rsidRPr="004E6539">
        <w:rPr>
          <w:rFonts w:ascii="Calibri" w:eastAsia="SimSun" w:hAnsi="Calibri" w:cs="Times New Roman"/>
          <w:color w:val="auto"/>
        </w:rPr>
        <w:t xml:space="preserve">  0.258819045102521</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p>
    <w:p w:rsidR="004E6539" w:rsidRPr="004E6539" w:rsidRDefault="004E6539" w:rsidP="004E6539">
      <w:pPr>
        <w:spacing w:after="0" w:line="240" w:lineRule="auto"/>
        <w:ind w:leftChars="405" w:left="850" w:firstLineChars="150" w:firstLine="315"/>
        <w:rPr>
          <w:rFonts w:ascii="Calibri" w:eastAsia="SimSun" w:hAnsi="Calibri" w:cs="Times New Roman"/>
          <w:color w:val="auto"/>
        </w:rPr>
      </w:pPr>
      <w:r w:rsidRPr="004E6539">
        <w:rPr>
          <w:rFonts w:ascii="Calibri" w:eastAsia="SimSun" w:hAnsi="Calibri" w:cs="Times New Roman" w:hint="eastAsia"/>
          <w:color w:val="auto"/>
        </w:rPr>
        <w:t>用二分法求根为：</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color w:val="auto"/>
        </w:rPr>
        <w:t xml:space="preserve">r = </w:t>
      </w:r>
      <w:proofErr w:type="spellStart"/>
      <w:r w:rsidRPr="004E6539">
        <w:rPr>
          <w:rFonts w:ascii="Calibri" w:eastAsia="SimSun" w:hAnsi="Calibri" w:cs="Times New Roman"/>
          <w:color w:val="auto"/>
        </w:rPr>
        <w:t>BinSolve</w:t>
      </w:r>
      <w:proofErr w:type="spellEnd"/>
      <w:r w:rsidRPr="004E6539">
        <w:rPr>
          <w:rFonts w:ascii="Calibri" w:eastAsia="SimSun" w:hAnsi="Calibri" w:cs="Times New Roman"/>
          <w:color w:val="auto"/>
        </w:rPr>
        <w:t>('ChebyshevT6</w:t>
      </w:r>
      <w:proofErr w:type="gramStart"/>
      <w:r w:rsidRPr="004E6539">
        <w:rPr>
          <w:rFonts w:ascii="Calibri" w:eastAsia="SimSun" w:hAnsi="Calibri" w:cs="Times New Roman"/>
          <w:color w:val="auto"/>
        </w:rPr>
        <w:t>',-</w:t>
      </w:r>
      <w:proofErr w:type="gramEnd"/>
      <w:r w:rsidRPr="004E6539">
        <w:rPr>
          <w:rFonts w:ascii="Calibri" w:eastAsia="SimSun" w:hAnsi="Calibri" w:cs="Times New Roman"/>
          <w:color w:val="auto"/>
        </w:rPr>
        <w:t>1,1,1e-6)</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color w:val="auto"/>
        </w:rPr>
        <w:t>r = -0.</w:t>
      </w:r>
      <w:proofErr w:type="gramStart"/>
      <w:r w:rsidRPr="004E6539">
        <w:rPr>
          <w:rFonts w:ascii="Calibri" w:eastAsia="SimSun" w:hAnsi="Calibri" w:cs="Times New Roman"/>
          <w:color w:val="auto"/>
        </w:rPr>
        <w:t>965929926658163  -</w:t>
      </w:r>
      <w:proofErr w:type="gramEnd"/>
      <w:r w:rsidRPr="004E6539">
        <w:rPr>
          <w:rFonts w:ascii="Calibri" w:eastAsia="SimSun" w:hAnsi="Calibri" w:cs="Times New Roman"/>
          <w:color w:val="auto"/>
        </w:rPr>
        <w:t>0.707110969387755  -0.258828922193878</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color w:val="auto"/>
        </w:rPr>
        <w:t xml:space="preserve">   0.258818957270408   0.707105986926020   0.965924944196429</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hint="eastAsia"/>
          <w:color w:val="auto"/>
        </w:rPr>
        <w:t>与下列代码结果基本一致，只是元素顺序稍有不同：</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color w:val="auto"/>
        </w:rPr>
        <w:t>j = 0:5;</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color w:val="auto"/>
        </w:rPr>
        <w:t>x = cos((2*j+</w:t>
      </w:r>
      <w:proofErr w:type="gramStart"/>
      <w:r w:rsidRPr="004E6539">
        <w:rPr>
          <w:rFonts w:ascii="Calibri" w:eastAsia="SimSun" w:hAnsi="Calibri" w:cs="Times New Roman"/>
          <w:color w:val="auto"/>
        </w:rPr>
        <w:t>1)*</w:t>
      </w:r>
      <w:proofErr w:type="gramEnd"/>
      <w:r w:rsidRPr="004E6539">
        <w:rPr>
          <w:rFonts w:ascii="Calibri" w:eastAsia="SimSun" w:hAnsi="Calibri" w:cs="Times New Roman"/>
          <w:color w:val="auto"/>
        </w:rPr>
        <w:t>pi/2/(5+1))</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color w:val="auto"/>
        </w:rPr>
        <w:t>x =</w:t>
      </w:r>
      <w:r w:rsidRPr="004E6539">
        <w:rPr>
          <w:rFonts w:ascii="Calibri" w:eastAsia="SimSun" w:hAnsi="Calibri" w:cs="Times New Roman" w:hint="eastAsia"/>
          <w:color w:val="auto"/>
        </w:rPr>
        <w:t xml:space="preserve"> </w:t>
      </w:r>
      <w:r w:rsidRPr="004E6539">
        <w:rPr>
          <w:rFonts w:ascii="Calibri" w:eastAsia="SimSun" w:hAnsi="Calibri" w:cs="Times New Roman"/>
          <w:color w:val="auto"/>
        </w:rPr>
        <w:t>0.965925826289068   0.707106781186548   0.258819045102521</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color w:val="auto"/>
        </w:rPr>
        <w:t xml:space="preserve">  -0.</w:t>
      </w:r>
      <w:proofErr w:type="gramStart"/>
      <w:r w:rsidRPr="004E6539">
        <w:rPr>
          <w:rFonts w:ascii="Calibri" w:eastAsia="SimSun" w:hAnsi="Calibri" w:cs="Times New Roman"/>
          <w:color w:val="auto"/>
        </w:rPr>
        <w:t>258819045102521  -</w:t>
      </w:r>
      <w:proofErr w:type="gramEnd"/>
      <w:r w:rsidRPr="004E6539">
        <w:rPr>
          <w:rFonts w:ascii="Calibri" w:eastAsia="SimSun" w:hAnsi="Calibri" w:cs="Times New Roman"/>
          <w:color w:val="auto"/>
        </w:rPr>
        <w:t>0.707106781186547</w:t>
      </w:r>
      <w:r w:rsidRPr="004E6539">
        <w:rPr>
          <w:rFonts w:ascii="Calibri" w:eastAsia="SimSun" w:hAnsi="Calibri" w:cs="Times New Roman" w:hint="eastAsia"/>
          <w:color w:val="auto"/>
        </w:rPr>
        <w:t xml:space="preserve"> </w:t>
      </w:r>
      <w:r w:rsidRPr="004E6539">
        <w:rPr>
          <w:rFonts w:ascii="Calibri" w:eastAsia="SimSun" w:hAnsi="Calibri" w:cs="Times New Roman"/>
          <w:color w:val="auto"/>
        </w:rPr>
        <w:t xml:space="preserve">  -0.965925826289068</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p>
    <w:p w:rsidR="004E6539" w:rsidRPr="004E6539" w:rsidRDefault="004E6539" w:rsidP="004E6539">
      <w:pPr>
        <w:widowControl w:val="0"/>
        <w:numPr>
          <w:ilvl w:val="0"/>
          <w:numId w:val="19"/>
        </w:numPr>
        <w:spacing w:after="0" w:line="240" w:lineRule="auto"/>
        <w:ind w:leftChars="67" w:left="141" w:firstLine="1"/>
        <w:rPr>
          <w:rFonts w:ascii="Calibri" w:eastAsia="SimSun" w:hAnsi="Calibri" w:cs="Times New Roman"/>
          <w:color w:val="auto"/>
        </w:rPr>
      </w:pPr>
      <w:r w:rsidRPr="004E6539">
        <w:rPr>
          <w:rFonts w:ascii="Calibri" w:eastAsia="SimSun" w:hAnsi="Calibri" w:cs="Times New Roman" w:hint="eastAsia"/>
          <w:color w:val="auto"/>
        </w:rPr>
        <w:t>程序运行如下：</w:t>
      </w:r>
    </w:p>
    <w:p w:rsidR="004E6539" w:rsidRPr="004E6539" w:rsidRDefault="004E6539" w:rsidP="004E6539">
      <w:pPr>
        <w:spacing w:after="0" w:line="240" w:lineRule="auto"/>
        <w:ind w:firstLine="420"/>
        <w:rPr>
          <w:rFonts w:ascii="Calibri" w:eastAsia="SimSun" w:hAnsi="Calibri" w:cs="Times New Roman"/>
          <w:color w:val="auto"/>
        </w:rPr>
      </w:pPr>
      <w:r w:rsidRPr="004E6539">
        <w:rPr>
          <w:rFonts w:ascii="Calibri" w:eastAsia="SimSun" w:hAnsi="Calibri" w:cs="Times New Roman" w:hint="eastAsia"/>
          <w:color w:val="auto"/>
        </w:rPr>
        <w:t>①</w:t>
      </w:r>
      <w:r w:rsidRPr="004E6539">
        <w:rPr>
          <w:rFonts w:ascii="Calibri" w:eastAsia="SimSun" w:hAnsi="Calibri" w:cs="Times New Roman" w:hint="eastAsia"/>
          <w:color w:val="auto"/>
        </w:rPr>
        <w:t xml:space="preserve">     </w:t>
      </w:r>
      <w:r w:rsidRPr="004E6539">
        <w:rPr>
          <w:rFonts w:ascii="Calibri" w:eastAsia="SimSun" w:hAnsi="Calibri" w:cs="Times New Roman"/>
          <w:color w:val="auto"/>
        </w:rPr>
        <w:t xml:space="preserve">p = </w:t>
      </w:r>
      <w:proofErr w:type="spellStart"/>
      <w:r w:rsidRPr="004E6539">
        <w:rPr>
          <w:rFonts w:ascii="Calibri" w:eastAsia="SimSun" w:hAnsi="Calibri" w:cs="Times New Roman"/>
          <w:color w:val="auto"/>
        </w:rPr>
        <w:t>LaguerreIter</w:t>
      </w:r>
      <w:proofErr w:type="spellEnd"/>
      <w:r w:rsidRPr="004E6539">
        <w:rPr>
          <w:rFonts w:ascii="Calibri" w:eastAsia="SimSun" w:hAnsi="Calibri" w:cs="Times New Roman"/>
          <w:color w:val="auto"/>
        </w:rPr>
        <w:t>(2)</w:t>
      </w:r>
    </w:p>
    <w:p w:rsidR="004E6539" w:rsidRPr="004E6539" w:rsidRDefault="004E6539" w:rsidP="004E6539">
      <w:pPr>
        <w:spacing w:after="0" w:line="240" w:lineRule="auto"/>
        <w:ind w:leftChars="300" w:left="630" w:firstLine="504"/>
        <w:rPr>
          <w:rFonts w:ascii="Calibri" w:eastAsia="SimSun" w:hAnsi="Calibri" w:cs="Times New Roman"/>
          <w:color w:val="auto"/>
        </w:rPr>
      </w:pPr>
      <w:r w:rsidRPr="004E6539">
        <w:rPr>
          <w:rFonts w:ascii="Calibri" w:eastAsia="SimSun" w:hAnsi="Calibri" w:cs="Times New Roman"/>
          <w:color w:val="auto"/>
        </w:rPr>
        <w:t>p = 1    -4     2</w:t>
      </w:r>
    </w:p>
    <w:p w:rsidR="004E6539" w:rsidRPr="004E6539" w:rsidRDefault="004E6539" w:rsidP="004E6539">
      <w:pPr>
        <w:spacing w:after="0" w:line="240" w:lineRule="auto"/>
        <w:ind w:leftChars="300" w:left="630" w:firstLine="504"/>
        <w:rPr>
          <w:rFonts w:ascii="Calibri" w:eastAsia="SimSun" w:hAnsi="Calibri" w:cs="Times New Roman"/>
          <w:color w:val="auto"/>
        </w:rPr>
      </w:pPr>
    </w:p>
    <w:p w:rsidR="004E6539" w:rsidRPr="004E6539" w:rsidRDefault="004E6539" w:rsidP="004E6539">
      <w:pPr>
        <w:spacing w:after="0" w:line="240" w:lineRule="auto"/>
        <w:ind w:leftChars="300" w:left="630" w:firstLine="504"/>
        <w:rPr>
          <w:rFonts w:ascii="Calibri" w:eastAsia="SimSun" w:hAnsi="Calibri" w:cs="Times New Roman"/>
          <w:color w:val="auto"/>
        </w:rPr>
      </w:pPr>
      <w:r w:rsidRPr="004E6539">
        <w:rPr>
          <w:rFonts w:ascii="Calibri" w:eastAsia="SimSun" w:hAnsi="Calibri" w:cs="Times New Roman"/>
          <w:color w:val="auto"/>
        </w:rPr>
        <w:t xml:space="preserve">p = </w:t>
      </w:r>
      <w:proofErr w:type="spellStart"/>
      <w:proofErr w:type="gramStart"/>
      <w:r w:rsidRPr="004E6539">
        <w:rPr>
          <w:rFonts w:ascii="Calibri" w:eastAsia="SimSun" w:hAnsi="Calibri" w:cs="Times New Roman"/>
          <w:color w:val="auto"/>
        </w:rPr>
        <w:t>LaguerreIter</w:t>
      </w:r>
      <w:proofErr w:type="spellEnd"/>
      <w:r w:rsidRPr="004E6539">
        <w:rPr>
          <w:rFonts w:ascii="Calibri" w:eastAsia="SimSun" w:hAnsi="Calibri" w:cs="Times New Roman"/>
          <w:color w:val="auto"/>
        </w:rPr>
        <w:t>(</w:t>
      </w:r>
      <w:proofErr w:type="gramEnd"/>
      <w:r w:rsidRPr="004E6539">
        <w:rPr>
          <w:rFonts w:ascii="Calibri" w:eastAsia="SimSun" w:hAnsi="Calibri" w:cs="Times New Roman"/>
          <w:color w:val="auto"/>
        </w:rPr>
        <w:t>3)</w:t>
      </w:r>
    </w:p>
    <w:p w:rsidR="004E6539" w:rsidRPr="004E6539" w:rsidRDefault="004E6539" w:rsidP="004E6539">
      <w:pPr>
        <w:spacing w:after="0" w:line="240" w:lineRule="auto"/>
        <w:ind w:leftChars="300" w:left="630" w:firstLine="504"/>
        <w:rPr>
          <w:rFonts w:ascii="Calibri" w:eastAsia="SimSun" w:hAnsi="Calibri" w:cs="Times New Roman"/>
          <w:color w:val="auto"/>
        </w:rPr>
      </w:pPr>
      <w:r w:rsidRPr="004E6539">
        <w:rPr>
          <w:rFonts w:ascii="Calibri" w:eastAsia="SimSun" w:hAnsi="Calibri" w:cs="Times New Roman"/>
          <w:color w:val="auto"/>
        </w:rPr>
        <w:t>p = 1    -9    18    -6</w:t>
      </w:r>
    </w:p>
    <w:p w:rsidR="004E6539" w:rsidRPr="004E6539" w:rsidRDefault="004E6539" w:rsidP="004E6539">
      <w:pPr>
        <w:spacing w:after="0" w:line="240" w:lineRule="auto"/>
        <w:ind w:leftChars="300" w:left="630" w:firstLine="504"/>
        <w:rPr>
          <w:rFonts w:ascii="Calibri" w:eastAsia="SimSun" w:hAnsi="Calibri" w:cs="Times New Roman"/>
          <w:color w:val="auto"/>
        </w:rPr>
      </w:pPr>
    </w:p>
    <w:p w:rsidR="004E6539" w:rsidRPr="004E6539" w:rsidRDefault="004E6539" w:rsidP="004E6539">
      <w:pPr>
        <w:spacing w:after="0" w:line="240" w:lineRule="auto"/>
        <w:ind w:leftChars="300" w:left="630" w:firstLine="504"/>
        <w:rPr>
          <w:rFonts w:ascii="Calibri" w:eastAsia="SimSun" w:hAnsi="Calibri" w:cs="Times New Roman"/>
          <w:color w:val="auto"/>
        </w:rPr>
      </w:pPr>
      <w:r w:rsidRPr="004E6539">
        <w:rPr>
          <w:rFonts w:ascii="Calibri" w:eastAsia="SimSun" w:hAnsi="Calibri" w:cs="Times New Roman"/>
          <w:color w:val="auto"/>
        </w:rPr>
        <w:t xml:space="preserve">p = </w:t>
      </w:r>
      <w:proofErr w:type="spellStart"/>
      <w:proofErr w:type="gramStart"/>
      <w:r w:rsidRPr="004E6539">
        <w:rPr>
          <w:rFonts w:ascii="Calibri" w:eastAsia="SimSun" w:hAnsi="Calibri" w:cs="Times New Roman"/>
          <w:color w:val="auto"/>
        </w:rPr>
        <w:t>LaguerreIter</w:t>
      </w:r>
      <w:proofErr w:type="spellEnd"/>
      <w:r w:rsidRPr="004E6539">
        <w:rPr>
          <w:rFonts w:ascii="Calibri" w:eastAsia="SimSun" w:hAnsi="Calibri" w:cs="Times New Roman"/>
          <w:color w:val="auto"/>
        </w:rPr>
        <w:t>(</w:t>
      </w:r>
      <w:proofErr w:type="gramEnd"/>
      <w:r w:rsidRPr="004E6539">
        <w:rPr>
          <w:rFonts w:ascii="Calibri" w:eastAsia="SimSun" w:hAnsi="Calibri" w:cs="Times New Roman"/>
          <w:color w:val="auto"/>
        </w:rPr>
        <w:t>4)</w:t>
      </w:r>
    </w:p>
    <w:p w:rsidR="004E6539" w:rsidRPr="004E6539" w:rsidRDefault="004E6539" w:rsidP="004E6539">
      <w:pPr>
        <w:spacing w:after="0" w:line="240" w:lineRule="auto"/>
        <w:ind w:leftChars="300" w:left="630" w:firstLine="504"/>
        <w:rPr>
          <w:rFonts w:ascii="Calibri" w:eastAsia="SimSun" w:hAnsi="Calibri" w:cs="Times New Roman"/>
          <w:color w:val="auto"/>
        </w:rPr>
      </w:pPr>
      <w:r w:rsidRPr="004E6539">
        <w:rPr>
          <w:rFonts w:ascii="Calibri" w:eastAsia="SimSun" w:hAnsi="Calibri" w:cs="Times New Roman"/>
          <w:color w:val="auto"/>
        </w:rPr>
        <w:t>p = 1   -16    72   -96    24</w:t>
      </w:r>
    </w:p>
    <w:p w:rsidR="004E6539" w:rsidRPr="004E6539" w:rsidRDefault="004E6539" w:rsidP="004E6539">
      <w:pPr>
        <w:spacing w:after="0" w:line="240" w:lineRule="auto"/>
        <w:ind w:leftChars="300" w:left="630" w:firstLine="504"/>
        <w:rPr>
          <w:rFonts w:ascii="Calibri" w:eastAsia="SimSun" w:hAnsi="Calibri" w:cs="Times New Roman"/>
          <w:color w:val="auto"/>
        </w:rPr>
      </w:pPr>
    </w:p>
    <w:p w:rsidR="004E6539" w:rsidRPr="004E6539" w:rsidRDefault="004E6539" w:rsidP="004E6539">
      <w:pPr>
        <w:spacing w:after="0" w:line="240" w:lineRule="auto"/>
        <w:ind w:leftChars="300" w:left="630" w:firstLine="504"/>
        <w:rPr>
          <w:rFonts w:ascii="Calibri" w:eastAsia="SimSun" w:hAnsi="Calibri" w:cs="Times New Roman"/>
          <w:color w:val="auto"/>
        </w:rPr>
      </w:pPr>
      <w:r w:rsidRPr="004E6539">
        <w:rPr>
          <w:rFonts w:ascii="Calibri" w:eastAsia="SimSun" w:hAnsi="Calibri" w:cs="Times New Roman"/>
          <w:color w:val="auto"/>
        </w:rPr>
        <w:t xml:space="preserve">p = </w:t>
      </w:r>
      <w:proofErr w:type="spellStart"/>
      <w:proofErr w:type="gramStart"/>
      <w:r w:rsidRPr="004E6539">
        <w:rPr>
          <w:rFonts w:ascii="Calibri" w:eastAsia="SimSun" w:hAnsi="Calibri" w:cs="Times New Roman"/>
          <w:color w:val="auto"/>
        </w:rPr>
        <w:t>LaguerreIter</w:t>
      </w:r>
      <w:proofErr w:type="spellEnd"/>
      <w:r w:rsidRPr="004E6539">
        <w:rPr>
          <w:rFonts w:ascii="Calibri" w:eastAsia="SimSun" w:hAnsi="Calibri" w:cs="Times New Roman"/>
          <w:color w:val="auto"/>
        </w:rPr>
        <w:t>(</w:t>
      </w:r>
      <w:proofErr w:type="gramEnd"/>
      <w:r w:rsidRPr="004E6539">
        <w:rPr>
          <w:rFonts w:ascii="Calibri" w:eastAsia="SimSun" w:hAnsi="Calibri" w:cs="Times New Roman"/>
          <w:color w:val="auto"/>
        </w:rPr>
        <w:t>5)</w:t>
      </w:r>
    </w:p>
    <w:p w:rsidR="004E6539" w:rsidRPr="004E6539" w:rsidRDefault="004E6539" w:rsidP="004E6539">
      <w:pPr>
        <w:spacing w:after="0" w:line="240" w:lineRule="auto"/>
        <w:ind w:leftChars="300" w:left="630" w:firstLine="504"/>
        <w:rPr>
          <w:rFonts w:ascii="Calibri" w:eastAsia="SimSun" w:hAnsi="Calibri" w:cs="Times New Roman"/>
          <w:color w:val="auto"/>
        </w:rPr>
      </w:pPr>
      <w:r w:rsidRPr="004E6539">
        <w:rPr>
          <w:rFonts w:ascii="Calibri" w:eastAsia="SimSun" w:hAnsi="Calibri" w:cs="Times New Roman"/>
          <w:color w:val="auto"/>
        </w:rPr>
        <w:t>p =1.</w:t>
      </w:r>
      <w:proofErr w:type="gramStart"/>
      <w:r w:rsidRPr="004E6539">
        <w:rPr>
          <w:rFonts w:ascii="Calibri" w:eastAsia="SimSun" w:hAnsi="Calibri" w:cs="Times New Roman"/>
          <w:color w:val="auto"/>
        </w:rPr>
        <w:t>0000  -</w:t>
      </w:r>
      <w:proofErr w:type="gramEnd"/>
      <w:r w:rsidRPr="004E6539">
        <w:rPr>
          <w:rFonts w:ascii="Calibri" w:eastAsia="SimSun" w:hAnsi="Calibri" w:cs="Times New Roman"/>
          <w:color w:val="auto"/>
        </w:rPr>
        <w:t>25.0000  200.0000 -600.0000  600.0000 -120.000</w:t>
      </w:r>
    </w:p>
    <w:p w:rsidR="004E6539" w:rsidRPr="004E6539" w:rsidRDefault="004E6539" w:rsidP="004E6539">
      <w:pPr>
        <w:spacing w:after="0" w:line="240" w:lineRule="auto"/>
        <w:ind w:leftChars="300" w:left="630" w:firstLine="504"/>
        <w:rPr>
          <w:rFonts w:ascii="Calibri" w:eastAsia="SimSun" w:hAnsi="Calibri" w:cs="Times New Roman"/>
          <w:color w:val="auto"/>
        </w:rPr>
      </w:pPr>
    </w:p>
    <w:p w:rsidR="004E6539" w:rsidRPr="004E6539" w:rsidRDefault="004E6539" w:rsidP="004E6539">
      <w:pPr>
        <w:spacing w:after="0" w:line="240" w:lineRule="auto"/>
        <w:ind w:firstLine="420"/>
        <w:rPr>
          <w:rFonts w:ascii="Calibri" w:eastAsia="SimSun" w:hAnsi="Calibri" w:cs="Times New Roman"/>
          <w:color w:val="auto"/>
        </w:rPr>
      </w:pPr>
      <w:r w:rsidRPr="004E6539">
        <w:rPr>
          <w:rFonts w:ascii="Calibri" w:eastAsia="SimSun" w:hAnsi="Calibri" w:cs="Times New Roman" w:hint="eastAsia"/>
          <w:color w:val="auto"/>
        </w:rPr>
        <w:t>②</w:t>
      </w:r>
      <w:r w:rsidRPr="004E6539">
        <w:rPr>
          <w:rFonts w:ascii="Calibri" w:eastAsia="SimSun" w:hAnsi="Calibri" w:cs="Times New Roman" w:hint="eastAsia"/>
          <w:color w:val="auto"/>
        </w:rPr>
        <w:t xml:space="preserve">     </w:t>
      </w:r>
      <w:r w:rsidRPr="004E6539">
        <w:rPr>
          <w:rFonts w:ascii="Calibri" w:eastAsia="SimSun" w:hAnsi="Calibri" w:cs="Times New Roman"/>
          <w:color w:val="auto"/>
        </w:rPr>
        <w:t xml:space="preserve">p = </w:t>
      </w:r>
      <w:proofErr w:type="spellStart"/>
      <w:r w:rsidRPr="004E6539">
        <w:rPr>
          <w:rFonts w:ascii="Calibri" w:eastAsia="SimSun" w:hAnsi="Calibri" w:cs="Times New Roman"/>
          <w:color w:val="auto"/>
        </w:rPr>
        <w:t>LaguerreIter</w:t>
      </w:r>
      <w:proofErr w:type="spellEnd"/>
      <w:r w:rsidRPr="004E6539">
        <w:rPr>
          <w:rFonts w:ascii="Calibri" w:eastAsia="SimSun" w:hAnsi="Calibri" w:cs="Times New Roman"/>
          <w:color w:val="auto"/>
        </w:rPr>
        <w:t>(5)</w:t>
      </w:r>
    </w:p>
    <w:p w:rsidR="004E6539" w:rsidRPr="004E6539" w:rsidRDefault="004E6539" w:rsidP="004E6539">
      <w:pPr>
        <w:spacing w:after="0" w:line="240" w:lineRule="auto"/>
        <w:ind w:leftChars="300" w:left="630" w:firstLine="504"/>
        <w:rPr>
          <w:rFonts w:ascii="Calibri" w:eastAsia="SimSun" w:hAnsi="Calibri" w:cs="Times New Roman"/>
          <w:color w:val="auto"/>
        </w:rPr>
      </w:pPr>
      <w:r w:rsidRPr="004E6539">
        <w:rPr>
          <w:rFonts w:ascii="Calibri" w:eastAsia="SimSun" w:hAnsi="Calibri" w:cs="Times New Roman"/>
          <w:color w:val="auto"/>
        </w:rPr>
        <w:t>p =1.</w:t>
      </w:r>
      <w:proofErr w:type="gramStart"/>
      <w:r w:rsidRPr="004E6539">
        <w:rPr>
          <w:rFonts w:ascii="Calibri" w:eastAsia="SimSun" w:hAnsi="Calibri" w:cs="Times New Roman"/>
          <w:color w:val="auto"/>
        </w:rPr>
        <w:t>0000  -</w:t>
      </w:r>
      <w:proofErr w:type="gramEnd"/>
      <w:r w:rsidRPr="004E6539">
        <w:rPr>
          <w:rFonts w:ascii="Calibri" w:eastAsia="SimSun" w:hAnsi="Calibri" w:cs="Times New Roman"/>
          <w:color w:val="auto"/>
        </w:rPr>
        <w:t>25.0000  200.0000 -600.0000  600.0000 -120.000</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color w:val="auto"/>
        </w:rPr>
        <w:t>r = roots(p)'</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color w:val="auto"/>
        </w:rPr>
        <w:t>r =</w:t>
      </w:r>
      <w:r w:rsidRPr="004E6539">
        <w:rPr>
          <w:rFonts w:ascii="Calibri" w:eastAsia="SimSun" w:hAnsi="Calibri" w:cs="Times New Roman" w:hint="eastAsia"/>
          <w:color w:val="auto"/>
        </w:rPr>
        <w:t xml:space="preserve"> </w:t>
      </w:r>
      <w:r w:rsidRPr="004E6539">
        <w:rPr>
          <w:rFonts w:ascii="Calibri" w:eastAsia="SimSun" w:hAnsi="Calibri" w:cs="Times New Roman"/>
          <w:color w:val="auto"/>
        </w:rPr>
        <w:t>12.640800844275732   7.085810005858891   3.596425771040711</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color w:val="auto"/>
        </w:rPr>
        <w:t xml:space="preserve">   1.413403059106520   0.263560319718141</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p>
    <w:p w:rsidR="004E6539" w:rsidRPr="004E6539" w:rsidRDefault="004E6539" w:rsidP="004E6539">
      <w:pPr>
        <w:spacing w:after="0" w:line="240" w:lineRule="auto"/>
        <w:ind w:leftChars="405" w:left="850" w:firstLineChars="150" w:firstLine="315"/>
        <w:rPr>
          <w:rFonts w:ascii="Calibri" w:eastAsia="SimSun" w:hAnsi="Calibri" w:cs="Times New Roman"/>
          <w:color w:val="auto"/>
        </w:rPr>
      </w:pPr>
      <w:r w:rsidRPr="004E6539">
        <w:rPr>
          <w:rFonts w:ascii="Calibri" w:eastAsia="SimSun" w:hAnsi="Calibri" w:cs="Times New Roman" w:hint="eastAsia"/>
          <w:color w:val="auto"/>
        </w:rPr>
        <w:t>用二分法求根为：</w:t>
      </w:r>
      <w:r w:rsidRPr="004E6539">
        <w:rPr>
          <w:rFonts w:ascii="Calibri" w:eastAsia="SimSun" w:hAnsi="Calibri" w:cs="Times New Roman" w:hint="eastAsia"/>
          <w:color w:val="auto"/>
        </w:rPr>
        <w:t xml:space="preserve"> </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color w:val="auto"/>
        </w:rPr>
        <w:t xml:space="preserve">r = </w:t>
      </w:r>
      <w:proofErr w:type="spellStart"/>
      <w:r w:rsidRPr="004E6539">
        <w:rPr>
          <w:rFonts w:ascii="Calibri" w:eastAsia="SimSun" w:hAnsi="Calibri" w:cs="Times New Roman"/>
          <w:color w:val="auto"/>
        </w:rPr>
        <w:t>BinSolve</w:t>
      </w:r>
      <w:proofErr w:type="spellEnd"/>
      <w:r w:rsidRPr="004E6539">
        <w:rPr>
          <w:rFonts w:ascii="Calibri" w:eastAsia="SimSun" w:hAnsi="Calibri" w:cs="Times New Roman"/>
          <w:color w:val="auto"/>
        </w:rPr>
        <w:t>('LaguerreL5',0,13,1e-6)</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color w:val="auto"/>
        </w:rPr>
        <w:t>r = 0.263560314567722   1.413403056105789   3.596425765631150</w:t>
      </w:r>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r w:rsidRPr="004E6539">
        <w:rPr>
          <w:rFonts w:ascii="Calibri" w:eastAsia="SimSun" w:hAnsi="Calibri" w:cs="Times New Roman"/>
          <w:color w:val="auto"/>
        </w:rPr>
        <w:t xml:space="preserve">   </w:t>
      </w:r>
      <w:proofErr w:type="gramStart"/>
      <w:r w:rsidRPr="004E6539">
        <w:rPr>
          <w:rFonts w:ascii="Calibri" w:eastAsia="SimSun" w:hAnsi="Calibri" w:cs="Times New Roman"/>
          <w:color w:val="auto"/>
        </w:rPr>
        <w:t>7.085810005360720  12.640800843813590</w:t>
      </w:r>
      <w:proofErr w:type="gramEnd"/>
    </w:p>
    <w:p w:rsidR="004E6539" w:rsidRPr="004E6539" w:rsidRDefault="004E6539" w:rsidP="004E6539">
      <w:pPr>
        <w:spacing w:after="0" w:line="240" w:lineRule="auto"/>
        <w:ind w:leftChars="150" w:left="315" w:firstLineChars="400" w:firstLine="840"/>
        <w:rPr>
          <w:rFonts w:ascii="Calibri" w:eastAsia="SimSun" w:hAnsi="Calibri" w:cs="Times New Roman"/>
          <w:color w:val="auto"/>
        </w:rPr>
      </w:pPr>
    </w:p>
    <w:p w:rsidR="004E6539" w:rsidRPr="004E6539" w:rsidRDefault="004E6539" w:rsidP="004E6539">
      <w:pPr>
        <w:widowControl w:val="0"/>
        <w:numPr>
          <w:ilvl w:val="0"/>
          <w:numId w:val="19"/>
        </w:numPr>
        <w:spacing w:after="0" w:line="240" w:lineRule="auto"/>
        <w:ind w:leftChars="67" w:left="141" w:firstLine="1"/>
        <w:rPr>
          <w:rFonts w:ascii="Calibri" w:eastAsia="SimSun" w:hAnsi="Calibri" w:cs="Times New Roman"/>
          <w:color w:val="auto"/>
        </w:rPr>
      </w:pPr>
      <w:r w:rsidRPr="004E6539">
        <w:rPr>
          <w:rFonts w:ascii="Calibri" w:eastAsia="SimSun" w:hAnsi="Calibri" w:cs="Times New Roman" w:hint="eastAsia"/>
          <w:color w:val="auto"/>
        </w:rPr>
        <w:t>程序运行如下：</w:t>
      </w:r>
    </w:p>
    <w:p w:rsidR="004E6539" w:rsidRPr="004E6539" w:rsidRDefault="004E6539" w:rsidP="004E6539">
      <w:pPr>
        <w:spacing w:after="0" w:line="240" w:lineRule="auto"/>
        <w:ind w:firstLine="420"/>
        <w:rPr>
          <w:rFonts w:ascii="Calibri" w:eastAsia="SimSun" w:hAnsi="Calibri" w:cs="Times New Roman"/>
          <w:color w:val="auto"/>
        </w:rPr>
      </w:pPr>
      <w:r w:rsidRPr="004E6539">
        <w:rPr>
          <w:rFonts w:ascii="Calibri" w:eastAsia="SimSun" w:hAnsi="Calibri" w:cs="Times New Roman" w:hint="eastAsia"/>
          <w:color w:val="auto"/>
        </w:rPr>
        <w:t>①</w:t>
      </w:r>
      <w:r w:rsidRPr="004E6539">
        <w:rPr>
          <w:rFonts w:ascii="Calibri" w:eastAsia="SimSun" w:hAnsi="Calibri" w:cs="Times New Roman" w:hint="eastAsia"/>
          <w:color w:val="auto"/>
        </w:rPr>
        <w:t xml:space="preserve">     </w:t>
      </w:r>
      <w:r w:rsidRPr="004E6539">
        <w:rPr>
          <w:rFonts w:ascii="Calibri" w:eastAsia="SimSun" w:hAnsi="Calibri" w:cs="Times New Roman"/>
          <w:color w:val="auto"/>
        </w:rPr>
        <w:t xml:space="preserve">p = </w:t>
      </w:r>
      <w:proofErr w:type="spellStart"/>
      <w:r w:rsidRPr="004E6539">
        <w:rPr>
          <w:rFonts w:ascii="Calibri" w:eastAsia="SimSun" w:hAnsi="Calibri" w:cs="Times New Roman"/>
          <w:color w:val="auto"/>
        </w:rPr>
        <w:t>HermiteIter</w:t>
      </w:r>
      <w:proofErr w:type="spellEnd"/>
      <w:r w:rsidRPr="004E6539">
        <w:rPr>
          <w:rFonts w:ascii="Calibri" w:eastAsia="SimSun" w:hAnsi="Calibri" w:cs="Times New Roman"/>
          <w:color w:val="auto"/>
        </w:rPr>
        <w:t>(2)</w:t>
      </w:r>
    </w:p>
    <w:p w:rsidR="004E6539" w:rsidRPr="004E6539" w:rsidRDefault="004E6539" w:rsidP="004E6539">
      <w:pPr>
        <w:spacing w:after="0" w:line="240" w:lineRule="auto"/>
        <w:ind w:leftChars="337" w:left="708" w:firstLine="420"/>
        <w:rPr>
          <w:rFonts w:ascii="Calibri" w:eastAsia="SimSun" w:hAnsi="Calibri" w:cs="Times New Roman"/>
          <w:color w:val="auto"/>
        </w:rPr>
      </w:pPr>
      <w:r w:rsidRPr="004E6539">
        <w:rPr>
          <w:rFonts w:ascii="Calibri" w:eastAsia="SimSun" w:hAnsi="Calibri" w:cs="Times New Roman"/>
          <w:color w:val="auto"/>
        </w:rPr>
        <w:t>p = 1.0000         0   -0.5000</w:t>
      </w:r>
    </w:p>
    <w:p w:rsidR="004E6539" w:rsidRPr="004E6539" w:rsidRDefault="004E6539" w:rsidP="004E6539">
      <w:pPr>
        <w:spacing w:after="0" w:line="240" w:lineRule="auto"/>
        <w:ind w:leftChars="337" w:left="708" w:firstLine="420"/>
        <w:rPr>
          <w:rFonts w:ascii="Calibri" w:eastAsia="SimSun" w:hAnsi="Calibri" w:cs="Times New Roman"/>
          <w:color w:val="auto"/>
        </w:rPr>
      </w:pPr>
    </w:p>
    <w:p w:rsidR="004E6539" w:rsidRPr="004E6539" w:rsidRDefault="004E6539" w:rsidP="004E6539">
      <w:pPr>
        <w:spacing w:after="0" w:line="240" w:lineRule="auto"/>
        <w:ind w:leftChars="337" w:left="708" w:firstLine="420"/>
        <w:rPr>
          <w:rFonts w:ascii="Calibri" w:eastAsia="SimSun" w:hAnsi="Calibri" w:cs="Times New Roman"/>
          <w:color w:val="auto"/>
        </w:rPr>
      </w:pPr>
      <w:r w:rsidRPr="004E6539">
        <w:rPr>
          <w:rFonts w:ascii="Calibri" w:eastAsia="SimSun" w:hAnsi="Calibri" w:cs="Times New Roman"/>
          <w:color w:val="auto"/>
        </w:rPr>
        <w:t xml:space="preserve">p = </w:t>
      </w:r>
      <w:proofErr w:type="spellStart"/>
      <w:proofErr w:type="gramStart"/>
      <w:r w:rsidRPr="004E6539">
        <w:rPr>
          <w:rFonts w:ascii="Calibri" w:eastAsia="SimSun" w:hAnsi="Calibri" w:cs="Times New Roman"/>
          <w:color w:val="auto"/>
        </w:rPr>
        <w:t>HermiteIter</w:t>
      </w:r>
      <w:proofErr w:type="spellEnd"/>
      <w:r w:rsidRPr="004E6539">
        <w:rPr>
          <w:rFonts w:ascii="Calibri" w:eastAsia="SimSun" w:hAnsi="Calibri" w:cs="Times New Roman"/>
          <w:color w:val="auto"/>
        </w:rPr>
        <w:t>(</w:t>
      </w:r>
      <w:proofErr w:type="gramEnd"/>
      <w:r w:rsidRPr="004E6539">
        <w:rPr>
          <w:rFonts w:ascii="Calibri" w:eastAsia="SimSun" w:hAnsi="Calibri" w:cs="Times New Roman"/>
          <w:color w:val="auto"/>
        </w:rPr>
        <w:t>3)</w:t>
      </w:r>
    </w:p>
    <w:p w:rsidR="004E6539" w:rsidRPr="004E6539" w:rsidRDefault="004E6539" w:rsidP="004E6539">
      <w:pPr>
        <w:spacing w:after="0" w:line="240" w:lineRule="auto"/>
        <w:ind w:leftChars="337" w:left="708" w:firstLine="420"/>
        <w:rPr>
          <w:rFonts w:ascii="Calibri" w:eastAsia="SimSun" w:hAnsi="Calibri" w:cs="Times New Roman"/>
          <w:color w:val="auto"/>
        </w:rPr>
      </w:pPr>
      <w:r w:rsidRPr="004E6539">
        <w:rPr>
          <w:rFonts w:ascii="Calibri" w:eastAsia="SimSun" w:hAnsi="Calibri" w:cs="Times New Roman"/>
          <w:color w:val="auto"/>
        </w:rPr>
        <w:t>p = 1.0000         0   -1.5000         0</w:t>
      </w:r>
    </w:p>
    <w:p w:rsidR="004E6539" w:rsidRPr="004E6539" w:rsidRDefault="004E6539" w:rsidP="004E6539">
      <w:pPr>
        <w:spacing w:after="0" w:line="240" w:lineRule="auto"/>
        <w:ind w:leftChars="337" w:left="708" w:firstLine="420"/>
        <w:rPr>
          <w:rFonts w:ascii="Calibri" w:eastAsia="SimSun" w:hAnsi="Calibri" w:cs="Times New Roman"/>
          <w:color w:val="auto"/>
        </w:rPr>
      </w:pPr>
    </w:p>
    <w:p w:rsidR="004E6539" w:rsidRPr="004E6539" w:rsidRDefault="004E6539" w:rsidP="004E6539">
      <w:pPr>
        <w:spacing w:after="0" w:line="240" w:lineRule="auto"/>
        <w:ind w:leftChars="337" w:left="708" w:firstLine="420"/>
        <w:rPr>
          <w:rFonts w:ascii="Calibri" w:eastAsia="SimSun" w:hAnsi="Calibri" w:cs="Times New Roman"/>
          <w:color w:val="auto"/>
        </w:rPr>
      </w:pPr>
      <w:r w:rsidRPr="004E6539">
        <w:rPr>
          <w:rFonts w:ascii="Calibri" w:eastAsia="SimSun" w:hAnsi="Calibri" w:cs="Times New Roman"/>
          <w:color w:val="auto"/>
        </w:rPr>
        <w:t xml:space="preserve">p = </w:t>
      </w:r>
      <w:proofErr w:type="spellStart"/>
      <w:proofErr w:type="gramStart"/>
      <w:r w:rsidRPr="004E6539">
        <w:rPr>
          <w:rFonts w:ascii="Calibri" w:eastAsia="SimSun" w:hAnsi="Calibri" w:cs="Times New Roman"/>
          <w:color w:val="auto"/>
        </w:rPr>
        <w:t>HermiteIter</w:t>
      </w:r>
      <w:proofErr w:type="spellEnd"/>
      <w:r w:rsidRPr="004E6539">
        <w:rPr>
          <w:rFonts w:ascii="Calibri" w:eastAsia="SimSun" w:hAnsi="Calibri" w:cs="Times New Roman"/>
          <w:color w:val="auto"/>
        </w:rPr>
        <w:t>(</w:t>
      </w:r>
      <w:proofErr w:type="gramEnd"/>
      <w:r w:rsidRPr="004E6539">
        <w:rPr>
          <w:rFonts w:ascii="Calibri" w:eastAsia="SimSun" w:hAnsi="Calibri" w:cs="Times New Roman"/>
          <w:color w:val="auto"/>
        </w:rPr>
        <w:t>4)</w:t>
      </w:r>
    </w:p>
    <w:p w:rsidR="004E6539" w:rsidRPr="004E6539" w:rsidRDefault="004E6539" w:rsidP="004E6539">
      <w:pPr>
        <w:spacing w:after="0" w:line="240" w:lineRule="auto"/>
        <w:ind w:leftChars="337" w:left="708" w:firstLine="420"/>
        <w:rPr>
          <w:rFonts w:ascii="Calibri" w:eastAsia="SimSun" w:hAnsi="Calibri" w:cs="Times New Roman"/>
          <w:color w:val="auto"/>
        </w:rPr>
      </w:pPr>
      <w:r w:rsidRPr="004E6539">
        <w:rPr>
          <w:rFonts w:ascii="Calibri" w:eastAsia="SimSun" w:hAnsi="Calibri" w:cs="Times New Roman"/>
          <w:color w:val="auto"/>
        </w:rPr>
        <w:t>p = 1.0000         0   -3.0000         0    0.7500</w:t>
      </w:r>
    </w:p>
    <w:p w:rsidR="004E6539" w:rsidRPr="004E6539" w:rsidRDefault="004E6539" w:rsidP="004E6539">
      <w:pPr>
        <w:spacing w:after="0" w:line="240" w:lineRule="auto"/>
        <w:ind w:leftChars="337" w:left="708" w:firstLine="420"/>
        <w:rPr>
          <w:rFonts w:ascii="Calibri" w:eastAsia="SimSun" w:hAnsi="Calibri" w:cs="Times New Roman"/>
          <w:color w:val="auto"/>
        </w:rPr>
      </w:pPr>
    </w:p>
    <w:p w:rsidR="004E6539" w:rsidRPr="004E6539" w:rsidRDefault="004E6539" w:rsidP="004E6539">
      <w:pPr>
        <w:spacing w:after="0" w:line="240" w:lineRule="auto"/>
        <w:ind w:leftChars="337" w:left="708" w:firstLine="420"/>
        <w:rPr>
          <w:rFonts w:ascii="Calibri" w:eastAsia="SimSun" w:hAnsi="Calibri" w:cs="Times New Roman"/>
          <w:color w:val="auto"/>
        </w:rPr>
      </w:pPr>
      <w:r w:rsidRPr="004E6539">
        <w:rPr>
          <w:rFonts w:ascii="Calibri" w:eastAsia="SimSun" w:hAnsi="Calibri" w:cs="Times New Roman"/>
          <w:color w:val="auto"/>
        </w:rPr>
        <w:t xml:space="preserve">p = </w:t>
      </w:r>
      <w:proofErr w:type="spellStart"/>
      <w:proofErr w:type="gramStart"/>
      <w:r w:rsidRPr="004E6539">
        <w:rPr>
          <w:rFonts w:ascii="Calibri" w:eastAsia="SimSun" w:hAnsi="Calibri" w:cs="Times New Roman"/>
          <w:color w:val="auto"/>
        </w:rPr>
        <w:t>HermiteIter</w:t>
      </w:r>
      <w:proofErr w:type="spellEnd"/>
      <w:r w:rsidRPr="004E6539">
        <w:rPr>
          <w:rFonts w:ascii="Calibri" w:eastAsia="SimSun" w:hAnsi="Calibri" w:cs="Times New Roman"/>
          <w:color w:val="auto"/>
        </w:rPr>
        <w:t>(</w:t>
      </w:r>
      <w:proofErr w:type="gramEnd"/>
      <w:r w:rsidRPr="004E6539">
        <w:rPr>
          <w:rFonts w:ascii="Calibri" w:eastAsia="SimSun" w:hAnsi="Calibri" w:cs="Times New Roman"/>
          <w:color w:val="auto"/>
        </w:rPr>
        <w:t>5)</w:t>
      </w:r>
    </w:p>
    <w:p w:rsidR="004E6539" w:rsidRPr="004E6539" w:rsidRDefault="004E6539" w:rsidP="004E6539">
      <w:pPr>
        <w:spacing w:after="0" w:line="240" w:lineRule="auto"/>
        <w:ind w:leftChars="337" w:left="708" w:firstLine="420"/>
        <w:rPr>
          <w:rFonts w:ascii="Calibri" w:eastAsia="SimSun" w:hAnsi="Calibri" w:cs="Times New Roman"/>
          <w:color w:val="auto"/>
        </w:rPr>
      </w:pPr>
      <w:r w:rsidRPr="004E6539">
        <w:rPr>
          <w:rFonts w:ascii="Calibri" w:eastAsia="SimSun" w:hAnsi="Calibri" w:cs="Times New Roman"/>
          <w:color w:val="auto"/>
        </w:rPr>
        <w:t>p = 1.0000         0   -5.0000         0    3.7500         0</w:t>
      </w:r>
    </w:p>
    <w:p w:rsidR="004E6539" w:rsidRPr="004E6539" w:rsidRDefault="004E6539" w:rsidP="004E6539">
      <w:pPr>
        <w:spacing w:after="0" w:line="240" w:lineRule="auto"/>
        <w:ind w:firstLine="420"/>
        <w:rPr>
          <w:rFonts w:ascii="Calibri" w:eastAsia="SimSun" w:hAnsi="Calibri" w:cs="Times New Roman"/>
          <w:color w:val="auto"/>
        </w:rPr>
      </w:pPr>
    </w:p>
    <w:p w:rsidR="004E6539" w:rsidRPr="004E6539" w:rsidRDefault="004E6539" w:rsidP="004E6539">
      <w:pPr>
        <w:spacing w:after="0" w:line="240" w:lineRule="auto"/>
        <w:ind w:firstLine="420"/>
        <w:rPr>
          <w:rFonts w:ascii="Calibri" w:eastAsia="SimSun" w:hAnsi="Calibri" w:cs="Times New Roman"/>
          <w:color w:val="auto"/>
        </w:rPr>
      </w:pPr>
      <w:r w:rsidRPr="004E6539">
        <w:rPr>
          <w:rFonts w:ascii="Calibri" w:eastAsia="SimSun" w:hAnsi="Calibri" w:cs="Times New Roman" w:hint="eastAsia"/>
          <w:color w:val="auto"/>
        </w:rPr>
        <w:t>②</w:t>
      </w:r>
      <w:r w:rsidRPr="004E6539">
        <w:rPr>
          <w:rFonts w:ascii="Calibri" w:eastAsia="SimSun" w:hAnsi="Calibri" w:cs="Times New Roman" w:hint="eastAsia"/>
          <w:color w:val="auto"/>
        </w:rPr>
        <w:t xml:space="preserve">     </w:t>
      </w:r>
      <w:r w:rsidRPr="004E6539">
        <w:rPr>
          <w:rFonts w:ascii="Calibri" w:eastAsia="SimSun" w:hAnsi="Calibri" w:cs="Times New Roman"/>
          <w:color w:val="auto"/>
        </w:rPr>
        <w:t xml:space="preserve">p = </w:t>
      </w:r>
      <w:proofErr w:type="spellStart"/>
      <w:r w:rsidRPr="004E6539">
        <w:rPr>
          <w:rFonts w:ascii="Calibri" w:eastAsia="SimSun" w:hAnsi="Calibri" w:cs="Times New Roman"/>
          <w:color w:val="auto"/>
        </w:rPr>
        <w:t>HermiteIter</w:t>
      </w:r>
      <w:proofErr w:type="spellEnd"/>
      <w:r w:rsidRPr="004E6539">
        <w:rPr>
          <w:rFonts w:ascii="Calibri" w:eastAsia="SimSun" w:hAnsi="Calibri" w:cs="Times New Roman"/>
          <w:color w:val="auto"/>
        </w:rPr>
        <w:t>(6)</w:t>
      </w:r>
    </w:p>
    <w:p w:rsidR="004E6539" w:rsidRPr="004E6539" w:rsidRDefault="004E6539" w:rsidP="004E6539">
      <w:pPr>
        <w:spacing w:after="0" w:line="240" w:lineRule="auto"/>
        <w:ind w:leftChars="337" w:left="708" w:firstLine="420"/>
        <w:rPr>
          <w:rFonts w:ascii="Calibri" w:eastAsia="SimSun" w:hAnsi="Calibri" w:cs="Times New Roman"/>
          <w:color w:val="auto"/>
        </w:rPr>
      </w:pPr>
      <w:r w:rsidRPr="004E6539">
        <w:rPr>
          <w:rFonts w:ascii="Calibri" w:eastAsia="SimSun" w:hAnsi="Calibri" w:cs="Times New Roman"/>
          <w:color w:val="auto"/>
        </w:rPr>
        <w:t>p = 1.0000         0   -7.5000         0   11.2500         0   -1.8750</w:t>
      </w:r>
    </w:p>
    <w:p w:rsidR="004E6539" w:rsidRPr="004E6539" w:rsidRDefault="004E6539" w:rsidP="004E6539">
      <w:pPr>
        <w:spacing w:after="0" w:line="240" w:lineRule="auto"/>
        <w:ind w:leftChars="337" w:left="708" w:firstLine="420"/>
        <w:rPr>
          <w:rFonts w:ascii="Calibri" w:eastAsia="SimSun" w:hAnsi="Calibri" w:cs="Times New Roman"/>
          <w:color w:val="auto"/>
        </w:rPr>
      </w:pPr>
      <w:r w:rsidRPr="004E6539">
        <w:rPr>
          <w:rFonts w:ascii="Calibri" w:eastAsia="SimSun" w:hAnsi="Calibri" w:cs="Times New Roman"/>
          <w:color w:val="auto"/>
        </w:rPr>
        <w:t>r = roots(p)'</w:t>
      </w:r>
    </w:p>
    <w:p w:rsidR="004E6539" w:rsidRPr="004E6539" w:rsidRDefault="004E6539" w:rsidP="004E6539">
      <w:pPr>
        <w:spacing w:after="0" w:line="240" w:lineRule="auto"/>
        <w:ind w:leftChars="337" w:left="708" w:firstLine="420"/>
        <w:rPr>
          <w:rFonts w:ascii="Calibri" w:eastAsia="SimSun" w:hAnsi="Calibri" w:cs="Times New Roman"/>
          <w:color w:val="auto"/>
        </w:rPr>
      </w:pPr>
      <w:r w:rsidRPr="004E6539">
        <w:rPr>
          <w:rFonts w:ascii="Calibri" w:eastAsia="SimSun" w:hAnsi="Calibri" w:cs="Times New Roman"/>
          <w:color w:val="auto"/>
        </w:rPr>
        <w:t>r =</w:t>
      </w:r>
      <w:r w:rsidRPr="004E6539">
        <w:rPr>
          <w:rFonts w:ascii="Calibri" w:eastAsia="SimSun" w:hAnsi="Calibri" w:cs="Times New Roman" w:hint="eastAsia"/>
          <w:color w:val="auto"/>
        </w:rPr>
        <w:t xml:space="preserve"> </w:t>
      </w:r>
      <w:r w:rsidRPr="004E6539">
        <w:rPr>
          <w:rFonts w:ascii="Calibri" w:eastAsia="SimSun" w:hAnsi="Calibri" w:cs="Times New Roman"/>
          <w:color w:val="auto"/>
        </w:rPr>
        <w:t xml:space="preserve">-2.350604973674487   </w:t>
      </w:r>
      <w:proofErr w:type="gramStart"/>
      <w:r w:rsidRPr="004E6539">
        <w:rPr>
          <w:rFonts w:ascii="Calibri" w:eastAsia="SimSun" w:hAnsi="Calibri" w:cs="Times New Roman"/>
          <w:color w:val="auto"/>
        </w:rPr>
        <w:t>2.350604973674488  -</w:t>
      </w:r>
      <w:proofErr w:type="gramEnd"/>
      <w:r w:rsidRPr="004E6539">
        <w:rPr>
          <w:rFonts w:ascii="Calibri" w:eastAsia="SimSun" w:hAnsi="Calibri" w:cs="Times New Roman"/>
          <w:color w:val="auto"/>
        </w:rPr>
        <w:t>1.335849074013696</w:t>
      </w:r>
    </w:p>
    <w:p w:rsidR="004E6539" w:rsidRPr="004E6539" w:rsidRDefault="004E6539" w:rsidP="004E6539">
      <w:pPr>
        <w:spacing w:after="0" w:line="240" w:lineRule="auto"/>
        <w:ind w:leftChars="337" w:left="708" w:firstLine="420"/>
        <w:rPr>
          <w:rFonts w:ascii="Calibri" w:eastAsia="SimSun" w:hAnsi="Calibri" w:cs="Times New Roman"/>
          <w:color w:val="auto"/>
        </w:rPr>
      </w:pPr>
      <w:r w:rsidRPr="004E6539">
        <w:rPr>
          <w:rFonts w:ascii="Calibri" w:eastAsia="SimSun" w:hAnsi="Calibri" w:cs="Times New Roman"/>
          <w:color w:val="auto"/>
        </w:rPr>
        <w:t xml:space="preserve">  </w:t>
      </w:r>
      <w:r w:rsidRPr="004E6539">
        <w:rPr>
          <w:rFonts w:ascii="Calibri" w:eastAsia="SimSun" w:hAnsi="Calibri" w:cs="Times New Roman" w:hint="eastAsia"/>
          <w:color w:val="auto"/>
        </w:rPr>
        <w:t xml:space="preserve"> </w:t>
      </w:r>
      <w:proofErr w:type="gramStart"/>
      <w:r w:rsidRPr="004E6539">
        <w:rPr>
          <w:rFonts w:ascii="Calibri" w:eastAsia="SimSun" w:hAnsi="Calibri" w:cs="Times New Roman"/>
          <w:color w:val="auto"/>
        </w:rPr>
        <w:t>1.335849074013698  -</w:t>
      </w:r>
      <w:proofErr w:type="gramEnd"/>
      <w:r w:rsidRPr="004E6539">
        <w:rPr>
          <w:rFonts w:ascii="Calibri" w:eastAsia="SimSun" w:hAnsi="Calibri" w:cs="Times New Roman"/>
          <w:color w:val="auto"/>
        </w:rPr>
        <w:t>0.436077411927617   0.436077411927616</w:t>
      </w:r>
    </w:p>
    <w:p w:rsidR="004E6539" w:rsidRPr="004E6539" w:rsidRDefault="004E6539" w:rsidP="004E6539">
      <w:pPr>
        <w:spacing w:after="0" w:line="240" w:lineRule="auto"/>
        <w:ind w:leftChars="337" w:left="708" w:firstLine="420"/>
        <w:rPr>
          <w:rFonts w:ascii="Calibri" w:eastAsia="SimSun" w:hAnsi="Calibri" w:cs="Times New Roman"/>
          <w:color w:val="auto"/>
        </w:rPr>
      </w:pPr>
    </w:p>
    <w:p w:rsidR="004E6539" w:rsidRPr="004E6539" w:rsidRDefault="004E6539" w:rsidP="004E6539">
      <w:pPr>
        <w:spacing w:after="0" w:line="240" w:lineRule="auto"/>
        <w:ind w:leftChars="405" w:left="850" w:firstLineChars="150" w:firstLine="315"/>
        <w:rPr>
          <w:rFonts w:ascii="Calibri" w:eastAsia="SimSun" w:hAnsi="Calibri" w:cs="Times New Roman"/>
          <w:color w:val="auto"/>
        </w:rPr>
      </w:pPr>
      <w:r w:rsidRPr="004E6539">
        <w:rPr>
          <w:rFonts w:ascii="Calibri" w:eastAsia="SimSun" w:hAnsi="Calibri" w:cs="Times New Roman" w:hint="eastAsia"/>
          <w:color w:val="auto"/>
        </w:rPr>
        <w:t>用二分法求根为：</w:t>
      </w:r>
      <w:r w:rsidRPr="004E6539">
        <w:rPr>
          <w:rFonts w:ascii="Calibri" w:eastAsia="SimSun" w:hAnsi="Calibri" w:cs="Times New Roman" w:hint="eastAsia"/>
          <w:color w:val="auto"/>
        </w:rPr>
        <w:t xml:space="preserve"> </w:t>
      </w:r>
    </w:p>
    <w:p w:rsidR="004E6539" w:rsidRPr="004E6539" w:rsidRDefault="004E6539" w:rsidP="004E6539">
      <w:pPr>
        <w:spacing w:after="0" w:line="240" w:lineRule="auto"/>
        <w:ind w:leftChars="337" w:left="708" w:firstLine="420"/>
        <w:rPr>
          <w:rFonts w:ascii="Calibri" w:eastAsia="SimSun" w:hAnsi="Calibri" w:cs="Times New Roman"/>
          <w:color w:val="auto"/>
        </w:rPr>
      </w:pPr>
      <w:r w:rsidRPr="004E6539">
        <w:rPr>
          <w:rFonts w:ascii="Calibri" w:eastAsia="SimSun" w:hAnsi="Calibri" w:cs="Times New Roman"/>
          <w:color w:val="auto"/>
        </w:rPr>
        <w:t xml:space="preserve">r = </w:t>
      </w:r>
      <w:proofErr w:type="spellStart"/>
      <w:r w:rsidRPr="004E6539">
        <w:rPr>
          <w:rFonts w:ascii="Calibri" w:eastAsia="SimSun" w:hAnsi="Calibri" w:cs="Times New Roman"/>
          <w:color w:val="auto"/>
        </w:rPr>
        <w:t>BinSolve</w:t>
      </w:r>
      <w:proofErr w:type="spellEnd"/>
      <w:r w:rsidRPr="004E6539">
        <w:rPr>
          <w:rFonts w:ascii="Calibri" w:eastAsia="SimSun" w:hAnsi="Calibri" w:cs="Times New Roman"/>
          <w:color w:val="auto"/>
        </w:rPr>
        <w:t>('HermiteH6</w:t>
      </w:r>
      <w:proofErr w:type="gramStart"/>
      <w:r w:rsidRPr="004E6539">
        <w:rPr>
          <w:rFonts w:ascii="Calibri" w:eastAsia="SimSun" w:hAnsi="Calibri" w:cs="Times New Roman"/>
          <w:color w:val="auto"/>
        </w:rPr>
        <w:t>',-</w:t>
      </w:r>
      <w:proofErr w:type="gramEnd"/>
      <w:r w:rsidRPr="004E6539">
        <w:rPr>
          <w:rFonts w:ascii="Calibri" w:eastAsia="SimSun" w:hAnsi="Calibri" w:cs="Times New Roman"/>
          <w:color w:val="auto"/>
        </w:rPr>
        <w:t>3,3,1e-6)</w:t>
      </w:r>
    </w:p>
    <w:p w:rsidR="004E6539" w:rsidRPr="004E6539" w:rsidRDefault="004E6539" w:rsidP="004E6539">
      <w:pPr>
        <w:spacing w:after="0" w:line="240" w:lineRule="auto"/>
        <w:ind w:leftChars="337" w:left="708" w:firstLine="420"/>
        <w:rPr>
          <w:rFonts w:ascii="Calibri" w:eastAsia="SimSun" w:hAnsi="Calibri" w:cs="Times New Roman"/>
          <w:color w:val="auto"/>
        </w:rPr>
      </w:pPr>
      <w:r w:rsidRPr="004E6539">
        <w:rPr>
          <w:rFonts w:ascii="Calibri" w:eastAsia="SimSun" w:hAnsi="Calibri" w:cs="Times New Roman"/>
          <w:color w:val="auto"/>
        </w:rPr>
        <w:t>r =</w:t>
      </w:r>
      <w:r w:rsidRPr="004E6539">
        <w:rPr>
          <w:rFonts w:ascii="Calibri" w:eastAsia="SimSun" w:hAnsi="Calibri" w:cs="Times New Roman" w:hint="eastAsia"/>
          <w:color w:val="auto"/>
        </w:rPr>
        <w:t xml:space="preserve"> </w:t>
      </w:r>
      <w:r w:rsidRPr="004E6539">
        <w:rPr>
          <w:rFonts w:ascii="Calibri" w:eastAsia="SimSun" w:hAnsi="Calibri" w:cs="Times New Roman"/>
          <w:color w:val="auto"/>
        </w:rPr>
        <w:t>-2.</w:t>
      </w:r>
      <w:proofErr w:type="gramStart"/>
      <w:r w:rsidRPr="004E6539">
        <w:rPr>
          <w:rFonts w:ascii="Calibri" w:eastAsia="SimSun" w:hAnsi="Calibri" w:cs="Times New Roman"/>
          <w:color w:val="auto"/>
        </w:rPr>
        <w:t>350604981792216  -</w:t>
      </w:r>
      <w:proofErr w:type="gramEnd"/>
      <w:r w:rsidRPr="004E6539">
        <w:rPr>
          <w:rFonts w:ascii="Calibri" w:eastAsia="SimSun" w:hAnsi="Calibri" w:cs="Times New Roman"/>
          <w:color w:val="auto"/>
        </w:rPr>
        <w:t>1.335849100229691  -0.436077818578603</w:t>
      </w:r>
    </w:p>
    <w:p w:rsidR="004E6539" w:rsidRPr="004E6539" w:rsidRDefault="004E6539" w:rsidP="004E6539">
      <w:pPr>
        <w:spacing w:after="0" w:line="240" w:lineRule="auto"/>
        <w:ind w:leftChars="337" w:left="708" w:firstLine="420"/>
        <w:rPr>
          <w:rFonts w:ascii="Calibri" w:eastAsia="SimSun" w:hAnsi="Calibri" w:cs="Times New Roman"/>
          <w:color w:val="auto"/>
        </w:rPr>
      </w:pPr>
      <w:r w:rsidRPr="004E6539">
        <w:rPr>
          <w:rFonts w:ascii="Calibri" w:eastAsia="SimSun" w:hAnsi="Calibri" w:cs="Times New Roman"/>
          <w:color w:val="auto"/>
        </w:rPr>
        <w:t xml:space="preserve">   0.436077351472816   1.335848983453244   2.350604952598104</w:t>
      </w:r>
    </w:p>
    <w:p w:rsidR="004E6539" w:rsidRPr="004E6539" w:rsidRDefault="004E6539" w:rsidP="004E6539">
      <w:pPr>
        <w:jc w:val="left"/>
        <w:rPr>
          <w:rFonts w:ascii="Calibri" w:hAnsi="Calibri" w:cs="Times New Roman"/>
          <w:color w:val="auto"/>
        </w:rPr>
      </w:pPr>
    </w:p>
    <w:p w:rsidR="004E6539" w:rsidRPr="004E6539" w:rsidRDefault="004E6539" w:rsidP="004E6539">
      <w:pPr>
        <w:jc w:val="left"/>
        <w:rPr>
          <w:rFonts w:ascii="Calibri" w:hAnsi="Calibri" w:cs="Times New Roman"/>
          <w:color w:val="auto"/>
        </w:rPr>
      </w:pPr>
    </w:p>
    <w:p w:rsidR="004E6539" w:rsidRPr="004E6539" w:rsidRDefault="004E6539" w:rsidP="004E6539">
      <w:pPr>
        <w:jc w:val="left"/>
        <w:rPr>
          <w:rFonts w:ascii="Calibri" w:hAnsi="Calibri" w:cs="Times New Roman"/>
          <w:color w:val="auto"/>
        </w:rPr>
      </w:pPr>
    </w:p>
    <w:p w:rsidR="004E6539" w:rsidRPr="004E6539" w:rsidRDefault="004E6539" w:rsidP="004E6539">
      <w:pPr>
        <w:jc w:val="left"/>
        <w:rPr>
          <w:rFonts w:ascii="Calibri" w:hAnsi="Calibri" w:cs="Times New Roman"/>
          <w:color w:val="auto"/>
        </w:rPr>
      </w:pPr>
    </w:p>
    <w:p w:rsidR="004E6539" w:rsidRPr="004E6539" w:rsidRDefault="004E6539" w:rsidP="004E6539">
      <w:pPr>
        <w:jc w:val="left"/>
        <w:rPr>
          <w:rFonts w:ascii="Calibri" w:hAnsi="Calibri" w:cs="Times New Roman"/>
          <w:color w:val="auto"/>
        </w:rPr>
      </w:pPr>
    </w:p>
    <w:p w:rsidR="004E6539" w:rsidRPr="004E6539" w:rsidRDefault="004E6539" w:rsidP="004E6539">
      <w:pPr>
        <w:jc w:val="left"/>
        <w:rPr>
          <w:rFonts w:ascii="Calibri" w:hAnsi="Calibri" w:cs="Times New Roman"/>
          <w:color w:val="auto"/>
        </w:rPr>
      </w:pPr>
    </w:p>
    <w:p w:rsidR="004E6539" w:rsidRPr="004E6539" w:rsidRDefault="004E6539" w:rsidP="004E6539">
      <w:pPr>
        <w:jc w:val="left"/>
        <w:rPr>
          <w:rFonts w:ascii="Calibri" w:hAnsi="Calibri" w:cs="Times New Roman"/>
          <w:color w:val="auto"/>
        </w:rPr>
      </w:pPr>
    </w:p>
    <w:p w:rsidR="004E6539" w:rsidRPr="004E6539" w:rsidRDefault="004E6539" w:rsidP="004E6539">
      <w:pPr>
        <w:jc w:val="left"/>
        <w:rPr>
          <w:rFonts w:ascii="Calibri" w:hAnsi="Calibri" w:cs="Times New Roman"/>
          <w:color w:val="auto"/>
        </w:rPr>
      </w:pPr>
    </w:p>
    <w:p w:rsidR="004E6539" w:rsidRPr="004E6539" w:rsidRDefault="004E6539" w:rsidP="004E6539">
      <w:pPr>
        <w:jc w:val="left"/>
        <w:rPr>
          <w:rFonts w:ascii="Calibri" w:hAnsi="Calibri" w:cs="Times New Roman"/>
          <w:color w:val="auto"/>
        </w:rPr>
      </w:pPr>
    </w:p>
    <w:p w:rsidR="004E6539" w:rsidRPr="004E6539" w:rsidRDefault="004E6539" w:rsidP="004E6539">
      <w:pPr>
        <w:jc w:val="left"/>
        <w:rPr>
          <w:rFonts w:ascii="Calibri" w:hAnsi="Calibri" w:cs="Times New Roman"/>
          <w:color w:val="auto"/>
        </w:rPr>
      </w:pPr>
    </w:p>
    <w:p w:rsidR="004E6539" w:rsidRPr="004E6539" w:rsidRDefault="004E6539" w:rsidP="004E6539">
      <w:pPr>
        <w:jc w:val="left"/>
        <w:rPr>
          <w:rFonts w:ascii="Calibri" w:hAnsi="Calibri" w:cs="Times New Roman"/>
          <w:color w:val="auto"/>
        </w:rPr>
      </w:pPr>
    </w:p>
    <w:p w:rsidR="004E6539" w:rsidRPr="004E6539" w:rsidRDefault="004E6539" w:rsidP="004E6539">
      <w:pPr>
        <w:jc w:val="left"/>
        <w:rPr>
          <w:rFonts w:ascii="Calibri" w:hAnsi="Calibri" w:cs="Times New Roman"/>
          <w:color w:val="auto"/>
        </w:rPr>
      </w:pPr>
    </w:p>
    <w:p w:rsidR="004E6539" w:rsidRPr="004E6539" w:rsidRDefault="004E6539" w:rsidP="004E6539">
      <w:pPr>
        <w:jc w:val="left"/>
        <w:rPr>
          <w:rFonts w:ascii="Calibri" w:hAnsi="Calibri" w:cs="Times New Roman"/>
          <w:color w:val="auto"/>
        </w:rPr>
      </w:pPr>
    </w:p>
    <w:p w:rsidR="004E6539" w:rsidRPr="004E6539" w:rsidRDefault="004E6539" w:rsidP="004E6539">
      <w:pPr>
        <w:jc w:val="left"/>
        <w:rPr>
          <w:rFonts w:ascii="Calibri" w:hAnsi="Calibri" w:cs="Times New Roman"/>
          <w:color w:val="auto"/>
        </w:rPr>
      </w:pPr>
    </w:p>
    <w:p w:rsidR="004E6539" w:rsidRPr="004E6539" w:rsidRDefault="004E6539" w:rsidP="004E6539">
      <w:pPr>
        <w:jc w:val="left"/>
        <w:rPr>
          <w:rFonts w:ascii="Calibri" w:hAnsi="Calibri" w:cs="Times New Roman"/>
          <w:color w:val="auto"/>
        </w:rPr>
      </w:pPr>
    </w:p>
    <w:p w:rsidR="004E6539" w:rsidRPr="004E6539" w:rsidRDefault="004E6539" w:rsidP="004E6539">
      <w:pPr>
        <w:jc w:val="left"/>
        <w:rPr>
          <w:rFonts w:ascii="Calibri" w:hAnsi="Calibri" w:cs="Times New Roman"/>
          <w:color w:val="auto"/>
        </w:rPr>
      </w:pPr>
    </w:p>
    <w:p w:rsidR="004E6539" w:rsidRPr="004E6539" w:rsidRDefault="004E6539" w:rsidP="004E6539">
      <w:pPr>
        <w:jc w:val="left"/>
        <w:rPr>
          <w:rFonts w:ascii="Times New Roman" w:hAnsi="Times New Roman" w:cs="Times New Roman"/>
          <w:color w:val="auto"/>
          <w:sz w:val="24"/>
        </w:rPr>
      </w:pPr>
    </w:p>
    <w:p w:rsidR="004E6539" w:rsidRPr="004E6539" w:rsidRDefault="004E6539" w:rsidP="004E6539">
      <w:pPr>
        <w:jc w:val="left"/>
        <w:rPr>
          <w:rFonts w:ascii="SimHei" w:eastAsia="SimHei" w:hAnsi="SimHei" w:cs="Times New Roman"/>
          <w:color w:val="auto"/>
          <w:sz w:val="24"/>
        </w:rPr>
      </w:pPr>
      <w:r w:rsidRPr="004E6539">
        <w:rPr>
          <w:rFonts w:ascii="SimHei" w:eastAsia="SimHei" w:hAnsi="SimHei" w:cs="Times New Roman" w:hint="eastAsia"/>
          <w:color w:val="auto"/>
          <w:sz w:val="24"/>
        </w:rPr>
        <w:t>思考题：</w:t>
      </w:r>
    </w:p>
    <w:p w:rsidR="004E6539" w:rsidRPr="004E6539" w:rsidRDefault="004E6539" w:rsidP="004E6539">
      <w:pPr>
        <w:widowControl w:val="0"/>
        <w:numPr>
          <w:ilvl w:val="0"/>
          <w:numId w:val="20"/>
        </w:numPr>
        <w:spacing w:after="0" w:line="240" w:lineRule="auto"/>
        <w:rPr>
          <w:rFonts w:ascii="Calibri" w:eastAsia="SimSun" w:hAnsi="Calibri" w:cs="Times New Roman"/>
          <w:color w:val="auto"/>
        </w:rPr>
      </w:pPr>
      <w:r w:rsidRPr="004E6539">
        <w:rPr>
          <w:rFonts w:ascii="Calibri" w:eastAsia="SimSun" w:hAnsi="Calibri" w:cs="Times New Roman" w:hint="eastAsia"/>
          <w:color w:val="auto"/>
        </w:rPr>
        <w:t>由于</w:t>
      </w:r>
      <w:r w:rsidRPr="004E6539">
        <w:rPr>
          <w:rFonts w:ascii="Calibri" w:eastAsia="SimSun" w:hAnsi="Calibri" w:cs="Times New Roman" w:hint="eastAsia"/>
          <w:color w:val="auto"/>
        </w:rPr>
        <w:t>Newton</w:t>
      </w:r>
      <w:r w:rsidRPr="004E6539">
        <w:rPr>
          <w:rFonts w:ascii="Calibri" w:eastAsia="SimSun" w:hAnsi="Calibri" w:cs="Times New Roman" w:hint="eastAsia"/>
          <w:color w:val="auto"/>
        </w:rPr>
        <w:t>法具有局部收敛性，所以在实际问题中，当实际问题本身能提供接近于根的初始近似值时，就可保证迭代序列收敛，但当初值难以确定时，迭代序列就不一定收敛。实际计算时应先用比较稳定的算法，如二分法，计算根的近似值，再将该近似值作为牛顿法的初值，以保证迭代序列的收敛性。</w:t>
      </w:r>
    </w:p>
    <w:p w:rsidR="004E6539" w:rsidRPr="004E6539" w:rsidRDefault="004E6539" w:rsidP="004E6539">
      <w:pPr>
        <w:spacing w:after="0" w:line="240" w:lineRule="auto"/>
        <w:ind w:left="720"/>
        <w:rPr>
          <w:rFonts w:ascii="Calibri" w:eastAsia="SimSun" w:hAnsi="Calibri" w:cs="Times New Roman"/>
          <w:color w:val="auto"/>
        </w:rPr>
      </w:pPr>
    </w:p>
    <w:p w:rsidR="004E6539" w:rsidRPr="004E6539" w:rsidRDefault="004E6539" w:rsidP="004E6539">
      <w:pPr>
        <w:widowControl w:val="0"/>
        <w:numPr>
          <w:ilvl w:val="0"/>
          <w:numId w:val="20"/>
        </w:numPr>
        <w:spacing w:after="0" w:line="240" w:lineRule="auto"/>
        <w:rPr>
          <w:rFonts w:ascii="Calibri" w:eastAsia="SimSun" w:hAnsi="Calibri" w:cs="Times New Roman"/>
          <w:color w:val="auto"/>
        </w:rPr>
      </w:pPr>
      <w:r w:rsidRPr="004E6539">
        <w:rPr>
          <w:rFonts w:ascii="Calibri" w:eastAsia="SimSun" w:hAnsi="Calibri" w:cs="Times New Roman" w:hint="eastAsia"/>
          <w:color w:val="auto"/>
        </w:rPr>
        <w:t>实验</w:t>
      </w:r>
      <w:r w:rsidRPr="004E6539">
        <w:rPr>
          <w:rFonts w:ascii="Calibri" w:eastAsia="SimSun" w:hAnsi="Calibri" w:cs="Times New Roman" w:hint="eastAsia"/>
          <w:color w:val="auto"/>
        </w:rPr>
        <w:t>2</w:t>
      </w:r>
      <w:r w:rsidRPr="004E6539">
        <w:rPr>
          <w:rFonts w:ascii="Calibri" w:eastAsia="SimSun" w:hAnsi="Calibri" w:cs="Times New Roman" w:hint="eastAsia"/>
          <w:color w:val="auto"/>
        </w:rPr>
        <w:t>中两个方程根其实相同，只是第二个方程为重根，通过比较迭代次数，第一个方程迭代了</w:t>
      </w:r>
      <w:r w:rsidRPr="004E6539">
        <w:rPr>
          <w:rFonts w:ascii="Calibri" w:eastAsia="SimSun" w:hAnsi="Calibri" w:cs="Times New Roman" w:hint="eastAsia"/>
          <w:color w:val="auto"/>
        </w:rPr>
        <w:t>3</w:t>
      </w:r>
      <w:r w:rsidRPr="004E6539">
        <w:rPr>
          <w:rFonts w:ascii="Calibri" w:eastAsia="SimSun" w:hAnsi="Calibri" w:cs="Times New Roman" w:hint="eastAsia"/>
          <w:color w:val="auto"/>
        </w:rPr>
        <w:t>次得出结果，第二个方程迭代了</w:t>
      </w:r>
      <w:r w:rsidRPr="004E6539">
        <w:rPr>
          <w:rFonts w:ascii="Calibri" w:eastAsia="SimSun" w:hAnsi="Calibri" w:cs="Times New Roman" w:hint="eastAsia"/>
          <w:color w:val="auto"/>
        </w:rPr>
        <w:t>8</w:t>
      </w:r>
      <w:r w:rsidRPr="004E6539">
        <w:rPr>
          <w:rFonts w:ascii="Calibri" w:eastAsia="SimSun" w:hAnsi="Calibri" w:cs="Times New Roman" w:hint="eastAsia"/>
          <w:color w:val="auto"/>
        </w:rPr>
        <w:t>次得出结果，且第二个方程的结果不如第一个准确，这是由于第二个方程在根处导数为</w:t>
      </w:r>
      <w:r w:rsidRPr="004E6539">
        <w:rPr>
          <w:rFonts w:ascii="Calibri" w:eastAsia="SimSun" w:hAnsi="Calibri" w:cs="Times New Roman" w:hint="eastAsia"/>
          <w:color w:val="auto"/>
        </w:rPr>
        <w:t>0</w:t>
      </w:r>
      <w:r w:rsidRPr="004E6539">
        <w:rPr>
          <w:rFonts w:ascii="Calibri" w:eastAsia="SimSun" w:hAnsi="Calibri" w:cs="Times New Roman" w:hint="eastAsia"/>
          <w:color w:val="auto"/>
        </w:rPr>
        <w:t>，在根的领域内导数很小使</w:t>
      </w:r>
      <w:r w:rsidRPr="004E6539">
        <w:rPr>
          <w:rFonts w:ascii="Calibri" w:eastAsia="SimSun" w:hAnsi="Calibri" w:cs="Times New Roman" w:hint="eastAsia"/>
          <w:color w:val="auto"/>
        </w:rPr>
        <w:t>Newton</w:t>
      </w:r>
      <w:r w:rsidRPr="004E6539">
        <w:rPr>
          <w:rFonts w:ascii="Calibri" w:eastAsia="SimSun" w:hAnsi="Calibri" w:cs="Times New Roman" w:hint="eastAsia"/>
          <w:color w:val="auto"/>
        </w:rPr>
        <w:t>法收敛速度变慢，精度变低。</w:t>
      </w:r>
    </w:p>
    <w:p w:rsidR="004E6539" w:rsidRPr="004E6539" w:rsidRDefault="004E6539" w:rsidP="004E6539">
      <w:pPr>
        <w:spacing w:after="0" w:line="360" w:lineRule="auto"/>
        <w:ind w:left="720"/>
        <w:rPr>
          <w:rFonts w:ascii="Calibri" w:eastAsia="SimSun" w:hAnsi="Calibri" w:cs="Times New Roman"/>
          <w:color w:val="auto"/>
        </w:rPr>
      </w:pPr>
    </w:p>
    <w:p w:rsidR="004E6539" w:rsidRPr="004E6539" w:rsidRDefault="004E6539" w:rsidP="004E6539">
      <w:pPr>
        <w:spacing w:after="0" w:line="360" w:lineRule="auto"/>
        <w:rPr>
          <w:rFonts w:ascii="Calibri" w:hAnsi="Calibri" w:cs="Times New Roman"/>
          <w:color w:val="auto"/>
        </w:rPr>
      </w:pPr>
      <w:r w:rsidRPr="004E6539">
        <w:rPr>
          <w:rFonts w:eastAsia="SimSun" w:hint="eastAsia"/>
          <w:color w:val="auto"/>
        </w:rPr>
        <w:t xml:space="preserve">3.     </w:t>
      </w:r>
      <w:r w:rsidRPr="004E6539">
        <w:rPr>
          <w:rFonts w:hint="eastAsia"/>
          <w:color w:val="auto"/>
        </w:rPr>
        <w:t>Legendre P6</w:t>
      </w:r>
      <w:r w:rsidRPr="004E6539">
        <w:rPr>
          <w:rFonts w:eastAsia="SimSun" w:hint="eastAsia"/>
          <w:color w:val="auto"/>
        </w:rPr>
        <w:t xml:space="preserve"> </w:t>
      </w:r>
      <w:r w:rsidRPr="004E6539">
        <w:rPr>
          <w:rFonts w:hint="eastAsia"/>
          <w:color w:val="auto"/>
        </w:rPr>
        <w:t xml:space="preserve">   Chebyshev T6</w:t>
      </w:r>
    </w:p>
    <w:p w:rsidR="004E6539" w:rsidRPr="004E6539" w:rsidRDefault="004E6539" w:rsidP="004E6539">
      <w:pPr>
        <w:spacing w:line="360" w:lineRule="auto"/>
        <w:jc w:val="left"/>
        <w:rPr>
          <w:rFonts w:ascii="Times New Roman" w:eastAsia="SimSun" w:hAnsi="Times New Roman" w:cs="Times New Roman"/>
          <w:color w:val="auto"/>
          <w:sz w:val="24"/>
        </w:rPr>
      </w:pPr>
      <w:r w:rsidRPr="004E6539">
        <w:rPr>
          <w:rFonts w:ascii="Calibri" w:eastAsia="SimSun" w:hAnsi="Calibri" w:cs="Times New Roman"/>
          <w:noProof/>
          <w:color w:val="auto"/>
        </w:rPr>
        <mc:AlternateContent>
          <mc:Choice Requires="wpg">
            <w:drawing>
              <wp:anchor distT="0" distB="0" distL="114300" distR="114300" simplePos="0" relativeHeight="251661312" behindDoc="0" locked="0" layoutInCell="1" allowOverlap="1" wp14:anchorId="44DD732F" wp14:editId="7E98B3ED">
                <wp:simplePos x="0" y="0"/>
                <wp:positionH relativeFrom="column">
                  <wp:posOffset>428626</wp:posOffset>
                </wp:positionH>
                <wp:positionV relativeFrom="paragraph">
                  <wp:posOffset>22861</wp:posOffset>
                </wp:positionV>
                <wp:extent cx="4629150" cy="3314700"/>
                <wp:effectExtent l="0" t="0" r="0" b="0"/>
                <wp:wrapNone/>
                <wp:docPr id="11" name="그룹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9150" cy="3314700"/>
                          <a:chOff x="2950" y="5788"/>
                          <a:chExt cx="7537" cy="6115"/>
                        </a:xfrm>
                      </wpg:grpSpPr>
                      <pic:pic xmlns:pic="http://schemas.openxmlformats.org/drawingml/2006/picture">
                        <pic:nvPicPr>
                          <pic:cNvPr id="20" name="图片 5" descr="Legendre.bmp"/>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2950" y="5816"/>
                            <a:ext cx="3776" cy="2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图片 10" descr="Chebyshev.bmp"/>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6727" y="5788"/>
                            <a:ext cx="3760" cy="2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图片 12" descr="Laguerre.bmp"/>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2964" y="9064"/>
                            <a:ext cx="3760" cy="2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图片 13" descr="Hermite.bmp"/>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6727" y="9047"/>
                            <a:ext cx="3760" cy="2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6EA56BF" id="그룹 11" o:spid="_x0000_s1026" style="position:absolute;margin-left:33.75pt;margin-top:1.8pt;width:364.5pt;height:261pt;z-index:251661312" coordorigin="2950,5788" coordsize="7537,6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">
                <v:shape id="图片 5" o:spid="_x0000_s1027" type="#_x0000_t75" alt="Legendre.bmp" style="position:absolute;left:2950;top:5816;width:3776;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">
                  <v:imagedata r:id="rId66" o:title="Legendre"/>
                </v:shape>
                <v:shape id="图片 10" o:spid="_x0000_s1028" type="#_x0000_t75" alt="Chebyshev.bmp" style="position:absolute;left:6727;top:5788;width:3760;height:2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">
                  <v:imagedata r:id="rId67" o:title="Chebyshev"/>
                </v:shape>
                <v:shape id="图片 12" o:spid="_x0000_s1029" type="#_x0000_t75" alt="Laguerre.bmp" style="position:absolute;left:2964;top:9064;width:3760;height:2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">
                  <v:imagedata r:id="rId68" o:title="Laguerre"/>
                </v:shape>
                <v:shape id="图片 13" o:spid="_x0000_s1030" type="#_x0000_t75" alt="Hermite.bmp" style="position:absolute;left:6727;top:9047;width:3760;height:2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">
                  <v:imagedata r:id="rId69" o:title="Hermite"/>
                </v:shape>
              </v:group>
            </w:pict>
          </mc:Fallback>
        </mc:AlternateContent>
      </w:r>
    </w:p>
    <w:p w:rsidR="004E6539" w:rsidRPr="004E6539" w:rsidRDefault="004E6539" w:rsidP="004E6539">
      <w:pPr>
        <w:spacing w:line="360" w:lineRule="auto"/>
        <w:jc w:val="left"/>
        <w:rPr>
          <w:rFonts w:ascii="Times New Roman" w:eastAsia="SimSun" w:hAnsi="Times New Roman" w:cs="Times New Roman"/>
          <w:color w:val="auto"/>
          <w:sz w:val="24"/>
        </w:rPr>
      </w:pPr>
    </w:p>
    <w:p w:rsidR="004E6539" w:rsidRPr="004E6539" w:rsidRDefault="004E6539" w:rsidP="004E6539">
      <w:pPr>
        <w:spacing w:line="360" w:lineRule="auto"/>
        <w:jc w:val="left"/>
        <w:rPr>
          <w:rFonts w:ascii="Times New Roman" w:eastAsia="SimSun" w:hAnsi="Times New Roman" w:cs="Times New Roman"/>
          <w:color w:val="auto"/>
          <w:sz w:val="24"/>
        </w:rPr>
      </w:pPr>
    </w:p>
    <w:p w:rsidR="004E6539" w:rsidRPr="004E6539" w:rsidRDefault="004E6539" w:rsidP="004E6539">
      <w:pPr>
        <w:spacing w:line="360" w:lineRule="auto"/>
        <w:jc w:val="left"/>
        <w:rPr>
          <w:rFonts w:ascii="Times New Roman" w:eastAsia="SimSun" w:hAnsi="Times New Roman" w:cs="Times New Roman"/>
          <w:color w:val="auto"/>
          <w:sz w:val="24"/>
        </w:rPr>
      </w:pPr>
    </w:p>
    <w:p w:rsidR="004E6539" w:rsidRPr="004E6539" w:rsidRDefault="004E6539" w:rsidP="004E6539">
      <w:pPr>
        <w:spacing w:line="360" w:lineRule="auto"/>
        <w:jc w:val="left"/>
        <w:rPr>
          <w:rFonts w:ascii="Times New Roman" w:eastAsia="SimSun" w:hAnsi="Times New Roman" w:cs="Times New Roman"/>
          <w:color w:val="auto"/>
          <w:sz w:val="24"/>
        </w:rPr>
      </w:pPr>
    </w:p>
    <w:p w:rsidR="004E6539" w:rsidRPr="004E6539" w:rsidRDefault="004E6539" w:rsidP="004E6539">
      <w:pPr>
        <w:spacing w:line="360" w:lineRule="auto"/>
        <w:jc w:val="left"/>
        <w:rPr>
          <w:rFonts w:ascii="SimSun" w:hAnsi="SimSun" w:cs="Times New Roman"/>
          <w:color w:val="auto"/>
          <w:sz w:val="24"/>
        </w:rPr>
      </w:pPr>
    </w:p>
    <w:p w:rsidR="004E6539" w:rsidRPr="004E6539" w:rsidRDefault="004E6539" w:rsidP="004E6539">
      <w:pPr>
        <w:spacing w:line="360" w:lineRule="auto"/>
        <w:jc w:val="left"/>
        <w:rPr>
          <w:rFonts w:ascii="SimSun" w:hAnsi="SimSun" w:cs="맑은 고딕"/>
          <w:color w:val="auto"/>
          <w:sz w:val="24"/>
        </w:rPr>
      </w:pPr>
    </w:p>
    <w:p w:rsidR="004E6539" w:rsidRPr="004E6539" w:rsidRDefault="004E6539" w:rsidP="004E6539">
      <w:pPr>
        <w:spacing w:line="360" w:lineRule="auto"/>
        <w:jc w:val="left"/>
        <w:rPr>
          <w:rFonts w:ascii="SimSun" w:hAnsi="SimSun" w:cs="맑은 고딕"/>
          <w:color w:val="auto"/>
          <w:sz w:val="24"/>
        </w:rPr>
      </w:pPr>
    </w:p>
    <w:p w:rsidR="004E6539" w:rsidRPr="004E6539" w:rsidRDefault="004E6539" w:rsidP="004E6539">
      <w:pPr>
        <w:spacing w:line="360" w:lineRule="auto"/>
        <w:jc w:val="left"/>
        <w:rPr>
          <w:rFonts w:ascii="SimSun" w:hAnsi="SimSun" w:cs="맑은 고딕"/>
          <w:color w:val="auto"/>
          <w:sz w:val="24"/>
        </w:rPr>
      </w:pPr>
    </w:p>
    <w:p w:rsidR="004E6539" w:rsidRPr="004E6539" w:rsidRDefault="004E6539" w:rsidP="00F67410">
      <w:pPr>
        <w:pStyle w:val="a4"/>
        <w:ind w:firstLineChars="0" w:firstLine="0"/>
      </w:pPr>
    </w:p>
    <w:p w:rsidR="00F67410" w:rsidRPr="004E6539" w:rsidRDefault="00F67410" w:rsidP="00F67410">
      <w:pPr>
        <w:pStyle w:val="a4"/>
        <w:ind w:firstLineChars="0" w:firstLine="0"/>
        <w:rPr>
          <w:b/>
          <w:bCs/>
        </w:rPr>
      </w:pPr>
      <w:r w:rsidRPr="004E6539">
        <w:rPr>
          <w:rFonts w:hint="eastAsia"/>
          <w:b/>
          <w:bCs/>
        </w:rPr>
        <w:t>结论：</w:t>
      </w:r>
    </w:p>
    <w:p w:rsidR="00F67410" w:rsidRPr="004E6539" w:rsidRDefault="00F67410" w:rsidP="00F67410">
      <w:pPr>
        <w:pStyle w:val="a4"/>
        <w:ind w:firstLineChars="0" w:firstLine="0"/>
      </w:pPr>
      <w:r w:rsidRPr="004E6539">
        <w:rPr>
          <w:rFonts w:hint="eastAsia"/>
        </w:rPr>
        <w:t xml:space="preserve">    </w:t>
      </w:r>
      <w:r w:rsidRPr="004E6539">
        <w:rPr>
          <w:rFonts w:hint="eastAsia"/>
        </w:rPr>
        <w:t>对于二分法，只要能够保证在给定的区间内有根，使能够收敛的，当时收敛的速度和给定的区间有关，二且总体上来说速度比较慢。</w:t>
      </w:r>
      <w:r w:rsidRPr="004E6539">
        <w:rPr>
          <w:rFonts w:hint="eastAsia"/>
        </w:rPr>
        <w:t>Newton</w:t>
      </w:r>
      <w:r w:rsidRPr="004E6539">
        <w:rPr>
          <w:rFonts w:hint="eastAsia"/>
        </w:rPr>
        <w:t>法，收敛速度要比二分法快，但是最终其收敛的结果与初值的选取有关，初值不同，收敛的结果也可能不一样，也就是结果可能不时预期需要得结果。改进的</w:t>
      </w:r>
      <w:r w:rsidRPr="004E6539">
        <w:rPr>
          <w:rFonts w:hint="eastAsia"/>
        </w:rPr>
        <w:t>Newton</w:t>
      </w:r>
      <w:r w:rsidRPr="004E6539">
        <w:rPr>
          <w:rFonts w:hint="eastAsia"/>
        </w:rPr>
        <w:t>法求解重根问题时，如果初值不当，可能会不收敛，这一点非常重要，当然初值合适，相同情况下其速</w:t>
      </w:r>
      <w:r w:rsidRPr="004E6539">
        <w:rPr>
          <w:rFonts w:hint="eastAsia"/>
        </w:rPr>
        <w:lastRenderedPageBreak/>
        <w:t>度要比</w:t>
      </w:r>
      <w:r w:rsidRPr="004E6539">
        <w:rPr>
          <w:rFonts w:hint="eastAsia"/>
        </w:rPr>
        <w:t>Newton</w:t>
      </w:r>
      <w:r w:rsidRPr="004E6539">
        <w:rPr>
          <w:rFonts w:hint="eastAsia"/>
        </w:rPr>
        <w:t>法快得多。</w:t>
      </w:r>
    </w:p>
    <w:p w:rsidR="00F67410" w:rsidRPr="004E6539" w:rsidRDefault="00844177" w:rsidP="00F67410">
      <w:pPr>
        <w:pStyle w:val="a3"/>
        <w:jc w:val="center"/>
        <w:rPr>
          <w:b w:val="0"/>
          <w:bCs/>
        </w:rPr>
      </w:pPr>
      <w:r w:rsidRPr="004E6539">
        <w:rPr>
          <w:rFonts w:hint="eastAsia"/>
          <w:b w:val="0"/>
          <w:bCs/>
        </w:rPr>
        <w:lastRenderedPageBreak/>
        <w:t>实验报告</w:t>
      </w:r>
      <w:r w:rsidR="003B45E3">
        <w:rPr>
          <w:rFonts w:hint="eastAsia"/>
          <w:b w:val="0"/>
          <w:bCs/>
        </w:rPr>
        <w:t>四</w:t>
      </w:r>
      <w:bookmarkStart w:id="3" w:name="_GoBack"/>
      <w:bookmarkEnd w:id="3"/>
    </w:p>
    <w:p w:rsidR="00F67410" w:rsidRPr="004E6539" w:rsidRDefault="00F67410" w:rsidP="00F67410">
      <w:pPr>
        <w:pStyle w:val="a4"/>
        <w:ind w:firstLineChars="0" w:firstLine="0"/>
        <w:rPr>
          <w:rFonts w:eastAsia="SimHei"/>
        </w:rPr>
      </w:pPr>
    </w:p>
    <w:p w:rsidR="00F67410" w:rsidRPr="004E6539" w:rsidRDefault="00F67410" w:rsidP="00F67410">
      <w:pPr>
        <w:pStyle w:val="a4"/>
        <w:ind w:firstLineChars="0" w:firstLine="0"/>
      </w:pPr>
      <w:r w:rsidRPr="004E6539">
        <w:rPr>
          <w:rFonts w:eastAsia="SimHei" w:hint="eastAsia"/>
        </w:rPr>
        <w:t>题目</w:t>
      </w:r>
      <w:r w:rsidRPr="004E6539">
        <w:rPr>
          <w:rFonts w:hint="eastAsia"/>
        </w:rPr>
        <w:t>：</w:t>
      </w:r>
      <w:r w:rsidRPr="004E6539">
        <w:rPr>
          <w:rFonts w:hint="eastAsia"/>
        </w:rPr>
        <w:t xml:space="preserve">  Gauss</w:t>
      </w:r>
      <w:r w:rsidRPr="004E6539">
        <w:rPr>
          <w:rFonts w:hint="eastAsia"/>
        </w:rPr>
        <w:t>列主元消去法</w:t>
      </w:r>
    </w:p>
    <w:p w:rsidR="00F67410" w:rsidRPr="004E6539" w:rsidRDefault="00F67410" w:rsidP="00F67410">
      <w:pPr>
        <w:pStyle w:val="a4"/>
        <w:ind w:firstLineChars="0" w:firstLine="0"/>
      </w:pPr>
    </w:p>
    <w:p w:rsidR="00F67410" w:rsidRPr="004E6539" w:rsidRDefault="00F67410" w:rsidP="00F67410">
      <w:pPr>
        <w:pStyle w:val="a4"/>
        <w:ind w:firstLineChars="0" w:firstLine="0"/>
      </w:pPr>
      <w:r w:rsidRPr="004E6539">
        <w:rPr>
          <w:rFonts w:eastAsia="SimHei" w:hint="eastAsia"/>
        </w:rPr>
        <w:t>摘要</w:t>
      </w:r>
      <w:r w:rsidRPr="004E6539">
        <w:rPr>
          <w:rFonts w:hint="eastAsia"/>
        </w:rPr>
        <w:t>：求解线性方程组的方法很多，主要分为直接法和间接法。本实验运用直接法的</w:t>
      </w:r>
      <w:proofErr w:type="spellStart"/>
      <w:r w:rsidRPr="004E6539">
        <w:rPr>
          <w:rFonts w:hint="eastAsia"/>
        </w:rPr>
        <w:t>Guass</w:t>
      </w:r>
      <w:proofErr w:type="spellEnd"/>
      <w:r w:rsidRPr="004E6539">
        <w:rPr>
          <w:rFonts w:hint="eastAsia"/>
        </w:rPr>
        <w:t>消去法</w:t>
      </w:r>
      <w:r w:rsidRPr="004E6539">
        <w:rPr>
          <w:rFonts w:hint="eastAsia"/>
        </w:rPr>
        <w:t>,</w:t>
      </w:r>
      <w:r w:rsidRPr="004E6539">
        <w:rPr>
          <w:rFonts w:hint="eastAsia"/>
        </w:rPr>
        <w:t>并采用选主元的方法对方程组进行求解。</w:t>
      </w:r>
    </w:p>
    <w:p w:rsidR="00F67410" w:rsidRPr="004E6539" w:rsidRDefault="00F67410" w:rsidP="00F67410">
      <w:pPr>
        <w:pStyle w:val="a4"/>
        <w:ind w:firstLineChars="0" w:firstLine="0"/>
      </w:pPr>
    </w:p>
    <w:p w:rsidR="00F67410" w:rsidRPr="004E6539" w:rsidRDefault="00F67410" w:rsidP="00F67410">
      <w:pPr>
        <w:pStyle w:val="a4"/>
        <w:ind w:firstLineChars="0" w:firstLine="0"/>
        <w:rPr>
          <w:rFonts w:eastAsia="SimHei"/>
        </w:rPr>
      </w:pPr>
      <w:r w:rsidRPr="004E6539">
        <w:rPr>
          <w:rFonts w:eastAsia="SimHei" w:hint="eastAsia"/>
        </w:rPr>
        <w:t>前言：（目的和意义）</w:t>
      </w:r>
    </w:p>
    <w:p w:rsidR="00F67410" w:rsidRPr="004E6539" w:rsidRDefault="00F67410" w:rsidP="00F67410">
      <w:pPr>
        <w:pStyle w:val="a4"/>
        <w:numPr>
          <w:ilvl w:val="0"/>
          <w:numId w:val="3"/>
        </w:numPr>
        <w:ind w:firstLineChars="0"/>
      </w:pPr>
      <w:r w:rsidRPr="004E6539">
        <w:rPr>
          <w:rFonts w:hint="eastAsia"/>
        </w:rPr>
        <w:t>学习</w:t>
      </w:r>
      <w:r w:rsidRPr="004E6539">
        <w:rPr>
          <w:rFonts w:hint="eastAsia"/>
        </w:rPr>
        <w:t>Gauss</w:t>
      </w:r>
      <w:r w:rsidRPr="004E6539">
        <w:rPr>
          <w:rFonts w:hint="eastAsia"/>
        </w:rPr>
        <w:t>消去法的原理。</w:t>
      </w:r>
    </w:p>
    <w:p w:rsidR="00F67410" w:rsidRPr="004E6539" w:rsidRDefault="00F67410" w:rsidP="00F67410">
      <w:pPr>
        <w:pStyle w:val="a4"/>
        <w:numPr>
          <w:ilvl w:val="0"/>
          <w:numId w:val="3"/>
        </w:numPr>
        <w:ind w:firstLineChars="0"/>
      </w:pPr>
      <w:r w:rsidRPr="004E6539">
        <w:rPr>
          <w:rFonts w:hint="eastAsia"/>
        </w:rPr>
        <w:t>了解列主元的意义。</w:t>
      </w:r>
    </w:p>
    <w:p w:rsidR="00F67410" w:rsidRPr="004E6539" w:rsidRDefault="00F67410" w:rsidP="00F67410">
      <w:pPr>
        <w:pStyle w:val="a4"/>
        <w:numPr>
          <w:ilvl w:val="0"/>
          <w:numId w:val="3"/>
        </w:numPr>
        <w:ind w:firstLineChars="0"/>
      </w:pPr>
      <w:r w:rsidRPr="004E6539">
        <w:rPr>
          <w:rFonts w:hint="eastAsia"/>
        </w:rPr>
        <w:t>确定什么时候系数阵要选主元</w:t>
      </w:r>
    </w:p>
    <w:p w:rsidR="00F67410" w:rsidRPr="004E6539" w:rsidRDefault="00F67410" w:rsidP="00F67410">
      <w:pPr>
        <w:pStyle w:val="a4"/>
        <w:ind w:left="480" w:firstLineChars="0" w:firstLine="0"/>
      </w:pPr>
    </w:p>
    <w:p w:rsidR="00F67410" w:rsidRPr="004E6539" w:rsidRDefault="00F67410" w:rsidP="00F67410">
      <w:pPr>
        <w:pStyle w:val="a4"/>
        <w:ind w:firstLineChars="0" w:firstLine="0"/>
      </w:pPr>
      <w:r w:rsidRPr="004E6539">
        <w:rPr>
          <w:rFonts w:eastAsia="SimHei" w:hint="eastAsia"/>
        </w:rPr>
        <w:t>数学原理</w:t>
      </w:r>
      <w:r w:rsidRPr="004E6539">
        <w:rPr>
          <w:rFonts w:hint="eastAsia"/>
        </w:rPr>
        <w:t>：</w:t>
      </w:r>
    </w:p>
    <w:p w:rsidR="00F67410" w:rsidRPr="004E6539" w:rsidRDefault="00F67410" w:rsidP="00F67410">
      <w:pPr>
        <w:pStyle w:val="a4"/>
        <w:ind w:firstLineChars="0" w:firstLine="480"/>
      </w:pPr>
      <w:r w:rsidRPr="004E6539">
        <w:rPr>
          <w:rFonts w:hint="eastAsia"/>
        </w:rPr>
        <w:t>由于一般线性方程在使用</w:t>
      </w:r>
      <w:r w:rsidRPr="004E6539">
        <w:rPr>
          <w:rFonts w:hint="eastAsia"/>
        </w:rPr>
        <w:t>Gauss</w:t>
      </w:r>
      <w:r w:rsidRPr="004E6539">
        <w:rPr>
          <w:rFonts w:hint="eastAsia"/>
        </w:rPr>
        <w:t>消去法求解时，从求解的过程中可以看到，若</w:t>
      </w:r>
      <w:r w:rsidRPr="004E6539">
        <w:rPr>
          <w:position w:val="-12"/>
        </w:rPr>
        <w:object w:dxaOrig="540" w:dyaOrig="380">
          <v:shape id="_x0000_i1054" type="#_x0000_t75" style="width:27pt;height:19.2pt;mso-wrap-style:square;mso-position-horizontal-relative:page;mso-position-vertical-relative:page" o:ole="">
            <v:imagedata r:id="rId70" o:title=""/>
          </v:shape>
          <o:OLEObject Type="Embed" ProgID="Equation.3" ShapeID="_x0000_i1054" DrawAspect="Content" ObjectID="_1618904918" r:id="rId71"/>
        </w:object>
      </w:r>
      <w:r w:rsidRPr="004E6539">
        <w:rPr>
          <w:rFonts w:hint="eastAsia"/>
        </w:rPr>
        <w:t>=0</w:t>
      </w:r>
      <w:r w:rsidRPr="004E6539">
        <w:rPr>
          <w:rFonts w:hint="eastAsia"/>
        </w:rPr>
        <w:t>，则必须进行行交换，才能使消去过程进行下去。有的时候即使</w:t>
      </w:r>
      <w:r w:rsidRPr="004E6539">
        <w:rPr>
          <w:position w:val="-12"/>
        </w:rPr>
        <w:object w:dxaOrig="780" w:dyaOrig="380">
          <v:shape id="_x0000_i1055" type="#_x0000_t75" style="width:39.6pt;height:19.2pt;mso-wrap-style:square;mso-position-horizontal-relative:page;mso-position-vertical-relative:page" o:ole="">
            <v:imagedata r:id="rId72" o:title=""/>
          </v:shape>
          <o:OLEObject Type="Embed" ProgID="Equation.3" ShapeID="_x0000_i1055" DrawAspect="Content" ObjectID="_1618904919" r:id="rId73"/>
        </w:object>
      </w:r>
      <w:r w:rsidRPr="004E6539">
        <w:rPr>
          <w:rFonts w:hint="eastAsia"/>
        </w:rPr>
        <w:t>0</w:t>
      </w:r>
      <w:r w:rsidRPr="004E6539">
        <w:rPr>
          <w:rFonts w:hint="eastAsia"/>
        </w:rPr>
        <w:t>，但是其绝对值非常小，由于机器舍入误差的影响，消去过程也会出现不稳定得现象，导致结果不正确。因此有必要进行列主元技术，以最大可能的消除这种现象。这一技术要寻找行</w:t>
      </w:r>
      <w:r w:rsidRPr="004E6539">
        <w:rPr>
          <w:rFonts w:hint="eastAsia"/>
          <w:i/>
          <w:iCs/>
        </w:rPr>
        <w:t>r</w:t>
      </w:r>
      <w:r w:rsidRPr="004E6539">
        <w:rPr>
          <w:rFonts w:hint="eastAsia"/>
        </w:rPr>
        <w:t>，使得</w:t>
      </w:r>
    </w:p>
    <w:p w:rsidR="00F67410" w:rsidRPr="004E6539" w:rsidRDefault="00F67410" w:rsidP="00F67410">
      <w:pPr>
        <w:pStyle w:val="a4"/>
        <w:ind w:firstLineChars="0" w:firstLine="480"/>
        <w:jc w:val="center"/>
      </w:pPr>
      <w:r w:rsidRPr="004E6539">
        <w:rPr>
          <w:position w:val="-20"/>
        </w:rPr>
        <w:object w:dxaOrig="1939" w:dyaOrig="480">
          <v:shape id="_x0000_i1056" type="#_x0000_t75" style="width:97.2pt;height:24.6pt;mso-wrap-style:square;mso-position-horizontal-relative:page;mso-position-vertical-relative:page" o:ole="">
            <v:imagedata r:id="rId74" o:title=""/>
          </v:shape>
          <o:OLEObject Type="Embed" ProgID="Equation.3" ShapeID="_x0000_i1056" DrawAspect="Content" ObjectID="_1618904920" r:id="rId75"/>
        </w:object>
      </w:r>
    </w:p>
    <w:p w:rsidR="00F67410" w:rsidRPr="004E6539" w:rsidRDefault="00F67410" w:rsidP="00F67410">
      <w:pPr>
        <w:pStyle w:val="a4"/>
        <w:ind w:firstLineChars="0" w:firstLine="0"/>
      </w:pPr>
      <w:r w:rsidRPr="004E6539">
        <w:rPr>
          <w:rFonts w:hint="eastAsia"/>
        </w:rPr>
        <w:t>并将第</w:t>
      </w:r>
      <w:r w:rsidRPr="004E6539">
        <w:rPr>
          <w:rFonts w:hint="eastAsia"/>
          <w:i/>
          <w:iCs/>
        </w:rPr>
        <w:t>r</w:t>
      </w:r>
      <w:r w:rsidRPr="004E6539">
        <w:rPr>
          <w:rFonts w:hint="eastAsia"/>
        </w:rPr>
        <w:t>行和第</w:t>
      </w:r>
      <w:r w:rsidRPr="004E6539">
        <w:rPr>
          <w:rFonts w:hint="eastAsia"/>
          <w:i/>
          <w:iCs/>
        </w:rPr>
        <w:t>k</w:t>
      </w:r>
      <w:r w:rsidRPr="004E6539">
        <w:rPr>
          <w:rFonts w:hint="eastAsia"/>
        </w:rPr>
        <w:t>行的元素进行交换，以使得当前的</w:t>
      </w:r>
      <w:r w:rsidRPr="004E6539">
        <w:rPr>
          <w:position w:val="-12"/>
        </w:rPr>
        <w:object w:dxaOrig="540" w:dyaOrig="380">
          <v:shape id="_x0000_i1057" type="#_x0000_t75" style="width:27pt;height:19.2pt;mso-wrap-style:square;mso-position-horizontal-relative:page;mso-position-vertical-relative:page" o:ole="">
            <v:imagedata r:id="rId76" o:title=""/>
          </v:shape>
          <o:OLEObject Type="Embed" ProgID="Equation.3" ShapeID="_x0000_i1057" DrawAspect="Content" ObjectID="_1618904921" r:id="rId77"/>
        </w:object>
      </w:r>
      <w:r w:rsidRPr="004E6539">
        <w:rPr>
          <w:rFonts w:hint="eastAsia"/>
        </w:rPr>
        <w:t>的数值比</w:t>
      </w:r>
      <w:r w:rsidRPr="004E6539">
        <w:rPr>
          <w:rFonts w:hint="eastAsia"/>
        </w:rPr>
        <w:t>0</w:t>
      </w:r>
      <w:r w:rsidRPr="004E6539">
        <w:rPr>
          <w:rFonts w:hint="eastAsia"/>
        </w:rPr>
        <w:t>要大的多。这种列主元的消去法的主要步骤如下：</w:t>
      </w:r>
    </w:p>
    <w:p w:rsidR="00F67410" w:rsidRPr="004E6539" w:rsidRDefault="00F67410" w:rsidP="00F67410">
      <w:pPr>
        <w:pStyle w:val="a4"/>
        <w:numPr>
          <w:ilvl w:val="0"/>
          <w:numId w:val="4"/>
        </w:numPr>
        <w:ind w:firstLineChars="0"/>
      </w:pPr>
      <w:r w:rsidRPr="004E6539">
        <w:rPr>
          <w:rFonts w:hint="eastAsia"/>
        </w:rPr>
        <w:t>消元过程</w:t>
      </w:r>
    </w:p>
    <w:p w:rsidR="00F67410" w:rsidRPr="004E6539" w:rsidRDefault="00F67410" w:rsidP="00F67410">
      <w:pPr>
        <w:pStyle w:val="a4"/>
        <w:ind w:left="420" w:firstLineChars="0" w:firstLine="0"/>
      </w:pPr>
      <w:r w:rsidRPr="004E6539">
        <w:rPr>
          <w:rFonts w:hint="eastAsia"/>
        </w:rPr>
        <w:t>对</w:t>
      </w:r>
      <w:r w:rsidRPr="004E6539">
        <w:rPr>
          <w:rFonts w:hint="eastAsia"/>
          <w:i/>
          <w:iCs/>
        </w:rPr>
        <w:t>k</w:t>
      </w:r>
      <w:r w:rsidRPr="004E6539">
        <w:rPr>
          <w:rFonts w:hint="eastAsia"/>
        </w:rPr>
        <w:t>=1,2,</w:t>
      </w:r>
      <w:r w:rsidRPr="004E6539">
        <w:rPr>
          <w:rFonts w:hint="eastAsia"/>
        </w:rPr>
        <w:t>…</w:t>
      </w:r>
      <w:r w:rsidRPr="004E6539">
        <w:rPr>
          <w:rFonts w:hint="eastAsia"/>
        </w:rPr>
        <w:t>,</w:t>
      </w:r>
      <w:r w:rsidRPr="004E6539">
        <w:rPr>
          <w:rFonts w:hint="eastAsia"/>
          <w:i/>
          <w:iCs/>
        </w:rPr>
        <w:t>n</w:t>
      </w:r>
      <w:r w:rsidRPr="004E6539">
        <w:rPr>
          <w:rFonts w:hint="eastAsia"/>
        </w:rPr>
        <w:t>-1,</w:t>
      </w:r>
      <w:r w:rsidRPr="004E6539">
        <w:rPr>
          <w:rFonts w:hint="eastAsia"/>
        </w:rPr>
        <w:t>进行如下步骤。</w:t>
      </w:r>
    </w:p>
    <w:p w:rsidR="00F67410" w:rsidRPr="004E6539" w:rsidRDefault="00F67410" w:rsidP="00F67410">
      <w:pPr>
        <w:pStyle w:val="a4"/>
        <w:numPr>
          <w:ilvl w:val="1"/>
          <w:numId w:val="4"/>
        </w:numPr>
        <w:ind w:firstLineChars="0"/>
      </w:pPr>
      <w:r w:rsidRPr="004E6539">
        <w:rPr>
          <w:rFonts w:hint="eastAsia"/>
        </w:rPr>
        <w:t>选主元，记</w:t>
      </w:r>
    </w:p>
    <w:p w:rsidR="00F67410" w:rsidRPr="004E6539" w:rsidRDefault="00F67410" w:rsidP="00F67410">
      <w:pPr>
        <w:pStyle w:val="a4"/>
        <w:ind w:firstLineChars="0" w:firstLine="0"/>
        <w:jc w:val="center"/>
      </w:pPr>
      <w:r w:rsidRPr="004E6539">
        <w:rPr>
          <w:position w:val="-20"/>
        </w:rPr>
        <w:object w:dxaOrig="1500" w:dyaOrig="480">
          <v:shape id="_x0000_i1058" type="#_x0000_t75" style="width:75.6pt;height:24.6pt;mso-wrap-style:square;mso-position-horizontal-relative:page;mso-position-vertical-relative:page" o:ole="">
            <v:imagedata r:id="rId78" o:title=""/>
          </v:shape>
          <o:OLEObject Type="Embed" ProgID="Equation.3" ShapeID="_x0000_i1058" DrawAspect="Content" ObjectID="_1618904922" r:id="rId79"/>
        </w:object>
      </w:r>
    </w:p>
    <w:p w:rsidR="00F67410" w:rsidRPr="004E6539" w:rsidRDefault="00F67410" w:rsidP="00F67410">
      <w:pPr>
        <w:pStyle w:val="a4"/>
        <w:ind w:left="420" w:firstLineChars="0" w:firstLine="0"/>
      </w:pPr>
      <w:r w:rsidRPr="004E6539">
        <w:rPr>
          <w:rFonts w:hint="eastAsia"/>
        </w:rPr>
        <w:t>若</w:t>
      </w:r>
      <w:r w:rsidRPr="004E6539">
        <w:rPr>
          <w:position w:val="-12"/>
        </w:rPr>
        <w:object w:dxaOrig="540" w:dyaOrig="380">
          <v:shape id="_x0000_i1059" type="#_x0000_t75" style="width:27pt;height:19.2pt;mso-wrap-style:square;mso-position-horizontal-relative:page;mso-position-vertical-relative:page" o:ole="">
            <v:imagedata r:id="rId80" o:title=""/>
          </v:shape>
          <o:OLEObject Type="Embed" ProgID="Equation.3" ShapeID="_x0000_i1059" DrawAspect="Content" ObjectID="_1618904923" r:id="rId81"/>
        </w:object>
      </w:r>
      <w:r w:rsidRPr="004E6539">
        <w:rPr>
          <w:rFonts w:hint="eastAsia"/>
        </w:rPr>
        <w:t>很小，这说明方程的系数矩阵严重病态，给出警告，提示结果可能不对。</w:t>
      </w:r>
    </w:p>
    <w:p w:rsidR="00F67410" w:rsidRPr="004E6539" w:rsidRDefault="00F67410" w:rsidP="00F67410">
      <w:pPr>
        <w:pStyle w:val="a4"/>
        <w:numPr>
          <w:ilvl w:val="1"/>
          <w:numId w:val="4"/>
        </w:numPr>
        <w:ind w:firstLineChars="0"/>
      </w:pPr>
      <w:r w:rsidRPr="004E6539">
        <w:rPr>
          <w:rFonts w:hint="eastAsia"/>
        </w:rPr>
        <w:t>交换增广阵</w:t>
      </w:r>
      <w:r w:rsidRPr="004E6539">
        <w:rPr>
          <w:rFonts w:hint="eastAsia"/>
        </w:rPr>
        <w:t>A</w:t>
      </w:r>
      <w:r w:rsidRPr="004E6539">
        <w:rPr>
          <w:rFonts w:hint="eastAsia"/>
        </w:rPr>
        <w:t>的</w:t>
      </w:r>
      <w:r w:rsidRPr="004E6539">
        <w:rPr>
          <w:rFonts w:hint="eastAsia"/>
          <w:i/>
          <w:iCs/>
        </w:rPr>
        <w:t>r</w:t>
      </w:r>
      <w:r w:rsidRPr="004E6539">
        <w:rPr>
          <w:rFonts w:hint="eastAsia"/>
        </w:rPr>
        <w:t>，</w:t>
      </w:r>
      <w:r w:rsidRPr="004E6539">
        <w:rPr>
          <w:rFonts w:hint="eastAsia"/>
          <w:i/>
          <w:iCs/>
        </w:rPr>
        <w:t>k</w:t>
      </w:r>
      <w:r w:rsidRPr="004E6539">
        <w:rPr>
          <w:rFonts w:hint="eastAsia"/>
        </w:rPr>
        <w:t>两行的元素。</w:t>
      </w:r>
    </w:p>
    <w:p w:rsidR="00F67410" w:rsidRPr="004E6539" w:rsidRDefault="00F67410" w:rsidP="00F67410">
      <w:pPr>
        <w:pStyle w:val="a4"/>
        <w:ind w:firstLineChars="0" w:firstLine="0"/>
        <w:jc w:val="center"/>
      </w:pPr>
      <w:r w:rsidRPr="004E6539">
        <w:rPr>
          <w:position w:val="-14"/>
        </w:rPr>
        <w:object w:dxaOrig="960" w:dyaOrig="380">
          <v:shape id="_x0000_i1060" type="#_x0000_t75" style="width:48pt;height:19.2pt;mso-wrap-style:square;mso-position-horizontal-relative:page;mso-position-vertical-relative:page" o:ole="">
            <v:imagedata r:id="rId82" o:title=""/>
          </v:shape>
          <o:OLEObject Type="Embed" ProgID="Equation.3" ShapeID="_x0000_i1060" DrawAspect="Content" ObjectID="_1618904924" r:id="rId83"/>
        </w:object>
      </w:r>
      <w:r w:rsidRPr="004E6539">
        <w:rPr>
          <w:rFonts w:hint="eastAsia"/>
        </w:rPr>
        <w:t xml:space="preserve">   (</w:t>
      </w:r>
      <w:r w:rsidRPr="004E6539">
        <w:rPr>
          <w:rFonts w:hint="eastAsia"/>
          <w:i/>
          <w:iCs/>
        </w:rPr>
        <w:t>j=k,</w:t>
      </w:r>
      <w:r w:rsidRPr="004E6539">
        <w:rPr>
          <w:rFonts w:hint="eastAsia"/>
          <w:i/>
          <w:iCs/>
        </w:rPr>
        <w:t>…</w:t>
      </w:r>
      <w:r w:rsidRPr="004E6539">
        <w:rPr>
          <w:rFonts w:hint="eastAsia"/>
          <w:i/>
          <w:iCs/>
        </w:rPr>
        <w:t>,n</w:t>
      </w:r>
      <w:r w:rsidRPr="004E6539">
        <w:rPr>
          <w:rFonts w:hint="eastAsia"/>
        </w:rPr>
        <w:t>+1)</w:t>
      </w:r>
    </w:p>
    <w:p w:rsidR="00F67410" w:rsidRPr="004E6539" w:rsidRDefault="00F67410" w:rsidP="00F67410">
      <w:pPr>
        <w:pStyle w:val="a4"/>
        <w:numPr>
          <w:ilvl w:val="1"/>
          <w:numId w:val="4"/>
        </w:numPr>
        <w:ind w:firstLineChars="0"/>
      </w:pPr>
      <w:r w:rsidRPr="004E6539">
        <w:rPr>
          <w:rFonts w:hint="eastAsia"/>
        </w:rPr>
        <w:t>计算消元</w:t>
      </w:r>
    </w:p>
    <w:p w:rsidR="00F67410" w:rsidRPr="004E6539" w:rsidRDefault="00F67410" w:rsidP="00F67410">
      <w:pPr>
        <w:pStyle w:val="a4"/>
        <w:ind w:firstLineChars="0" w:firstLine="0"/>
        <w:jc w:val="center"/>
      </w:pPr>
      <w:r w:rsidRPr="004E6539">
        <w:rPr>
          <w:position w:val="-14"/>
        </w:rPr>
        <w:object w:dxaOrig="2000" w:dyaOrig="380">
          <v:shape id="_x0000_i1061" type="#_x0000_t75" style="width:99.6pt;height:19.2pt;mso-wrap-style:square;mso-position-horizontal-relative:page;mso-position-vertical-relative:page" o:ole="">
            <v:imagedata r:id="rId84" o:title=""/>
          </v:shape>
          <o:OLEObject Type="Embed" ProgID="Equation.3" ShapeID="_x0000_i1061" DrawAspect="Content" ObjectID="_1618904925" r:id="rId85"/>
        </w:object>
      </w:r>
      <w:r w:rsidRPr="004E6539">
        <w:rPr>
          <w:rFonts w:hint="eastAsia"/>
        </w:rPr>
        <w:t xml:space="preserve">   (</w:t>
      </w:r>
      <w:proofErr w:type="spellStart"/>
      <w:r w:rsidRPr="004E6539">
        <w:rPr>
          <w:rFonts w:hint="eastAsia"/>
          <w:i/>
          <w:iCs/>
        </w:rPr>
        <w:t>i</w:t>
      </w:r>
      <w:proofErr w:type="spellEnd"/>
      <w:r w:rsidRPr="004E6539">
        <w:rPr>
          <w:rFonts w:hint="eastAsia"/>
          <w:i/>
          <w:iCs/>
        </w:rPr>
        <w:t>=k+</w:t>
      </w:r>
      <w:r w:rsidRPr="004E6539">
        <w:rPr>
          <w:rFonts w:hint="eastAsia"/>
        </w:rPr>
        <w:t>1,</w:t>
      </w:r>
      <w:r w:rsidRPr="004E6539">
        <w:rPr>
          <w:rFonts w:hint="eastAsia"/>
        </w:rPr>
        <w:t>…</w:t>
      </w:r>
      <w:r w:rsidRPr="004E6539">
        <w:rPr>
          <w:rFonts w:hint="eastAsia"/>
        </w:rPr>
        <w:t>,</w:t>
      </w:r>
      <w:r w:rsidRPr="004E6539">
        <w:rPr>
          <w:rFonts w:hint="eastAsia"/>
          <w:i/>
          <w:iCs/>
        </w:rPr>
        <w:t>n</w:t>
      </w:r>
      <w:r w:rsidRPr="004E6539">
        <w:rPr>
          <w:rFonts w:hint="eastAsia"/>
        </w:rPr>
        <w:t xml:space="preserve">; </w:t>
      </w:r>
      <w:r w:rsidRPr="004E6539">
        <w:rPr>
          <w:rFonts w:hint="eastAsia"/>
          <w:i/>
          <w:iCs/>
        </w:rPr>
        <w:t>j</w:t>
      </w:r>
      <w:r w:rsidRPr="004E6539">
        <w:rPr>
          <w:rFonts w:hint="eastAsia"/>
        </w:rPr>
        <w:t>=</w:t>
      </w:r>
      <w:r w:rsidRPr="004E6539">
        <w:rPr>
          <w:rFonts w:hint="eastAsia"/>
          <w:i/>
          <w:iCs/>
        </w:rPr>
        <w:t>k</w:t>
      </w:r>
      <w:r w:rsidRPr="004E6539">
        <w:rPr>
          <w:rFonts w:hint="eastAsia"/>
        </w:rPr>
        <w:t>+1,</w:t>
      </w:r>
      <w:r w:rsidRPr="004E6539">
        <w:rPr>
          <w:rFonts w:hint="eastAsia"/>
        </w:rPr>
        <w:t>……</w:t>
      </w:r>
      <w:r w:rsidRPr="004E6539">
        <w:rPr>
          <w:rFonts w:hint="eastAsia"/>
        </w:rPr>
        <w:t>,</w:t>
      </w:r>
      <w:r w:rsidRPr="004E6539">
        <w:rPr>
          <w:rFonts w:hint="eastAsia"/>
          <w:i/>
          <w:iCs/>
        </w:rPr>
        <w:t>n</w:t>
      </w:r>
      <w:r w:rsidRPr="004E6539">
        <w:rPr>
          <w:rFonts w:hint="eastAsia"/>
        </w:rPr>
        <w:t>+1)</w:t>
      </w:r>
    </w:p>
    <w:p w:rsidR="00F67410" w:rsidRPr="004E6539" w:rsidRDefault="00F67410" w:rsidP="00F67410">
      <w:pPr>
        <w:pStyle w:val="a4"/>
        <w:numPr>
          <w:ilvl w:val="0"/>
          <w:numId w:val="4"/>
        </w:numPr>
        <w:ind w:firstLineChars="0"/>
      </w:pPr>
      <w:r w:rsidRPr="004E6539">
        <w:rPr>
          <w:rFonts w:hint="eastAsia"/>
        </w:rPr>
        <w:t>回代过程</w:t>
      </w:r>
    </w:p>
    <w:p w:rsidR="00F67410" w:rsidRPr="004E6539" w:rsidRDefault="00F67410" w:rsidP="00F67410">
      <w:pPr>
        <w:pStyle w:val="a4"/>
        <w:ind w:firstLineChars="0"/>
      </w:pPr>
      <w:r w:rsidRPr="004E6539">
        <w:rPr>
          <w:rFonts w:hint="eastAsia"/>
        </w:rPr>
        <w:t>对</w:t>
      </w:r>
      <w:r w:rsidRPr="004E6539">
        <w:rPr>
          <w:rFonts w:hint="eastAsia"/>
          <w:i/>
          <w:iCs/>
        </w:rPr>
        <w:t>k</w:t>
      </w:r>
      <w:r w:rsidRPr="004E6539">
        <w:rPr>
          <w:rFonts w:hint="eastAsia"/>
        </w:rPr>
        <w:t>=</w:t>
      </w:r>
      <w:r w:rsidRPr="004E6539">
        <w:rPr>
          <w:rFonts w:hint="eastAsia"/>
          <w:i/>
          <w:iCs/>
        </w:rPr>
        <w:t xml:space="preserve"> n</w:t>
      </w:r>
      <w:r w:rsidRPr="004E6539">
        <w:rPr>
          <w:rFonts w:hint="eastAsia"/>
        </w:rPr>
        <w:t>,</w:t>
      </w:r>
      <w:r w:rsidRPr="004E6539">
        <w:rPr>
          <w:rFonts w:hint="eastAsia"/>
          <w:i/>
          <w:iCs/>
        </w:rPr>
        <w:t xml:space="preserve"> n</w:t>
      </w:r>
      <w:r w:rsidRPr="004E6539">
        <w:rPr>
          <w:rFonts w:hint="eastAsia"/>
        </w:rPr>
        <w:t>-1,</w:t>
      </w:r>
      <w:r w:rsidRPr="004E6539">
        <w:rPr>
          <w:rFonts w:hint="eastAsia"/>
        </w:rPr>
        <w:t>…</w:t>
      </w:r>
      <w:r w:rsidRPr="004E6539">
        <w:rPr>
          <w:rFonts w:hint="eastAsia"/>
        </w:rPr>
        <w:t>,1,</w:t>
      </w:r>
      <w:r w:rsidRPr="004E6539">
        <w:rPr>
          <w:rFonts w:hint="eastAsia"/>
        </w:rPr>
        <w:t>进行如下计算</w:t>
      </w:r>
    </w:p>
    <w:p w:rsidR="00F67410" w:rsidRPr="004E6539" w:rsidRDefault="00F67410" w:rsidP="00F67410">
      <w:pPr>
        <w:pStyle w:val="a4"/>
        <w:ind w:firstLineChars="0" w:firstLine="0"/>
        <w:jc w:val="center"/>
      </w:pPr>
      <w:r w:rsidRPr="004E6539">
        <w:rPr>
          <w:position w:val="-30"/>
        </w:rPr>
        <w:object w:dxaOrig="2740" w:dyaOrig="700">
          <v:shape id="_x0000_i1062" type="#_x0000_t75" style="width:137.4pt;height:35.4pt;mso-wrap-style:square;mso-position-horizontal-relative:page;mso-position-vertical-relative:page" o:ole="">
            <v:imagedata r:id="rId86" o:title=""/>
          </v:shape>
          <o:OLEObject Type="Embed" ProgID="Equation.3" ShapeID="_x0000_i1062" DrawAspect="Content" ObjectID="_1618904926" r:id="rId87"/>
        </w:object>
      </w:r>
    </w:p>
    <w:p w:rsidR="00F67410" w:rsidRPr="004E6539" w:rsidRDefault="00F67410" w:rsidP="00F67410">
      <w:pPr>
        <w:pStyle w:val="a4"/>
        <w:ind w:firstLineChars="0" w:firstLine="0"/>
      </w:pPr>
      <w:r w:rsidRPr="004E6539">
        <w:rPr>
          <w:rFonts w:hint="eastAsia"/>
        </w:rPr>
        <w:t>至此，完成了整个方程组的求解。</w:t>
      </w:r>
    </w:p>
    <w:p w:rsidR="00F67410" w:rsidRPr="004E6539" w:rsidRDefault="00F67410" w:rsidP="00F67410">
      <w:pPr>
        <w:pStyle w:val="a4"/>
        <w:ind w:firstLineChars="0" w:firstLine="0"/>
      </w:pPr>
    </w:p>
    <w:p w:rsidR="00F67410" w:rsidRPr="004E6539" w:rsidRDefault="00F67410" w:rsidP="00F67410">
      <w:pPr>
        <w:pStyle w:val="a4"/>
        <w:ind w:firstLineChars="0" w:firstLine="0"/>
      </w:pPr>
      <w:r w:rsidRPr="004E6539">
        <w:rPr>
          <w:rFonts w:eastAsia="SimHei" w:hint="eastAsia"/>
        </w:rPr>
        <w:t>程序设计</w:t>
      </w:r>
      <w:r w:rsidRPr="004E6539">
        <w:rPr>
          <w:rFonts w:hint="eastAsia"/>
        </w:rPr>
        <w:t>：</w:t>
      </w:r>
    </w:p>
    <w:p w:rsidR="00F67410" w:rsidRPr="004E6539" w:rsidRDefault="00F67410" w:rsidP="00F67410">
      <w:pPr>
        <w:pStyle w:val="a4"/>
        <w:ind w:firstLine="480"/>
      </w:pPr>
      <w:r w:rsidRPr="004E6539">
        <w:rPr>
          <w:rFonts w:hint="eastAsia"/>
        </w:rPr>
        <w:t>本实验采用</w:t>
      </w:r>
      <w:proofErr w:type="spellStart"/>
      <w:r w:rsidRPr="004E6539">
        <w:rPr>
          <w:rFonts w:hint="eastAsia"/>
          <w:i/>
          <w:iCs/>
        </w:rPr>
        <w:t>Matlab</w:t>
      </w:r>
      <w:proofErr w:type="spellEnd"/>
      <w:r w:rsidRPr="004E6539">
        <w:rPr>
          <w:rFonts w:hint="eastAsia"/>
        </w:rPr>
        <w:t>的</w:t>
      </w:r>
      <w:r w:rsidRPr="004E6539">
        <w:rPr>
          <w:rFonts w:hint="eastAsia"/>
          <w:i/>
          <w:iCs/>
        </w:rPr>
        <w:t>M</w:t>
      </w:r>
      <w:r w:rsidRPr="004E6539">
        <w:rPr>
          <w:rFonts w:hint="eastAsia"/>
        </w:rPr>
        <w:t>文件编写。</w:t>
      </w:r>
    </w:p>
    <w:p w:rsidR="00F67410" w:rsidRPr="004E6539" w:rsidRDefault="00F67410" w:rsidP="00F67410">
      <w:pPr>
        <w:pStyle w:val="a4"/>
        <w:ind w:firstLineChars="0" w:firstLine="0"/>
        <w:rPr>
          <w:b/>
          <w:bCs/>
        </w:rPr>
      </w:pPr>
      <w:r w:rsidRPr="004E6539">
        <w:rPr>
          <w:rFonts w:hint="eastAsia"/>
        </w:rPr>
        <w:lastRenderedPageBreak/>
        <w:t xml:space="preserve">    </w:t>
      </w:r>
      <w:r w:rsidRPr="004E6539">
        <w:rPr>
          <w:rFonts w:hint="eastAsia"/>
          <w:b/>
          <w:bCs/>
        </w:rPr>
        <w:t>Gauss</w:t>
      </w:r>
      <w:r w:rsidRPr="004E6539">
        <w:rPr>
          <w:rFonts w:hint="eastAsia"/>
          <w:b/>
          <w:bCs/>
        </w:rPr>
        <w:t>消去法源程序：</w:t>
      </w:r>
    </w:p>
    <w:p w:rsidR="00F67410" w:rsidRPr="004E6539" w:rsidRDefault="00F67410" w:rsidP="00F67410">
      <w:pPr>
        <w:pStyle w:val="a4"/>
        <w:ind w:leftChars="300" w:left="630" w:firstLine="480"/>
        <w:rPr>
          <w:i/>
          <w:iCs/>
        </w:rPr>
      </w:pPr>
      <w:r w:rsidRPr="004E6539">
        <w:rPr>
          <w:i/>
          <w:iCs/>
        </w:rPr>
        <w:t>clear</w:t>
      </w:r>
    </w:p>
    <w:p w:rsidR="00F67410" w:rsidRPr="004E6539" w:rsidRDefault="00F67410" w:rsidP="00F67410">
      <w:pPr>
        <w:pStyle w:val="a4"/>
        <w:ind w:leftChars="300" w:left="630" w:firstLine="480"/>
      </w:pPr>
      <w:r w:rsidRPr="004E6539">
        <w:rPr>
          <w:rFonts w:hint="eastAsia"/>
          <w:i/>
          <w:iCs/>
        </w:rPr>
        <w:t>a=input('</w:t>
      </w:r>
      <w:r w:rsidRPr="004E6539">
        <w:rPr>
          <w:rFonts w:hint="eastAsia"/>
          <w:i/>
          <w:iCs/>
        </w:rPr>
        <w:t>输入系数阵：</w:t>
      </w:r>
      <w:r w:rsidRPr="004E6539">
        <w:rPr>
          <w:rFonts w:hint="eastAsia"/>
          <w:i/>
          <w:iCs/>
        </w:rPr>
        <w:t>&gt;&gt;\n')</w:t>
      </w:r>
    </w:p>
    <w:p w:rsidR="00F67410" w:rsidRPr="004E6539" w:rsidRDefault="00F67410" w:rsidP="00F67410">
      <w:pPr>
        <w:pStyle w:val="a4"/>
        <w:ind w:leftChars="300" w:left="630" w:firstLine="480"/>
      </w:pPr>
      <w:r w:rsidRPr="004E6539">
        <w:rPr>
          <w:rFonts w:hint="eastAsia"/>
          <w:i/>
          <w:iCs/>
        </w:rPr>
        <w:t>b=input('</w:t>
      </w:r>
      <w:r w:rsidRPr="004E6539">
        <w:rPr>
          <w:rFonts w:hint="eastAsia"/>
          <w:i/>
          <w:iCs/>
        </w:rPr>
        <w:t>输入列阵</w:t>
      </w:r>
      <w:r w:rsidRPr="004E6539">
        <w:rPr>
          <w:rFonts w:hint="eastAsia"/>
          <w:i/>
          <w:iCs/>
        </w:rPr>
        <w:t>b</w:t>
      </w:r>
      <w:r w:rsidRPr="004E6539">
        <w:rPr>
          <w:rFonts w:hint="eastAsia"/>
          <w:i/>
          <w:iCs/>
        </w:rPr>
        <w:t>：</w:t>
      </w:r>
      <w:r w:rsidRPr="004E6539">
        <w:rPr>
          <w:rFonts w:hint="eastAsia"/>
          <w:i/>
          <w:iCs/>
        </w:rPr>
        <w:t>&gt;&gt;\n')</w:t>
      </w:r>
    </w:p>
    <w:p w:rsidR="00F67410" w:rsidRPr="004E6539" w:rsidRDefault="00F67410" w:rsidP="00F67410">
      <w:pPr>
        <w:pStyle w:val="a4"/>
        <w:ind w:leftChars="300" w:left="630" w:firstLine="480"/>
        <w:rPr>
          <w:i/>
          <w:iCs/>
        </w:rPr>
      </w:pPr>
      <w:r w:rsidRPr="004E6539">
        <w:rPr>
          <w:i/>
          <w:iCs/>
        </w:rPr>
        <w:t>n=length(b);</w:t>
      </w:r>
    </w:p>
    <w:p w:rsidR="00F67410" w:rsidRPr="004E6539" w:rsidRDefault="00F67410" w:rsidP="00F67410">
      <w:pPr>
        <w:pStyle w:val="a4"/>
        <w:ind w:leftChars="300" w:left="630" w:firstLine="480"/>
        <w:rPr>
          <w:i/>
          <w:iCs/>
        </w:rPr>
      </w:pPr>
      <w:r w:rsidRPr="004E6539">
        <w:rPr>
          <w:i/>
          <w:iCs/>
        </w:rPr>
        <w:t>A</w:t>
      </w:r>
      <w:proofErr w:type="gramStart"/>
      <w:r w:rsidRPr="004E6539">
        <w:rPr>
          <w:i/>
          <w:iCs/>
        </w:rPr>
        <w:t>=[</w:t>
      </w:r>
      <w:proofErr w:type="gramEnd"/>
      <w:r w:rsidRPr="004E6539">
        <w:rPr>
          <w:i/>
          <w:iCs/>
        </w:rPr>
        <w:t>a b]</w:t>
      </w:r>
    </w:p>
    <w:p w:rsidR="00F67410" w:rsidRPr="004E6539" w:rsidRDefault="00F67410" w:rsidP="00F67410">
      <w:pPr>
        <w:pStyle w:val="a4"/>
        <w:ind w:leftChars="300" w:left="630" w:firstLine="480"/>
      </w:pPr>
      <w:r w:rsidRPr="004E6539">
        <w:rPr>
          <w:i/>
          <w:iCs/>
        </w:rPr>
        <w:t>x=zeros(n,1);</w:t>
      </w:r>
    </w:p>
    <w:p w:rsidR="00F67410" w:rsidRPr="004E6539" w:rsidRDefault="00F67410" w:rsidP="00F67410">
      <w:pPr>
        <w:pStyle w:val="a4"/>
        <w:ind w:leftChars="300" w:left="630" w:firstLine="480"/>
      </w:pPr>
      <w:r w:rsidRPr="004E6539">
        <w:rPr>
          <w:rFonts w:hint="eastAsia"/>
        </w:rPr>
        <w:t>%%%</w:t>
      </w:r>
      <w:r w:rsidRPr="004E6539">
        <w:rPr>
          <w:rFonts w:hint="eastAsia"/>
        </w:rPr>
        <w:t>函数主体</w:t>
      </w:r>
    </w:p>
    <w:p w:rsidR="00F67410" w:rsidRPr="004E6539" w:rsidRDefault="00F67410" w:rsidP="00F67410">
      <w:pPr>
        <w:pStyle w:val="a4"/>
        <w:ind w:leftChars="300" w:left="630" w:firstLine="480"/>
        <w:rPr>
          <w:i/>
          <w:iCs/>
        </w:rPr>
      </w:pPr>
      <w:r w:rsidRPr="004E6539">
        <w:rPr>
          <w:i/>
          <w:iCs/>
        </w:rPr>
        <w:t>for k=</w:t>
      </w:r>
      <w:proofErr w:type="gramStart"/>
      <w:r w:rsidRPr="004E6539">
        <w:rPr>
          <w:i/>
          <w:iCs/>
        </w:rPr>
        <w:t>1:n</w:t>
      </w:r>
      <w:proofErr w:type="gramEnd"/>
      <w:r w:rsidRPr="004E6539">
        <w:rPr>
          <w:i/>
          <w:iCs/>
        </w:rPr>
        <w:t>-1;</w:t>
      </w:r>
    </w:p>
    <w:p w:rsidR="00F67410" w:rsidRPr="004E6539" w:rsidRDefault="00F67410" w:rsidP="00F67410">
      <w:pPr>
        <w:pStyle w:val="a4"/>
        <w:ind w:leftChars="500" w:left="1050" w:firstLine="480"/>
      </w:pPr>
      <w:r w:rsidRPr="004E6539">
        <w:rPr>
          <w:rFonts w:hint="eastAsia"/>
        </w:rPr>
        <w:t>%%%</w:t>
      </w:r>
      <w:r w:rsidRPr="004E6539">
        <w:rPr>
          <w:rFonts w:hint="eastAsia"/>
        </w:rPr>
        <w:t>是否进行主元选取</w:t>
      </w:r>
    </w:p>
    <w:p w:rsidR="00F67410" w:rsidRPr="004E6539" w:rsidRDefault="00F67410" w:rsidP="00F67410">
      <w:pPr>
        <w:pStyle w:val="a4"/>
        <w:ind w:leftChars="500" w:left="1050" w:firstLine="480"/>
      </w:pPr>
      <w:r w:rsidRPr="004E6539">
        <w:rPr>
          <w:rFonts w:hint="eastAsia"/>
          <w:i/>
          <w:iCs/>
        </w:rPr>
        <w:t>if abs(A(</w:t>
      </w:r>
      <w:proofErr w:type="spellStart"/>
      <w:r w:rsidRPr="004E6539">
        <w:rPr>
          <w:rFonts w:hint="eastAsia"/>
          <w:i/>
          <w:iCs/>
        </w:rPr>
        <w:t>k,k</w:t>
      </w:r>
      <w:proofErr w:type="spellEnd"/>
      <w:r w:rsidRPr="004E6539">
        <w:rPr>
          <w:rFonts w:hint="eastAsia"/>
          <w:i/>
          <w:iCs/>
        </w:rPr>
        <w:t>))&lt;</w:t>
      </w:r>
      <w:proofErr w:type="spellStart"/>
      <w:r w:rsidRPr="004E6539">
        <w:rPr>
          <w:rFonts w:hint="eastAsia"/>
          <w:i/>
          <w:iCs/>
        </w:rPr>
        <w:t>yipusilong</w:t>
      </w:r>
      <w:proofErr w:type="spellEnd"/>
      <w:r w:rsidRPr="004E6539">
        <w:rPr>
          <w:rFonts w:hint="eastAsia"/>
          <w:i/>
          <w:iCs/>
        </w:rPr>
        <w:t>;</w:t>
      </w:r>
      <w:r w:rsidRPr="004E6539">
        <w:rPr>
          <w:rFonts w:hint="eastAsia"/>
        </w:rPr>
        <w:t>%</w:t>
      </w:r>
      <w:r w:rsidRPr="004E6539">
        <w:rPr>
          <w:rFonts w:hint="eastAsia"/>
        </w:rPr>
        <w:t>事先给定的认为有必要选主元的小数</w:t>
      </w:r>
    </w:p>
    <w:p w:rsidR="00F67410" w:rsidRPr="004E6539" w:rsidRDefault="00F67410" w:rsidP="00F67410">
      <w:pPr>
        <w:pStyle w:val="a4"/>
        <w:ind w:leftChars="500" w:left="1050" w:firstLineChars="695" w:firstLine="1668"/>
        <w:rPr>
          <w:i/>
          <w:iCs/>
        </w:rPr>
      </w:pPr>
      <w:proofErr w:type="spellStart"/>
      <w:r w:rsidRPr="004E6539">
        <w:rPr>
          <w:i/>
          <w:iCs/>
        </w:rPr>
        <w:t>yzhuyuan</w:t>
      </w:r>
      <w:proofErr w:type="spellEnd"/>
      <w:r w:rsidRPr="004E6539">
        <w:rPr>
          <w:i/>
          <w:iCs/>
        </w:rPr>
        <w:t>=</w:t>
      </w:r>
      <w:r w:rsidRPr="004E6539">
        <w:rPr>
          <w:rFonts w:hint="eastAsia"/>
          <w:i/>
          <w:iCs/>
        </w:rPr>
        <w:t>1</w:t>
      </w:r>
      <w:r w:rsidRPr="004E6539">
        <w:rPr>
          <w:i/>
          <w:iCs/>
        </w:rPr>
        <w:t>;</w:t>
      </w:r>
    </w:p>
    <w:p w:rsidR="00F67410" w:rsidRPr="004E6539" w:rsidRDefault="00F67410" w:rsidP="00F67410">
      <w:pPr>
        <w:pStyle w:val="a4"/>
        <w:ind w:leftChars="200" w:left="420" w:firstLineChars="202" w:firstLine="485"/>
        <w:rPr>
          <w:i/>
          <w:iCs/>
        </w:rPr>
      </w:pPr>
      <w:r w:rsidRPr="004E6539">
        <w:rPr>
          <w:rFonts w:hint="eastAsia"/>
          <w:i/>
          <w:iCs/>
        </w:rPr>
        <w:t xml:space="preserve">      else    </w:t>
      </w:r>
      <w:proofErr w:type="spellStart"/>
      <w:r w:rsidRPr="004E6539">
        <w:rPr>
          <w:i/>
          <w:iCs/>
        </w:rPr>
        <w:t>yzhuyuan</w:t>
      </w:r>
      <w:proofErr w:type="spellEnd"/>
      <w:r w:rsidRPr="004E6539">
        <w:rPr>
          <w:i/>
          <w:iCs/>
        </w:rPr>
        <w:t>=</w:t>
      </w:r>
      <w:r w:rsidRPr="004E6539">
        <w:rPr>
          <w:rFonts w:hint="eastAsia"/>
          <w:i/>
          <w:iCs/>
        </w:rPr>
        <w:t>0</w:t>
      </w:r>
      <w:r w:rsidRPr="004E6539">
        <w:rPr>
          <w:i/>
          <w:iCs/>
        </w:rPr>
        <w:t>;</w:t>
      </w:r>
    </w:p>
    <w:p w:rsidR="00F67410" w:rsidRPr="004E6539" w:rsidRDefault="00F67410" w:rsidP="00F67410">
      <w:pPr>
        <w:pStyle w:val="a4"/>
        <w:ind w:leftChars="200" w:left="420" w:firstLineChars="400" w:firstLine="960"/>
        <w:rPr>
          <w:i/>
          <w:iCs/>
        </w:rPr>
      </w:pPr>
      <w:r w:rsidRPr="004E6539">
        <w:rPr>
          <w:rFonts w:hint="eastAsia"/>
          <w:i/>
          <w:iCs/>
        </w:rPr>
        <w:t>end</w:t>
      </w:r>
    </w:p>
    <w:p w:rsidR="00F67410" w:rsidRPr="004E6539" w:rsidRDefault="00F67410" w:rsidP="00F67410">
      <w:pPr>
        <w:pStyle w:val="a4"/>
        <w:ind w:leftChars="300" w:left="630" w:firstLine="480"/>
      </w:pPr>
      <w:r w:rsidRPr="004E6539">
        <w:rPr>
          <w:i/>
          <w:iCs/>
        </w:rPr>
        <w:t xml:space="preserve">    if </w:t>
      </w:r>
      <w:proofErr w:type="spellStart"/>
      <w:r w:rsidRPr="004E6539">
        <w:rPr>
          <w:i/>
          <w:iCs/>
        </w:rPr>
        <w:t>yzhuyuan</w:t>
      </w:r>
      <w:proofErr w:type="spellEnd"/>
      <w:r w:rsidRPr="004E6539">
        <w:rPr>
          <w:i/>
          <w:iCs/>
        </w:rPr>
        <w:t>;</w:t>
      </w:r>
    </w:p>
    <w:p w:rsidR="00F67410" w:rsidRPr="004E6539" w:rsidRDefault="00F67410" w:rsidP="00F67410">
      <w:pPr>
        <w:pStyle w:val="a4"/>
        <w:ind w:leftChars="300" w:left="630" w:firstLine="480"/>
      </w:pPr>
      <w:r w:rsidRPr="004E6539">
        <w:rPr>
          <w:rFonts w:hint="eastAsia"/>
        </w:rPr>
        <w:t xml:space="preserve">     %%%%</w:t>
      </w:r>
      <w:r w:rsidRPr="004E6539">
        <w:rPr>
          <w:rFonts w:hint="eastAsia"/>
        </w:rPr>
        <w:t>选主元</w:t>
      </w:r>
      <w:r w:rsidRPr="004E6539">
        <w:rPr>
          <w:rFonts w:hint="eastAsia"/>
        </w:rPr>
        <w:t xml:space="preserve"> </w:t>
      </w:r>
    </w:p>
    <w:p w:rsidR="00F67410" w:rsidRPr="004E6539" w:rsidRDefault="00F67410" w:rsidP="00F67410">
      <w:pPr>
        <w:pStyle w:val="a4"/>
        <w:ind w:leftChars="300" w:left="630" w:firstLine="480"/>
        <w:rPr>
          <w:i/>
          <w:iCs/>
        </w:rPr>
      </w:pPr>
      <w:r w:rsidRPr="004E6539">
        <w:rPr>
          <w:i/>
          <w:iCs/>
        </w:rPr>
        <w:t xml:space="preserve">          t=A(</w:t>
      </w:r>
      <w:proofErr w:type="spellStart"/>
      <w:proofErr w:type="gramStart"/>
      <w:r w:rsidRPr="004E6539">
        <w:rPr>
          <w:i/>
          <w:iCs/>
        </w:rPr>
        <w:t>k,k</w:t>
      </w:r>
      <w:proofErr w:type="spellEnd"/>
      <w:proofErr w:type="gramEnd"/>
      <w:r w:rsidRPr="004E6539">
        <w:rPr>
          <w:i/>
          <w:iCs/>
        </w:rPr>
        <w:t>);</w:t>
      </w:r>
    </w:p>
    <w:p w:rsidR="00F67410" w:rsidRPr="004E6539" w:rsidRDefault="00F67410" w:rsidP="00F67410">
      <w:pPr>
        <w:pStyle w:val="a4"/>
        <w:ind w:leftChars="300" w:left="630" w:firstLine="480"/>
        <w:rPr>
          <w:i/>
          <w:iCs/>
        </w:rPr>
      </w:pPr>
      <w:r w:rsidRPr="004E6539">
        <w:rPr>
          <w:i/>
          <w:iCs/>
        </w:rPr>
        <w:t xml:space="preserve">        for r=k+</w:t>
      </w:r>
      <w:proofErr w:type="gramStart"/>
      <w:r w:rsidRPr="004E6539">
        <w:rPr>
          <w:i/>
          <w:iCs/>
        </w:rPr>
        <w:t>1:n</w:t>
      </w:r>
      <w:proofErr w:type="gramEnd"/>
      <w:r w:rsidRPr="004E6539">
        <w:rPr>
          <w:i/>
          <w:iCs/>
        </w:rPr>
        <w:t>;</w:t>
      </w:r>
    </w:p>
    <w:p w:rsidR="00F67410" w:rsidRPr="004E6539" w:rsidRDefault="00F67410" w:rsidP="00F67410">
      <w:pPr>
        <w:pStyle w:val="a4"/>
        <w:ind w:leftChars="300" w:left="630" w:firstLine="480"/>
        <w:rPr>
          <w:i/>
          <w:iCs/>
        </w:rPr>
      </w:pPr>
      <w:r w:rsidRPr="004E6539">
        <w:rPr>
          <w:i/>
          <w:iCs/>
        </w:rPr>
        <w:t xml:space="preserve">            if abs(A(</w:t>
      </w:r>
      <w:proofErr w:type="spellStart"/>
      <w:proofErr w:type="gramStart"/>
      <w:r w:rsidRPr="004E6539">
        <w:rPr>
          <w:i/>
          <w:iCs/>
        </w:rPr>
        <w:t>r,k</w:t>
      </w:r>
      <w:proofErr w:type="spellEnd"/>
      <w:proofErr w:type="gramEnd"/>
      <w:r w:rsidRPr="004E6539">
        <w:rPr>
          <w:i/>
          <w:iCs/>
        </w:rPr>
        <w:t>))&gt;abs(t)</w:t>
      </w:r>
    </w:p>
    <w:p w:rsidR="00F67410" w:rsidRPr="004E6539" w:rsidRDefault="00F67410" w:rsidP="00F67410">
      <w:pPr>
        <w:pStyle w:val="a4"/>
        <w:ind w:leftChars="300" w:left="630" w:firstLine="480"/>
        <w:rPr>
          <w:i/>
          <w:iCs/>
        </w:rPr>
      </w:pPr>
      <w:r w:rsidRPr="004E6539">
        <w:rPr>
          <w:i/>
          <w:iCs/>
        </w:rPr>
        <w:t xml:space="preserve">                p=r;</w:t>
      </w:r>
    </w:p>
    <w:p w:rsidR="00F67410" w:rsidRPr="004E6539" w:rsidRDefault="00F67410" w:rsidP="00F67410">
      <w:pPr>
        <w:pStyle w:val="a4"/>
        <w:ind w:leftChars="300" w:left="630" w:firstLine="480"/>
        <w:rPr>
          <w:i/>
          <w:iCs/>
        </w:rPr>
      </w:pPr>
      <w:r w:rsidRPr="004E6539">
        <w:rPr>
          <w:i/>
          <w:iCs/>
        </w:rPr>
        <w:t xml:space="preserve">            else p=k;</w:t>
      </w:r>
    </w:p>
    <w:p w:rsidR="00F67410" w:rsidRPr="004E6539" w:rsidRDefault="00F67410" w:rsidP="00F67410">
      <w:pPr>
        <w:pStyle w:val="a4"/>
        <w:ind w:leftChars="300" w:left="630" w:firstLine="480"/>
        <w:rPr>
          <w:i/>
          <w:iCs/>
        </w:rPr>
      </w:pPr>
      <w:r w:rsidRPr="004E6539">
        <w:rPr>
          <w:i/>
          <w:iCs/>
        </w:rPr>
        <w:t xml:space="preserve">            end</w:t>
      </w:r>
    </w:p>
    <w:p w:rsidR="00F67410" w:rsidRPr="004E6539" w:rsidRDefault="00F67410" w:rsidP="00F67410">
      <w:pPr>
        <w:pStyle w:val="a4"/>
        <w:ind w:leftChars="300" w:left="630" w:firstLine="480"/>
      </w:pPr>
      <w:r w:rsidRPr="004E6539">
        <w:rPr>
          <w:i/>
          <w:iCs/>
        </w:rPr>
        <w:t xml:space="preserve">         end</w:t>
      </w:r>
    </w:p>
    <w:p w:rsidR="00F67410" w:rsidRPr="004E6539" w:rsidRDefault="00F67410" w:rsidP="00F67410">
      <w:pPr>
        <w:pStyle w:val="a4"/>
        <w:ind w:leftChars="300" w:left="630" w:firstLine="480"/>
      </w:pPr>
      <w:r w:rsidRPr="004E6539">
        <w:rPr>
          <w:rFonts w:hint="eastAsia"/>
        </w:rPr>
        <w:t xml:space="preserve">    %%%</w:t>
      </w:r>
      <w:r w:rsidRPr="004E6539">
        <w:rPr>
          <w:rFonts w:hint="eastAsia"/>
        </w:rPr>
        <w:t>交换元素</w:t>
      </w:r>
    </w:p>
    <w:p w:rsidR="00F67410" w:rsidRPr="004E6539" w:rsidRDefault="00F67410" w:rsidP="00F67410">
      <w:pPr>
        <w:pStyle w:val="a4"/>
        <w:ind w:leftChars="300" w:left="630" w:firstLine="480"/>
        <w:rPr>
          <w:i/>
          <w:iCs/>
        </w:rPr>
      </w:pPr>
      <w:r w:rsidRPr="004E6539">
        <w:rPr>
          <w:i/>
          <w:iCs/>
        </w:rPr>
        <w:t xml:space="preserve">         if p~=k;</w:t>
      </w:r>
    </w:p>
    <w:p w:rsidR="00F67410" w:rsidRPr="004E6539" w:rsidRDefault="00F67410" w:rsidP="00F67410">
      <w:pPr>
        <w:pStyle w:val="a4"/>
        <w:ind w:leftChars="300" w:left="630" w:firstLine="480"/>
        <w:rPr>
          <w:i/>
          <w:iCs/>
        </w:rPr>
      </w:pPr>
      <w:r w:rsidRPr="004E6539">
        <w:rPr>
          <w:i/>
          <w:iCs/>
        </w:rPr>
        <w:t xml:space="preserve">             for q=</w:t>
      </w:r>
      <w:proofErr w:type="gramStart"/>
      <w:r w:rsidRPr="004E6539">
        <w:rPr>
          <w:i/>
          <w:iCs/>
        </w:rPr>
        <w:t>k:n</w:t>
      </w:r>
      <w:proofErr w:type="gramEnd"/>
      <w:r w:rsidRPr="004E6539">
        <w:rPr>
          <w:i/>
          <w:iCs/>
        </w:rPr>
        <w:t>+1;</w:t>
      </w:r>
    </w:p>
    <w:p w:rsidR="00F67410" w:rsidRPr="004E6539" w:rsidRDefault="00F67410" w:rsidP="00F67410">
      <w:pPr>
        <w:pStyle w:val="a4"/>
        <w:ind w:leftChars="300" w:left="630" w:firstLine="480"/>
        <w:rPr>
          <w:i/>
          <w:iCs/>
        </w:rPr>
      </w:pPr>
      <w:r w:rsidRPr="004E6539">
        <w:rPr>
          <w:i/>
          <w:iCs/>
        </w:rPr>
        <w:t xml:space="preserve">                s=A(</w:t>
      </w:r>
      <w:proofErr w:type="spellStart"/>
      <w:proofErr w:type="gramStart"/>
      <w:r w:rsidRPr="004E6539">
        <w:rPr>
          <w:i/>
          <w:iCs/>
        </w:rPr>
        <w:t>k,q</w:t>
      </w:r>
      <w:proofErr w:type="spellEnd"/>
      <w:proofErr w:type="gramEnd"/>
      <w:r w:rsidRPr="004E6539">
        <w:rPr>
          <w:i/>
          <w:iCs/>
        </w:rPr>
        <w:t>);</w:t>
      </w:r>
    </w:p>
    <w:p w:rsidR="00F67410" w:rsidRPr="004E6539" w:rsidRDefault="00F67410" w:rsidP="00F67410">
      <w:pPr>
        <w:pStyle w:val="a4"/>
        <w:ind w:leftChars="300" w:left="630" w:firstLine="480"/>
        <w:rPr>
          <w:i/>
          <w:iCs/>
        </w:rPr>
      </w:pPr>
      <w:r w:rsidRPr="004E6539">
        <w:rPr>
          <w:i/>
          <w:iCs/>
        </w:rPr>
        <w:t xml:space="preserve">                A(</w:t>
      </w:r>
      <w:proofErr w:type="spellStart"/>
      <w:proofErr w:type="gramStart"/>
      <w:r w:rsidRPr="004E6539">
        <w:rPr>
          <w:i/>
          <w:iCs/>
        </w:rPr>
        <w:t>k,q</w:t>
      </w:r>
      <w:proofErr w:type="spellEnd"/>
      <w:proofErr w:type="gramEnd"/>
      <w:r w:rsidRPr="004E6539">
        <w:rPr>
          <w:i/>
          <w:iCs/>
        </w:rPr>
        <w:t>)=A(</w:t>
      </w:r>
      <w:proofErr w:type="spellStart"/>
      <w:r w:rsidRPr="004E6539">
        <w:rPr>
          <w:i/>
          <w:iCs/>
        </w:rPr>
        <w:t>p,q</w:t>
      </w:r>
      <w:proofErr w:type="spellEnd"/>
      <w:r w:rsidRPr="004E6539">
        <w:rPr>
          <w:i/>
          <w:iCs/>
        </w:rPr>
        <w:t>);</w:t>
      </w:r>
    </w:p>
    <w:p w:rsidR="00F67410" w:rsidRPr="004E6539" w:rsidRDefault="00F67410" w:rsidP="00F67410">
      <w:pPr>
        <w:pStyle w:val="a4"/>
        <w:ind w:leftChars="300" w:left="630" w:firstLine="480"/>
        <w:rPr>
          <w:i/>
          <w:iCs/>
        </w:rPr>
      </w:pPr>
      <w:r w:rsidRPr="004E6539">
        <w:rPr>
          <w:i/>
          <w:iCs/>
        </w:rPr>
        <w:t xml:space="preserve">                A(</w:t>
      </w:r>
      <w:proofErr w:type="spellStart"/>
      <w:proofErr w:type="gramStart"/>
      <w:r w:rsidRPr="004E6539">
        <w:rPr>
          <w:i/>
          <w:iCs/>
        </w:rPr>
        <w:t>p,q</w:t>
      </w:r>
      <w:proofErr w:type="spellEnd"/>
      <w:proofErr w:type="gramEnd"/>
      <w:r w:rsidRPr="004E6539">
        <w:rPr>
          <w:i/>
          <w:iCs/>
        </w:rPr>
        <w:t>)=s;</w:t>
      </w:r>
    </w:p>
    <w:p w:rsidR="00F67410" w:rsidRPr="004E6539" w:rsidRDefault="00F67410" w:rsidP="00F67410">
      <w:pPr>
        <w:pStyle w:val="a4"/>
        <w:ind w:leftChars="300" w:left="630" w:firstLine="480"/>
        <w:rPr>
          <w:i/>
          <w:iCs/>
        </w:rPr>
      </w:pPr>
      <w:r w:rsidRPr="004E6539">
        <w:rPr>
          <w:i/>
          <w:iCs/>
        </w:rPr>
        <w:t xml:space="preserve">              end</w:t>
      </w:r>
    </w:p>
    <w:p w:rsidR="00F67410" w:rsidRPr="004E6539" w:rsidRDefault="00F67410" w:rsidP="00F67410">
      <w:pPr>
        <w:pStyle w:val="a4"/>
        <w:ind w:leftChars="300" w:left="630" w:firstLine="480"/>
        <w:rPr>
          <w:i/>
          <w:iCs/>
        </w:rPr>
      </w:pPr>
      <w:r w:rsidRPr="004E6539">
        <w:rPr>
          <w:i/>
          <w:iCs/>
        </w:rPr>
        <w:t xml:space="preserve">         end</w:t>
      </w:r>
    </w:p>
    <w:p w:rsidR="00F67410" w:rsidRPr="004E6539" w:rsidRDefault="00F67410" w:rsidP="00F67410">
      <w:pPr>
        <w:pStyle w:val="a4"/>
        <w:ind w:leftChars="300" w:left="630" w:firstLine="480"/>
        <w:rPr>
          <w:i/>
          <w:iCs/>
        </w:rPr>
      </w:pPr>
      <w:r w:rsidRPr="004E6539">
        <w:rPr>
          <w:i/>
          <w:iCs/>
        </w:rPr>
        <w:t xml:space="preserve">     end </w:t>
      </w:r>
    </w:p>
    <w:p w:rsidR="00F67410" w:rsidRPr="004E6539" w:rsidRDefault="00F67410" w:rsidP="00F67410">
      <w:pPr>
        <w:pStyle w:val="a4"/>
        <w:ind w:leftChars="300" w:left="630" w:firstLine="480"/>
      </w:pPr>
      <w:r w:rsidRPr="004E6539">
        <w:rPr>
          <w:rFonts w:hint="eastAsia"/>
        </w:rPr>
        <w:t>%%%</w:t>
      </w:r>
      <w:r w:rsidRPr="004E6539">
        <w:rPr>
          <w:rFonts w:hint="eastAsia"/>
        </w:rPr>
        <w:t>判断系数矩阵是否奇异或病态非常严重</w:t>
      </w:r>
    </w:p>
    <w:p w:rsidR="00F67410" w:rsidRPr="004E6539" w:rsidRDefault="00F67410" w:rsidP="00F67410">
      <w:pPr>
        <w:pStyle w:val="a4"/>
        <w:ind w:leftChars="400" w:left="840" w:firstLineChars="202" w:firstLine="485"/>
        <w:rPr>
          <w:i/>
          <w:iCs/>
        </w:rPr>
      </w:pPr>
      <w:proofErr w:type="gramStart"/>
      <w:r w:rsidRPr="004E6539">
        <w:rPr>
          <w:rFonts w:hint="eastAsia"/>
          <w:i/>
          <w:iCs/>
        </w:rPr>
        <w:t>if  abs</w:t>
      </w:r>
      <w:proofErr w:type="gramEnd"/>
      <w:r w:rsidRPr="004E6539">
        <w:rPr>
          <w:rFonts w:hint="eastAsia"/>
          <w:i/>
          <w:iCs/>
        </w:rPr>
        <w:t>(A(</w:t>
      </w:r>
      <w:proofErr w:type="spellStart"/>
      <w:r w:rsidRPr="004E6539">
        <w:rPr>
          <w:rFonts w:hint="eastAsia"/>
          <w:i/>
          <w:iCs/>
        </w:rPr>
        <w:t>k,k</w:t>
      </w:r>
      <w:proofErr w:type="spellEnd"/>
      <w:r w:rsidRPr="004E6539">
        <w:rPr>
          <w:rFonts w:hint="eastAsia"/>
          <w:i/>
          <w:iCs/>
        </w:rPr>
        <w:t xml:space="preserve">))&lt; </w:t>
      </w:r>
      <w:proofErr w:type="spellStart"/>
      <w:r w:rsidRPr="004E6539">
        <w:rPr>
          <w:rFonts w:hint="eastAsia"/>
          <w:i/>
          <w:iCs/>
        </w:rPr>
        <w:t>yipusilong</w:t>
      </w:r>
      <w:proofErr w:type="spellEnd"/>
    </w:p>
    <w:p w:rsidR="00F67410" w:rsidRPr="004E6539" w:rsidRDefault="00F67410" w:rsidP="00F67410">
      <w:pPr>
        <w:pStyle w:val="a4"/>
        <w:ind w:leftChars="400" w:left="840" w:firstLineChars="400" w:firstLine="960"/>
        <w:rPr>
          <w:i/>
          <w:iCs/>
        </w:rPr>
      </w:pPr>
      <w:proofErr w:type="spellStart"/>
      <w:r w:rsidRPr="004E6539">
        <w:rPr>
          <w:rFonts w:hint="eastAsia"/>
          <w:i/>
          <w:iCs/>
        </w:rPr>
        <w:t>disp</w:t>
      </w:r>
      <w:proofErr w:type="spellEnd"/>
      <w:r w:rsidRPr="004E6539">
        <w:rPr>
          <w:rFonts w:hint="eastAsia"/>
          <w:i/>
          <w:iCs/>
        </w:rPr>
        <w:t>(</w:t>
      </w:r>
      <w:r w:rsidRPr="004E6539">
        <w:rPr>
          <w:i/>
          <w:iCs/>
        </w:rPr>
        <w:t>‘</w:t>
      </w:r>
      <w:r w:rsidRPr="004E6539">
        <w:rPr>
          <w:rFonts w:hint="eastAsia"/>
          <w:i/>
          <w:iCs/>
        </w:rPr>
        <w:t>矩阵奇异，解可能不正确</w:t>
      </w:r>
      <w:r w:rsidRPr="004E6539">
        <w:rPr>
          <w:i/>
          <w:iCs/>
        </w:rPr>
        <w:t>’</w:t>
      </w:r>
      <w:r w:rsidRPr="004E6539">
        <w:rPr>
          <w:rFonts w:hint="eastAsia"/>
          <w:i/>
          <w:iCs/>
        </w:rPr>
        <w:t>)</w:t>
      </w:r>
    </w:p>
    <w:p w:rsidR="00F67410" w:rsidRPr="004E6539" w:rsidRDefault="00F67410" w:rsidP="00F67410">
      <w:pPr>
        <w:pStyle w:val="a4"/>
        <w:ind w:leftChars="400" w:left="840" w:firstLineChars="202" w:firstLine="485"/>
      </w:pPr>
      <w:r w:rsidRPr="004E6539">
        <w:rPr>
          <w:rFonts w:hint="eastAsia"/>
          <w:i/>
          <w:iCs/>
        </w:rPr>
        <w:t>end</w:t>
      </w:r>
    </w:p>
    <w:p w:rsidR="00F67410" w:rsidRPr="004E6539" w:rsidRDefault="00F67410" w:rsidP="00F67410">
      <w:pPr>
        <w:pStyle w:val="a4"/>
        <w:ind w:leftChars="300" w:left="630" w:firstLine="480"/>
      </w:pPr>
      <w:r w:rsidRPr="004E6539">
        <w:rPr>
          <w:rFonts w:hint="eastAsia"/>
        </w:rPr>
        <w:t xml:space="preserve">   %%%%</w:t>
      </w:r>
      <w:r w:rsidRPr="004E6539">
        <w:rPr>
          <w:rFonts w:hint="eastAsia"/>
        </w:rPr>
        <w:t>计算消元</w:t>
      </w:r>
      <w:r w:rsidRPr="004E6539">
        <w:rPr>
          <w:rFonts w:hint="eastAsia"/>
        </w:rPr>
        <w:t>,</w:t>
      </w:r>
      <w:r w:rsidRPr="004E6539">
        <w:rPr>
          <w:rFonts w:hint="eastAsia"/>
        </w:rPr>
        <w:t>得三角阵</w:t>
      </w:r>
    </w:p>
    <w:p w:rsidR="00F67410" w:rsidRPr="004E6539" w:rsidRDefault="00F67410" w:rsidP="00F67410">
      <w:pPr>
        <w:pStyle w:val="a4"/>
        <w:ind w:leftChars="300" w:left="630" w:firstLine="480"/>
        <w:rPr>
          <w:i/>
          <w:iCs/>
        </w:rPr>
      </w:pPr>
      <w:r w:rsidRPr="004E6539">
        <w:rPr>
          <w:i/>
          <w:iCs/>
        </w:rPr>
        <w:t xml:space="preserve">   for r=k+</w:t>
      </w:r>
      <w:proofErr w:type="gramStart"/>
      <w:r w:rsidRPr="004E6539">
        <w:rPr>
          <w:i/>
          <w:iCs/>
        </w:rPr>
        <w:t>1:n</w:t>
      </w:r>
      <w:proofErr w:type="gramEnd"/>
      <w:r w:rsidRPr="004E6539">
        <w:rPr>
          <w:i/>
          <w:iCs/>
        </w:rPr>
        <w:t>;</w:t>
      </w:r>
    </w:p>
    <w:p w:rsidR="00F67410" w:rsidRPr="004E6539" w:rsidRDefault="00F67410" w:rsidP="00F67410">
      <w:pPr>
        <w:pStyle w:val="a4"/>
        <w:ind w:leftChars="300" w:left="630" w:firstLine="480"/>
        <w:rPr>
          <w:i/>
          <w:iCs/>
        </w:rPr>
      </w:pPr>
      <w:r w:rsidRPr="004E6539">
        <w:rPr>
          <w:i/>
          <w:iCs/>
        </w:rPr>
        <w:t xml:space="preserve">       m=A(</w:t>
      </w:r>
      <w:proofErr w:type="spellStart"/>
      <w:proofErr w:type="gramStart"/>
      <w:r w:rsidRPr="004E6539">
        <w:rPr>
          <w:i/>
          <w:iCs/>
        </w:rPr>
        <w:t>r,k</w:t>
      </w:r>
      <w:proofErr w:type="spellEnd"/>
      <w:proofErr w:type="gramEnd"/>
      <w:r w:rsidRPr="004E6539">
        <w:rPr>
          <w:i/>
          <w:iCs/>
        </w:rPr>
        <w:t>)/A(</w:t>
      </w:r>
      <w:proofErr w:type="spellStart"/>
      <w:r w:rsidRPr="004E6539">
        <w:rPr>
          <w:i/>
          <w:iCs/>
        </w:rPr>
        <w:t>k,k</w:t>
      </w:r>
      <w:proofErr w:type="spellEnd"/>
      <w:r w:rsidRPr="004E6539">
        <w:rPr>
          <w:i/>
          <w:iCs/>
        </w:rPr>
        <w:t>);</w:t>
      </w:r>
    </w:p>
    <w:p w:rsidR="00F67410" w:rsidRPr="004E6539" w:rsidRDefault="00F67410" w:rsidP="00F67410">
      <w:pPr>
        <w:pStyle w:val="a4"/>
        <w:ind w:leftChars="300" w:left="630" w:firstLine="480"/>
        <w:rPr>
          <w:i/>
          <w:iCs/>
        </w:rPr>
      </w:pPr>
      <w:r w:rsidRPr="004E6539">
        <w:rPr>
          <w:i/>
          <w:iCs/>
        </w:rPr>
        <w:t xml:space="preserve">       for q=</w:t>
      </w:r>
      <w:proofErr w:type="gramStart"/>
      <w:r w:rsidRPr="004E6539">
        <w:rPr>
          <w:i/>
          <w:iCs/>
        </w:rPr>
        <w:t>k:n</w:t>
      </w:r>
      <w:proofErr w:type="gramEnd"/>
      <w:r w:rsidRPr="004E6539">
        <w:rPr>
          <w:i/>
          <w:iCs/>
        </w:rPr>
        <w:t>+1;</w:t>
      </w:r>
    </w:p>
    <w:p w:rsidR="00F67410" w:rsidRPr="004E6539" w:rsidRDefault="00F67410" w:rsidP="00F67410">
      <w:pPr>
        <w:pStyle w:val="a4"/>
        <w:ind w:leftChars="300" w:left="630" w:firstLine="480"/>
        <w:rPr>
          <w:i/>
          <w:iCs/>
        </w:rPr>
      </w:pPr>
      <w:r w:rsidRPr="004E6539">
        <w:rPr>
          <w:i/>
          <w:iCs/>
        </w:rPr>
        <w:t xml:space="preserve">       A(</w:t>
      </w:r>
      <w:proofErr w:type="spellStart"/>
      <w:proofErr w:type="gramStart"/>
      <w:r w:rsidRPr="004E6539">
        <w:rPr>
          <w:i/>
          <w:iCs/>
        </w:rPr>
        <w:t>r,q</w:t>
      </w:r>
      <w:proofErr w:type="spellEnd"/>
      <w:proofErr w:type="gramEnd"/>
      <w:r w:rsidRPr="004E6539">
        <w:rPr>
          <w:i/>
          <w:iCs/>
        </w:rPr>
        <w:t>)=A(</w:t>
      </w:r>
      <w:proofErr w:type="spellStart"/>
      <w:r w:rsidRPr="004E6539">
        <w:rPr>
          <w:i/>
          <w:iCs/>
        </w:rPr>
        <w:t>r,q</w:t>
      </w:r>
      <w:proofErr w:type="spellEnd"/>
      <w:r w:rsidRPr="004E6539">
        <w:rPr>
          <w:i/>
          <w:iCs/>
        </w:rPr>
        <w:t>)-A(</w:t>
      </w:r>
      <w:proofErr w:type="spellStart"/>
      <w:r w:rsidRPr="004E6539">
        <w:rPr>
          <w:i/>
          <w:iCs/>
        </w:rPr>
        <w:t>k,q</w:t>
      </w:r>
      <w:proofErr w:type="spellEnd"/>
      <w:r w:rsidRPr="004E6539">
        <w:rPr>
          <w:i/>
          <w:iCs/>
        </w:rPr>
        <w:t>)*m;</w:t>
      </w:r>
    </w:p>
    <w:p w:rsidR="00F67410" w:rsidRPr="004E6539" w:rsidRDefault="00F67410" w:rsidP="00F67410">
      <w:pPr>
        <w:pStyle w:val="a4"/>
        <w:ind w:leftChars="300" w:left="630" w:firstLine="480"/>
        <w:rPr>
          <w:i/>
          <w:iCs/>
        </w:rPr>
      </w:pPr>
      <w:r w:rsidRPr="004E6539">
        <w:rPr>
          <w:i/>
          <w:iCs/>
        </w:rPr>
        <w:t xml:space="preserve">       end</w:t>
      </w:r>
    </w:p>
    <w:p w:rsidR="00F67410" w:rsidRPr="004E6539" w:rsidRDefault="00F67410" w:rsidP="00F67410">
      <w:pPr>
        <w:pStyle w:val="a4"/>
        <w:ind w:leftChars="300" w:left="630" w:firstLine="480"/>
        <w:rPr>
          <w:i/>
          <w:iCs/>
        </w:rPr>
      </w:pPr>
      <w:r w:rsidRPr="004E6539">
        <w:rPr>
          <w:i/>
          <w:iCs/>
        </w:rPr>
        <w:t xml:space="preserve">   end</w:t>
      </w:r>
    </w:p>
    <w:p w:rsidR="00F67410" w:rsidRPr="004E6539" w:rsidRDefault="00F67410" w:rsidP="00F67410">
      <w:pPr>
        <w:pStyle w:val="a4"/>
        <w:ind w:leftChars="300" w:left="630" w:firstLine="480"/>
      </w:pPr>
      <w:r w:rsidRPr="004E6539">
        <w:rPr>
          <w:i/>
          <w:iCs/>
        </w:rPr>
        <w:t>end</w:t>
      </w:r>
    </w:p>
    <w:p w:rsidR="00F67410" w:rsidRPr="004E6539" w:rsidRDefault="00F67410" w:rsidP="00F67410">
      <w:pPr>
        <w:pStyle w:val="a4"/>
        <w:ind w:leftChars="300" w:left="630" w:firstLine="480"/>
      </w:pPr>
      <w:r w:rsidRPr="004E6539">
        <w:rPr>
          <w:rFonts w:hint="eastAsia"/>
        </w:rPr>
        <w:t xml:space="preserve">   %%%%</w:t>
      </w:r>
      <w:r w:rsidRPr="004E6539">
        <w:rPr>
          <w:rFonts w:hint="eastAsia"/>
        </w:rPr>
        <w:t>求解</w:t>
      </w:r>
      <w:r w:rsidRPr="004E6539">
        <w:rPr>
          <w:rFonts w:hint="eastAsia"/>
        </w:rPr>
        <w:t>x</w:t>
      </w:r>
    </w:p>
    <w:p w:rsidR="00F67410" w:rsidRPr="004E6539" w:rsidRDefault="00F67410" w:rsidP="00F67410">
      <w:pPr>
        <w:pStyle w:val="a4"/>
        <w:ind w:leftChars="300" w:left="630" w:firstLine="480"/>
        <w:rPr>
          <w:i/>
          <w:iCs/>
        </w:rPr>
      </w:pPr>
      <w:r w:rsidRPr="004E6539">
        <w:rPr>
          <w:i/>
          <w:iCs/>
        </w:rPr>
        <w:lastRenderedPageBreak/>
        <w:t xml:space="preserve">   x(n)=A(</w:t>
      </w:r>
      <w:proofErr w:type="gramStart"/>
      <w:r w:rsidRPr="004E6539">
        <w:rPr>
          <w:i/>
          <w:iCs/>
        </w:rPr>
        <w:t>n,n</w:t>
      </w:r>
      <w:proofErr w:type="gramEnd"/>
      <w:r w:rsidRPr="004E6539">
        <w:rPr>
          <w:i/>
          <w:iCs/>
        </w:rPr>
        <w:t>+1)/A(</w:t>
      </w:r>
      <w:proofErr w:type="spellStart"/>
      <w:r w:rsidRPr="004E6539">
        <w:rPr>
          <w:i/>
          <w:iCs/>
        </w:rPr>
        <w:t>n,n</w:t>
      </w:r>
      <w:proofErr w:type="spellEnd"/>
      <w:r w:rsidRPr="004E6539">
        <w:rPr>
          <w:i/>
          <w:iCs/>
        </w:rPr>
        <w:t>);</w:t>
      </w:r>
    </w:p>
    <w:p w:rsidR="00F67410" w:rsidRPr="004E6539" w:rsidRDefault="00F67410" w:rsidP="00F67410">
      <w:pPr>
        <w:pStyle w:val="a4"/>
        <w:ind w:leftChars="300" w:left="630" w:firstLine="480"/>
        <w:rPr>
          <w:i/>
          <w:iCs/>
        </w:rPr>
      </w:pPr>
      <w:r w:rsidRPr="004E6539">
        <w:rPr>
          <w:i/>
          <w:iCs/>
        </w:rPr>
        <w:t xml:space="preserve">   for k=n-</w:t>
      </w:r>
      <w:proofErr w:type="gramStart"/>
      <w:r w:rsidRPr="004E6539">
        <w:rPr>
          <w:i/>
          <w:iCs/>
        </w:rPr>
        <w:t>1:-</w:t>
      </w:r>
      <w:proofErr w:type="gramEnd"/>
      <w:r w:rsidRPr="004E6539">
        <w:rPr>
          <w:i/>
          <w:iCs/>
        </w:rPr>
        <w:t>1:1;</w:t>
      </w:r>
    </w:p>
    <w:p w:rsidR="00F67410" w:rsidRPr="004E6539" w:rsidRDefault="00F67410" w:rsidP="00F67410">
      <w:pPr>
        <w:pStyle w:val="a4"/>
        <w:ind w:leftChars="300" w:left="630" w:firstLine="480"/>
        <w:rPr>
          <w:i/>
          <w:iCs/>
        </w:rPr>
      </w:pPr>
      <w:r w:rsidRPr="004E6539">
        <w:rPr>
          <w:i/>
          <w:iCs/>
        </w:rPr>
        <w:t xml:space="preserve">       s=0;</w:t>
      </w:r>
    </w:p>
    <w:p w:rsidR="00F67410" w:rsidRPr="004E6539" w:rsidRDefault="00F67410" w:rsidP="00F67410">
      <w:pPr>
        <w:pStyle w:val="a4"/>
        <w:ind w:leftChars="300" w:left="630" w:firstLine="480"/>
        <w:rPr>
          <w:i/>
          <w:iCs/>
        </w:rPr>
      </w:pPr>
      <w:r w:rsidRPr="004E6539">
        <w:rPr>
          <w:i/>
          <w:iCs/>
        </w:rPr>
        <w:t xml:space="preserve">         for r=k+</w:t>
      </w:r>
      <w:proofErr w:type="gramStart"/>
      <w:r w:rsidRPr="004E6539">
        <w:rPr>
          <w:i/>
          <w:iCs/>
        </w:rPr>
        <w:t>1:n</w:t>
      </w:r>
      <w:proofErr w:type="gramEnd"/>
      <w:r w:rsidRPr="004E6539">
        <w:rPr>
          <w:i/>
          <w:iCs/>
        </w:rPr>
        <w:t>;</w:t>
      </w:r>
    </w:p>
    <w:p w:rsidR="00F67410" w:rsidRPr="004E6539" w:rsidRDefault="00F67410" w:rsidP="00F67410">
      <w:pPr>
        <w:pStyle w:val="a4"/>
        <w:ind w:leftChars="300" w:left="630" w:firstLine="480"/>
        <w:rPr>
          <w:i/>
          <w:iCs/>
        </w:rPr>
      </w:pPr>
      <w:r w:rsidRPr="004E6539">
        <w:rPr>
          <w:i/>
          <w:iCs/>
        </w:rPr>
        <w:t xml:space="preserve">             s=</w:t>
      </w:r>
      <w:proofErr w:type="spellStart"/>
      <w:r w:rsidRPr="004E6539">
        <w:rPr>
          <w:i/>
          <w:iCs/>
        </w:rPr>
        <w:t>s+A</w:t>
      </w:r>
      <w:proofErr w:type="spellEnd"/>
      <w:r w:rsidRPr="004E6539">
        <w:rPr>
          <w:i/>
          <w:iCs/>
        </w:rPr>
        <w:t>(</w:t>
      </w:r>
      <w:proofErr w:type="spellStart"/>
      <w:proofErr w:type="gramStart"/>
      <w:r w:rsidRPr="004E6539">
        <w:rPr>
          <w:i/>
          <w:iCs/>
        </w:rPr>
        <w:t>k,r</w:t>
      </w:r>
      <w:proofErr w:type="spellEnd"/>
      <w:proofErr w:type="gramEnd"/>
      <w:r w:rsidRPr="004E6539">
        <w:rPr>
          <w:i/>
          <w:iCs/>
        </w:rPr>
        <w:t>)*x(r);</w:t>
      </w:r>
    </w:p>
    <w:p w:rsidR="00F67410" w:rsidRPr="004E6539" w:rsidRDefault="00F67410" w:rsidP="00F67410">
      <w:pPr>
        <w:pStyle w:val="a4"/>
        <w:ind w:leftChars="300" w:left="630" w:firstLine="480"/>
        <w:rPr>
          <w:i/>
          <w:iCs/>
        </w:rPr>
      </w:pPr>
      <w:r w:rsidRPr="004E6539">
        <w:rPr>
          <w:i/>
          <w:iCs/>
        </w:rPr>
        <w:t xml:space="preserve">         end</w:t>
      </w:r>
    </w:p>
    <w:p w:rsidR="00F67410" w:rsidRPr="004E6539" w:rsidRDefault="00F67410" w:rsidP="00F67410">
      <w:pPr>
        <w:pStyle w:val="a4"/>
        <w:ind w:leftChars="300" w:left="630" w:firstLine="480"/>
        <w:rPr>
          <w:i/>
          <w:iCs/>
        </w:rPr>
      </w:pPr>
      <w:r w:rsidRPr="004E6539">
        <w:rPr>
          <w:i/>
          <w:iCs/>
        </w:rPr>
        <w:t xml:space="preserve">         t=(A(</w:t>
      </w:r>
      <w:proofErr w:type="gramStart"/>
      <w:r w:rsidRPr="004E6539">
        <w:rPr>
          <w:i/>
          <w:iCs/>
        </w:rPr>
        <w:t>k,n</w:t>
      </w:r>
      <w:proofErr w:type="gramEnd"/>
      <w:r w:rsidRPr="004E6539">
        <w:rPr>
          <w:i/>
          <w:iCs/>
        </w:rPr>
        <w:t>+1)-s)</w:t>
      </w:r>
    </w:p>
    <w:p w:rsidR="00F67410" w:rsidRPr="004E6539" w:rsidRDefault="00F67410" w:rsidP="00F67410">
      <w:pPr>
        <w:pStyle w:val="a4"/>
        <w:ind w:leftChars="300" w:left="630" w:firstLine="480"/>
        <w:rPr>
          <w:i/>
          <w:iCs/>
        </w:rPr>
      </w:pPr>
      <w:r w:rsidRPr="004E6539">
        <w:rPr>
          <w:i/>
          <w:iCs/>
        </w:rPr>
        <w:t xml:space="preserve">        x(k)=(A(</w:t>
      </w:r>
      <w:proofErr w:type="gramStart"/>
      <w:r w:rsidRPr="004E6539">
        <w:rPr>
          <w:i/>
          <w:iCs/>
        </w:rPr>
        <w:t>k,n</w:t>
      </w:r>
      <w:proofErr w:type="gramEnd"/>
      <w:r w:rsidRPr="004E6539">
        <w:rPr>
          <w:i/>
          <w:iCs/>
        </w:rPr>
        <w:t>+1)-s)/A(</w:t>
      </w:r>
      <w:proofErr w:type="spellStart"/>
      <w:r w:rsidRPr="004E6539">
        <w:rPr>
          <w:i/>
          <w:iCs/>
        </w:rPr>
        <w:t>k,k</w:t>
      </w:r>
      <w:proofErr w:type="spellEnd"/>
      <w:r w:rsidRPr="004E6539">
        <w:rPr>
          <w:i/>
          <w:iCs/>
        </w:rPr>
        <w:t>)</w:t>
      </w:r>
    </w:p>
    <w:p w:rsidR="00F67410" w:rsidRPr="004E6539" w:rsidRDefault="00F67410" w:rsidP="00F67410">
      <w:pPr>
        <w:pStyle w:val="a4"/>
        <w:ind w:leftChars="300" w:left="630" w:firstLineChars="293" w:firstLine="703"/>
        <w:rPr>
          <w:i/>
          <w:iCs/>
        </w:rPr>
      </w:pPr>
      <w:r w:rsidRPr="004E6539">
        <w:rPr>
          <w:i/>
          <w:iCs/>
        </w:rPr>
        <w:t>end</w:t>
      </w:r>
    </w:p>
    <w:p w:rsidR="00F67410" w:rsidRPr="004E6539" w:rsidRDefault="00F67410" w:rsidP="00F67410">
      <w:pPr>
        <w:pStyle w:val="a4"/>
        <w:ind w:leftChars="300" w:left="630" w:firstLineChars="293" w:firstLine="703"/>
      </w:pPr>
    </w:p>
    <w:p w:rsidR="00FF27D3" w:rsidRPr="004E6539" w:rsidRDefault="00FF27D3" w:rsidP="00FF27D3">
      <w:pPr>
        <w:pStyle w:val="a4"/>
        <w:ind w:firstLineChars="0" w:firstLine="0"/>
      </w:pPr>
      <w:r w:rsidRPr="004E6539">
        <w:rPr>
          <w:rFonts w:eastAsia="SimHei" w:hint="eastAsia"/>
        </w:rPr>
        <w:t>实验结果、结论与讨论</w:t>
      </w:r>
      <w:r w:rsidRPr="004E6539">
        <w:rPr>
          <w:rFonts w:hint="eastAsia"/>
        </w:rPr>
        <w:t>：</w:t>
      </w:r>
    </w:p>
    <w:p w:rsidR="00F67410" w:rsidRPr="004E6539" w:rsidRDefault="00F67410" w:rsidP="00F67410">
      <w:pPr>
        <w:pStyle w:val="a4"/>
        <w:ind w:firstLine="480"/>
      </w:pPr>
      <w:r w:rsidRPr="004E6539">
        <w:rPr>
          <w:rFonts w:hint="eastAsia"/>
        </w:rPr>
        <w:t>例：求解方程</w:t>
      </w:r>
      <w:r w:rsidRPr="004E6539">
        <w:rPr>
          <w:position w:val="-50"/>
        </w:rPr>
        <w:object w:dxaOrig="2140" w:dyaOrig="1120">
          <v:shape id="_x0000_i1063" type="#_x0000_t75" style="width:107.4pt;height:56.4pt;mso-wrap-style:square;mso-position-horizontal-relative:page;mso-position-vertical-relative:page" o:ole="">
            <v:imagedata r:id="rId88" o:title=""/>
          </v:shape>
          <o:OLEObject Type="Embed" ProgID="Equation.3" ShapeID="_x0000_i1063" DrawAspect="Content" ObjectID="_1618904927" r:id="rId89"/>
        </w:object>
      </w:r>
      <w:r w:rsidRPr="004E6539">
        <w:rPr>
          <w:rFonts w:hint="eastAsia"/>
        </w:rPr>
        <w:t>。其中</w:t>
      </w:r>
      <w:r w:rsidRPr="004E6539">
        <w:rPr>
          <w:position w:val="-6"/>
        </w:rPr>
        <w:object w:dxaOrig="200" w:dyaOrig="220">
          <v:shape id="_x0000_i1064" type="#_x0000_t75" style="width:10.2pt;height:10.8pt;mso-wrap-style:square;mso-position-horizontal-relative:page;mso-position-vertical-relative:page" o:ole="">
            <v:imagedata r:id="rId90" o:title=""/>
          </v:shape>
          <o:OLEObject Type="Embed" ProgID="Equation.3" ShapeID="_x0000_i1064" DrawAspect="Content" ObjectID="_1618904928" r:id="rId91"/>
        </w:object>
      </w:r>
      <w:r w:rsidRPr="004E6539">
        <w:rPr>
          <w:rFonts w:hint="eastAsia"/>
        </w:rPr>
        <w:t>为一小数，当</w:t>
      </w:r>
      <w:r w:rsidRPr="004E6539">
        <w:rPr>
          <w:position w:val="-10"/>
        </w:rPr>
        <w:object w:dxaOrig="2460" w:dyaOrig="360">
          <v:shape id="_x0000_i1065" type="#_x0000_t75" style="width:123pt;height:18.6pt;mso-wrap-style:square;mso-position-horizontal-relative:page;mso-position-vertical-relative:page" o:ole="">
            <v:imagedata r:id="rId92" o:title=""/>
          </v:shape>
          <o:OLEObject Type="Embed" ProgID="Equation.3" ShapeID="_x0000_i1065" DrawAspect="Content" ObjectID="_1618904929" r:id="rId93"/>
        </w:object>
      </w:r>
      <w:r w:rsidRPr="004E6539">
        <w:rPr>
          <w:rFonts w:hint="eastAsia"/>
        </w:rPr>
        <w:t>时，分别采用列主元和不列主元的</w:t>
      </w:r>
      <w:r w:rsidRPr="004E6539">
        <w:rPr>
          <w:rFonts w:hint="eastAsia"/>
        </w:rPr>
        <w:t>Gauss</w:t>
      </w:r>
      <w:r w:rsidRPr="004E6539">
        <w:rPr>
          <w:rFonts w:hint="eastAsia"/>
        </w:rPr>
        <w:t>消去法求解，并比较结果。</w:t>
      </w:r>
    </w:p>
    <w:p w:rsidR="00F67410" w:rsidRPr="004E6539" w:rsidRDefault="00F67410" w:rsidP="00F67410">
      <w:pPr>
        <w:pStyle w:val="a4"/>
        <w:ind w:firstLineChars="0" w:firstLine="0"/>
      </w:pPr>
      <w:r w:rsidRPr="004E6539">
        <w:rPr>
          <w:rFonts w:hint="eastAsia"/>
        </w:rPr>
        <w:t>记</w:t>
      </w:r>
      <w:proofErr w:type="spellStart"/>
      <w:r w:rsidRPr="004E6539">
        <w:rPr>
          <w:rFonts w:hint="eastAsia"/>
          <w:i/>
          <w:iCs/>
        </w:rPr>
        <w:t>E</w:t>
      </w:r>
      <w:r w:rsidRPr="004E6539">
        <w:rPr>
          <w:rFonts w:hint="eastAsia"/>
          <w:i/>
          <w:iCs/>
          <w:vertAlign w:val="subscript"/>
        </w:rPr>
        <w:t>max</w:t>
      </w:r>
      <w:proofErr w:type="spellEnd"/>
      <w:r w:rsidRPr="004E6539">
        <w:rPr>
          <w:rFonts w:hint="eastAsia"/>
        </w:rPr>
        <w:t>为求出的解代入方程后的最大误差，按要求，计算结果如下：</w:t>
      </w:r>
    </w:p>
    <w:p w:rsidR="00F67410" w:rsidRPr="004E6539" w:rsidRDefault="00F67410" w:rsidP="00F67410">
      <w:pPr>
        <w:pStyle w:val="a4"/>
        <w:ind w:firstLineChars="202" w:firstLine="485"/>
      </w:pPr>
      <w:r w:rsidRPr="004E6539">
        <w:rPr>
          <w:rFonts w:hint="eastAsia"/>
        </w:rPr>
        <w:t>当</w:t>
      </w:r>
      <w:r w:rsidRPr="004E6539">
        <w:rPr>
          <w:position w:val="-6"/>
        </w:rPr>
        <w:object w:dxaOrig="840" w:dyaOrig="320">
          <v:shape id="_x0000_i1066" type="#_x0000_t75" style="width:42pt;height:16.2pt;mso-wrap-style:square;mso-position-horizontal-relative:page;mso-position-vertical-relative:page" o:ole="">
            <v:imagedata r:id="rId94" o:title=""/>
          </v:shape>
          <o:OLEObject Type="Embed" ProgID="Equation.3" ShapeID="_x0000_i1066" DrawAspect="Content" ObjectID="_1618904930" r:id="rId95"/>
        </w:object>
      </w:r>
      <w:r w:rsidRPr="004E6539">
        <w:rPr>
          <w:rFonts w:hint="eastAsia"/>
        </w:rPr>
        <w:t>时，不选主元和选主元的计算结果如下，其中前一列为不选主元结果，后一列为选主元结果，下同。</w:t>
      </w:r>
    </w:p>
    <w:p w:rsidR="00F67410" w:rsidRPr="004E6539" w:rsidRDefault="00F67410" w:rsidP="00F67410">
      <w:pPr>
        <w:pStyle w:val="a4"/>
        <w:ind w:leftChars="700" w:left="1470" w:firstLine="480"/>
      </w:pPr>
      <w:r w:rsidRPr="004E6539">
        <w:t xml:space="preserve">   0.99999934768391   0.99999934782651</w:t>
      </w:r>
    </w:p>
    <w:p w:rsidR="00F67410" w:rsidRPr="004E6539" w:rsidRDefault="00F67410" w:rsidP="00F67410">
      <w:pPr>
        <w:pStyle w:val="a4"/>
        <w:ind w:leftChars="700" w:left="1470" w:firstLine="480"/>
      </w:pPr>
      <w:r w:rsidRPr="004E6539">
        <w:t xml:space="preserve">   2.00000217421972   2.00000217391163</w:t>
      </w:r>
    </w:p>
    <w:p w:rsidR="00F67410" w:rsidRPr="004E6539" w:rsidRDefault="00F67410" w:rsidP="00F67410">
      <w:pPr>
        <w:pStyle w:val="a4"/>
        <w:ind w:leftChars="700" w:left="1470" w:firstLine="480"/>
      </w:pPr>
      <w:r w:rsidRPr="004E6539">
        <w:t xml:space="preserve">   2.99999760859451   2.99999760869721</w:t>
      </w:r>
    </w:p>
    <w:p w:rsidR="00F67410" w:rsidRPr="004E6539" w:rsidRDefault="00F67410" w:rsidP="00F67410">
      <w:pPr>
        <w:pStyle w:val="a4"/>
        <w:ind w:firstLineChars="697" w:firstLine="1673"/>
      </w:pPr>
      <w:proofErr w:type="spellStart"/>
      <w:r w:rsidRPr="004E6539">
        <w:rPr>
          <w:rFonts w:hint="eastAsia"/>
          <w:i/>
          <w:iCs/>
        </w:rPr>
        <w:t>E</w:t>
      </w:r>
      <w:r w:rsidRPr="004E6539">
        <w:rPr>
          <w:rFonts w:hint="eastAsia"/>
          <w:i/>
          <w:iCs/>
          <w:vertAlign w:val="subscript"/>
        </w:rPr>
        <w:t>max</w:t>
      </w:r>
      <w:proofErr w:type="spellEnd"/>
      <w:r w:rsidRPr="004E6539">
        <w:rPr>
          <w:rFonts w:hint="eastAsia"/>
          <w:i/>
          <w:iCs/>
        </w:rPr>
        <w:t>=</w:t>
      </w:r>
      <w:r w:rsidRPr="004E6539">
        <w:t xml:space="preserve"> 9.301857062382624e-010</w:t>
      </w:r>
      <w:r w:rsidRPr="004E6539">
        <w:rPr>
          <w:rFonts w:hint="eastAsia"/>
        </w:rPr>
        <w:t>，</w:t>
      </w:r>
      <w:r w:rsidRPr="004E6539">
        <w:rPr>
          <w:rFonts w:hint="eastAsia"/>
        </w:rPr>
        <w:t>0</w:t>
      </w:r>
    </w:p>
    <w:p w:rsidR="00F67410" w:rsidRPr="004E6539" w:rsidRDefault="00F67410" w:rsidP="00F67410">
      <w:pPr>
        <w:pStyle w:val="a4"/>
        <w:ind w:firstLine="480"/>
      </w:pPr>
      <w:r w:rsidRPr="004E6539">
        <w:rPr>
          <w:rFonts w:hint="eastAsia"/>
        </w:rPr>
        <w:t>此时，由于</w:t>
      </w:r>
      <w:r w:rsidRPr="004E6539">
        <w:rPr>
          <w:position w:val="-6"/>
        </w:rPr>
        <w:object w:dxaOrig="200" w:dyaOrig="220">
          <v:shape id="_x0000_i1067" type="#_x0000_t75" style="width:10.2pt;height:10.8pt;mso-wrap-style:square;mso-position-horizontal-relative:page;mso-position-vertical-relative:page" o:ole="">
            <v:imagedata r:id="rId90" o:title=""/>
          </v:shape>
          <o:OLEObject Type="Embed" ProgID="Equation.3" ShapeID="_x0000_i1067" DrawAspect="Content" ObjectID="_1618904931" r:id="rId96"/>
        </w:object>
      </w:r>
      <w:r w:rsidRPr="004E6539">
        <w:rPr>
          <w:rFonts w:hint="eastAsia"/>
        </w:rPr>
        <w:t>不是很小，机器误差就不是很大，由</w:t>
      </w:r>
      <w:proofErr w:type="spellStart"/>
      <w:r w:rsidRPr="004E6539">
        <w:rPr>
          <w:rFonts w:hint="eastAsia"/>
          <w:i/>
          <w:iCs/>
        </w:rPr>
        <w:t>E</w:t>
      </w:r>
      <w:r w:rsidRPr="004E6539">
        <w:rPr>
          <w:rFonts w:hint="eastAsia"/>
          <w:i/>
          <w:iCs/>
          <w:vertAlign w:val="subscript"/>
        </w:rPr>
        <w:t>max</w:t>
      </w:r>
      <w:proofErr w:type="spellEnd"/>
      <w:r w:rsidRPr="004E6539">
        <w:rPr>
          <w:rFonts w:hint="eastAsia"/>
        </w:rPr>
        <w:t>可以看出不选主元的计算结果精度还可以，因此此时可以考虑不选主元以减少计算量。</w:t>
      </w:r>
    </w:p>
    <w:p w:rsidR="00F67410" w:rsidRPr="004E6539" w:rsidRDefault="00F67410" w:rsidP="00F67410">
      <w:pPr>
        <w:pStyle w:val="a4"/>
        <w:ind w:firstLineChars="202" w:firstLine="485"/>
      </w:pPr>
      <w:r w:rsidRPr="004E6539">
        <w:rPr>
          <w:rFonts w:hint="eastAsia"/>
        </w:rPr>
        <w:t>当</w:t>
      </w:r>
      <w:r w:rsidRPr="004E6539">
        <w:rPr>
          <w:position w:val="-6"/>
        </w:rPr>
        <w:object w:dxaOrig="900" w:dyaOrig="320">
          <v:shape id="_x0000_i1068" type="#_x0000_t75" style="width:45pt;height:16.2pt;mso-wrap-style:square;mso-position-horizontal-relative:page;mso-position-vertical-relative:page" o:ole="">
            <v:imagedata r:id="rId97" o:title=""/>
          </v:shape>
          <o:OLEObject Type="Embed" ProgID="Equation.3" ShapeID="_x0000_i1068" DrawAspect="Content" ObjectID="_1618904932" r:id="rId98"/>
        </w:object>
      </w:r>
      <w:r w:rsidRPr="004E6539">
        <w:rPr>
          <w:rFonts w:hint="eastAsia"/>
        </w:rPr>
        <w:t>时，不选主元和选主元的计算结果如下</w:t>
      </w:r>
    </w:p>
    <w:p w:rsidR="00F67410" w:rsidRPr="004E6539" w:rsidRDefault="00F67410" w:rsidP="00F67410">
      <w:pPr>
        <w:pStyle w:val="a4"/>
        <w:ind w:leftChars="700" w:left="1470" w:firstLine="480"/>
      </w:pPr>
      <w:r w:rsidRPr="004E6539">
        <w:t xml:space="preserve">   1.00001784630877   0.99999999999348</w:t>
      </w:r>
    </w:p>
    <w:p w:rsidR="00F67410" w:rsidRPr="004E6539" w:rsidRDefault="00F67410" w:rsidP="00F67410">
      <w:pPr>
        <w:pStyle w:val="a4"/>
        <w:ind w:leftChars="700" w:left="1470" w:firstLine="480"/>
      </w:pPr>
      <w:r w:rsidRPr="004E6539">
        <w:t xml:space="preserve">   1.99998009720807   2.00000000002174</w:t>
      </w:r>
    </w:p>
    <w:p w:rsidR="00F67410" w:rsidRPr="004E6539" w:rsidRDefault="00F67410" w:rsidP="00F67410">
      <w:pPr>
        <w:pStyle w:val="a4"/>
        <w:ind w:leftChars="700" w:left="1470" w:firstLine="480"/>
      </w:pPr>
      <w:r w:rsidRPr="004E6539">
        <w:t xml:space="preserve">   3.00000663424731   2.99999999997609</w:t>
      </w:r>
    </w:p>
    <w:p w:rsidR="00F67410" w:rsidRPr="004E6539" w:rsidRDefault="00F67410" w:rsidP="00F67410">
      <w:pPr>
        <w:pStyle w:val="a4"/>
        <w:ind w:leftChars="700" w:left="1470" w:firstLine="480"/>
      </w:pPr>
      <w:proofErr w:type="spellStart"/>
      <w:r w:rsidRPr="004E6539">
        <w:rPr>
          <w:rFonts w:hint="eastAsia"/>
          <w:i/>
          <w:iCs/>
        </w:rPr>
        <w:t>E</w:t>
      </w:r>
      <w:r w:rsidRPr="004E6539">
        <w:rPr>
          <w:rFonts w:hint="eastAsia"/>
          <w:i/>
          <w:iCs/>
          <w:vertAlign w:val="subscript"/>
        </w:rPr>
        <w:t>max</w:t>
      </w:r>
      <w:proofErr w:type="spellEnd"/>
      <w:r w:rsidRPr="004E6539">
        <w:rPr>
          <w:rFonts w:hint="eastAsia"/>
          <w:i/>
          <w:iCs/>
        </w:rPr>
        <w:t>=</w:t>
      </w:r>
      <w:r w:rsidRPr="004E6539">
        <w:t xml:space="preserve"> 2.036758973744668e-005</w:t>
      </w:r>
      <w:r w:rsidRPr="004E6539">
        <w:rPr>
          <w:rFonts w:hint="eastAsia"/>
        </w:rPr>
        <w:t>，</w:t>
      </w:r>
      <w:r w:rsidRPr="004E6539">
        <w:rPr>
          <w:rFonts w:hint="eastAsia"/>
        </w:rPr>
        <w:t>0</w:t>
      </w:r>
    </w:p>
    <w:p w:rsidR="00F67410" w:rsidRPr="004E6539" w:rsidRDefault="00F67410" w:rsidP="00F67410">
      <w:pPr>
        <w:pStyle w:val="a4"/>
        <w:ind w:firstLineChars="202" w:firstLine="485"/>
      </w:pPr>
      <w:r w:rsidRPr="004E6539">
        <w:rPr>
          <w:rFonts w:hint="eastAsia"/>
        </w:rPr>
        <w:t>此时由</w:t>
      </w:r>
      <w:proofErr w:type="spellStart"/>
      <w:r w:rsidRPr="004E6539">
        <w:rPr>
          <w:rFonts w:hint="eastAsia"/>
          <w:i/>
          <w:iCs/>
        </w:rPr>
        <w:t>E</w:t>
      </w:r>
      <w:r w:rsidRPr="004E6539">
        <w:rPr>
          <w:rFonts w:hint="eastAsia"/>
          <w:i/>
          <w:iCs/>
          <w:vertAlign w:val="subscript"/>
        </w:rPr>
        <w:t>max</w:t>
      </w:r>
      <w:proofErr w:type="spellEnd"/>
      <w:r w:rsidRPr="004E6539">
        <w:rPr>
          <w:rFonts w:hint="eastAsia"/>
        </w:rPr>
        <w:t>可以看出不选主元的计算精度就不好了，误差开始增大。</w:t>
      </w:r>
    </w:p>
    <w:p w:rsidR="00F67410" w:rsidRPr="004E6539" w:rsidRDefault="00F67410" w:rsidP="00F67410">
      <w:pPr>
        <w:pStyle w:val="a4"/>
        <w:ind w:firstLineChars="202" w:firstLine="485"/>
      </w:pPr>
      <w:r w:rsidRPr="004E6539">
        <w:rPr>
          <w:rFonts w:hint="eastAsia"/>
        </w:rPr>
        <w:t>当</w:t>
      </w:r>
      <w:r w:rsidRPr="004E6539">
        <w:rPr>
          <w:position w:val="-6"/>
        </w:rPr>
        <w:object w:dxaOrig="900" w:dyaOrig="320">
          <v:shape id="_x0000_i1069" type="#_x0000_t75" style="width:45pt;height:16.2pt;mso-wrap-style:square;mso-position-horizontal-relative:page;mso-position-vertical-relative:page" o:ole="">
            <v:imagedata r:id="rId99" o:title=""/>
          </v:shape>
          <o:OLEObject Type="Embed" ProgID="Equation.3" ShapeID="_x0000_i1069" DrawAspect="Content" ObjectID="_1618904933" r:id="rId100"/>
        </w:object>
      </w:r>
      <w:r w:rsidRPr="004E6539">
        <w:rPr>
          <w:rFonts w:hint="eastAsia"/>
        </w:rPr>
        <w:t>时，不选主元和选主元的计算结果如下</w:t>
      </w:r>
    </w:p>
    <w:p w:rsidR="00F67410" w:rsidRPr="004E6539" w:rsidRDefault="00F67410" w:rsidP="00F67410">
      <w:pPr>
        <w:pStyle w:val="a4"/>
        <w:ind w:leftChars="700" w:left="1470" w:firstLine="480"/>
      </w:pPr>
      <w:r w:rsidRPr="004E6539">
        <w:t xml:space="preserve">   1.42108547152020   1.00000000000000</w:t>
      </w:r>
    </w:p>
    <w:p w:rsidR="00F67410" w:rsidRPr="004E6539" w:rsidRDefault="00F67410" w:rsidP="00F67410">
      <w:pPr>
        <w:pStyle w:val="a4"/>
        <w:ind w:leftChars="700" w:left="1470" w:firstLine="480"/>
      </w:pPr>
      <w:r w:rsidRPr="004E6539">
        <w:t xml:space="preserve">   1.66666666666666   2.00000000000000</w:t>
      </w:r>
    </w:p>
    <w:p w:rsidR="00F67410" w:rsidRPr="004E6539" w:rsidRDefault="00F67410" w:rsidP="00F67410">
      <w:pPr>
        <w:pStyle w:val="a4"/>
        <w:ind w:leftChars="700" w:left="1470" w:firstLine="480"/>
      </w:pPr>
      <w:r w:rsidRPr="004E6539">
        <w:t xml:space="preserve">   3.11111111111111   </w:t>
      </w:r>
      <w:r w:rsidRPr="004E6539">
        <w:rPr>
          <w:rFonts w:hint="eastAsia"/>
        </w:rPr>
        <w:t xml:space="preserve"> 3</w:t>
      </w:r>
      <w:r w:rsidRPr="004E6539">
        <w:t>00000000000000</w:t>
      </w:r>
    </w:p>
    <w:p w:rsidR="00F67410" w:rsidRPr="004E6539" w:rsidRDefault="00F67410" w:rsidP="00F67410">
      <w:pPr>
        <w:pStyle w:val="a4"/>
        <w:ind w:leftChars="700" w:left="1470" w:firstLine="480"/>
      </w:pPr>
      <w:proofErr w:type="spellStart"/>
      <w:r w:rsidRPr="004E6539">
        <w:rPr>
          <w:rFonts w:hint="eastAsia"/>
          <w:i/>
          <w:iCs/>
        </w:rPr>
        <w:t>E</w:t>
      </w:r>
      <w:r w:rsidRPr="004E6539">
        <w:rPr>
          <w:rFonts w:hint="eastAsia"/>
          <w:i/>
          <w:iCs/>
          <w:vertAlign w:val="subscript"/>
        </w:rPr>
        <w:t>max</w:t>
      </w:r>
      <w:proofErr w:type="spellEnd"/>
      <w:r w:rsidRPr="004E6539">
        <w:rPr>
          <w:rFonts w:hint="eastAsia"/>
          <w:i/>
          <w:iCs/>
        </w:rPr>
        <w:t>=</w:t>
      </w:r>
      <w:r w:rsidRPr="004E6539">
        <w:t xml:space="preserve"> 0.70770085900503</w:t>
      </w:r>
      <w:r w:rsidRPr="004E6539">
        <w:rPr>
          <w:rFonts w:hint="eastAsia"/>
        </w:rPr>
        <w:t>，</w:t>
      </w:r>
      <w:r w:rsidRPr="004E6539">
        <w:rPr>
          <w:rFonts w:hint="eastAsia"/>
        </w:rPr>
        <w:t>0</w:t>
      </w:r>
    </w:p>
    <w:p w:rsidR="00F67410" w:rsidRPr="004E6539" w:rsidRDefault="00F67410" w:rsidP="00F67410">
      <w:pPr>
        <w:pStyle w:val="a4"/>
        <w:ind w:firstLineChars="202" w:firstLine="485"/>
      </w:pPr>
      <w:r w:rsidRPr="004E6539">
        <w:rPr>
          <w:rFonts w:hint="eastAsia"/>
        </w:rPr>
        <w:t>此时由</w:t>
      </w:r>
      <w:proofErr w:type="spellStart"/>
      <w:r w:rsidRPr="004E6539">
        <w:rPr>
          <w:rFonts w:hint="eastAsia"/>
          <w:i/>
          <w:iCs/>
        </w:rPr>
        <w:t>E</w:t>
      </w:r>
      <w:r w:rsidRPr="004E6539">
        <w:rPr>
          <w:rFonts w:hint="eastAsia"/>
          <w:i/>
          <w:iCs/>
          <w:vertAlign w:val="subscript"/>
        </w:rPr>
        <w:t>max</w:t>
      </w:r>
      <w:proofErr w:type="spellEnd"/>
      <w:r w:rsidRPr="004E6539">
        <w:rPr>
          <w:rFonts w:hint="eastAsia"/>
        </w:rPr>
        <w:t>可以看出，不选主元的结果应该可以说是不正确了，这是由机器误差引起的。</w:t>
      </w:r>
    </w:p>
    <w:p w:rsidR="00F67410" w:rsidRPr="004E6539" w:rsidRDefault="00F67410" w:rsidP="00F67410">
      <w:pPr>
        <w:pStyle w:val="a4"/>
        <w:ind w:firstLine="480"/>
      </w:pPr>
      <w:r w:rsidRPr="004E6539">
        <w:rPr>
          <w:rFonts w:hint="eastAsia"/>
        </w:rPr>
        <w:t>当</w:t>
      </w:r>
      <w:r w:rsidRPr="004E6539">
        <w:rPr>
          <w:position w:val="-6"/>
        </w:rPr>
        <w:object w:dxaOrig="900" w:dyaOrig="320">
          <v:shape id="_x0000_i1070" type="#_x0000_t75" style="width:45pt;height:16.2pt;mso-wrap-style:square;mso-position-horizontal-relative:page;mso-position-vertical-relative:page" o:ole="">
            <v:imagedata r:id="rId101" o:title=""/>
          </v:shape>
          <o:OLEObject Type="Embed" ProgID="Equation.3" ShapeID="_x0000_i1070" DrawAspect="Content" ObjectID="_1618904934" r:id="rId102"/>
        </w:object>
      </w:r>
      <w:r w:rsidRPr="004E6539">
        <w:rPr>
          <w:rFonts w:hint="eastAsia"/>
        </w:rPr>
        <w:t>时，不选主元和选主元的计算结果如下</w:t>
      </w:r>
    </w:p>
    <w:p w:rsidR="00F67410" w:rsidRPr="004E6539" w:rsidRDefault="00F67410" w:rsidP="00F67410">
      <w:pPr>
        <w:pStyle w:val="a4"/>
        <w:ind w:leftChars="900" w:left="1890" w:firstLineChars="202" w:firstLine="485"/>
      </w:pPr>
      <w:proofErr w:type="spellStart"/>
      <w:r w:rsidRPr="004E6539">
        <w:t>NaN</w:t>
      </w:r>
      <w:proofErr w:type="spellEnd"/>
      <w:r w:rsidRPr="004E6539">
        <w:t xml:space="preserve">   </w:t>
      </w:r>
      <w:r w:rsidRPr="004E6539">
        <w:rPr>
          <w:rFonts w:hint="eastAsia"/>
        </w:rPr>
        <w:t xml:space="preserve">  1</w:t>
      </w:r>
    </w:p>
    <w:p w:rsidR="00F67410" w:rsidRPr="004E6539" w:rsidRDefault="00F67410" w:rsidP="00F67410">
      <w:pPr>
        <w:pStyle w:val="a4"/>
        <w:ind w:leftChars="900" w:left="1890" w:firstLineChars="202" w:firstLine="485"/>
      </w:pPr>
      <w:proofErr w:type="spellStart"/>
      <w:r w:rsidRPr="004E6539">
        <w:t>NaN</w:t>
      </w:r>
      <w:proofErr w:type="spellEnd"/>
      <w:r w:rsidRPr="004E6539">
        <w:t xml:space="preserve">     2</w:t>
      </w:r>
    </w:p>
    <w:p w:rsidR="00F67410" w:rsidRPr="004E6539" w:rsidRDefault="00F67410" w:rsidP="00F67410">
      <w:pPr>
        <w:pStyle w:val="a4"/>
        <w:ind w:leftChars="900" w:left="1890" w:firstLineChars="202" w:firstLine="485"/>
      </w:pPr>
      <w:proofErr w:type="spellStart"/>
      <w:r w:rsidRPr="004E6539">
        <w:t>NaN</w:t>
      </w:r>
      <w:proofErr w:type="spellEnd"/>
      <w:r w:rsidRPr="004E6539">
        <w:t xml:space="preserve">     3</w:t>
      </w:r>
    </w:p>
    <w:p w:rsidR="00F67410" w:rsidRPr="004E6539" w:rsidRDefault="00F67410" w:rsidP="00F67410">
      <w:pPr>
        <w:pStyle w:val="a4"/>
        <w:ind w:firstLineChars="689" w:firstLine="1654"/>
      </w:pPr>
      <w:proofErr w:type="spellStart"/>
      <w:r w:rsidRPr="004E6539">
        <w:rPr>
          <w:rFonts w:hint="eastAsia"/>
          <w:i/>
          <w:iCs/>
        </w:rPr>
        <w:t>E</w:t>
      </w:r>
      <w:r w:rsidRPr="004E6539">
        <w:rPr>
          <w:rFonts w:hint="eastAsia"/>
          <w:i/>
          <w:iCs/>
          <w:vertAlign w:val="subscript"/>
        </w:rPr>
        <w:t>max</w:t>
      </w:r>
      <w:proofErr w:type="spellEnd"/>
      <w:r w:rsidRPr="004E6539">
        <w:rPr>
          <w:rFonts w:hint="eastAsia"/>
          <w:i/>
          <w:iCs/>
        </w:rPr>
        <w:t>=</w:t>
      </w:r>
      <w:proofErr w:type="spellStart"/>
      <w:r w:rsidRPr="004E6539">
        <w:rPr>
          <w:rFonts w:hint="eastAsia"/>
        </w:rPr>
        <w:t>NaN</w:t>
      </w:r>
      <w:proofErr w:type="spellEnd"/>
      <w:r w:rsidRPr="004E6539">
        <w:rPr>
          <w:rFonts w:hint="eastAsia"/>
        </w:rPr>
        <w:t>, 0</w:t>
      </w:r>
    </w:p>
    <w:p w:rsidR="00F67410" w:rsidRPr="004E6539" w:rsidRDefault="00F67410" w:rsidP="00F67410">
      <w:pPr>
        <w:pStyle w:val="a4"/>
        <w:ind w:firstLine="480"/>
      </w:pPr>
      <w:r w:rsidRPr="004E6539">
        <w:rPr>
          <w:rFonts w:hint="eastAsia"/>
        </w:rPr>
        <w:lastRenderedPageBreak/>
        <w:t>不选主元时，程序报错：</w:t>
      </w:r>
      <w:r w:rsidRPr="004E6539">
        <w:t>Warning: Divide by zero.</w:t>
      </w:r>
      <w:r w:rsidRPr="004E6539">
        <w:rPr>
          <w:rFonts w:hint="eastAsia"/>
        </w:rPr>
        <w:t>。这是因为机器计算的最小精度为</w:t>
      </w:r>
      <w:r w:rsidRPr="004E6539">
        <w:rPr>
          <w:rFonts w:hint="eastAsia"/>
        </w:rPr>
        <w:t>10</w:t>
      </w:r>
      <w:r w:rsidRPr="004E6539">
        <w:rPr>
          <w:rFonts w:hint="eastAsia"/>
          <w:vertAlign w:val="superscript"/>
        </w:rPr>
        <w:t>-15</w:t>
      </w:r>
      <w:r w:rsidRPr="004E6539">
        <w:rPr>
          <w:rFonts w:hint="eastAsia"/>
        </w:rPr>
        <w:t>，所以此时的</w:t>
      </w:r>
      <w:r w:rsidRPr="004E6539">
        <w:rPr>
          <w:position w:val="-6"/>
        </w:rPr>
        <w:object w:dxaOrig="900" w:dyaOrig="320">
          <v:shape id="_x0000_i1071" type="#_x0000_t75" style="width:45pt;height:16.2pt;mso-wrap-style:square;mso-position-horizontal-relative:page;mso-position-vertical-relative:page" o:ole="">
            <v:imagedata r:id="rId103" o:title=""/>
          </v:shape>
          <o:OLEObject Type="Embed" ProgID="Equation.3" ShapeID="_x0000_i1071" DrawAspect="Content" ObjectID="_1618904935" r:id="rId104"/>
        </w:object>
      </w:r>
      <w:r w:rsidRPr="004E6539">
        <w:rPr>
          <w:rFonts w:hint="eastAsia"/>
        </w:rPr>
        <w:t>就认为是</w:t>
      </w:r>
      <w:r w:rsidRPr="004E6539">
        <w:rPr>
          <w:rFonts w:hint="eastAsia"/>
        </w:rPr>
        <w:t>0</w:t>
      </w:r>
      <w:r w:rsidRPr="004E6539">
        <w:rPr>
          <w:rFonts w:hint="eastAsia"/>
        </w:rPr>
        <w:t>，故出现了错误现象。而选主元时则没有这种现象，而且由</w:t>
      </w:r>
      <w:proofErr w:type="spellStart"/>
      <w:r w:rsidRPr="004E6539">
        <w:rPr>
          <w:rFonts w:hint="eastAsia"/>
          <w:i/>
          <w:iCs/>
        </w:rPr>
        <w:t>E</w:t>
      </w:r>
      <w:r w:rsidRPr="004E6539">
        <w:rPr>
          <w:rFonts w:hint="eastAsia"/>
          <w:i/>
          <w:iCs/>
          <w:vertAlign w:val="subscript"/>
        </w:rPr>
        <w:t>max</w:t>
      </w:r>
      <w:proofErr w:type="spellEnd"/>
      <w:r w:rsidRPr="004E6539">
        <w:rPr>
          <w:rFonts w:hint="eastAsia"/>
        </w:rPr>
        <w:t>可以看出选主元时的结果应该是精确解。</w:t>
      </w:r>
    </w:p>
    <w:p w:rsidR="00AD1336" w:rsidRPr="004E6539" w:rsidRDefault="00AD1336" w:rsidP="00F67410">
      <w:pPr>
        <w:pStyle w:val="a4"/>
        <w:ind w:firstLine="480"/>
      </w:pPr>
    </w:p>
    <w:p w:rsidR="00AD1336" w:rsidRPr="004E6539" w:rsidRDefault="00AD1336" w:rsidP="00F67410">
      <w:pPr>
        <w:pStyle w:val="a4"/>
        <w:ind w:firstLine="480"/>
      </w:pPr>
    </w:p>
    <w:p w:rsidR="00AD1336" w:rsidRPr="004E6539" w:rsidRDefault="00AD1336" w:rsidP="00F67410">
      <w:pPr>
        <w:pStyle w:val="a4"/>
        <w:ind w:firstLine="480"/>
      </w:pPr>
    </w:p>
    <w:p w:rsidR="00AD1336" w:rsidRPr="004E6539" w:rsidRDefault="00AD1336" w:rsidP="00AD1336">
      <w:pPr>
        <w:pStyle w:val="2"/>
      </w:pPr>
      <w:r w:rsidRPr="004E6539">
        <w:rPr>
          <w:rFonts w:hint="eastAsia"/>
        </w:rPr>
        <w:t>问题</w:t>
      </w:r>
      <w:r w:rsidRPr="004E6539">
        <w:rPr>
          <w:rFonts w:hint="eastAsia"/>
        </w:rPr>
        <w:t>1</w:t>
      </w:r>
    </w:p>
    <w:p w:rsidR="00AD1336" w:rsidRPr="004E6539" w:rsidRDefault="00AD1336" w:rsidP="00AD1336">
      <w:pPr>
        <w:pStyle w:val="a6"/>
        <w:numPr>
          <w:ilvl w:val="0"/>
          <w:numId w:val="10"/>
        </w:numPr>
        <w:wordWrap/>
        <w:autoSpaceDE/>
        <w:autoSpaceDN/>
        <w:spacing w:after="0" w:line="240" w:lineRule="auto"/>
        <w:ind w:leftChars="0" w:firstLine="480"/>
      </w:pPr>
      <w:r w:rsidRPr="004E6539">
        <w:rPr>
          <w:rFonts w:hint="eastAsia"/>
        </w:rPr>
        <w:t>程序运行如下：</w:t>
      </w:r>
    </w:p>
    <w:p w:rsidR="00AD1336" w:rsidRPr="004E6539" w:rsidRDefault="00AD1336" w:rsidP="00AD1336">
      <w:pPr>
        <w:pStyle w:val="a6"/>
        <w:ind w:left="840" w:firstLine="480"/>
      </w:pPr>
      <w:r w:rsidRPr="004E6539">
        <w:t xml:space="preserve">x = </w:t>
      </w:r>
      <w:proofErr w:type="spellStart"/>
      <w:proofErr w:type="gramStart"/>
      <w:r w:rsidRPr="004E6539">
        <w:t>GaussSysSolve</w:t>
      </w:r>
      <w:proofErr w:type="spellEnd"/>
      <w:r w:rsidRPr="004E6539">
        <w:t>(</w:t>
      </w:r>
      <w:proofErr w:type="gramEnd"/>
      <w:r w:rsidRPr="004E6539">
        <w:t>Mat1_1,b1_1)</w:t>
      </w:r>
    </w:p>
    <w:p w:rsidR="00AD1336" w:rsidRPr="004E6539" w:rsidRDefault="00AD1336" w:rsidP="00AD1336">
      <w:pPr>
        <w:pStyle w:val="a6"/>
        <w:ind w:left="840" w:firstLine="480"/>
      </w:pPr>
      <w:r w:rsidRPr="004E6539">
        <w:t>x = 1.0000    1.0000    1.0000    1.0000</w:t>
      </w:r>
    </w:p>
    <w:p w:rsidR="00AD1336" w:rsidRPr="004E6539" w:rsidRDefault="00AD1336" w:rsidP="00AD1336">
      <w:pPr>
        <w:pStyle w:val="a6"/>
        <w:ind w:left="840" w:firstLine="480"/>
      </w:pPr>
    </w:p>
    <w:p w:rsidR="00AD1336" w:rsidRPr="004E6539" w:rsidRDefault="00AD1336" w:rsidP="00AD1336">
      <w:pPr>
        <w:pStyle w:val="a6"/>
        <w:ind w:left="840" w:firstLine="480"/>
      </w:pPr>
      <w:r w:rsidRPr="004E6539">
        <w:t xml:space="preserve">x = </w:t>
      </w:r>
      <w:proofErr w:type="spellStart"/>
      <w:proofErr w:type="gramStart"/>
      <w:r w:rsidRPr="004E6539">
        <w:t>GaussExpSysSolve</w:t>
      </w:r>
      <w:proofErr w:type="spellEnd"/>
      <w:r w:rsidRPr="004E6539">
        <w:t>(</w:t>
      </w:r>
      <w:proofErr w:type="gramEnd"/>
      <w:r w:rsidRPr="004E6539">
        <w:t>Mat1_1,b1_1)</w:t>
      </w:r>
    </w:p>
    <w:p w:rsidR="00AD1336" w:rsidRPr="004E6539" w:rsidRDefault="00AD1336" w:rsidP="00AD1336">
      <w:pPr>
        <w:pStyle w:val="a6"/>
        <w:ind w:left="840" w:firstLine="480"/>
      </w:pPr>
      <w:r w:rsidRPr="004E6539">
        <w:t>x = 1.0000    1.0000    1.0000    1.0000</w:t>
      </w:r>
    </w:p>
    <w:p w:rsidR="00AD1336" w:rsidRPr="004E6539" w:rsidRDefault="00AD1336" w:rsidP="00AD1336">
      <w:pPr>
        <w:pStyle w:val="a6"/>
        <w:ind w:left="840" w:firstLine="480"/>
      </w:pPr>
    </w:p>
    <w:p w:rsidR="00AD1336" w:rsidRPr="004E6539" w:rsidRDefault="00AD1336" w:rsidP="00AD1336">
      <w:pPr>
        <w:pStyle w:val="a6"/>
        <w:ind w:left="840" w:firstLine="480"/>
      </w:pPr>
      <w:r w:rsidRPr="004E6539">
        <w:t xml:space="preserve">x = </w:t>
      </w:r>
      <w:proofErr w:type="spellStart"/>
      <w:proofErr w:type="gramStart"/>
      <w:r w:rsidRPr="004E6539">
        <w:t>GaussIneSysSolve</w:t>
      </w:r>
      <w:proofErr w:type="spellEnd"/>
      <w:r w:rsidRPr="004E6539">
        <w:t>(</w:t>
      </w:r>
      <w:proofErr w:type="gramEnd"/>
      <w:r w:rsidRPr="004E6539">
        <w:t>Mat1_1,b1_1)</w:t>
      </w:r>
    </w:p>
    <w:p w:rsidR="00AD1336" w:rsidRPr="004E6539" w:rsidRDefault="00AD1336" w:rsidP="00AD1336">
      <w:pPr>
        <w:pStyle w:val="a6"/>
        <w:ind w:left="840" w:firstLine="480"/>
      </w:pPr>
      <w:r w:rsidRPr="004E6539">
        <w:t>x = 1.0000</w:t>
      </w:r>
      <w:r w:rsidRPr="004E6539">
        <w:rPr>
          <w:rFonts w:hint="eastAsia"/>
        </w:rPr>
        <w:t xml:space="preserve"> </w:t>
      </w:r>
      <w:r w:rsidRPr="004E6539">
        <w:t xml:space="preserve">   1.0000    1.0000    1.0000</w:t>
      </w:r>
    </w:p>
    <w:p w:rsidR="00AD1336" w:rsidRPr="004E6539" w:rsidRDefault="00AD1336" w:rsidP="00AD1336">
      <w:pPr>
        <w:pStyle w:val="a6"/>
        <w:numPr>
          <w:ilvl w:val="0"/>
          <w:numId w:val="10"/>
        </w:numPr>
        <w:wordWrap/>
        <w:autoSpaceDE/>
        <w:autoSpaceDN/>
        <w:spacing w:after="0" w:line="240" w:lineRule="auto"/>
        <w:ind w:leftChars="0" w:firstLine="480"/>
      </w:pPr>
      <w:r w:rsidRPr="004E6539">
        <w:rPr>
          <w:rFonts w:hint="eastAsia"/>
        </w:rPr>
        <w:t>程序运行如下：</w:t>
      </w:r>
    </w:p>
    <w:p w:rsidR="00AD1336" w:rsidRPr="004E6539" w:rsidRDefault="00AD1336" w:rsidP="00AD1336">
      <w:pPr>
        <w:pStyle w:val="a6"/>
        <w:ind w:left="840" w:firstLine="480"/>
      </w:pPr>
      <w:r w:rsidRPr="004E6539">
        <w:t xml:space="preserve">x = </w:t>
      </w:r>
      <w:proofErr w:type="spellStart"/>
      <w:proofErr w:type="gramStart"/>
      <w:r w:rsidRPr="004E6539">
        <w:t>GaussSysSolve</w:t>
      </w:r>
      <w:proofErr w:type="spellEnd"/>
      <w:r w:rsidRPr="004E6539">
        <w:t>(</w:t>
      </w:r>
      <w:proofErr w:type="gramEnd"/>
      <w:r w:rsidRPr="004E6539">
        <w:t>Mat1_2,b1_2)</w:t>
      </w:r>
    </w:p>
    <w:p w:rsidR="00AD1336" w:rsidRPr="004E6539" w:rsidRDefault="00AD1336" w:rsidP="00AD1336">
      <w:pPr>
        <w:pStyle w:val="a6"/>
        <w:ind w:left="840" w:firstLine="480"/>
      </w:pPr>
      <w:r w:rsidRPr="004E6539">
        <w:t>x = 1.0000    1.0000    1.0000    1.0000</w:t>
      </w:r>
    </w:p>
    <w:p w:rsidR="00AD1336" w:rsidRPr="004E6539" w:rsidRDefault="00AD1336" w:rsidP="00AD1336">
      <w:pPr>
        <w:pStyle w:val="a6"/>
        <w:ind w:left="840" w:firstLine="480"/>
      </w:pPr>
    </w:p>
    <w:p w:rsidR="00AD1336" w:rsidRPr="004E6539" w:rsidRDefault="00AD1336" w:rsidP="00AD1336">
      <w:pPr>
        <w:pStyle w:val="a6"/>
        <w:ind w:left="840" w:firstLine="480"/>
      </w:pPr>
      <w:r w:rsidRPr="004E6539">
        <w:t xml:space="preserve">x = </w:t>
      </w:r>
      <w:proofErr w:type="spellStart"/>
      <w:proofErr w:type="gramStart"/>
      <w:r w:rsidRPr="004E6539">
        <w:t>GaussExpSysSolve</w:t>
      </w:r>
      <w:proofErr w:type="spellEnd"/>
      <w:r w:rsidRPr="004E6539">
        <w:t>(</w:t>
      </w:r>
      <w:proofErr w:type="gramEnd"/>
      <w:r w:rsidRPr="004E6539">
        <w:t>Mat1_2,b1_2)</w:t>
      </w:r>
    </w:p>
    <w:p w:rsidR="00AD1336" w:rsidRPr="004E6539" w:rsidRDefault="00AD1336" w:rsidP="00AD1336">
      <w:pPr>
        <w:pStyle w:val="a6"/>
        <w:ind w:left="840" w:firstLine="480"/>
      </w:pPr>
      <w:r w:rsidRPr="004E6539">
        <w:t>x = 1.0000    1.0000    1.0000    1.0000</w:t>
      </w:r>
    </w:p>
    <w:p w:rsidR="00AD1336" w:rsidRPr="004E6539" w:rsidRDefault="00AD1336" w:rsidP="00AD1336">
      <w:pPr>
        <w:pStyle w:val="a6"/>
        <w:ind w:left="840" w:firstLine="480"/>
      </w:pPr>
    </w:p>
    <w:p w:rsidR="00AD1336" w:rsidRPr="004E6539" w:rsidRDefault="00AD1336" w:rsidP="00AD1336">
      <w:pPr>
        <w:pStyle w:val="a6"/>
        <w:ind w:left="840" w:firstLine="480"/>
      </w:pPr>
      <w:r w:rsidRPr="004E6539">
        <w:t xml:space="preserve">x = </w:t>
      </w:r>
      <w:proofErr w:type="spellStart"/>
      <w:proofErr w:type="gramStart"/>
      <w:r w:rsidRPr="004E6539">
        <w:t>GaussIneSysSolve</w:t>
      </w:r>
      <w:proofErr w:type="spellEnd"/>
      <w:r w:rsidRPr="004E6539">
        <w:t>(</w:t>
      </w:r>
      <w:proofErr w:type="gramEnd"/>
      <w:r w:rsidRPr="004E6539">
        <w:t>Mat1_2,b1_2)</w:t>
      </w:r>
    </w:p>
    <w:p w:rsidR="00AD1336" w:rsidRPr="004E6539" w:rsidRDefault="00AD1336" w:rsidP="00AD1336">
      <w:pPr>
        <w:pStyle w:val="a6"/>
        <w:ind w:left="840" w:firstLine="480"/>
      </w:pPr>
      <w:r w:rsidRPr="004E6539">
        <w:t>x = 1.0000    1.0000    1.0000    1.0000</w:t>
      </w:r>
    </w:p>
    <w:p w:rsidR="00AD1336" w:rsidRPr="004E6539" w:rsidRDefault="00AD1336" w:rsidP="00AD1336">
      <w:pPr>
        <w:pStyle w:val="a6"/>
        <w:numPr>
          <w:ilvl w:val="0"/>
          <w:numId w:val="10"/>
        </w:numPr>
        <w:wordWrap/>
        <w:autoSpaceDE/>
        <w:autoSpaceDN/>
        <w:spacing w:after="0" w:line="240" w:lineRule="auto"/>
        <w:ind w:leftChars="0" w:firstLine="480"/>
      </w:pPr>
      <w:r w:rsidRPr="004E6539">
        <w:rPr>
          <w:rFonts w:hint="eastAsia"/>
        </w:rPr>
        <w:t>程序运行如下：</w:t>
      </w:r>
    </w:p>
    <w:p w:rsidR="00AD1336" w:rsidRPr="004E6539" w:rsidRDefault="00AD1336" w:rsidP="00AD1336">
      <w:pPr>
        <w:pStyle w:val="a6"/>
        <w:ind w:left="840" w:firstLine="480"/>
      </w:pPr>
      <w:r w:rsidRPr="004E6539">
        <w:t xml:space="preserve">x = </w:t>
      </w:r>
      <w:proofErr w:type="spellStart"/>
      <w:proofErr w:type="gramStart"/>
      <w:r w:rsidRPr="004E6539">
        <w:t>GaussSysSolve</w:t>
      </w:r>
      <w:proofErr w:type="spellEnd"/>
      <w:r w:rsidRPr="004E6539">
        <w:t>(</w:t>
      </w:r>
      <w:proofErr w:type="gramEnd"/>
      <w:r w:rsidRPr="004E6539">
        <w:t>Mat1_3,b1_3)</w:t>
      </w:r>
    </w:p>
    <w:p w:rsidR="00AD1336" w:rsidRPr="004E6539" w:rsidRDefault="00AD1336" w:rsidP="00AD1336">
      <w:pPr>
        <w:pStyle w:val="a6"/>
        <w:ind w:left="840" w:firstLine="480"/>
      </w:pPr>
      <w:r w:rsidRPr="004E6539">
        <w:t>x = 1.0000    1.0000    1.0000    1.0000</w:t>
      </w:r>
    </w:p>
    <w:p w:rsidR="00AD1336" w:rsidRPr="004E6539" w:rsidRDefault="00AD1336" w:rsidP="00AD1336">
      <w:pPr>
        <w:pStyle w:val="a6"/>
        <w:ind w:left="840" w:firstLine="480"/>
      </w:pPr>
    </w:p>
    <w:p w:rsidR="00AD1336" w:rsidRPr="004E6539" w:rsidRDefault="00AD1336" w:rsidP="00AD1336">
      <w:pPr>
        <w:pStyle w:val="a6"/>
        <w:ind w:left="840" w:firstLine="480"/>
      </w:pPr>
      <w:r w:rsidRPr="004E6539">
        <w:lastRenderedPageBreak/>
        <w:t xml:space="preserve">x = </w:t>
      </w:r>
      <w:proofErr w:type="spellStart"/>
      <w:proofErr w:type="gramStart"/>
      <w:r w:rsidRPr="004E6539">
        <w:t>GaussExpSysSolve</w:t>
      </w:r>
      <w:proofErr w:type="spellEnd"/>
      <w:r w:rsidRPr="004E6539">
        <w:t>(</w:t>
      </w:r>
      <w:proofErr w:type="gramEnd"/>
      <w:r w:rsidRPr="004E6539">
        <w:t>Mat1_3,b1_3)</w:t>
      </w:r>
    </w:p>
    <w:p w:rsidR="00AD1336" w:rsidRPr="004E6539" w:rsidRDefault="00AD1336" w:rsidP="00AD1336">
      <w:pPr>
        <w:pStyle w:val="a6"/>
        <w:ind w:left="840" w:firstLine="480"/>
      </w:pPr>
      <w:r w:rsidRPr="004E6539">
        <w:t>x = 1.0000    1.0000    1.0000    1.0000</w:t>
      </w:r>
    </w:p>
    <w:p w:rsidR="00AD1336" w:rsidRPr="004E6539" w:rsidRDefault="00AD1336" w:rsidP="00AD1336">
      <w:pPr>
        <w:pStyle w:val="a6"/>
        <w:ind w:left="840" w:firstLine="480"/>
      </w:pPr>
    </w:p>
    <w:p w:rsidR="00AD1336" w:rsidRPr="004E6539" w:rsidRDefault="00AD1336" w:rsidP="00AD1336">
      <w:pPr>
        <w:pStyle w:val="a6"/>
        <w:ind w:left="840" w:firstLine="480"/>
      </w:pPr>
      <w:r w:rsidRPr="004E6539">
        <w:t xml:space="preserve">x = </w:t>
      </w:r>
      <w:proofErr w:type="spellStart"/>
      <w:proofErr w:type="gramStart"/>
      <w:r w:rsidRPr="004E6539">
        <w:t>GaussIneSysSolve</w:t>
      </w:r>
      <w:proofErr w:type="spellEnd"/>
      <w:r w:rsidRPr="004E6539">
        <w:t>(</w:t>
      </w:r>
      <w:proofErr w:type="gramEnd"/>
      <w:r w:rsidRPr="004E6539">
        <w:t>Mat1_3,b1_3)</w:t>
      </w:r>
    </w:p>
    <w:p w:rsidR="00AD1336" w:rsidRPr="004E6539" w:rsidRDefault="00AD1336" w:rsidP="00AD1336">
      <w:pPr>
        <w:pStyle w:val="a6"/>
        <w:ind w:left="840" w:firstLine="480"/>
      </w:pPr>
      <w:r w:rsidRPr="004E6539">
        <w:t>x = 1.0000    1.0000    1.0000    1.0000</w:t>
      </w:r>
    </w:p>
    <w:p w:rsidR="00AD1336" w:rsidRPr="004E6539" w:rsidRDefault="00AD1336" w:rsidP="00AD1336">
      <w:pPr>
        <w:pStyle w:val="a6"/>
        <w:numPr>
          <w:ilvl w:val="0"/>
          <w:numId w:val="10"/>
        </w:numPr>
        <w:wordWrap/>
        <w:autoSpaceDE/>
        <w:autoSpaceDN/>
        <w:spacing w:after="0" w:line="240" w:lineRule="auto"/>
        <w:ind w:leftChars="0" w:firstLine="480"/>
      </w:pPr>
      <w:r w:rsidRPr="004E6539">
        <w:rPr>
          <w:rFonts w:hint="eastAsia"/>
        </w:rPr>
        <w:t>程序运行如下：</w:t>
      </w:r>
    </w:p>
    <w:p w:rsidR="00AD1336" w:rsidRPr="004E6539" w:rsidRDefault="00AD1336" w:rsidP="00AD1336">
      <w:pPr>
        <w:pStyle w:val="a6"/>
        <w:ind w:left="840" w:firstLine="480"/>
      </w:pPr>
      <w:r w:rsidRPr="004E6539">
        <w:t xml:space="preserve">x = </w:t>
      </w:r>
      <w:proofErr w:type="spellStart"/>
      <w:proofErr w:type="gramStart"/>
      <w:r w:rsidRPr="004E6539">
        <w:t>GaussSysSolve</w:t>
      </w:r>
      <w:proofErr w:type="spellEnd"/>
      <w:r w:rsidRPr="004E6539">
        <w:t>(</w:t>
      </w:r>
      <w:proofErr w:type="gramEnd"/>
      <w:r w:rsidRPr="004E6539">
        <w:t>Mat1_4,b1_4)</w:t>
      </w:r>
    </w:p>
    <w:p w:rsidR="00AD1336" w:rsidRPr="004E6539" w:rsidRDefault="00AD1336" w:rsidP="00AD1336">
      <w:pPr>
        <w:pStyle w:val="a6"/>
        <w:ind w:left="840" w:firstLine="480"/>
      </w:pPr>
      <w:r w:rsidRPr="004E6539">
        <w:t>x = 1.0000    1.0000    1.0000    1.0000</w:t>
      </w:r>
    </w:p>
    <w:p w:rsidR="00AD1336" w:rsidRPr="004E6539" w:rsidRDefault="00AD1336" w:rsidP="00AD1336">
      <w:pPr>
        <w:pStyle w:val="a6"/>
        <w:ind w:left="840" w:firstLine="480"/>
      </w:pPr>
    </w:p>
    <w:p w:rsidR="00AD1336" w:rsidRPr="004E6539" w:rsidRDefault="00AD1336" w:rsidP="00AD1336">
      <w:pPr>
        <w:pStyle w:val="a6"/>
        <w:ind w:left="840" w:firstLine="480"/>
      </w:pPr>
      <w:r w:rsidRPr="004E6539">
        <w:t xml:space="preserve">x = </w:t>
      </w:r>
      <w:proofErr w:type="spellStart"/>
      <w:proofErr w:type="gramStart"/>
      <w:r w:rsidRPr="004E6539">
        <w:t>GaussExpSysSolve</w:t>
      </w:r>
      <w:proofErr w:type="spellEnd"/>
      <w:r w:rsidRPr="004E6539">
        <w:t>(</w:t>
      </w:r>
      <w:proofErr w:type="gramEnd"/>
      <w:r w:rsidRPr="004E6539">
        <w:t>Mat1_4,b1_4)</w:t>
      </w:r>
    </w:p>
    <w:p w:rsidR="00AD1336" w:rsidRPr="004E6539" w:rsidRDefault="00AD1336" w:rsidP="00AD1336">
      <w:pPr>
        <w:pStyle w:val="a6"/>
        <w:ind w:left="840" w:firstLine="480"/>
      </w:pPr>
      <w:r w:rsidRPr="004E6539">
        <w:t>x = 1.0000    1.0000    1.0000    1.0000</w:t>
      </w:r>
    </w:p>
    <w:p w:rsidR="00AD1336" w:rsidRPr="004E6539" w:rsidRDefault="00AD1336" w:rsidP="00AD1336">
      <w:pPr>
        <w:pStyle w:val="a6"/>
        <w:ind w:left="840" w:firstLine="480"/>
      </w:pPr>
    </w:p>
    <w:p w:rsidR="00AD1336" w:rsidRPr="004E6539" w:rsidRDefault="00AD1336" w:rsidP="00AD1336">
      <w:pPr>
        <w:pStyle w:val="a6"/>
        <w:ind w:left="840" w:firstLine="480"/>
      </w:pPr>
      <w:r w:rsidRPr="004E6539">
        <w:t xml:space="preserve">x = </w:t>
      </w:r>
      <w:proofErr w:type="spellStart"/>
      <w:proofErr w:type="gramStart"/>
      <w:r w:rsidRPr="004E6539">
        <w:t>GaussIneSysSolve</w:t>
      </w:r>
      <w:proofErr w:type="spellEnd"/>
      <w:r w:rsidRPr="004E6539">
        <w:t>(</w:t>
      </w:r>
      <w:proofErr w:type="gramEnd"/>
      <w:r w:rsidRPr="004E6539">
        <w:t>Mat1_4,b1_4)</w:t>
      </w:r>
    </w:p>
    <w:p w:rsidR="00AD1336" w:rsidRPr="004E6539" w:rsidRDefault="00AD1336" w:rsidP="00AD1336">
      <w:pPr>
        <w:pStyle w:val="a6"/>
        <w:ind w:left="840" w:firstLine="480"/>
      </w:pPr>
      <w:r w:rsidRPr="004E6539">
        <w:t>x = 1.0000    1.0000    1.0000    1.0000</w:t>
      </w:r>
    </w:p>
    <w:p w:rsidR="00AD1336" w:rsidRPr="004E6539" w:rsidRDefault="00AD1336" w:rsidP="00AD1336">
      <w:pPr>
        <w:pStyle w:val="a6"/>
        <w:ind w:left="840" w:firstLine="480"/>
      </w:pPr>
    </w:p>
    <w:p w:rsidR="00AD1336" w:rsidRPr="004E6539" w:rsidRDefault="00AD1336" w:rsidP="00AD1336">
      <w:pPr>
        <w:pStyle w:val="2"/>
      </w:pPr>
      <w:r w:rsidRPr="004E6539">
        <w:rPr>
          <w:rFonts w:hint="eastAsia"/>
        </w:rPr>
        <w:t>问题</w:t>
      </w:r>
      <w:r w:rsidRPr="004E6539">
        <w:rPr>
          <w:rFonts w:hint="eastAsia"/>
        </w:rPr>
        <w:t>2</w:t>
      </w:r>
    </w:p>
    <w:p w:rsidR="00AD1336" w:rsidRPr="004E6539" w:rsidRDefault="00AD1336" w:rsidP="00AD1336">
      <w:pPr>
        <w:pStyle w:val="a6"/>
        <w:numPr>
          <w:ilvl w:val="0"/>
          <w:numId w:val="11"/>
        </w:numPr>
        <w:wordWrap/>
        <w:autoSpaceDE/>
        <w:autoSpaceDN/>
        <w:spacing w:after="0" w:line="240" w:lineRule="auto"/>
        <w:ind w:leftChars="0" w:firstLine="480"/>
      </w:pPr>
      <w:r w:rsidRPr="004E6539">
        <w:rPr>
          <w:rFonts w:hint="eastAsia"/>
        </w:rPr>
        <w:t>程序运行如下：</w:t>
      </w:r>
    </w:p>
    <w:p w:rsidR="00AD1336" w:rsidRPr="004E6539" w:rsidRDefault="00AD1336" w:rsidP="00AD1336">
      <w:pPr>
        <w:pStyle w:val="a6"/>
        <w:ind w:left="840" w:firstLine="480"/>
      </w:pPr>
      <w:r w:rsidRPr="004E6539">
        <w:t xml:space="preserve">= </w:t>
      </w:r>
      <w:proofErr w:type="spellStart"/>
      <w:proofErr w:type="gramStart"/>
      <w:r w:rsidRPr="004E6539">
        <w:t>GaussSysSolve</w:t>
      </w:r>
      <w:proofErr w:type="spellEnd"/>
      <w:r w:rsidRPr="004E6539">
        <w:t>(</w:t>
      </w:r>
      <w:proofErr w:type="gramEnd"/>
      <w:r w:rsidRPr="004E6539">
        <w:t>Mat2_1,b2_1)</w:t>
      </w:r>
    </w:p>
    <w:p w:rsidR="00AD1336" w:rsidRPr="004E6539" w:rsidRDefault="00AD1336" w:rsidP="00AD1336">
      <w:pPr>
        <w:pStyle w:val="a6"/>
        <w:ind w:left="840" w:firstLine="480"/>
      </w:pPr>
      <w:r w:rsidRPr="004E6539">
        <w:t>x = 1.0915    0.2832    1.1463   -0.1008</w:t>
      </w:r>
    </w:p>
    <w:p w:rsidR="00AD1336" w:rsidRPr="004E6539" w:rsidRDefault="00AD1336" w:rsidP="00AD1336">
      <w:pPr>
        <w:pStyle w:val="a6"/>
        <w:ind w:left="840" w:firstLine="480"/>
      </w:pPr>
    </w:p>
    <w:p w:rsidR="00AD1336" w:rsidRPr="004E6539" w:rsidRDefault="00AD1336" w:rsidP="00AD1336">
      <w:pPr>
        <w:pStyle w:val="a6"/>
        <w:ind w:left="840" w:firstLine="480"/>
      </w:pPr>
      <w:r w:rsidRPr="004E6539">
        <w:t xml:space="preserve">x = </w:t>
      </w:r>
      <w:proofErr w:type="spellStart"/>
      <w:proofErr w:type="gramStart"/>
      <w:r w:rsidRPr="004E6539">
        <w:t>GaussExpSysSolve</w:t>
      </w:r>
      <w:proofErr w:type="spellEnd"/>
      <w:r w:rsidRPr="004E6539">
        <w:t>(</w:t>
      </w:r>
      <w:proofErr w:type="gramEnd"/>
      <w:r w:rsidRPr="004E6539">
        <w:t>Mat2_1,b2_1)</w:t>
      </w:r>
    </w:p>
    <w:p w:rsidR="00AD1336" w:rsidRPr="004E6539" w:rsidRDefault="00AD1336" w:rsidP="00AD1336">
      <w:pPr>
        <w:pStyle w:val="a6"/>
        <w:ind w:left="840" w:firstLine="480"/>
      </w:pPr>
      <w:r w:rsidRPr="004E6539">
        <w:t>x = 1.0915    0.2832    1.1463   -0.1008</w:t>
      </w:r>
    </w:p>
    <w:p w:rsidR="00AD1336" w:rsidRPr="004E6539" w:rsidRDefault="00AD1336" w:rsidP="00AD1336">
      <w:pPr>
        <w:pStyle w:val="a6"/>
        <w:ind w:left="840" w:firstLine="480"/>
      </w:pPr>
    </w:p>
    <w:p w:rsidR="00AD1336" w:rsidRPr="004E6539" w:rsidRDefault="00AD1336" w:rsidP="00AD1336">
      <w:pPr>
        <w:pStyle w:val="a6"/>
        <w:ind w:left="840" w:firstLine="480"/>
      </w:pPr>
      <w:r w:rsidRPr="004E6539">
        <w:t xml:space="preserve">x = </w:t>
      </w:r>
      <w:proofErr w:type="spellStart"/>
      <w:proofErr w:type="gramStart"/>
      <w:r w:rsidRPr="004E6539">
        <w:t>GaussIneSysSolve</w:t>
      </w:r>
      <w:proofErr w:type="spellEnd"/>
      <w:r w:rsidRPr="004E6539">
        <w:t>(</w:t>
      </w:r>
      <w:proofErr w:type="gramEnd"/>
      <w:r w:rsidRPr="004E6539">
        <w:t>Mat2_1,b2_1)</w:t>
      </w:r>
    </w:p>
    <w:p w:rsidR="00AD1336" w:rsidRPr="004E6539" w:rsidRDefault="00AD1336" w:rsidP="00AD1336">
      <w:pPr>
        <w:pStyle w:val="a6"/>
        <w:ind w:left="840" w:firstLine="480"/>
      </w:pPr>
      <w:r w:rsidRPr="004E6539">
        <w:t>x = 1.0915    0.2832    1.1463   -0.1008</w:t>
      </w:r>
    </w:p>
    <w:p w:rsidR="00AD1336" w:rsidRPr="004E6539" w:rsidRDefault="00AD1336" w:rsidP="00AD1336">
      <w:pPr>
        <w:pStyle w:val="a6"/>
        <w:numPr>
          <w:ilvl w:val="0"/>
          <w:numId w:val="11"/>
        </w:numPr>
        <w:wordWrap/>
        <w:autoSpaceDE/>
        <w:autoSpaceDN/>
        <w:spacing w:after="0" w:line="240" w:lineRule="auto"/>
        <w:ind w:leftChars="0" w:firstLine="480"/>
      </w:pPr>
      <w:r w:rsidRPr="004E6539">
        <w:rPr>
          <w:rFonts w:hint="eastAsia"/>
        </w:rPr>
        <w:t>程序运行如下：</w:t>
      </w:r>
    </w:p>
    <w:p w:rsidR="00AD1336" w:rsidRPr="004E6539" w:rsidRDefault="00AD1336" w:rsidP="00AD1336">
      <w:pPr>
        <w:pStyle w:val="a6"/>
        <w:ind w:left="840" w:firstLine="480"/>
      </w:pPr>
      <w:r w:rsidRPr="004E6539">
        <w:t xml:space="preserve">x = </w:t>
      </w:r>
      <w:proofErr w:type="spellStart"/>
      <w:proofErr w:type="gramStart"/>
      <w:r w:rsidRPr="004E6539">
        <w:t>GaussSysSolve</w:t>
      </w:r>
      <w:proofErr w:type="spellEnd"/>
      <w:r w:rsidRPr="004E6539">
        <w:t>(</w:t>
      </w:r>
      <w:proofErr w:type="gramEnd"/>
      <w:r w:rsidRPr="004E6539">
        <w:t>Mat2_2,b2_2)</w:t>
      </w:r>
    </w:p>
    <w:p w:rsidR="00AD1336" w:rsidRPr="004E6539" w:rsidRDefault="00AD1336" w:rsidP="00AD1336">
      <w:pPr>
        <w:pStyle w:val="a6"/>
        <w:ind w:left="840" w:firstLine="480"/>
      </w:pPr>
      <w:r w:rsidRPr="004E6539">
        <w:lastRenderedPageBreak/>
        <w:t>x = 0.5162    0.4152    0.1100    1.0365</w:t>
      </w:r>
    </w:p>
    <w:p w:rsidR="00AD1336" w:rsidRPr="004E6539" w:rsidRDefault="00AD1336" w:rsidP="00AD1336">
      <w:pPr>
        <w:pStyle w:val="a6"/>
        <w:ind w:left="840" w:firstLine="480"/>
      </w:pPr>
    </w:p>
    <w:p w:rsidR="00AD1336" w:rsidRPr="004E6539" w:rsidRDefault="00AD1336" w:rsidP="00AD1336">
      <w:pPr>
        <w:pStyle w:val="a6"/>
        <w:ind w:left="840" w:firstLine="480"/>
      </w:pPr>
      <w:r w:rsidRPr="004E6539">
        <w:t xml:space="preserve">x = </w:t>
      </w:r>
      <w:proofErr w:type="spellStart"/>
      <w:proofErr w:type="gramStart"/>
      <w:r w:rsidRPr="004E6539">
        <w:t>GaussExpSysSolve</w:t>
      </w:r>
      <w:proofErr w:type="spellEnd"/>
      <w:r w:rsidRPr="004E6539">
        <w:t>(</w:t>
      </w:r>
      <w:proofErr w:type="gramEnd"/>
      <w:r w:rsidRPr="004E6539">
        <w:t>Mat2_2,b2_2)</w:t>
      </w:r>
    </w:p>
    <w:p w:rsidR="00AD1336" w:rsidRPr="004E6539" w:rsidRDefault="00AD1336" w:rsidP="00AD1336">
      <w:pPr>
        <w:pStyle w:val="a6"/>
        <w:ind w:left="840" w:firstLine="480"/>
      </w:pPr>
      <w:r w:rsidRPr="004E6539">
        <w:t>x = 0.5162    0.4152    0.1100    1.0365</w:t>
      </w:r>
    </w:p>
    <w:p w:rsidR="00AD1336" w:rsidRPr="004E6539" w:rsidRDefault="00AD1336" w:rsidP="00AD1336">
      <w:pPr>
        <w:pStyle w:val="a6"/>
        <w:ind w:left="840" w:firstLine="480"/>
      </w:pPr>
    </w:p>
    <w:p w:rsidR="00AD1336" w:rsidRPr="004E6539" w:rsidRDefault="00AD1336" w:rsidP="00AD1336">
      <w:pPr>
        <w:pStyle w:val="a6"/>
        <w:ind w:left="840" w:firstLine="480"/>
      </w:pPr>
      <w:r w:rsidRPr="004E6539">
        <w:t xml:space="preserve">x = </w:t>
      </w:r>
      <w:proofErr w:type="spellStart"/>
      <w:proofErr w:type="gramStart"/>
      <w:r w:rsidRPr="004E6539">
        <w:t>GaussIneSysSolve</w:t>
      </w:r>
      <w:proofErr w:type="spellEnd"/>
      <w:r w:rsidRPr="004E6539">
        <w:t>(</w:t>
      </w:r>
      <w:proofErr w:type="gramEnd"/>
      <w:r w:rsidRPr="004E6539">
        <w:t>Mat2_2,b2_2)</w:t>
      </w:r>
    </w:p>
    <w:p w:rsidR="00AD1336" w:rsidRPr="004E6539" w:rsidRDefault="00AD1336" w:rsidP="00AD1336">
      <w:pPr>
        <w:pStyle w:val="a6"/>
        <w:ind w:left="840" w:firstLine="480"/>
      </w:pPr>
      <w:r w:rsidRPr="004E6539">
        <w:t>x = 0.5162    0.4152    0.1100    1.0365</w:t>
      </w:r>
    </w:p>
    <w:p w:rsidR="00AD1336" w:rsidRPr="004E6539" w:rsidRDefault="00AD1336" w:rsidP="00AD1336">
      <w:pPr>
        <w:pStyle w:val="a6"/>
        <w:numPr>
          <w:ilvl w:val="0"/>
          <w:numId w:val="11"/>
        </w:numPr>
        <w:wordWrap/>
        <w:autoSpaceDE/>
        <w:autoSpaceDN/>
        <w:spacing w:after="0" w:line="240" w:lineRule="auto"/>
        <w:ind w:leftChars="0" w:firstLine="480"/>
      </w:pPr>
      <w:r w:rsidRPr="004E6539">
        <w:rPr>
          <w:rFonts w:hint="eastAsia"/>
        </w:rPr>
        <w:t>程序运行如下：</w:t>
      </w:r>
    </w:p>
    <w:p w:rsidR="00AD1336" w:rsidRPr="004E6539" w:rsidRDefault="00AD1336" w:rsidP="00AD1336">
      <w:pPr>
        <w:pStyle w:val="a6"/>
        <w:ind w:left="840" w:firstLine="480"/>
      </w:pPr>
      <w:r w:rsidRPr="004E6539">
        <w:t xml:space="preserve">x = </w:t>
      </w:r>
      <w:proofErr w:type="spellStart"/>
      <w:proofErr w:type="gramStart"/>
      <w:r w:rsidRPr="004E6539">
        <w:t>GaussSysSolve</w:t>
      </w:r>
      <w:proofErr w:type="spellEnd"/>
      <w:r w:rsidRPr="004E6539">
        <w:t>(</w:t>
      </w:r>
      <w:proofErr w:type="gramEnd"/>
      <w:r w:rsidRPr="004E6539">
        <w:t>Mat2_3,b2_3)</w:t>
      </w:r>
    </w:p>
    <w:p w:rsidR="00AD1336" w:rsidRPr="004E6539" w:rsidRDefault="00AD1336" w:rsidP="00AD1336">
      <w:pPr>
        <w:pStyle w:val="a6"/>
        <w:ind w:left="840" w:firstLine="480"/>
      </w:pPr>
      <w:r w:rsidRPr="004E6539">
        <w:t>x = 1.0000    1.0000    1.0000</w:t>
      </w:r>
    </w:p>
    <w:p w:rsidR="00AD1336" w:rsidRPr="004E6539" w:rsidRDefault="00AD1336" w:rsidP="00AD1336">
      <w:pPr>
        <w:pStyle w:val="a6"/>
        <w:ind w:left="840" w:firstLine="480"/>
      </w:pPr>
    </w:p>
    <w:p w:rsidR="00AD1336" w:rsidRPr="004E6539" w:rsidRDefault="00AD1336" w:rsidP="00AD1336">
      <w:pPr>
        <w:pStyle w:val="a6"/>
        <w:ind w:left="840" w:firstLine="480"/>
      </w:pPr>
      <w:r w:rsidRPr="004E6539">
        <w:t xml:space="preserve">x = </w:t>
      </w:r>
      <w:proofErr w:type="spellStart"/>
      <w:proofErr w:type="gramStart"/>
      <w:r w:rsidRPr="004E6539">
        <w:t>GaussExpSysSolve</w:t>
      </w:r>
      <w:proofErr w:type="spellEnd"/>
      <w:r w:rsidRPr="004E6539">
        <w:t>(</w:t>
      </w:r>
      <w:proofErr w:type="gramEnd"/>
      <w:r w:rsidRPr="004E6539">
        <w:t>Mat2_3,b2_3)</w:t>
      </w:r>
    </w:p>
    <w:p w:rsidR="00AD1336" w:rsidRPr="004E6539" w:rsidRDefault="00AD1336" w:rsidP="00AD1336">
      <w:pPr>
        <w:pStyle w:val="a6"/>
        <w:ind w:left="840" w:firstLine="480"/>
      </w:pPr>
      <w:r w:rsidRPr="004E6539">
        <w:t>x = 1     1     1</w:t>
      </w:r>
    </w:p>
    <w:p w:rsidR="00AD1336" w:rsidRPr="004E6539" w:rsidRDefault="00AD1336" w:rsidP="00AD1336">
      <w:pPr>
        <w:pStyle w:val="a6"/>
        <w:ind w:left="840" w:firstLine="480"/>
      </w:pPr>
    </w:p>
    <w:p w:rsidR="00AD1336" w:rsidRPr="004E6539" w:rsidRDefault="00AD1336" w:rsidP="00AD1336">
      <w:pPr>
        <w:pStyle w:val="a6"/>
        <w:ind w:left="840" w:firstLine="480"/>
      </w:pPr>
      <w:r w:rsidRPr="004E6539">
        <w:t xml:space="preserve">x = </w:t>
      </w:r>
      <w:proofErr w:type="spellStart"/>
      <w:proofErr w:type="gramStart"/>
      <w:r w:rsidRPr="004E6539">
        <w:t>GaussIneSysSolve</w:t>
      </w:r>
      <w:proofErr w:type="spellEnd"/>
      <w:r w:rsidRPr="004E6539">
        <w:t>(</w:t>
      </w:r>
      <w:proofErr w:type="gramEnd"/>
      <w:r w:rsidRPr="004E6539">
        <w:t>Mat2_3,b2_3)</w:t>
      </w:r>
    </w:p>
    <w:p w:rsidR="00AD1336" w:rsidRPr="004E6539" w:rsidRDefault="00AD1336" w:rsidP="00AD1336">
      <w:pPr>
        <w:pStyle w:val="a6"/>
        <w:ind w:left="840" w:firstLine="480"/>
      </w:pPr>
      <w:r w:rsidRPr="004E6539">
        <w:t>x = 1.0000    1.0000    1.0000</w:t>
      </w:r>
    </w:p>
    <w:p w:rsidR="00AD1336" w:rsidRPr="004E6539" w:rsidRDefault="00AD1336" w:rsidP="00AD1336">
      <w:pPr>
        <w:pStyle w:val="a6"/>
        <w:numPr>
          <w:ilvl w:val="0"/>
          <w:numId w:val="11"/>
        </w:numPr>
        <w:wordWrap/>
        <w:autoSpaceDE/>
        <w:autoSpaceDN/>
        <w:spacing w:after="0" w:line="240" w:lineRule="auto"/>
        <w:ind w:leftChars="0" w:firstLine="480"/>
      </w:pPr>
      <w:r w:rsidRPr="004E6539">
        <w:rPr>
          <w:rFonts w:hint="eastAsia"/>
        </w:rPr>
        <w:t>程序运行如下：</w:t>
      </w:r>
    </w:p>
    <w:p w:rsidR="00AD1336" w:rsidRPr="004E6539" w:rsidRDefault="00AD1336" w:rsidP="00AD1336">
      <w:pPr>
        <w:pStyle w:val="a6"/>
        <w:ind w:left="840" w:firstLine="480"/>
      </w:pPr>
      <w:r w:rsidRPr="004E6539">
        <w:t xml:space="preserve">x = </w:t>
      </w:r>
      <w:proofErr w:type="spellStart"/>
      <w:proofErr w:type="gramStart"/>
      <w:r w:rsidRPr="004E6539">
        <w:t>GaussSysSolve</w:t>
      </w:r>
      <w:proofErr w:type="spellEnd"/>
      <w:r w:rsidRPr="004E6539">
        <w:t>(</w:t>
      </w:r>
      <w:proofErr w:type="gramEnd"/>
      <w:r w:rsidRPr="004E6539">
        <w:t>Mat2_4,b2_4)</w:t>
      </w:r>
    </w:p>
    <w:p w:rsidR="00AD1336" w:rsidRPr="004E6539" w:rsidRDefault="00AD1336" w:rsidP="00AD1336">
      <w:pPr>
        <w:pStyle w:val="a6"/>
        <w:ind w:left="840" w:firstLine="480"/>
      </w:pPr>
      <w:r w:rsidRPr="004E6539">
        <w:t>x = 1     1     1</w:t>
      </w:r>
    </w:p>
    <w:p w:rsidR="00AD1336" w:rsidRPr="004E6539" w:rsidRDefault="00AD1336" w:rsidP="00AD1336">
      <w:pPr>
        <w:pStyle w:val="a6"/>
        <w:ind w:left="840" w:firstLine="480"/>
      </w:pPr>
    </w:p>
    <w:p w:rsidR="00AD1336" w:rsidRPr="004E6539" w:rsidRDefault="00AD1336" w:rsidP="00AD1336">
      <w:pPr>
        <w:pStyle w:val="a6"/>
        <w:ind w:left="840" w:firstLine="480"/>
      </w:pPr>
      <w:r w:rsidRPr="004E6539">
        <w:t xml:space="preserve">x = </w:t>
      </w:r>
      <w:proofErr w:type="spellStart"/>
      <w:proofErr w:type="gramStart"/>
      <w:r w:rsidRPr="004E6539">
        <w:t>GaussExpSysSolve</w:t>
      </w:r>
      <w:proofErr w:type="spellEnd"/>
      <w:r w:rsidRPr="004E6539">
        <w:t>(</w:t>
      </w:r>
      <w:proofErr w:type="gramEnd"/>
      <w:r w:rsidRPr="004E6539">
        <w:t>Mat2_4,b2_4)</w:t>
      </w:r>
    </w:p>
    <w:p w:rsidR="00AD1336" w:rsidRPr="004E6539" w:rsidRDefault="00AD1336" w:rsidP="00AD1336">
      <w:pPr>
        <w:pStyle w:val="a6"/>
        <w:ind w:left="840" w:firstLine="480"/>
      </w:pPr>
      <w:r w:rsidRPr="004E6539">
        <w:t>x = 1.0000    1.0000    1.0000</w:t>
      </w:r>
    </w:p>
    <w:p w:rsidR="00AD1336" w:rsidRPr="004E6539" w:rsidRDefault="00AD1336" w:rsidP="00AD1336">
      <w:pPr>
        <w:pStyle w:val="a6"/>
        <w:ind w:left="840" w:firstLine="480"/>
      </w:pPr>
    </w:p>
    <w:p w:rsidR="00AD1336" w:rsidRPr="004E6539" w:rsidRDefault="00AD1336" w:rsidP="00AD1336">
      <w:pPr>
        <w:pStyle w:val="a6"/>
        <w:ind w:left="840" w:firstLine="480"/>
      </w:pPr>
      <w:r w:rsidRPr="004E6539">
        <w:t xml:space="preserve">x = </w:t>
      </w:r>
      <w:proofErr w:type="spellStart"/>
      <w:proofErr w:type="gramStart"/>
      <w:r w:rsidRPr="004E6539">
        <w:t>GaussIneSysSolve</w:t>
      </w:r>
      <w:proofErr w:type="spellEnd"/>
      <w:r w:rsidRPr="004E6539">
        <w:t>(</w:t>
      </w:r>
      <w:proofErr w:type="gramEnd"/>
      <w:r w:rsidRPr="004E6539">
        <w:t>Mat2_4,b2_4)</w:t>
      </w:r>
    </w:p>
    <w:p w:rsidR="00AD1336" w:rsidRPr="004E6539" w:rsidRDefault="00AD1336" w:rsidP="00AD1336">
      <w:pPr>
        <w:pStyle w:val="a6"/>
        <w:ind w:left="840" w:firstLine="480"/>
      </w:pPr>
      <w:r w:rsidRPr="004E6539">
        <w:t>x = 1     1     1</w:t>
      </w:r>
    </w:p>
    <w:p w:rsidR="00AD1336" w:rsidRPr="004E6539" w:rsidRDefault="00AD1336" w:rsidP="00F67410">
      <w:pPr>
        <w:pStyle w:val="a4"/>
        <w:ind w:firstLine="480"/>
      </w:pPr>
    </w:p>
    <w:p w:rsidR="00AD1336" w:rsidRPr="004E6539" w:rsidRDefault="00AD1336" w:rsidP="00AD1336">
      <w:pPr>
        <w:pStyle w:val="2"/>
      </w:pPr>
      <w:r w:rsidRPr="004E6539">
        <w:rPr>
          <w:rFonts w:hint="eastAsia"/>
        </w:rPr>
        <w:lastRenderedPageBreak/>
        <w:t>思考题</w:t>
      </w:r>
    </w:p>
    <w:p w:rsidR="00AD1336" w:rsidRPr="004E6539" w:rsidRDefault="00AD1336" w:rsidP="00AD1336">
      <w:pPr>
        <w:pStyle w:val="a6"/>
        <w:numPr>
          <w:ilvl w:val="0"/>
          <w:numId w:val="12"/>
        </w:numPr>
        <w:wordWrap/>
        <w:autoSpaceDE/>
        <w:autoSpaceDN/>
        <w:spacing w:after="0" w:line="240" w:lineRule="auto"/>
        <w:ind w:leftChars="0" w:firstLine="480"/>
        <w:rPr>
          <w:lang w:eastAsia="zh-CN"/>
        </w:rPr>
      </w:pPr>
      <w:r w:rsidRPr="004E6539">
        <w:rPr>
          <w:rFonts w:hint="eastAsia"/>
          <w:lang w:eastAsia="zh-CN"/>
        </w:rPr>
        <w:t>在各主元不是非常小的时候，三种方法结果一致</w:t>
      </w:r>
    </w:p>
    <w:p w:rsidR="00AD1336" w:rsidRPr="004E6539" w:rsidRDefault="00AD1336" w:rsidP="00AD1336">
      <w:pPr>
        <w:pStyle w:val="a6"/>
        <w:numPr>
          <w:ilvl w:val="0"/>
          <w:numId w:val="12"/>
        </w:numPr>
        <w:wordWrap/>
        <w:autoSpaceDE/>
        <w:autoSpaceDN/>
        <w:spacing w:after="0" w:line="240" w:lineRule="auto"/>
        <w:ind w:leftChars="0" w:firstLine="480"/>
        <w:rPr>
          <w:lang w:eastAsia="zh-CN"/>
        </w:rPr>
      </w:pPr>
      <w:r w:rsidRPr="004E6539">
        <w:rPr>
          <w:rFonts w:hint="eastAsia"/>
          <w:lang w:eastAsia="zh-CN"/>
        </w:rPr>
        <w:t>隐式平衡列选主元法最好，应为当主元很小时，普通的</w:t>
      </w:r>
      <w:r w:rsidRPr="004E6539">
        <w:rPr>
          <w:rFonts w:hint="eastAsia"/>
          <w:lang w:eastAsia="zh-CN"/>
        </w:rPr>
        <w:t>Gauss</w:t>
      </w:r>
      <w:r w:rsidRPr="004E6539">
        <w:rPr>
          <w:rFonts w:hint="eastAsia"/>
          <w:lang w:eastAsia="zh-CN"/>
        </w:rPr>
        <w:t>消元法会产生很大误差；显式平衡列选主元法每一行除以其绝对值最大元素时会引入额外的舍入误差。</w:t>
      </w:r>
    </w:p>
    <w:p w:rsidR="00AD1336" w:rsidRPr="004E6539" w:rsidRDefault="00AD1336" w:rsidP="00AD1336">
      <w:pPr>
        <w:pStyle w:val="a6"/>
        <w:numPr>
          <w:ilvl w:val="0"/>
          <w:numId w:val="12"/>
        </w:numPr>
        <w:wordWrap/>
        <w:autoSpaceDE/>
        <w:autoSpaceDN/>
        <w:spacing w:after="0" w:line="240" w:lineRule="auto"/>
        <w:ind w:leftChars="0" w:firstLine="480"/>
        <w:rPr>
          <w:lang w:eastAsia="zh-CN"/>
        </w:rPr>
      </w:pPr>
      <w:r w:rsidRPr="004E6539">
        <w:rPr>
          <w:rFonts w:hint="eastAsia"/>
          <w:lang w:eastAsia="zh-CN"/>
        </w:rPr>
        <w:t>显式平衡列选主元法实际上是将增广矩阵各行分别除以绝对值最大元素后构成新的增广矩阵后再使用</w:t>
      </w:r>
      <w:r w:rsidRPr="004E6539">
        <w:rPr>
          <w:rFonts w:hint="eastAsia"/>
          <w:lang w:eastAsia="zh-CN"/>
        </w:rPr>
        <w:t>Gauss</w:t>
      </w:r>
      <w:r w:rsidRPr="004E6539">
        <w:rPr>
          <w:rFonts w:hint="eastAsia"/>
          <w:lang w:eastAsia="zh-CN"/>
        </w:rPr>
        <w:t>消去法。</w:t>
      </w:r>
    </w:p>
    <w:p w:rsidR="00AD1336" w:rsidRPr="004E6539" w:rsidRDefault="00AD1336" w:rsidP="00F67410">
      <w:pPr>
        <w:pStyle w:val="a4"/>
        <w:ind w:firstLine="480"/>
      </w:pPr>
    </w:p>
    <w:p w:rsidR="00F67410" w:rsidRPr="004E6539" w:rsidRDefault="00F67410" w:rsidP="00F67410">
      <w:pPr>
        <w:pStyle w:val="a4"/>
        <w:ind w:firstLineChars="0" w:firstLine="0"/>
        <w:rPr>
          <w:b/>
          <w:bCs/>
        </w:rPr>
      </w:pPr>
      <w:r w:rsidRPr="004E6539">
        <w:rPr>
          <w:rFonts w:hint="eastAsia"/>
          <w:b/>
          <w:bCs/>
        </w:rPr>
        <w:t>结论：</w:t>
      </w:r>
    </w:p>
    <w:p w:rsidR="00F67410" w:rsidRPr="004E6539" w:rsidRDefault="00F67410" w:rsidP="00F67410">
      <w:pPr>
        <w:pStyle w:val="a4"/>
        <w:ind w:firstLine="480"/>
      </w:pPr>
      <w:r w:rsidRPr="004E6539">
        <w:rPr>
          <w:rFonts w:hint="eastAsia"/>
        </w:rPr>
        <w:t>采用</w:t>
      </w:r>
      <w:r w:rsidRPr="004E6539">
        <w:rPr>
          <w:rFonts w:hint="eastAsia"/>
        </w:rPr>
        <w:t>Gauss</w:t>
      </w:r>
      <w:r w:rsidRPr="004E6539">
        <w:rPr>
          <w:rFonts w:hint="eastAsia"/>
        </w:rPr>
        <w:t>消去法时，如果在消元时对角线上的元素始终较大（假如大于</w:t>
      </w:r>
      <w:r w:rsidRPr="004E6539">
        <w:rPr>
          <w:rFonts w:hint="eastAsia"/>
        </w:rPr>
        <w:t>10</w:t>
      </w:r>
      <w:r w:rsidRPr="004E6539">
        <w:rPr>
          <w:rFonts w:hint="eastAsia"/>
          <w:vertAlign w:val="superscript"/>
        </w:rPr>
        <w:t>-5</w:t>
      </w:r>
      <w:r w:rsidRPr="004E6539">
        <w:rPr>
          <w:rFonts w:hint="eastAsia"/>
        </w:rPr>
        <w:t>），那么本方法不需要进行列主元计算，计算结果一般就可以达到要求，否则必须进行列主元这一步，以减少机器误差带来的影响，使方法得出的结果正确。</w:t>
      </w:r>
    </w:p>
    <w:p w:rsidR="00F67410" w:rsidRPr="004E6539" w:rsidRDefault="00F67410" w:rsidP="00F67410">
      <w:pPr>
        <w:pStyle w:val="a4"/>
        <w:ind w:firstLine="480"/>
      </w:pPr>
    </w:p>
    <w:sectPr w:rsidR="00F67410" w:rsidRPr="004E6539" w:rsidSect="009C3C6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새굴림">
    <w:altName w:val="New Gulim"/>
    <w:panose1 w:val="02030600000101010101"/>
    <w:charset w:val="81"/>
    <w:family w:val="roman"/>
    <w:pitch w:val="variable"/>
    <w:sig w:usb0="B00002AF" w:usb1="7B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multilevel"/>
    <w:tmpl w:val="0000000B"/>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C"/>
    <w:multiLevelType w:val="multilevel"/>
    <w:tmpl w:val="0000000C"/>
    <w:lvl w:ilvl="0">
      <w:start w:val="1"/>
      <w:numFmt w:val="lowerLetter"/>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2" w15:restartNumberingAfterBreak="0">
    <w:nsid w:val="0000000E"/>
    <w:multiLevelType w:val="multilevel"/>
    <w:tmpl w:val="0000000E"/>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F"/>
    <w:multiLevelType w:val="multilevel"/>
    <w:tmpl w:val="0000000F"/>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10"/>
    <w:multiLevelType w:val="multilevel"/>
    <w:tmpl w:val="0000001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1"/>
    <w:multiLevelType w:val="multilevel"/>
    <w:tmpl w:val="00000011"/>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6" w15:restartNumberingAfterBreak="0">
    <w:nsid w:val="00000013"/>
    <w:multiLevelType w:val="multilevel"/>
    <w:tmpl w:val="00000013"/>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7" w15:restartNumberingAfterBreak="0">
    <w:nsid w:val="00000014"/>
    <w:multiLevelType w:val="multilevel"/>
    <w:tmpl w:val="00000014"/>
    <w:lvl w:ilvl="0">
      <w:start w:val="1"/>
      <w:numFmt w:val="decimal"/>
      <w:lvlText w:val="%1."/>
      <w:lvlJc w:val="left"/>
      <w:pPr>
        <w:tabs>
          <w:tab w:val="num" w:pos="911"/>
        </w:tabs>
        <w:ind w:left="911" w:hanging="420"/>
      </w:pPr>
    </w:lvl>
    <w:lvl w:ilvl="1">
      <w:start w:val="1"/>
      <w:numFmt w:val="lowerLetter"/>
      <w:lvlText w:val="%2)"/>
      <w:lvlJc w:val="left"/>
      <w:pPr>
        <w:tabs>
          <w:tab w:val="num" w:pos="1331"/>
        </w:tabs>
        <w:ind w:left="1331" w:hanging="420"/>
      </w:pPr>
    </w:lvl>
    <w:lvl w:ilvl="2">
      <w:start w:val="1"/>
      <w:numFmt w:val="lowerRoman"/>
      <w:lvlText w:val="%3."/>
      <w:lvlJc w:val="right"/>
      <w:pPr>
        <w:tabs>
          <w:tab w:val="num" w:pos="1751"/>
        </w:tabs>
        <w:ind w:left="1751" w:hanging="420"/>
      </w:pPr>
    </w:lvl>
    <w:lvl w:ilvl="3">
      <w:start w:val="1"/>
      <w:numFmt w:val="decimal"/>
      <w:lvlText w:val="%4."/>
      <w:lvlJc w:val="left"/>
      <w:pPr>
        <w:tabs>
          <w:tab w:val="num" w:pos="2171"/>
        </w:tabs>
        <w:ind w:left="2171" w:hanging="420"/>
      </w:pPr>
    </w:lvl>
    <w:lvl w:ilvl="4">
      <w:start w:val="1"/>
      <w:numFmt w:val="lowerLetter"/>
      <w:lvlText w:val="%5)"/>
      <w:lvlJc w:val="left"/>
      <w:pPr>
        <w:tabs>
          <w:tab w:val="num" w:pos="2591"/>
        </w:tabs>
        <w:ind w:left="2591" w:hanging="420"/>
      </w:pPr>
    </w:lvl>
    <w:lvl w:ilvl="5">
      <w:start w:val="1"/>
      <w:numFmt w:val="lowerRoman"/>
      <w:lvlText w:val="%6."/>
      <w:lvlJc w:val="right"/>
      <w:pPr>
        <w:tabs>
          <w:tab w:val="num" w:pos="3011"/>
        </w:tabs>
        <w:ind w:left="3011" w:hanging="420"/>
      </w:pPr>
    </w:lvl>
    <w:lvl w:ilvl="6">
      <w:start w:val="1"/>
      <w:numFmt w:val="decimal"/>
      <w:lvlText w:val="%7."/>
      <w:lvlJc w:val="left"/>
      <w:pPr>
        <w:tabs>
          <w:tab w:val="num" w:pos="3431"/>
        </w:tabs>
        <w:ind w:left="3431" w:hanging="420"/>
      </w:pPr>
    </w:lvl>
    <w:lvl w:ilvl="7">
      <w:start w:val="1"/>
      <w:numFmt w:val="lowerLetter"/>
      <w:lvlText w:val="%8)"/>
      <w:lvlJc w:val="left"/>
      <w:pPr>
        <w:tabs>
          <w:tab w:val="num" w:pos="3851"/>
        </w:tabs>
        <w:ind w:left="3851" w:hanging="420"/>
      </w:pPr>
    </w:lvl>
    <w:lvl w:ilvl="8">
      <w:start w:val="1"/>
      <w:numFmt w:val="lowerRoman"/>
      <w:lvlText w:val="%9."/>
      <w:lvlJc w:val="right"/>
      <w:pPr>
        <w:tabs>
          <w:tab w:val="num" w:pos="4271"/>
        </w:tabs>
        <w:ind w:left="4271" w:hanging="420"/>
      </w:pPr>
    </w:lvl>
  </w:abstractNum>
  <w:abstractNum w:abstractNumId="8" w15:restartNumberingAfterBreak="0">
    <w:nsid w:val="00000015"/>
    <w:multiLevelType w:val="multilevel"/>
    <w:tmpl w:val="00000015"/>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9" w15:restartNumberingAfterBreak="0">
    <w:nsid w:val="1D9A5EAE"/>
    <w:multiLevelType w:val="hybridMultilevel"/>
    <w:tmpl w:val="033C76DE"/>
    <w:lvl w:ilvl="0" w:tplc="52B089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F078B3"/>
    <w:multiLevelType w:val="hybridMultilevel"/>
    <w:tmpl w:val="56660B9C"/>
    <w:lvl w:ilvl="0" w:tplc="BAFAB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575C6D"/>
    <w:multiLevelType w:val="hybridMultilevel"/>
    <w:tmpl w:val="E5C8CD8C"/>
    <w:lvl w:ilvl="0" w:tplc="8AB257C8">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2" w15:restartNumberingAfterBreak="0">
    <w:nsid w:val="3B7C3798"/>
    <w:multiLevelType w:val="hybridMultilevel"/>
    <w:tmpl w:val="1632C95E"/>
    <w:lvl w:ilvl="0" w:tplc="850A3C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520FA2"/>
    <w:multiLevelType w:val="hybridMultilevel"/>
    <w:tmpl w:val="C0A630BC"/>
    <w:lvl w:ilvl="0" w:tplc="BE7043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DB1416"/>
    <w:multiLevelType w:val="hybridMultilevel"/>
    <w:tmpl w:val="936C0E34"/>
    <w:lvl w:ilvl="0" w:tplc="EA14AC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DA5CDE"/>
    <w:multiLevelType w:val="hybridMultilevel"/>
    <w:tmpl w:val="B46ACD90"/>
    <w:lvl w:ilvl="0" w:tplc="B4328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D61AB5"/>
    <w:multiLevelType w:val="hybridMultilevel"/>
    <w:tmpl w:val="511891C6"/>
    <w:lvl w:ilvl="0" w:tplc="983263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0A5E2B"/>
    <w:multiLevelType w:val="hybridMultilevel"/>
    <w:tmpl w:val="B3EE5DF6"/>
    <w:lvl w:ilvl="0" w:tplc="B43286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FD0ED2"/>
    <w:multiLevelType w:val="hybridMultilevel"/>
    <w:tmpl w:val="E624A010"/>
    <w:lvl w:ilvl="0" w:tplc="02327068">
      <w:start w:val="1"/>
      <w:numFmt w:val="decimal"/>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19" w15:restartNumberingAfterBreak="0">
    <w:nsid w:val="7A4F0D46"/>
    <w:multiLevelType w:val="hybridMultilevel"/>
    <w:tmpl w:val="217012FE"/>
    <w:lvl w:ilvl="0" w:tplc="BAFAB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2"/>
  </w:num>
  <w:num w:numId="5">
    <w:abstractNumId w:val="4"/>
  </w:num>
  <w:num w:numId="6">
    <w:abstractNumId w:val="3"/>
  </w:num>
  <w:num w:numId="7">
    <w:abstractNumId w:val="6"/>
  </w:num>
  <w:num w:numId="8">
    <w:abstractNumId w:val="7"/>
  </w:num>
  <w:num w:numId="9">
    <w:abstractNumId w:val="0"/>
  </w:num>
  <w:num w:numId="10">
    <w:abstractNumId w:val="12"/>
  </w:num>
  <w:num w:numId="11">
    <w:abstractNumId w:val="10"/>
  </w:num>
  <w:num w:numId="12">
    <w:abstractNumId w:val="19"/>
  </w:num>
  <w:num w:numId="13">
    <w:abstractNumId w:val="11"/>
  </w:num>
  <w:num w:numId="14">
    <w:abstractNumId w:val="15"/>
  </w:num>
  <w:num w:numId="15">
    <w:abstractNumId w:val="18"/>
  </w:num>
  <w:num w:numId="16">
    <w:abstractNumId w:val="14"/>
  </w:num>
  <w:num w:numId="17">
    <w:abstractNumId w:val="13"/>
  </w:num>
  <w:num w:numId="18">
    <w:abstractNumId w:val="16"/>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F9B"/>
    <w:rsid w:val="000C5C84"/>
    <w:rsid w:val="003B45E3"/>
    <w:rsid w:val="004E6539"/>
    <w:rsid w:val="00844177"/>
    <w:rsid w:val="009264B7"/>
    <w:rsid w:val="009639EF"/>
    <w:rsid w:val="009C3C69"/>
    <w:rsid w:val="009F3FF6"/>
    <w:rsid w:val="00A60925"/>
    <w:rsid w:val="00AD1336"/>
    <w:rsid w:val="00D95F9B"/>
    <w:rsid w:val="00F67410"/>
    <w:rsid w:val="00FC0EDF"/>
    <w:rsid w:val="00FF2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0FDA"/>
  <w15:chartTrackingRefBased/>
  <w15:docId w15:val="{A8AF1F5E-D21F-449B-AA8C-4335D877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7410"/>
    <w:pPr>
      <w:spacing w:after="43" w:line="263" w:lineRule="auto"/>
      <w:ind w:left="437" w:hanging="3"/>
      <w:jc w:val="both"/>
    </w:pPr>
    <w:rPr>
      <w:rFonts w:ascii="Microsoft YaHei" w:eastAsia="Microsoft YaHei" w:hAnsi="Microsoft YaHei" w:cs="Microsoft YaHei"/>
      <w:color w:val="800000"/>
      <w:sz w:val="21"/>
    </w:rPr>
  </w:style>
  <w:style w:type="paragraph" w:styleId="2">
    <w:name w:val="heading 2"/>
    <w:basedOn w:val="a"/>
    <w:next w:val="a"/>
    <w:link w:val="2Char"/>
    <w:uiPriority w:val="9"/>
    <w:unhideWhenUsed/>
    <w:qFormat/>
    <w:rsid w:val="00AD1336"/>
    <w:pPr>
      <w:keepNext/>
      <w:keepLines/>
      <w:widowControl w:val="0"/>
      <w:spacing w:before="260" w:after="260" w:line="416" w:lineRule="auto"/>
      <w:ind w:left="0" w:firstLine="0"/>
      <w:outlineLvl w:val="1"/>
    </w:pPr>
    <w:rPr>
      <w:rFonts w:ascii="Cambria" w:eastAsia="SimSun" w:hAnsi="Cambria" w:cs="Times New Roman"/>
      <w:b/>
      <w:bCs/>
      <w:color w:val="auto"/>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a4"/>
    <w:link w:val="Char"/>
    <w:qFormat/>
    <w:rsid w:val="00F67410"/>
    <w:pPr>
      <w:keepLines/>
      <w:pageBreakBefore/>
      <w:widowControl w:val="0"/>
      <w:spacing w:before="240" w:after="120" w:line="240" w:lineRule="auto"/>
      <w:jc w:val="both"/>
      <w:outlineLvl w:val="0"/>
    </w:pPr>
    <w:rPr>
      <w:rFonts w:ascii="Times New Roman" w:eastAsia="SimHei" w:hAnsi="Times New Roman" w:cs="Times New Roman"/>
      <w:b/>
      <w:kern w:val="2"/>
      <w:sz w:val="36"/>
      <w:szCs w:val="20"/>
    </w:rPr>
  </w:style>
  <w:style w:type="character" w:customStyle="1" w:styleId="Char">
    <w:name w:val="제목 Char"/>
    <w:basedOn w:val="a0"/>
    <w:link w:val="a3"/>
    <w:rsid w:val="00F67410"/>
    <w:rPr>
      <w:rFonts w:ascii="Times New Roman" w:eastAsia="SimHei" w:hAnsi="Times New Roman" w:cs="Times New Roman"/>
      <w:b/>
      <w:kern w:val="2"/>
      <w:sz w:val="36"/>
      <w:szCs w:val="20"/>
    </w:rPr>
  </w:style>
  <w:style w:type="paragraph" w:styleId="a5">
    <w:name w:val="Body Text"/>
    <w:basedOn w:val="a"/>
    <w:link w:val="Char0"/>
    <w:uiPriority w:val="99"/>
    <w:semiHidden/>
    <w:unhideWhenUsed/>
    <w:rsid w:val="00F67410"/>
    <w:pPr>
      <w:spacing w:after="120"/>
    </w:pPr>
  </w:style>
  <w:style w:type="character" w:customStyle="1" w:styleId="Char0">
    <w:name w:val="본문 Char"/>
    <w:basedOn w:val="a0"/>
    <w:link w:val="a5"/>
    <w:uiPriority w:val="99"/>
    <w:semiHidden/>
    <w:rsid w:val="00F67410"/>
    <w:rPr>
      <w:rFonts w:ascii="Microsoft YaHei" w:eastAsia="Microsoft YaHei" w:hAnsi="Microsoft YaHei" w:cs="Microsoft YaHei"/>
      <w:color w:val="800000"/>
      <w:sz w:val="21"/>
    </w:rPr>
  </w:style>
  <w:style w:type="paragraph" w:styleId="a4">
    <w:name w:val="Body Text First Indent"/>
    <w:basedOn w:val="a"/>
    <w:link w:val="Char1"/>
    <w:rsid w:val="00F67410"/>
    <w:pPr>
      <w:widowControl w:val="0"/>
      <w:spacing w:after="0" w:line="240" w:lineRule="auto"/>
      <w:ind w:left="0" w:firstLineChars="200" w:firstLine="498"/>
    </w:pPr>
    <w:rPr>
      <w:rFonts w:ascii="Times New Roman" w:eastAsia="SimSun" w:hAnsi="Times New Roman" w:cs="Times New Roman"/>
      <w:color w:val="auto"/>
      <w:kern w:val="2"/>
      <w:sz w:val="24"/>
      <w:szCs w:val="20"/>
    </w:rPr>
  </w:style>
  <w:style w:type="character" w:customStyle="1" w:styleId="Char1">
    <w:name w:val="본문 첫 줄 들여쓰기 Char"/>
    <w:basedOn w:val="Char0"/>
    <w:link w:val="a4"/>
    <w:rsid w:val="00F67410"/>
    <w:rPr>
      <w:rFonts w:ascii="Times New Roman" w:eastAsia="SimSun" w:hAnsi="Times New Roman" w:cs="Times New Roman"/>
      <w:color w:val="800000"/>
      <w:kern w:val="2"/>
      <w:sz w:val="24"/>
      <w:szCs w:val="20"/>
    </w:rPr>
  </w:style>
  <w:style w:type="character" w:customStyle="1" w:styleId="2Char">
    <w:name w:val="제목 2 Char"/>
    <w:basedOn w:val="a0"/>
    <w:link w:val="2"/>
    <w:uiPriority w:val="9"/>
    <w:rsid w:val="00AD1336"/>
    <w:rPr>
      <w:rFonts w:ascii="Cambria" w:eastAsia="SimSun" w:hAnsi="Cambria" w:cs="Times New Roman"/>
      <w:b/>
      <w:bCs/>
      <w:kern w:val="2"/>
      <w:sz w:val="32"/>
      <w:szCs w:val="32"/>
    </w:rPr>
  </w:style>
  <w:style w:type="paragraph" w:styleId="a6">
    <w:name w:val="List Paragraph"/>
    <w:basedOn w:val="a"/>
    <w:uiPriority w:val="34"/>
    <w:qFormat/>
    <w:rsid w:val="00AD1336"/>
    <w:pPr>
      <w:widowControl w:val="0"/>
      <w:wordWrap w:val="0"/>
      <w:autoSpaceDE w:val="0"/>
      <w:autoSpaceDN w:val="0"/>
      <w:spacing w:after="200" w:line="276" w:lineRule="auto"/>
      <w:ind w:leftChars="400" w:left="800" w:firstLine="0"/>
    </w:pPr>
    <w:rPr>
      <w:rFonts w:asciiTheme="minorHAnsi" w:eastAsiaTheme="minorEastAsia" w:hAnsiTheme="minorHAnsi" w:cstheme="minorBidi"/>
      <w:color w:val="auto"/>
      <w:kern w:val="2"/>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image" Target="media/image30.png"/><Relationship Id="rId68" Type="http://schemas.openxmlformats.org/officeDocument/2006/relationships/image" Target="media/image35.png"/><Relationship Id="rId84" Type="http://schemas.openxmlformats.org/officeDocument/2006/relationships/image" Target="media/image40.wmf"/><Relationship Id="rId89" Type="http://schemas.openxmlformats.org/officeDocument/2006/relationships/oleObject" Target="embeddings/oleObject39.bin"/><Relationship Id="rId7" Type="http://schemas.openxmlformats.org/officeDocument/2006/relationships/image" Target="media/image2.wmf"/><Relationship Id="rId71" Type="http://schemas.openxmlformats.org/officeDocument/2006/relationships/oleObject" Target="embeddings/oleObject30.bin"/><Relationship Id="rId92" Type="http://schemas.openxmlformats.org/officeDocument/2006/relationships/image" Target="media/image44.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image" Target="media/image33.png"/><Relationship Id="rId74" Type="http://schemas.openxmlformats.org/officeDocument/2006/relationships/image" Target="media/image35.wmf"/><Relationship Id="rId79" Type="http://schemas.openxmlformats.org/officeDocument/2006/relationships/oleObject" Target="embeddings/oleObject34.bin"/><Relationship Id="rId87" Type="http://schemas.openxmlformats.org/officeDocument/2006/relationships/oleObject" Target="embeddings/oleObject38.bin"/><Relationship Id="rId102" Type="http://schemas.openxmlformats.org/officeDocument/2006/relationships/oleObject" Target="embeddings/oleObject46.bin"/><Relationship Id="rId5" Type="http://schemas.openxmlformats.org/officeDocument/2006/relationships/image" Target="media/image1.wmf"/><Relationship Id="rId61" Type="http://schemas.openxmlformats.org/officeDocument/2006/relationships/oleObject" Target="embeddings/oleObject29.bin"/><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2.bin"/><Relationship Id="rId19" Type="http://schemas.openxmlformats.org/officeDocument/2006/relationships/oleObject" Target="embeddings/oleObject7.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oleObject" Target="embeddings/oleObject26.bin"/><Relationship Id="rId64" Type="http://schemas.openxmlformats.org/officeDocument/2006/relationships/image" Target="media/image31.png"/><Relationship Id="rId69" Type="http://schemas.openxmlformats.org/officeDocument/2006/relationships/image" Target="media/image36.png"/><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oleObject" Target="embeddings/oleObject44.bin"/><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67" Type="http://schemas.openxmlformats.org/officeDocument/2006/relationships/image" Target="media/image34.png"/><Relationship Id="rId103" Type="http://schemas.openxmlformats.org/officeDocument/2006/relationships/image" Target="media/image49.wmf"/><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image" Target="media/image29.png"/><Relationship Id="rId70" Type="http://schemas.openxmlformats.org/officeDocument/2006/relationships/image" Target="media/image33.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2.wmf"/><Relationship Id="rId91" Type="http://schemas.openxmlformats.org/officeDocument/2006/relationships/oleObject" Target="embeddings/oleObject40.bin"/><Relationship Id="rId96" Type="http://schemas.openxmlformats.org/officeDocument/2006/relationships/oleObject" Target="embeddings/oleObject43.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png"/><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image" Target="media/image27.wmf"/><Relationship Id="rId106" Type="http://schemas.openxmlformats.org/officeDocument/2006/relationships/theme" Target="theme/theme1.xml"/><Relationship Id="rId10" Type="http://schemas.openxmlformats.org/officeDocument/2006/relationships/oleObject" Target="embeddings/oleObject4.bin"/><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8.wmf"/><Relationship Id="rId65" Type="http://schemas.openxmlformats.org/officeDocument/2006/relationships/image" Target="media/image32.png"/><Relationship Id="rId73" Type="http://schemas.openxmlformats.org/officeDocument/2006/relationships/oleObject" Target="embeddings/oleObject31.bin"/><Relationship Id="rId78" Type="http://schemas.openxmlformats.org/officeDocument/2006/relationships/image" Target="media/image37.wmf"/><Relationship Id="rId81" Type="http://schemas.openxmlformats.org/officeDocument/2006/relationships/oleObject" Target="embeddings/oleObject35.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oleObject" Target="embeddings/oleObject3.bin"/><Relationship Id="rId13" Type="http://schemas.openxmlformats.org/officeDocument/2006/relationships/image" Target="media/image4.png"/><Relationship Id="rId18" Type="http://schemas.openxmlformats.org/officeDocument/2006/relationships/image" Target="media/image8.wmf"/><Relationship Id="rId39" Type="http://schemas.openxmlformats.org/officeDocument/2006/relationships/oleObject" Target="embeddings/oleObject17.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oleObject" Target="embeddings/oleObject4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41</Pages>
  <Words>5625</Words>
  <Characters>32066</Characters>
  <Application>Microsoft Office Word</Application>
  <DocSecurity>0</DocSecurity>
  <Lines>267</Lines>
  <Paragraphs>75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동현</dc:creator>
  <cp:keywords/>
  <dc:description/>
  <cp:lastModifiedBy>HoKwon Noh</cp:lastModifiedBy>
  <cp:revision>12</cp:revision>
  <dcterms:created xsi:type="dcterms:W3CDTF">2019-05-08T15:32:00Z</dcterms:created>
  <dcterms:modified xsi:type="dcterms:W3CDTF">2019-05-09T03:00:00Z</dcterms:modified>
</cp:coreProperties>
</file>